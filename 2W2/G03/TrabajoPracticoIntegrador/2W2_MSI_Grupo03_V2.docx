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7041896" w14:textId="77777777" w:rsidR="00785A02" w:rsidRDefault="00785A02" w:rsidP="00785A02">
      <w:pPr>
        <w:rPr>
          <w:rFonts w:ascii="Times New Roman" w:hAnsi="Times New Roman" w:cs="Times New Roman"/>
          <w:sz w:val="28"/>
          <w:szCs w:val="28"/>
        </w:rPr>
      </w:pPr>
    </w:p>
    <w:p w14:paraId="432FD901" w14:textId="77777777" w:rsidR="00785A02" w:rsidRPr="00162340" w:rsidRDefault="00785A02" w:rsidP="00785A02">
      <w:pPr>
        <w:jc w:val="center"/>
        <w:rPr>
          <w:rFonts w:ascii="Times New Roman" w:hAnsi="Times New Roman" w:cs="Times New Roman"/>
          <w:b/>
          <w:sz w:val="40"/>
          <w:szCs w:val="40"/>
        </w:rPr>
      </w:pPr>
      <w:commentRangeStart w:id="0"/>
      <w:commentRangeStart w:id="1"/>
      <w:r w:rsidRPr="00162340">
        <w:rPr>
          <w:rFonts w:ascii="Times New Roman" w:hAnsi="Times New Roman" w:cs="Times New Roman"/>
          <w:b/>
          <w:sz w:val="40"/>
          <w:szCs w:val="40"/>
        </w:rPr>
        <w:t>UNIVERSIDAD TECNOLOGICA NACIONAL</w:t>
      </w:r>
      <w:commentRangeEnd w:id="0"/>
      <w:r w:rsidR="002B1D26">
        <w:rPr>
          <w:rStyle w:val="Refdecomentario"/>
        </w:rPr>
        <w:commentReference w:id="0"/>
      </w:r>
      <w:commentRangeEnd w:id="1"/>
      <w:r w:rsidR="009A6BB8">
        <w:rPr>
          <w:rStyle w:val="Refdecomentario"/>
        </w:rPr>
        <w:commentReference w:id="1"/>
      </w:r>
    </w:p>
    <w:p w14:paraId="1DA4E324" w14:textId="77777777" w:rsidR="00785A02" w:rsidRDefault="00785A02" w:rsidP="00785A02">
      <w:pPr>
        <w:jc w:val="center"/>
        <w:rPr>
          <w:rFonts w:ascii="Arial" w:hAnsi="Arial"/>
          <w:b/>
          <w:sz w:val="40"/>
          <w:szCs w:val="40"/>
        </w:rPr>
      </w:pPr>
      <w:r>
        <w:rPr>
          <w:rFonts w:ascii="Arial" w:hAnsi="Arial"/>
          <w:b/>
          <w:noProof/>
          <w:sz w:val="40"/>
          <w:szCs w:val="40"/>
        </w:rPr>
        <mc:AlternateContent>
          <mc:Choice Requires="wps">
            <w:drawing>
              <wp:anchor distT="0" distB="0" distL="114300" distR="114300" simplePos="0" relativeHeight="251659264" behindDoc="0" locked="0" layoutInCell="1" allowOverlap="1" wp14:anchorId="1362640D" wp14:editId="40A4F422">
                <wp:simplePos x="0" y="0"/>
                <wp:positionH relativeFrom="column">
                  <wp:posOffset>2266914</wp:posOffset>
                </wp:positionH>
                <wp:positionV relativeFrom="paragraph">
                  <wp:posOffset>26694</wp:posOffset>
                </wp:positionV>
                <wp:extent cx="767751" cy="845388"/>
                <wp:effectExtent l="0" t="0" r="0" b="0"/>
                <wp:wrapNone/>
                <wp:docPr id="97" name="Cuadro de texto 97"/>
                <wp:cNvGraphicFramePr/>
                <a:graphic xmlns:a="http://schemas.openxmlformats.org/drawingml/2006/main">
                  <a:graphicData uri="http://schemas.microsoft.com/office/word/2010/wordprocessingShape">
                    <wps:wsp>
                      <wps:cNvSpPr txBox="1"/>
                      <wps:spPr>
                        <a:xfrm>
                          <a:off x="0" y="0"/>
                          <a:ext cx="767751" cy="845388"/>
                        </a:xfrm>
                        <a:prstGeom prst="rect">
                          <a:avLst/>
                        </a:prstGeom>
                        <a:solidFill>
                          <a:schemeClr val="lt1"/>
                        </a:solidFill>
                        <a:ln w="6350">
                          <a:noFill/>
                        </a:ln>
                      </wps:spPr>
                      <wps:txbx>
                        <w:txbxContent>
                          <w:p w14:paraId="1FB2EE4F" w14:textId="77777777" w:rsidR="004014E3" w:rsidRDefault="004014E3" w:rsidP="00785A02">
                            <w:r>
                              <w:rPr>
                                <w:noProof/>
                              </w:rPr>
                              <w:drawing>
                                <wp:inline distT="0" distB="0" distL="0" distR="0" wp14:anchorId="5803B4BD" wp14:editId="21398AA8">
                                  <wp:extent cx="577970" cy="683836"/>
                                  <wp:effectExtent l="0" t="0" r="0" b="254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13" cy="7152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62640D" id="_x0000_t202" coordsize="21600,21600" o:spt="202" path="m,l,21600r21600,l21600,xe">
                <v:stroke joinstyle="miter"/>
                <v:path gradientshapeok="t" o:connecttype="rect"/>
              </v:shapetype>
              <v:shape id="Cuadro de texto 97" o:spid="_x0000_s1026" type="#_x0000_t202" style="position:absolute;left:0;text-align:left;margin-left:178.5pt;margin-top:2.1pt;width:60.45pt;height:66.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" fillcolor="white [3201]" stroked="f" strokeweight=".5pt">
                <v:textbox>
                  <w:txbxContent>
                    <w:p w14:paraId="1FB2EE4F" w14:textId="77777777" w:rsidR="004014E3" w:rsidRDefault="004014E3" w:rsidP="00785A02">
                      <w:r>
                        <w:rPr>
                          <w:noProof/>
                        </w:rPr>
                        <w:drawing>
                          <wp:inline distT="0" distB="0" distL="0" distR="0" wp14:anchorId="5803B4BD" wp14:editId="21398AA8">
                            <wp:extent cx="577970" cy="683836"/>
                            <wp:effectExtent l="0" t="0" r="0" b="254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13" cy="715240"/>
                                    </a:xfrm>
                                    <a:prstGeom prst="rect">
                                      <a:avLst/>
                                    </a:prstGeom>
                                    <a:noFill/>
                                    <a:ln>
                                      <a:noFill/>
                                    </a:ln>
                                  </pic:spPr>
                                </pic:pic>
                              </a:graphicData>
                            </a:graphic>
                          </wp:inline>
                        </w:drawing>
                      </w:r>
                    </w:p>
                  </w:txbxContent>
                </v:textbox>
              </v:shape>
            </w:pict>
          </mc:Fallback>
        </mc:AlternateContent>
      </w:r>
    </w:p>
    <w:p w14:paraId="59AAA582" w14:textId="77777777" w:rsidR="00785A02" w:rsidRPr="004C5D53" w:rsidRDefault="00785A02" w:rsidP="00785A02">
      <w:pPr>
        <w:jc w:val="center"/>
        <w:rPr>
          <w:rFonts w:ascii="Arial" w:hAnsi="Arial"/>
          <w:b/>
          <w:sz w:val="40"/>
          <w:szCs w:val="40"/>
        </w:rPr>
      </w:pPr>
    </w:p>
    <w:p w14:paraId="029C465F" w14:textId="77777777" w:rsidR="00785A02" w:rsidRDefault="00785A02" w:rsidP="00785A02">
      <w:pPr>
        <w:jc w:val="center"/>
        <w:rPr>
          <w:rFonts w:ascii="Arial" w:hAnsi="Arial"/>
          <w:b/>
          <w:sz w:val="40"/>
          <w:szCs w:val="40"/>
        </w:rPr>
      </w:pPr>
    </w:p>
    <w:p w14:paraId="40444B55" w14:textId="77777777" w:rsidR="00785A02" w:rsidRDefault="00785A02" w:rsidP="000A03C5">
      <w:pPr>
        <w:jc w:val="center"/>
        <w:rPr>
          <w:rFonts w:ascii="Times New Roman" w:hAnsi="Times New Roman" w:cs="Times New Roman"/>
          <w:b/>
          <w:sz w:val="40"/>
          <w:szCs w:val="40"/>
        </w:rPr>
      </w:pPr>
      <w:r w:rsidRPr="00162340">
        <w:rPr>
          <w:rFonts w:ascii="Times New Roman" w:hAnsi="Times New Roman" w:cs="Times New Roman"/>
          <w:b/>
          <w:sz w:val="40"/>
          <w:szCs w:val="40"/>
        </w:rPr>
        <w:t>FACULTAD REGIONAL CORDOBA</w:t>
      </w:r>
    </w:p>
    <w:p w14:paraId="170AC4CA" w14:textId="77777777" w:rsidR="000A03C5" w:rsidRPr="000A03C5" w:rsidRDefault="000A03C5" w:rsidP="000A03C5">
      <w:pPr>
        <w:jc w:val="center"/>
        <w:rPr>
          <w:rFonts w:ascii="Times New Roman" w:hAnsi="Times New Roman" w:cs="Times New Roman"/>
          <w:b/>
          <w:sz w:val="40"/>
          <w:szCs w:val="40"/>
        </w:rPr>
      </w:pPr>
    </w:p>
    <w:p w14:paraId="132C39C0" w14:textId="77777777" w:rsidR="00785A02" w:rsidRDefault="00785A02" w:rsidP="00785A02">
      <w:pPr>
        <w:spacing w:before="0" w:after="0" w:line="276" w:lineRule="auto"/>
        <w:jc w:val="center"/>
        <w:rPr>
          <w:rFonts w:ascii="Times New Roman" w:eastAsia="Times New Roman" w:hAnsi="Times New Roman" w:cs="Times New Roman"/>
          <w:b/>
          <w:color w:val="auto"/>
          <w:sz w:val="32"/>
          <w:szCs w:val="32"/>
          <w:lang w:val="es-ES" w:eastAsia="ar-SA"/>
        </w:rPr>
      </w:pPr>
      <w:r w:rsidRPr="00162340">
        <w:rPr>
          <w:rFonts w:ascii="Times New Roman" w:eastAsia="Times New Roman" w:hAnsi="Times New Roman" w:cs="Times New Roman"/>
          <w:b/>
          <w:color w:val="auto"/>
          <w:sz w:val="32"/>
          <w:szCs w:val="32"/>
          <w:lang w:val="es-ES" w:eastAsia="ar-SA"/>
        </w:rPr>
        <w:t>TECNICATURA UNIVERSITARIA EN PROGRAMACION</w:t>
      </w:r>
    </w:p>
    <w:p w14:paraId="22B02F5A" w14:textId="77777777" w:rsidR="00162340" w:rsidRDefault="00162340" w:rsidP="00785A02">
      <w:pPr>
        <w:spacing w:before="0" w:after="0" w:line="276" w:lineRule="auto"/>
        <w:jc w:val="center"/>
        <w:rPr>
          <w:rFonts w:ascii="Times New Roman" w:eastAsia="Times New Roman" w:hAnsi="Times New Roman" w:cs="Times New Roman"/>
          <w:b/>
          <w:color w:val="auto"/>
          <w:sz w:val="32"/>
          <w:szCs w:val="32"/>
          <w:lang w:val="es-ES" w:eastAsia="ar-SA"/>
        </w:rPr>
      </w:pPr>
    </w:p>
    <w:p w14:paraId="5C1556CD" w14:textId="77777777" w:rsidR="000A03C5" w:rsidRDefault="000A03C5" w:rsidP="00785A02">
      <w:pPr>
        <w:spacing w:before="0" w:after="0" w:line="276" w:lineRule="auto"/>
        <w:jc w:val="center"/>
        <w:rPr>
          <w:rFonts w:ascii="Times New Roman" w:eastAsia="Times New Roman" w:hAnsi="Times New Roman" w:cs="Times New Roman"/>
          <w:b/>
          <w:color w:val="auto"/>
          <w:sz w:val="32"/>
          <w:szCs w:val="32"/>
          <w:lang w:val="es-ES" w:eastAsia="ar-SA"/>
        </w:rPr>
      </w:pPr>
    </w:p>
    <w:p w14:paraId="39AFDEC6" w14:textId="77777777" w:rsidR="000A03C5" w:rsidRPr="00162340" w:rsidRDefault="000A03C5" w:rsidP="00785A02">
      <w:pPr>
        <w:spacing w:before="0" w:after="0" w:line="276" w:lineRule="auto"/>
        <w:jc w:val="center"/>
        <w:rPr>
          <w:rFonts w:ascii="Times New Roman" w:eastAsia="Times New Roman" w:hAnsi="Times New Roman" w:cs="Times New Roman"/>
          <w:b/>
          <w:color w:val="auto"/>
          <w:sz w:val="32"/>
          <w:szCs w:val="32"/>
          <w:lang w:val="es-ES" w:eastAsia="ar-SA"/>
        </w:rPr>
      </w:pPr>
    </w:p>
    <w:p w14:paraId="2B0225C7" w14:textId="77777777" w:rsidR="000A03C5" w:rsidRDefault="00162340" w:rsidP="000A03C5">
      <w:pPr>
        <w:spacing w:before="0" w:after="0" w:line="276" w:lineRule="auto"/>
        <w:jc w:val="center"/>
        <w:rPr>
          <w:rFonts w:ascii="Times New Roman" w:hAnsi="Times New Roman" w:cs="Times New Roman"/>
          <w:b/>
          <w:bCs/>
          <w:sz w:val="32"/>
          <w:szCs w:val="32"/>
        </w:rPr>
      </w:pPr>
      <w:r w:rsidRPr="00162340">
        <w:rPr>
          <w:rFonts w:ascii="Times New Roman" w:hAnsi="Times New Roman" w:cs="Times New Roman"/>
          <w:b/>
          <w:bCs/>
          <w:sz w:val="32"/>
          <w:szCs w:val="32"/>
        </w:rPr>
        <w:t xml:space="preserve">METODOLOGIA DE </w:t>
      </w:r>
      <w:r w:rsidR="00CF3033" w:rsidRPr="00162340">
        <w:rPr>
          <w:rFonts w:ascii="Times New Roman" w:hAnsi="Times New Roman" w:cs="Times New Roman"/>
          <w:b/>
          <w:bCs/>
          <w:sz w:val="32"/>
          <w:szCs w:val="32"/>
        </w:rPr>
        <w:t>SISTEMAS</w:t>
      </w:r>
      <w:r w:rsidR="00CF3033">
        <w:rPr>
          <w:rFonts w:ascii="Times New Roman" w:hAnsi="Times New Roman" w:cs="Times New Roman"/>
          <w:b/>
          <w:bCs/>
          <w:sz w:val="32"/>
          <w:szCs w:val="32"/>
        </w:rPr>
        <w:t xml:space="preserve"> I</w:t>
      </w:r>
    </w:p>
    <w:p w14:paraId="0C700096" w14:textId="77777777" w:rsidR="000A03C5" w:rsidRDefault="000A03C5" w:rsidP="000A03C5">
      <w:pPr>
        <w:spacing w:before="0" w:after="0" w:line="276" w:lineRule="auto"/>
        <w:jc w:val="center"/>
        <w:rPr>
          <w:rFonts w:ascii="Times New Roman" w:hAnsi="Times New Roman" w:cs="Times New Roman"/>
          <w:b/>
          <w:bCs/>
          <w:sz w:val="32"/>
          <w:szCs w:val="32"/>
        </w:rPr>
      </w:pPr>
    </w:p>
    <w:p w14:paraId="3FD3444C" w14:textId="77777777" w:rsidR="00162340" w:rsidRDefault="00162340" w:rsidP="00162340">
      <w:pPr>
        <w:spacing w:before="0"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“TRABAJO PRACTICO INTEGRADOR”</w:t>
      </w:r>
    </w:p>
    <w:p w14:paraId="26EFEE3A" w14:textId="77777777" w:rsidR="00162340" w:rsidRDefault="00162340" w:rsidP="00162340">
      <w:pPr>
        <w:spacing w:before="0"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Proyecto </w:t>
      </w:r>
      <w:r w:rsidR="00CF3033">
        <w:rPr>
          <w:rFonts w:ascii="Times New Roman" w:hAnsi="Times New Roman" w:cs="Times New Roman"/>
          <w:b/>
          <w:bCs/>
          <w:sz w:val="32"/>
          <w:szCs w:val="32"/>
        </w:rPr>
        <w:t>Zoológico</w:t>
      </w:r>
    </w:p>
    <w:p w14:paraId="5D930002" w14:textId="77777777" w:rsidR="00162340" w:rsidRDefault="00162340" w:rsidP="00162340">
      <w:pPr>
        <w:spacing w:before="0" w:after="0" w:line="276" w:lineRule="auto"/>
        <w:jc w:val="left"/>
        <w:rPr>
          <w:rFonts w:ascii="Times New Roman" w:hAnsi="Times New Roman" w:cs="Times New Roman"/>
          <w:sz w:val="28"/>
          <w:szCs w:val="28"/>
        </w:rPr>
      </w:pPr>
    </w:p>
    <w:p w14:paraId="6B743DDE" w14:textId="77777777" w:rsidR="00162340" w:rsidRDefault="00162340" w:rsidP="00162340">
      <w:pPr>
        <w:spacing w:before="0" w:after="0" w:line="276" w:lineRule="auto"/>
        <w:jc w:val="left"/>
        <w:rPr>
          <w:rFonts w:ascii="Times New Roman" w:hAnsi="Times New Roman" w:cs="Times New Roman"/>
          <w:sz w:val="28"/>
          <w:szCs w:val="28"/>
        </w:rPr>
      </w:pPr>
    </w:p>
    <w:p w14:paraId="65765220" w14:textId="77777777" w:rsidR="00162340" w:rsidRDefault="00162340" w:rsidP="00162340">
      <w:pPr>
        <w:spacing w:before="0" w:after="0" w:line="276" w:lineRule="auto"/>
        <w:jc w:val="left"/>
        <w:rPr>
          <w:rFonts w:ascii="Times New Roman" w:hAnsi="Times New Roman" w:cs="Times New Roman"/>
          <w:sz w:val="28"/>
          <w:szCs w:val="28"/>
        </w:rPr>
      </w:pPr>
    </w:p>
    <w:p w14:paraId="073985CC" w14:textId="77777777" w:rsidR="00162340" w:rsidRDefault="00162340" w:rsidP="00162340">
      <w:pPr>
        <w:spacing w:before="0" w:after="0" w:line="276" w:lineRule="auto"/>
        <w:jc w:val="left"/>
        <w:rPr>
          <w:rFonts w:ascii="Times New Roman" w:hAnsi="Times New Roman" w:cs="Times New Roman"/>
          <w:sz w:val="28"/>
          <w:szCs w:val="28"/>
        </w:rPr>
      </w:pPr>
    </w:p>
    <w:p w14:paraId="44CE935D" w14:textId="77777777" w:rsidR="000A03C5" w:rsidRDefault="000A03C5" w:rsidP="00162340">
      <w:pPr>
        <w:spacing w:before="0" w:after="0" w:line="276" w:lineRule="auto"/>
        <w:jc w:val="left"/>
        <w:rPr>
          <w:rFonts w:ascii="Times New Roman" w:hAnsi="Times New Roman" w:cs="Times New Roman"/>
          <w:sz w:val="28"/>
          <w:szCs w:val="28"/>
        </w:rPr>
      </w:pPr>
      <w:commentRangeStart w:id="3"/>
      <w:commentRangeStart w:id="4"/>
    </w:p>
    <w:p w14:paraId="43F82FBA" w14:textId="77777777" w:rsidR="00F51F4E" w:rsidRPr="008574FC" w:rsidRDefault="00162340" w:rsidP="008574FC">
      <w:pPr>
        <w:pStyle w:val="Prrafodelista"/>
        <w:numPr>
          <w:ilvl w:val="0"/>
          <w:numId w:val="23"/>
        </w:numPr>
        <w:spacing w:before="0" w:after="0" w:line="276" w:lineRule="auto"/>
        <w:jc w:val="left"/>
        <w:rPr>
          <w:rFonts w:ascii="Times New Roman" w:hAnsi="Times New Roman" w:cs="Times New Roman"/>
          <w:sz w:val="28"/>
          <w:szCs w:val="28"/>
          <w:u w:val="single"/>
        </w:rPr>
      </w:pPr>
      <w:r w:rsidRPr="008574FC">
        <w:rPr>
          <w:rFonts w:ascii="Times New Roman" w:hAnsi="Times New Roman" w:cs="Times New Roman"/>
          <w:sz w:val="28"/>
          <w:szCs w:val="28"/>
        </w:rPr>
        <w:t>Docente:</w:t>
      </w:r>
      <w:r w:rsidR="00CF3033" w:rsidRPr="008574FC">
        <w:rPr>
          <w:rFonts w:ascii="Times New Roman" w:hAnsi="Times New Roman" w:cs="Times New Roman"/>
          <w:sz w:val="28"/>
          <w:szCs w:val="28"/>
        </w:rPr>
        <w:t xml:space="preserve">   </w:t>
      </w:r>
      <w:proofErr w:type="spellStart"/>
      <w:r w:rsidR="00CF3033" w:rsidRPr="008574FC">
        <w:rPr>
          <w:rStyle w:val="Textoennegrita"/>
          <w:rFonts w:ascii="Times New Roman" w:hAnsi="Times New Roman" w:cs="Times New Roman"/>
          <w:b w:val="0"/>
          <w:bCs w:val="0"/>
          <w:color w:val="000000" w:themeColor="text1"/>
          <w:sz w:val="28"/>
          <w:szCs w:val="28"/>
          <w:shd w:val="clear" w:color="auto" w:fill="FFFFFF"/>
        </w:rPr>
        <w:t>Aus</w:t>
      </w:r>
      <w:proofErr w:type="spellEnd"/>
      <w:r w:rsidR="00CF3033" w:rsidRPr="008574FC">
        <w:rPr>
          <w:rStyle w:val="Textoennegrita"/>
          <w:rFonts w:ascii="Times New Roman" w:hAnsi="Times New Roman" w:cs="Times New Roman"/>
          <w:b w:val="0"/>
          <w:bCs w:val="0"/>
          <w:color w:val="000000" w:themeColor="text1"/>
          <w:sz w:val="28"/>
          <w:szCs w:val="28"/>
          <w:shd w:val="clear" w:color="auto" w:fill="FFFFFF"/>
        </w:rPr>
        <w:t>. Santoro Exequiel Juan Luis</w:t>
      </w:r>
    </w:p>
    <w:p w14:paraId="234BBD5A" w14:textId="19A9FE8D" w:rsidR="00162340" w:rsidRPr="00F51F4E" w:rsidRDefault="00162340" w:rsidP="008574FC">
      <w:pPr>
        <w:spacing w:before="0" w:after="0" w:line="276" w:lineRule="auto"/>
        <w:ind w:left="60"/>
        <w:jc w:val="left"/>
        <w:rPr>
          <w:rFonts w:ascii="Times New Roman" w:hAnsi="Times New Roman" w:cs="Times New Roman"/>
          <w:sz w:val="24"/>
          <w:szCs w:val="24"/>
        </w:rPr>
      </w:pPr>
    </w:p>
    <w:p w14:paraId="2BABE3D0" w14:textId="77777777" w:rsidR="00162340" w:rsidRPr="008574FC" w:rsidRDefault="00162340" w:rsidP="008574FC">
      <w:pPr>
        <w:pStyle w:val="Prrafodelista"/>
        <w:numPr>
          <w:ilvl w:val="0"/>
          <w:numId w:val="23"/>
        </w:numPr>
        <w:spacing w:before="0" w:after="0" w:line="276" w:lineRule="auto"/>
        <w:jc w:val="left"/>
        <w:rPr>
          <w:rFonts w:ascii="Times New Roman" w:eastAsia="Times New Roman" w:hAnsi="Times New Roman" w:cs="Times New Roman"/>
          <w:sz w:val="24"/>
          <w:szCs w:val="24"/>
          <w:lang w:val="es-ES" w:eastAsia="ar-SA"/>
        </w:rPr>
      </w:pPr>
      <w:r w:rsidRPr="008574FC">
        <w:rPr>
          <w:rFonts w:ascii="Times New Roman" w:eastAsia="Times New Roman" w:hAnsi="Times New Roman" w:cs="Times New Roman"/>
          <w:sz w:val="28"/>
          <w:szCs w:val="28"/>
          <w:u w:val="single"/>
          <w:lang w:val="es-ES" w:eastAsia="ar-SA"/>
        </w:rPr>
        <w:t>Curso</w:t>
      </w:r>
      <w:r w:rsidRPr="008574FC">
        <w:rPr>
          <w:rFonts w:ascii="Times New Roman" w:eastAsia="Times New Roman" w:hAnsi="Times New Roman" w:cs="Times New Roman"/>
          <w:sz w:val="24"/>
          <w:szCs w:val="24"/>
          <w:u w:val="single"/>
          <w:lang w:val="es-ES" w:eastAsia="ar-SA"/>
        </w:rPr>
        <w:t>:</w:t>
      </w:r>
      <w:r w:rsidRPr="008574FC">
        <w:rPr>
          <w:rFonts w:ascii="Times New Roman" w:eastAsia="Times New Roman" w:hAnsi="Times New Roman" w:cs="Times New Roman"/>
          <w:sz w:val="24"/>
          <w:szCs w:val="24"/>
          <w:lang w:val="es-ES" w:eastAsia="ar-SA"/>
        </w:rPr>
        <w:t xml:space="preserve">        </w:t>
      </w:r>
      <w:r w:rsidRPr="008574FC">
        <w:rPr>
          <w:rFonts w:ascii="Times New Roman" w:eastAsia="Times New Roman" w:hAnsi="Times New Roman" w:cs="Times New Roman"/>
          <w:sz w:val="28"/>
          <w:szCs w:val="28"/>
          <w:lang w:val="es-ES" w:eastAsia="ar-SA"/>
        </w:rPr>
        <w:t>2w2</w:t>
      </w:r>
      <w:r w:rsidR="00F51F4E" w:rsidRPr="008574FC">
        <w:rPr>
          <w:rFonts w:ascii="Times New Roman" w:eastAsia="Times New Roman" w:hAnsi="Times New Roman" w:cs="Times New Roman"/>
          <w:sz w:val="24"/>
          <w:szCs w:val="24"/>
          <w:lang w:val="es-ES" w:eastAsia="ar-SA"/>
        </w:rPr>
        <w:t xml:space="preserve">  </w:t>
      </w:r>
    </w:p>
    <w:p w14:paraId="7C4F6C4A" w14:textId="77777777" w:rsidR="00F51F4E" w:rsidRDefault="00F51F4E" w:rsidP="008574FC">
      <w:pPr>
        <w:spacing w:before="0" w:after="0" w:line="276" w:lineRule="auto"/>
        <w:jc w:val="left"/>
        <w:rPr>
          <w:rFonts w:ascii="Times New Roman" w:eastAsia="Times New Roman" w:hAnsi="Times New Roman" w:cs="Times New Roman"/>
          <w:color w:val="auto"/>
          <w:sz w:val="24"/>
          <w:szCs w:val="24"/>
          <w:lang w:val="es-ES" w:eastAsia="ar-SA"/>
        </w:rPr>
      </w:pPr>
    </w:p>
    <w:p w14:paraId="0DFA48E6" w14:textId="77777777" w:rsidR="00F51F4E" w:rsidRPr="008574FC" w:rsidRDefault="00F51F4E" w:rsidP="008574FC">
      <w:pPr>
        <w:pStyle w:val="Prrafodelista"/>
        <w:numPr>
          <w:ilvl w:val="0"/>
          <w:numId w:val="23"/>
        </w:numPr>
        <w:spacing w:before="0" w:after="0" w:line="276" w:lineRule="auto"/>
        <w:jc w:val="left"/>
        <w:rPr>
          <w:rFonts w:ascii="Times New Roman" w:eastAsia="Times New Roman" w:hAnsi="Times New Roman" w:cs="Times New Roman"/>
          <w:sz w:val="24"/>
          <w:szCs w:val="24"/>
          <w:lang w:val="es-ES" w:eastAsia="ar-SA"/>
        </w:rPr>
      </w:pPr>
      <w:r w:rsidRPr="008574FC">
        <w:rPr>
          <w:rFonts w:ascii="Times New Roman" w:eastAsia="Times New Roman" w:hAnsi="Times New Roman" w:cs="Times New Roman"/>
          <w:sz w:val="24"/>
          <w:szCs w:val="24"/>
          <w:u w:val="single"/>
          <w:lang w:val="es-ES" w:eastAsia="ar-SA"/>
        </w:rPr>
        <w:t>Año</w:t>
      </w:r>
      <w:r w:rsidRPr="008574FC">
        <w:rPr>
          <w:rFonts w:ascii="Times New Roman" w:eastAsia="Times New Roman" w:hAnsi="Times New Roman" w:cs="Times New Roman"/>
          <w:sz w:val="24"/>
          <w:szCs w:val="24"/>
          <w:lang w:val="es-ES" w:eastAsia="ar-SA"/>
        </w:rPr>
        <w:t xml:space="preserve">:            </w:t>
      </w:r>
      <w:r w:rsidRPr="008574FC">
        <w:rPr>
          <w:rFonts w:ascii="Times New Roman" w:eastAsia="Times New Roman" w:hAnsi="Times New Roman" w:cs="Times New Roman"/>
          <w:sz w:val="28"/>
          <w:szCs w:val="28"/>
          <w:lang w:val="es-ES" w:eastAsia="ar-SA"/>
        </w:rPr>
        <w:t>2019</w:t>
      </w:r>
    </w:p>
    <w:p w14:paraId="55CB5654" w14:textId="77777777" w:rsidR="00F51F4E" w:rsidRPr="00F51F4E" w:rsidRDefault="00F51F4E" w:rsidP="008574FC">
      <w:pPr>
        <w:spacing w:before="0" w:after="0" w:line="276" w:lineRule="auto"/>
        <w:jc w:val="left"/>
        <w:rPr>
          <w:rFonts w:ascii="Times New Roman" w:eastAsia="Times New Roman" w:hAnsi="Times New Roman" w:cs="Times New Roman"/>
          <w:color w:val="auto"/>
          <w:sz w:val="24"/>
          <w:szCs w:val="24"/>
          <w:lang w:val="es-ES" w:eastAsia="ar-SA"/>
        </w:rPr>
      </w:pPr>
    </w:p>
    <w:p w14:paraId="74BBA5E3" w14:textId="77777777" w:rsidR="00162340" w:rsidRPr="008574FC" w:rsidRDefault="00162340" w:rsidP="008574FC">
      <w:pPr>
        <w:pStyle w:val="Prrafodelista"/>
        <w:numPr>
          <w:ilvl w:val="0"/>
          <w:numId w:val="23"/>
        </w:numPr>
        <w:spacing w:before="0" w:after="0" w:line="276" w:lineRule="auto"/>
        <w:jc w:val="left"/>
        <w:rPr>
          <w:rFonts w:ascii="Times New Roman" w:eastAsia="Times New Roman" w:hAnsi="Times New Roman" w:cs="Times New Roman"/>
          <w:sz w:val="28"/>
          <w:szCs w:val="28"/>
          <w:lang w:val="es-ES" w:eastAsia="ar-SA"/>
        </w:rPr>
      </w:pPr>
      <w:r w:rsidRPr="008574FC">
        <w:rPr>
          <w:rFonts w:ascii="Times New Roman" w:eastAsia="Times New Roman" w:hAnsi="Times New Roman" w:cs="Times New Roman"/>
          <w:sz w:val="28"/>
          <w:szCs w:val="28"/>
          <w:lang w:val="es-ES" w:eastAsia="ar-SA"/>
        </w:rPr>
        <w:t xml:space="preserve">Grupo </w:t>
      </w:r>
      <w:r w:rsidR="00FF72B1" w:rsidRPr="008574FC">
        <w:rPr>
          <w:rFonts w:ascii="Times New Roman" w:eastAsia="Times New Roman" w:hAnsi="Times New Roman" w:cs="Times New Roman"/>
          <w:sz w:val="28"/>
          <w:szCs w:val="28"/>
          <w:lang w:val="es-ES" w:eastAsia="ar-SA"/>
        </w:rPr>
        <w:t>N.º</w:t>
      </w:r>
      <w:r w:rsidRPr="008574FC">
        <w:rPr>
          <w:rFonts w:ascii="Times New Roman" w:eastAsia="Times New Roman" w:hAnsi="Times New Roman" w:cs="Times New Roman"/>
          <w:sz w:val="28"/>
          <w:szCs w:val="28"/>
          <w:lang w:val="es-ES" w:eastAsia="ar-SA"/>
        </w:rPr>
        <w:t xml:space="preserve"> </w:t>
      </w:r>
      <w:r w:rsidR="0072785A" w:rsidRPr="008574FC">
        <w:rPr>
          <w:rFonts w:ascii="Times New Roman" w:eastAsia="Times New Roman" w:hAnsi="Times New Roman" w:cs="Times New Roman"/>
          <w:sz w:val="28"/>
          <w:szCs w:val="28"/>
          <w:lang w:val="es-ES" w:eastAsia="ar-SA"/>
        </w:rPr>
        <w:t>0</w:t>
      </w:r>
      <w:r w:rsidRPr="008574FC">
        <w:rPr>
          <w:rFonts w:ascii="Times New Roman" w:eastAsia="Times New Roman" w:hAnsi="Times New Roman" w:cs="Times New Roman"/>
          <w:sz w:val="28"/>
          <w:szCs w:val="28"/>
          <w:lang w:val="es-ES" w:eastAsia="ar-SA"/>
        </w:rPr>
        <w:t>3</w:t>
      </w:r>
    </w:p>
    <w:p w14:paraId="5DD7D958" w14:textId="77777777" w:rsidR="00F51F4E" w:rsidRPr="00F51F4E" w:rsidRDefault="00F51F4E" w:rsidP="008574FC">
      <w:pPr>
        <w:spacing w:before="0" w:after="0" w:line="276" w:lineRule="auto"/>
        <w:jc w:val="left"/>
        <w:rPr>
          <w:rFonts w:ascii="Times New Roman" w:eastAsia="Times New Roman" w:hAnsi="Times New Roman" w:cs="Times New Roman"/>
          <w:color w:val="auto"/>
          <w:sz w:val="24"/>
          <w:szCs w:val="24"/>
          <w:lang w:val="es-ES" w:eastAsia="ar-SA"/>
        </w:rPr>
      </w:pPr>
    </w:p>
    <w:p w14:paraId="3CB9E3C1" w14:textId="77777777" w:rsidR="00162340" w:rsidRPr="008574FC" w:rsidRDefault="00162340" w:rsidP="008574FC">
      <w:pPr>
        <w:pStyle w:val="Prrafodelista"/>
        <w:numPr>
          <w:ilvl w:val="0"/>
          <w:numId w:val="23"/>
        </w:numPr>
        <w:spacing w:before="0" w:after="0" w:line="276" w:lineRule="auto"/>
        <w:jc w:val="left"/>
        <w:rPr>
          <w:rFonts w:ascii="Times New Roman" w:eastAsia="Times New Roman" w:hAnsi="Times New Roman" w:cs="Times New Roman"/>
          <w:sz w:val="28"/>
          <w:szCs w:val="28"/>
          <w:lang w:val="es-ES" w:eastAsia="ar-SA"/>
        </w:rPr>
      </w:pPr>
      <w:r w:rsidRPr="008574FC">
        <w:rPr>
          <w:rFonts w:ascii="Times New Roman" w:eastAsia="Times New Roman" w:hAnsi="Times New Roman" w:cs="Times New Roman"/>
          <w:sz w:val="28"/>
          <w:szCs w:val="28"/>
          <w:u w:val="single"/>
          <w:lang w:val="es-ES" w:eastAsia="ar-SA"/>
        </w:rPr>
        <w:t>Integrantes</w:t>
      </w:r>
      <w:r w:rsidR="00F51F4E" w:rsidRPr="008574FC">
        <w:rPr>
          <w:rFonts w:ascii="Times New Roman" w:eastAsia="Times New Roman" w:hAnsi="Times New Roman" w:cs="Times New Roman"/>
          <w:sz w:val="28"/>
          <w:szCs w:val="28"/>
          <w:lang w:val="es-ES" w:eastAsia="ar-SA"/>
        </w:rPr>
        <w:t>:</w:t>
      </w:r>
    </w:p>
    <w:p w14:paraId="42633456" w14:textId="3E8F3CB5" w:rsidR="00162340" w:rsidRPr="00F51F4E" w:rsidRDefault="005206EA" w:rsidP="00162340">
      <w:pPr>
        <w:spacing w:before="0" w:after="0" w:line="276" w:lineRule="auto"/>
        <w:jc w:val="left"/>
        <w:rPr>
          <w:rFonts w:ascii="Times New Roman" w:eastAsia="Times New Roman" w:hAnsi="Times New Roman" w:cs="Times New Roman"/>
          <w:color w:val="auto"/>
          <w:sz w:val="24"/>
          <w:szCs w:val="24"/>
          <w:lang w:val="es-ES" w:eastAsia="ar-SA"/>
        </w:rPr>
      </w:pPr>
      <w:r>
        <w:rPr>
          <w:rFonts w:ascii="Times New Roman" w:eastAsia="Times New Roman" w:hAnsi="Times New Roman" w:cs="Times New Roman"/>
          <w:color w:val="auto"/>
          <w:sz w:val="24"/>
          <w:szCs w:val="24"/>
          <w:lang w:val="es-ES" w:eastAsia="ar-SA"/>
        </w:rPr>
        <w:t xml:space="preserve"> </w:t>
      </w:r>
      <w:r w:rsidR="008574FC">
        <w:rPr>
          <w:rFonts w:ascii="Times New Roman" w:eastAsia="Times New Roman" w:hAnsi="Times New Roman" w:cs="Times New Roman"/>
          <w:color w:val="auto"/>
          <w:sz w:val="24"/>
          <w:szCs w:val="24"/>
          <w:lang w:val="es-ES" w:eastAsia="ar-SA"/>
        </w:rPr>
        <w:t xml:space="preserve">          </w:t>
      </w:r>
      <w:r w:rsidR="008574FC">
        <w:rPr>
          <w:rFonts w:ascii="Times New Roman" w:eastAsia="Times New Roman" w:hAnsi="Times New Roman" w:cs="Times New Roman"/>
          <w:color w:val="auto"/>
          <w:sz w:val="24"/>
          <w:szCs w:val="24"/>
          <w:lang w:val="es-ES" w:eastAsia="ar-SA"/>
        </w:rPr>
        <w:tab/>
      </w:r>
      <w:r w:rsidR="00F51F4E" w:rsidRPr="00F51F4E">
        <w:rPr>
          <w:rFonts w:ascii="Times New Roman" w:eastAsia="Times New Roman" w:hAnsi="Times New Roman" w:cs="Times New Roman"/>
          <w:color w:val="auto"/>
          <w:sz w:val="24"/>
          <w:szCs w:val="24"/>
          <w:lang w:val="es-ES" w:eastAsia="ar-SA"/>
        </w:rPr>
        <w:t xml:space="preserve">Bertone, </w:t>
      </w:r>
      <w:proofErr w:type="gramStart"/>
      <w:r w:rsidR="008574FC" w:rsidRPr="00F51F4E">
        <w:rPr>
          <w:rFonts w:ascii="Times New Roman" w:eastAsia="Times New Roman" w:hAnsi="Times New Roman" w:cs="Times New Roman"/>
          <w:color w:val="auto"/>
          <w:sz w:val="24"/>
          <w:szCs w:val="24"/>
          <w:lang w:val="es-ES" w:eastAsia="ar-SA"/>
        </w:rPr>
        <w:t>Milton</w:t>
      </w:r>
      <w:r w:rsidR="008574FC">
        <w:rPr>
          <w:rFonts w:ascii="Times New Roman" w:eastAsia="Times New Roman" w:hAnsi="Times New Roman" w:cs="Times New Roman"/>
          <w:color w:val="auto"/>
          <w:sz w:val="24"/>
          <w:szCs w:val="24"/>
          <w:lang w:val="es-ES" w:eastAsia="ar-SA"/>
        </w:rPr>
        <w:t>,  Nro.</w:t>
      </w:r>
      <w:proofErr w:type="gramEnd"/>
      <w:r w:rsidR="008574FC">
        <w:rPr>
          <w:rFonts w:ascii="Times New Roman" w:eastAsia="Times New Roman" w:hAnsi="Times New Roman" w:cs="Times New Roman"/>
          <w:color w:val="auto"/>
          <w:sz w:val="24"/>
          <w:szCs w:val="24"/>
          <w:lang w:val="es-ES" w:eastAsia="ar-SA"/>
        </w:rPr>
        <w:t xml:space="preserve"> legajo:</w:t>
      </w:r>
      <w:r w:rsidR="007A09F6">
        <w:rPr>
          <w:rFonts w:ascii="Times New Roman" w:eastAsia="Times New Roman" w:hAnsi="Times New Roman" w:cs="Times New Roman"/>
          <w:color w:val="auto"/>
          <w:sz w:val="24"/>
          <w:szCs w:val="24"/>
          <w:lang w:val="es-ES" w:eastAsia="ar-SA"/>
        </w:rPr>
        <w:t>109727</w:t>
      </w:r>
    </w:p>
    <w:p w14:paraId="72DB9D2F" w14:textId="4D71A6B5" w:rsidR="00F51F4E" w:rsidRPr="00F51F4E" w:rsidRDefault="00F51F4E" w:rsidP="005206EA">
      <w:pPr>
        <w:spacing w:before="0" w:after="0" w:line="276" w:lineRule="auto"/>
        <w:ind w:left="565" w:firstLine="113"/>
        <w:jc w:val="left"/>
        <w:rPr>
          <w:rFonts w:ascii="Times New Roman" w:eastAsia="Times New Roman" w:hAnsi="Times New Roman" w:cs="Times New Roman"/>
          <w:color w:val="auto"/>
          <w:sz w:val="24"/>
          <w:szCs w:val="24"/>
          <w:lang w:val="es-ES" w:eastAsia="ar-SA"/>
        </w:rPr>
      </w:pPr>
      <w:proofErr w:type="spellStart"/>
      <w:r w:rsidRPr="00F51F4E">
        <w:rPr>
          <w:rFonts w:ascii="Times New Roman" w:eastAsia="Times New Roman" w:hAnsi="Times New Roman" w:cs="Times New Roman"/>
          <w:color w:val="auto"/>
          <w:sz w:val="24"/>
          <w:szCs w:val="24"/>
          <w:lang w:val="es-ES" w:eastAsia="ar-SA"/>
        </w:rPr>
        <w:t>Bottero</w:t>
      </w:r>
      <w:proofErr w:type="spellEnd"/>
      <w:r w:rsidRPr="00F51F4E">
        <w:rPr>
          <w:rFonts w:ascii="Times New Roman" w:eastAsia="Times New Roman" w:hAnsi="Times New Roman" w:cs="Times New Roman"/>
          <w:color w:val="auto"/>
          <w:sz w:val="24"/>
          <w:szCs w:val="24"/>
          <w:lang w:val="es-ES" w:eastAsia="ar-SA"/>
        </w:rPr>
        <w:t>, Nicolas</w:t>
      </w:r>
      <w:r w:rsidR="008574FC">
        <w:rPr>
          <w:rFonts w:ascii="Times New Roman" w:eastAsia="Times New Roman" w:hAnsi="Times New Roman" w:cs="Times New Roman"/>
          <w:color w:val="auto"/>
          <w:sz w:val="24"/>
          <w:szCs w:val="24"/>
          <w:lang w:val="es-ES" w:eastAsia="ar-SA"/>
        </w:rPr>
        <w:t>,</w:t>
      </w:r>
      <w:r w:rsidR="008574FC" w:rsidRPr="008574FC">
        <w:rPr>
          <w:rFonts w:ascii="Times New Roman" w:eastAsia="Times New Roman" w:hAnsi="Times New Roman" w:cs="Times New Roman"/>
          <w:color w:val="auto"/>
          <w:sz w:val="24"/>
          <w:szCs w:val="24"/>
          <w:lang w:val="es-ES" w:eastAsia="ar-SA"/>
        </w:rPr>
        <w:t xml:space="preserve"> </w:t>
      </w:r>
      <w:r w:rsidR="008574FC">
        <w:rPr>
          <w:rFonts w:ascii="Times New Roman" w:eastAsia="Times New Roman" w:hAnsi="Times New Roman" w:cs="Times New Roman"/>
          <w:color w:val="auto"/>
          <w:sz w:val="24"/>
          <w:szCs w:val="24"/>
          <w:lang w:val="es-ES" w:eastAsia="ar-SA"/>
        </w:rPr>
        <w:t>Nro. legajo:</w:t>
      </w:r>
      <w:r w:rsidR="007A09F6">
        <w:rPr>
          <w:rFonts w:ascii="Times New Roman" w:eastAsia="Times New Roman" w:hAnsi="Times New Roman" w:cs="Times New Roman"/>
          <w:color w:val="auto"/>
          <w:sz w:val="24"/>
          <w:szCs w:val="24"/>
          <w:lang w:val="es-ES" w:eastAsia="ar-SA"/>
        </w:rPr>
        <w:t>109726</w:t>
      </w:r>
    </w:p>
    <w:p w14:paraId="6E29FB06" w14:textId="43E5FA28" w:rsidR="00F51F4E" w:rsidRPr="00F51F4E" w:rsidRDefault="00F51F4E" w:rsidP="005206EA">
      <w:pPr>
        <w:spacing w:before="0" w:after="0" w:line="276" w:lineRule="auto"/>
        <w:ind w:left="565" w:firstLine="113"/>
        <w:jc w:val="left"/>
        <w:rPr>
          <w:rFonts w:ascii="Times New Roman" w:eastAsia="Times New Roman" w:hAnsi="Times New Roman" w:cs="Times New Roman"/>
          <w:color w:val="auto"/>
          <w:sz w:val="24"/>
          <w:szCs w:val="24"/>
          <w:lang w:val="es-ES" w:eastAsia="ar-SA"/>
        </w:rPr>
      </w:pPr>
      <w:r w:rsidRPr="00F51F4E">
        <w:rPr>
          <w:rFonts w:ascii="Times New Roman" w:eastAsia="Times New Roman" w:hAnsi="Times New Roman" w:cs="Times New Roman"/>
          <w:color w:val="auto"/>
          <w:sz w:val="24"/>
          <w:szCs w:val="24"/>
          <w:lang w:val="es-ES" w:eastAsia="ar-SA"/>
        </w:rPr>
        <w:t xml:space="preserve">Brito, </w:t>
      </w:r>
      <w:proofErr w:type="gramStart"/>
      <w:r w:rsidR="008574FC" w:rsidRPr="00F51F4E">
        <w:rPr>
          <w:rFonts w:ascii="Times New Roman" w:eastAsia="Times New Roman" w:hAnsi="Times New Roman" w:cs="Times New Roman"/>
          <w:color w:val="auto"/>
          <w:sz w:val="24"/>
          <w:szCs w:val="24"/>
          <w:lang w:val="es-ES" w:eastAsia="ar-SA"/>
        </w:rPr>
        <w:t>Damián</w:t>
      </w:r>
      <w:r w:rsidR="008574FC">
        <w:rPr>
          <w:rFonts w:ascii="Times New Roman" w:eastAsia="Times New Roman" w:hAnsi="Times New Roman" w:cs="Times New Roman"/>
          <w:color w:val="auto"/>
          <w:sz w:val="24"/>
          <w:szCs w:val="24"/>
          <w:lang w:val="es-ES" w:eastAsia="ar-SA"/>
        </w:rPr>
        <w:t xml:space="preserve">,   </w:t>
      </w:r>
      <w:proofErr w:type="gramEnd"/>
      <w:r w:rsidR="008574FC">
        <w:rPr>
          <w:rFonts w:ascii="Times New Roman" w:eastAsia="Times New Roman" w:hAnsi="Times New Roman" w:cs="Times New Roman"/>
          <w:color w:val="auto"/>
          <w:sz w:val="24"/>
          <w:szCs w:val="24"/>
          <w:lang w:val="es-ES" w:eastAsia="ar-SA"/>
        </w:rPr>
        <w:tab/>
        <w:t>Nro. legajo:</w:t>
      </w:r>
      <w:r w:rsidR="007A09F6">
        <w:rPr>
          <w:rFonts w:ascii="Times New Roman" w:eastAsia="Times New Roman" w:hAnsi="Times New Roman" w:cs="Times New Roman"/>
          <w:color w:val="auto"/>
          <w:sz w:val="24"/>
          <w:szCs w:val="24"/>
          <w:lang w:val="es-ES" w:eastAsia="ar-SA"/>
        </w:rPr>
        <w:t>109578</w:t>
      </w:r>
    </w:p>
    <w:p w14:paraId="5B900532" w14:textId="2A970114" w:rsidR="00F51F4E" w:rsidRPr="00F51F4E" w:rsidRDefault="00F51F4E" w:rsidP="005206EA">
      <w:pPr>
        <w:spacing w:before="0" w:after="0" w:line="276" w:lineRule="auto"/>
        <w:ind w:left="565" w:firstLine="113"/>
        <w:jc w:val="left"/>
        <w:rPr>
          <w:rFonts w:ascii="Times New Roman" w:eastAsia="Times New Roman" w:hAnsi="Times New Roman" w:cs="Times New Roman"/>
          <w:color w:val="auto"/>
          <w:sz w:val="24"/>
          <w:szCs w:val="24"/>
          <w:lang w:val="es-ES" w:eastAsia="ar-SA"/>
        </w:rPr>
      </w:pPr>
      <w:proofErr w:type="spellStart"/>
      <w:r w:rsidRPr="00F51F4E">
        <w:rPr>
          <w:rFonts w:ascii="Times New Roman" w:eastAsia="Times New Roman" w:hAnsi="Times New Roman" w:cs="Times New Roman"/>
          <w:color w:val="auto"/>
          <w:sz w:val="24"/>
          <w:szCs w:val="24"/>
          <w:lang w:val="es-ES" w:eastAsia="ar-SA"/>
        </w:rPr>
        <w:t>Gomez</w:t>
      </w:r>
      <w:proofErr w:type="spellEnd"/>
      <w:r w:rsidRPr="00F51F4E">
        <w:rPr>
          <w:rFonts w:ascii="Times New Roman" w:eastAsia="Times New Roman" w:hAnsi="Times New Roman" w:cs="Times New Roman"/>
          <w:color w:val="auto"/>
          <w:sz w:val="24"/>
          <w:szCs w:val="24"/>
          <w:lang w:val="es-ES" w:eastAsia="ar-SA"/>
        </w:rPr>
        <w:t xml:space="preserve">, </w:t>
      </w:r>
      <w:r w:rsidR="008574FC" w:rsidRPr="00F51F4E">
        <w:rPr>
          <w:rFonts w:ascii="Times New Roman" w:eastAsia="Times New Roman" w:hAnsi="Times New Roman" w:cs="Times New Roman"/>
          <w:color w:val="auto"/>
          <w:sz w:val="24"/>
          <w:szCs w:val="24"/>
          <w:lang w:val="es-ES" w:eastAsia="ar-SA"/>
        </w:rPr>
        <w:t>Raúl</w:t>
      </w:r>
      <w:r w:rsidR="008574FC">
        <w:rPr>
          <w:rFonts w:ascii="Times New Roman" w:eastAsia="Times New Roman" w:hAnsi="Times New Roman" w:cs="Times New Roman"/>
          <w:color w:val="auto"/>
          <w:sz w:val="24"/>
          <w:szCs w:val="24"/>
          <w:lang w:val="es-ES" w:eastAsia="ar-SA"/>
        </w:rPr>
        <w:t xml:space="preserve">, </w:t>
      </w:r>
      <w:r w:rsidR="008574FC">
        <w:rPr>
          <w:rFonts w:ascii="Times New Roman" w:eastAsia="Times New Roman" w:hAnsi="Times New Roman" w:cs="Times New Roman"/>
          <w:color w:val="auto"/>
          <w:sz w:val="24"/>
          <w:szCs w:val="24"/>
          <w:lang w:val="es-ES" w:eastAsia="ar-SA"/>
        </w:rPr>
        <w:tab/>
      </w:r>
      <w:r w:rsidR="008574FC">
        <w:rPr>
          <w:rFonts w:ascii="Times New Roman" w:eastAsia="Times New Roman" w:hAnsi="Times New Roman" w:cs="Times New Roman"/>
          <w:color w:val="auto"/>
          <w:sz w:val="24"/>
          <w:szCs w:val="24"/>
          <w:lang w:val="es-ES" w:eastAsia="ar-SA"/>
        </w:rPr>
        <w:tab/>
        <w:t xml:space="preserve"> </w:t>
      </w:r>
      <w:r w:rsidR="008574FC">
        <w:rPr>
          <w:rFonts w:ascii="Times New Roman" w:eastAsia="Times New Roman" w:hAnsi="Times New Roman" w:cs="Times New Roman"/>
          <w:color w:val="auto"/>
          <w:sz w:val="24"/>
          <w:szCs w:val="24"/>
          <w:lang w:val="es-ES" w:eastAsia="ar-SA"/>
        </w:rPr>
        <w:tab/>
        <w:t>Nro. legajo:</w:t>
      </w:r>
      <w:r w:rsidR="007A09F6">
        <w:rPr>
          <w:rFonts w:ascii="Times New Roman" w:eastAsia="Times New Roman" w:hAnsi="Times New Roman" w:cs="Times New Roman"/>
          <w:color w:val="auto"/>
          <w:sz w:val="24"/>
          <w:szCs w:val="24"/>
          <w:lang w:val="es-ES" w:eastAsia="ar-SA"/>
        </w:rPr>
        <w:t>109516</w:t>
      </w:r>
    </w:p>
    <w:p w14:paraId="3F243E48" w14:textId="6AB14EED" w:rsidR="00F51F4E" w:rsidRDefault="00F51F4E" w:rsidP="005206EA">
      <w:pPr>
        <w:spacing w:before="0" w:after="0" w:line="276" w:lineRule="auto"/>
        <w:ind w:left="565" w:firstLine="113"/>
        <w:jc w:val="left"/>
        <w:rPr>
          <w:rFonts w:ascii="Times New Roman" w:eastAsia="Times New Roman" w:hAnsi="Times New Roman" w:cs="Times New Roman"/>
          <w:color w:val="auto"/>
          <w:sz w:val="24"/>
          <w:szCs w:val="24"/>
          <w:lang w:val="es-ES" w:eastAsia="ar-SA"/>
        </w:rPr>
      </w:pPr>
      <w:proofErr w:type="spellStart"/>
      <w:r w:rsidRPr="00F51F4E">
        <w:rPr>
          <w:rFonts w:ascii="Times New Roman" w:eastAsia="Times New Roman" w:hAnsi="Times New Roman" w:cs="Times New Roman"/>
          <w:color w:val="auto"/>
          <w:sz w:val="24"/>
          <w:szCs w:val="24"/>
          <w:lang w:val="es-ES" w:eastAsia="ar-SA"/>
        </w:rPr>
        <w:t>Miguez</w:t>
      </w:r>
      <w:proofErr w:type="spellEnd"/>
      <w:r w:rsidRPr="00F51F4E">
        <w:rPr>
          <w:rFonts w:ascii="Times New Roman" w:eastAsia="Times New Roman" w:hAnsi="Times New Roman" w:cs="Times New Roman"/>
          <w:color w:val="auto"/>
          <w:sz w:val="24"/>
          <w:szCs w:val="24"/>
          <w:lang w:val="es-ES" w:eastAsia="ar-SA"/>
        </w:rPr>
        <w:t>, Pablo</w:t>
      </w:r>
      <w:commentRangeEnd w:id="3"/>
      <w:r w:rsidR="00A21CF8">
        <w:rPr>
          <w:rStyle w:val="Refdecomentario"/>
        </w:rPr>
        <w:commentReference w:id="3"/>
      </w:r>
      <w:commentRangeEnd w:id="4"/>
      <w:r w:rsidR="008574FC">
        <w:rPr>
          <w:rFonts w:ascii="Times New Roman" w:eastAsia="Times New Roman" w:hAnsi="Times New Roman" w:cs="Times New Roman"/>
          <w:color w:val="auto"/>
          <w:sz w:val="24"/>
          <w:szCs w:val="24"/>
          <w:lang w:val="es-ES" w:eastAsia="ar-SA"/>
        </w:rPr>
        <w:t xml:space="preserve">, </w:t>
      </w:r>
      <w:r w:rsidR="005844DC">
        <w:rPr>
          <w:rStyle w:val="Refdecomentario"/>
        </w:rPr>
        <w:commentReference w:id="4"/>
      </w:r>
      <w:r w:rsidR="008574FC" w:rsidRPr="008574FC">
        <w:rPr>
          <w:rFonts w:ascii="Times New Roman" w:eastAsia="Times New Roman" w:hAnsi="Times New Roman" w:cs="Times New Roman"/>
          <w:color w:val="auto"/>
          <w:sz w:val="24"/>
          <w:szCs w:val="24"/>
          <w:lang w:val="es-ES" w:eastAsia="ar-SA"/>
        </w:rPr>
        <w:t xml:space="preserve"> </w:t>
      </w:r>
      <w:r w:rsidR="008574FC">
        <w:rPr>
          <w:rFonts w:ascii="Times New Roman" w:eastAsia="Times New Roman" w:hAnsi="Times New Roman" w:cs="Times New Roman"/>
          <w:color w:val="auto"/>
          <w:sz w:val="24"/>
          <w:szCs w:val="24"/>
          <w:lang w:val="es-ES" w:eastAsia="ar-SA"/>
        </w:rPr>
        <w:t xml:space="preserve"> </w:t>
      </w:r>
      <w:r w:rsidR="008574FC">
        <w:rPr>
          <w:rFonts w:ascii="Times New Roman" w:eastAsia="Times New Roman" w:hAnsi="Times New Roman" w:cs="Times New Roman"/>
          <w:color w:val="auto"/>
          <w:sz w:val="24"/>
          <w:szCs w:val="24"/>
          <w:lang w:val="es-ES" w:eastAsia="ar-SA"/>
        </w:rPr>
        <w:tab/>
        <w:t>Nro. legajo:</w:t>
      </w:r>
      <w:r w:rsidR="007A09F6">
        <w:rPr>
          <w:rFonts w:ascii="Times New Roman" w:eastAsia="Times New Roman" w:hAnsi="Times New Roman" w:cs="Times New Roman"/>
          <w:color w:val="auto"/>
          <w:sz w:val="24"/>
          <w:szCs w:val="24"/>
          <w:lang w:val="es-ES" w:eastAsia="ar-SA"/>
        </w:rPr>
        <w:t>108537</w:t>
      </w:r>
      <w:bookmarkStart w:id="5" w:name="_GoBack"/>
      <w:bookmarkEnd w:id="5"/>
    </w:p>
    <w:p w14:paraId="6C76384E" w14:textId="77777777" w:rsidR="00F51F4E" w:rsidRDefault="00F51F4E" w:rsidP="00162340">
      <w:pPr>
        <w:spacing w:before="0" w:after="0" w:line="276" w:lineRule="auto"/>
        <w:jc w:val="left"/>
        <w:rPr>
          <w:rFonts w:ascii="Times New Roman" w:eastAsia="Times New Roman" w:hAnsi="Times New Roman" w:cs="Times New Roman"/>
          <w:color w:val="auto"/>
          <w:sz w:val="24"/>
          <w:szCs w:val="24"/>
          <w:lang w:val="es-ES" w:eastAsia="ar-SA"/>
        </w:rPr>
      </w:pPr>
    </w:p>
    <w:p w14:paraId="0E5AF49C" w14:textId="77777777" w:rsidR="0055283E" w:rsidRPr="00095799" w:rsidRDefault="0055283E" w:rsidP="00095799">
      <w:pPr>
        <w:pStyle w:val="Ttulo1"/>
        <w:rPr>
          <w:rStyle w:val="Textoennegrita"/>
        </w:rPr>
      </w:pPr>
      <w:commentRangeStart w:id="6"/>
      <w:commentRangeStart w:id="7"/>
      <w:r w:rsidRPr="00095799">
        <w:rPr>
          <w:rStyle w:val="Textoennegrita"/>
        </w:rPr>
        <w:t>Historial de Revisiones</w:t>
      </w:r>
      <w:commentRangeEnd w:id="6"/>
      <w:r w:rsidR="002B1D26">
        <w:rPr>
          <w:rStyle w:val="Refdecomentario"/>
          <w:rFonts w:asciiTheme="minorHAnsi" w:eastAsia="Batang" w:hAnsiTheme="minorHAnsi" w:cs="Arial"/>
          <w:color w:val="000000"/>
        </w:rPr>
        <w:commentReference w:id="6"/>
      </w:r>
      <w:commentRangeEnd w:id="7"/>
      <w:r w:rsidR="00D949F2">
        <w:rPr>
          <w:rStyle w:val="Refdecomentario"/>
          <w:rFonts w:asciiTheme="minorHAnsi" w:eastAsia="Batang" w:hAnsiTheme="minorHAnsi" w:cs="Arial"/>
          <w:color w:val="000000"/>
        </w:rPr>
        <w:commentReference w:id="7"/>
      </w:r>
    </w:p>
    <w:p w14:paraId="5266CA48" w14:textId="77777777" w:rsidR="0055283E" w:rsidRPr="0055283E" w:rsidRDefault="0055283E" w:rsidP="0055283E">
      <w:pPr>
        <w:pStyle w:val="Subttulo"/>
        <w:spacing w:line="360" w:lineRule="auto"/>
        <w:ind w:left="142" w:hanging="142"/>
        <w:rPr>
          <w:rFonts w:ascii="Times New Roman" w:hAnsi="Times New Roman" w:cs="Times New Roman"/>
        </w:rPr>
      </w:pPr>
      <w:r w:rsidRPr="0055283E">
        <w:rPr>
          <w:rFonts w:ascii="Times New Roman" w:hAnsi="Times New Roman" w:cs="Times New Roman"/>
        </w:rPr>
        <w:t>Primera entrega:</w:t>
      </w:r>
    </w:p>
    <w:p w14:paraId="4C6AFC2E" w14:textId="77777777" w:rsidR="0055283E" w:rsidRPr="00E56586" w:rsidRDefault="0055283E" w:rsidP="00DF58B7">
      <w:pPr>
        <w:numPr>
          <w:ilvl w:val="0"/>
          <w:numId w:val="6"/>
        </w:numPr>
        <w:spacing w:before="0" w:after="0" w:line="360" w:lineRule="auto"/>
        <w:ind w:left="142" w:hanging="142"/>
        <w:contextualSpacing/>
        <w:rPr>
          <w:rFonts w:ascii="Times New Roman" w:hAnsi="Times New Roman" w:cs="Times New Roman"/>
          <w:sz w:val="24"/>
          <w:szCs w:val="24"/>
        </w:rPr>
      </w:pPr>
      <w:r w:rsidRPr="00E56586">
        <w:rPr>
          <w:rFonts w:ascii="Times New Roman" w:hAnsi="Times New Roman" w:cs="Times New Roman"/>
          <w:sz w:val="24"/>
          <w:szCs w:val="24"/>
        </w:rPr>
        <w:t>Definición de Objetivo, Limite, y alcance</w:t>
      </w:r>
    </w:p>
    <w:p w14:paraId="3F594A40" w14:textId="77777777" w:rsidR="0055283E" w:rsidRPr="00E56586" w:rsidRDefault="0055283E" w:rsidP="00DF58B7">
      <w:pPr>
        <w:numPr>
          <w:ilvl w:val="0"/>
          <w:numId w:val="6"/>
        </w:numPr>
        <w:spacing w:before="0" w:after="0" w:line="360" w:lineRule="auto"/>
        <w:ind w:left="142" w:hanging="142"/>
        <w:contextualSpacing/>
        <w:rPr>
          <w:rFonts w:ascii="Times New Roman" w:hAnsi="Times New Roman" w:cs="Times New Roman"/>
          <w:sz w:val="24"/>
          <w:szCs w:val="24"/>
        </w:rPr>
      </w:pPr>
      <w:r w:rsidRPr="00E56586">
        <w:rPr>
          <w:rFonts w:ascii="Times New Roman" w:hAnsi="Times New Roman" w:cs="Times New Roman"/>
          <w:sz w:val="24"/>
          <w:szCs w:val="24"/>
        </w:rPr>
        <w:t>Requerimientos Funcionales y No Funcionales</w:t>
      </w:r>
    </w:p>
    <w:p w14:paraId="5F825569" w14:textId="77777777" w:rsidR="0055283E" w:rsidRPr="0055283E" w:rsidRDefault="0055283E" w:rsidP="0055283E">
      <w:pPr>
        <w:spacing w:before="0" w:after="0" w:line="360" w:lineRule="auto"/>
        <w:ind w:left="142"/>
        <w:contextualSpacing/>
        <w:rPr>
          <w:rFonts w:ascii="Times New Roman" w:hAnsi="Times New Roman" w:cs="Times New Roman"/>
        </w:rPr>
      </w:pPr>
    </w:p>
    <w:p w14:paraId="71FABA6D" w14:textId="52763E13" w:rsidR="00E56586" w:rsidRDefault="0055283E" w:rsidP="00E56586">
      <w:pPr>
        <w:pStyle w:val="Subttulo"/>
        <w:spacing w:line="360" w:lineRule="auto"/>
        <w:ind w:left="142" w:hanging="142"/>
        <w:rPr>
          <w:rFonts w:ascii="Times New Roman" w:hAnsi="Times New Roman" w:cs="Times New Roman"/>
        </w:rPr>
      </w:pPr>
      <w:r w:rsidRPr="0055283E">
        <w:rPr>
          <w:rFonts w:ascii="Times New Roman" w:hAnsi="Times New Roman" w:cs="Times New Roman"/>
        </w:rPr>
        <w:t>Segunda Entrega:</w:t>
      </w:r>
    </w:p>
    <w:p w14:paraId="4FFFF6B2" w14:textId="77777777" w:rsidR="00E56586" w:rsidRPr="00E56586" w:rsidRDefault="00E56586" w:rsidP="00E56586">
      <w:pPr>
        <w:numPr>
          <w:ilvl w:val="0"/>
          <w:numId w:val="6"/>
        </w:numPr>
        <w:spacing w:before="0" w:after="0" w:line="360" w:lineRule="auto"/>
        <w:ind w:left="142" w:hanging="142"/>
        <w:contextualSpacing/>
        <w:rPr>
          <w:rFonts w:ascii="Times New Roman" w:hAnsi="Times New Roman" w:cs="Times New Roman"/>
          <w:sz w:val="24"/>
          <w:szCs w:val="24"/>
        </w:rPr>
      </w:pPr>
      <w:r w:rsidRPr="00E56586">
        <w:rPr>
          <w:rFonts w:ascii="Times New Roman" w:hAnsi="Times New Roman" w:cs="Times New Roman"/>
          <w:sz w:val="24"/>
          <w:szCs w:val="24"/>
        </w:rPr>
        <w:t>Definición de Plan General del Proyecto</w:t>
      </w:r>
    </w:p>
    <w:p w14:paraId="0E301DF2" w14:textId="77777777" w:rsidR="00E56586" w:rsidRPr="00E56586" w:rsidRDefault="00E56586" w:rsidP="00E56586">
      <w:pPr>
        <w:numPr>
          <w:ilvl w:val="0"/>
          <w:numId w:val="6"/>
        </w:numPr>
        <w:spacing w:before="0" w:after="0" w:line="360" w:lineRule="auto"/>
        <w:ind w:left="142" w:hanging="142"/>
        <w:contextualSpacing/>
        <w:rPr>
          <w:rFonts w:ascii="Times New Roman" w:hAnsi="Times New Roman" w:cs="Times New Roman"/>
          <w:sz w:val="24"/>
          <w:szCs w:val="24"/>
        </w:rPr>
      </w:pPr>
      <w:r w:rsidRPr="00E56586">
        <w:rPr>
          <w:rFonts w:ascii="Times New Roman" w:hAnsi="Times New Roman" w:cs="Times New Roman"/>
          <w:sz w:val="24"/>
          <w:szCs w:val="24"/>
        </w:rPr>
        <w:t>Informe de Factibilidad</w:t>
      </w:r>
    </w:p>
    <w:p w14:paraId="12E856D9" w14:textId="300014F1" w:rsidR="00E56586" w:rsidRPr="00E56586" w:rsidRDefault="00E56586" w:rsidP="00E56586">
      <w:pPr>
        <w:numPr>
          <w:ilvl w:val="0"/>
          <w:numId w:val="6"/>
        </w:numPr>
        <w:spacing w:before="0" w:after="0" w:line="360" w:lineRule="auto"/>
        <w:ind w:left="142" w:hanging="142"/>
        <w:contextualSpacing/>
        <w:rPr>
          <w:rFonts w:ascii="Times New Roman" w:hAnsi="Times New Roman" w:cs="Times New Roman"/>
          <w:sz w:val="24"/>
          <w:szCs w:val="24"/>
        </w:rPr>
      </w:pPr>
      <w:r w:rsidRPr="00E56586">
        <w:rPr>
          <w:rFonts w:ascii="Times New Roman" w:hAnsi="Times New Roman" w:cs="Times New Roman"/>
          <w:sz w:val="24"/>
          <w:szCs w:val="24"/>
        </w:rPr>
        <w:t>Análisis de Riesgos</w:t>
      </w:r>
    </w:p>
    <w:p w14:paraId="527D5411" w14:textId="77777777" w:rsidR="00E56586" w:rsidRPr="00E56586" w:rsidRDefault="00E56586" w:rsidP="00E56586">
      <w:pPr>
        <w:pStyle w:val="Normal1"/>
      </w:pPr>
    </w:p>
    <w:p w14:paraId="7AD58955" w14:textId="77777777" w:rsidR="0055283E" w:rsidRPr="0055283E" w:rsidRDefault="0055283E" w:rsidP="0055283E">
      <w:pPr>
        <w:pStyle w:val="Normal1"/>
      </w:pPr>
    </w:p>
    <w:p w14:paraId="6D0279E9" w14:textId="77777777" w:rsidR="0055283E" w:rsidRDefault="0055283E" w:rsidP="0055283E">
      <w:pPr>
        <w:pStyle w:val="Subttulo"/>
        <w:spacing w:line="360" w:lineRule="auto"/>
        <w:ind w:left="142" w:hanging="142"/>
        <w:rPr>
          <w:rFonts w:ascii="Times New Roman" w:hAnsi="Times New Roman" w:cs="Times New Roman"/>
        </w:rPr>
      </w:pPr>
      <w:r>
        <w:rPr>
          <w:rFonts w:ascii="Times New Roman" w:hAnsi="Times New Roman" w:cs="Times New Roman"/>
        </w:rPr>
        <w:t>Tercera</w:t>
      </w:r>
      <w:r w:rsidRPr="0055283E">
        <w:rPr>
          <w:rFonts w:ascii="Times New Roman" w:hAnsi="Times New Roman" w:cs="Times New Roman"/>
        </w:rPr>
        <w:t xml:space="preserve"> Entrega:</w:t>
      </w:r>
    </w:p>
    <w:p w14:paraId="130BDF8D" w14:textId="77777777" w:rsidR="0055283E" w:rsidRDefault="0055283E" w:rsidP="0055283E">
      <w:pPr>
        <w:pStyle w:val="Normal1"/>
      </w:pPr>
    </w:p>
    <w:p w14:paraId="498BDA19" w14:textId="77777777" w:rsidR="0055283E" w:rsidRPr="0055283E" w:rsidRDefault="0055283E" w:rsidP="0055283E">
      <w:pPr>
        <w:pStyle w:val="Normal1"/>
      </w:pPr>
    </w:p>
    <w:p w14:paraId="153ABB90" w14:textId="77777777" w:rsidR="0055283E" w:rsidRPr="0055283E" w:rsidRDefault="0055283E" w:rsidP="0055283E">
      <w:pPr>
        <w:pStyle w:val="Subttulo"/>
        <w:spacing w:line="360" w:lineRule="auto"/>
        <w:ind w:left="142" w:hanging="142"/>
        <w:rPr>
          <w:rFonts w:ascii="Times New Roman" w:hAnsi="Times New Roman" w:cs="Times New Roman"/>
        </w:rPr>
      </w:pPr>
      <w:r>
        <w:rPr>
          <w:rFonts w:ascii="Times New Roman" w:hAnsi="Times New Roman" w:cs="Times New Roman"/>
        </w:rPr>
        <w:t>Cuarta</w:t>
      </w:r>
      <w:r w:rsidRPr="0055283E">
        <w:rPr>
          <w:rFonts w:ascii="Times New Roman" w:hAnsi="Times New Roman" w:cs="Times New Roman"/>
        </w:rPr>
        <w:t xml:space="preserve"> Entrega:</w:t>
      </w:r>
    </w:p>
    <w:p w14:paraId="093A4BEC" w14:textId="77777777" w:rsidR="0055283E" w:rsidRPr="0055283E" w:rsidRDefault="0055283E" w:rsidP="0055283E">
      <w:pPr>
        <w:pStyle w:val="Normal1"/>
      </w:pPr>
    </w:p>
    <w:p w14:paraId="1C7F5096" w14:textId="77777777" w:rsidR="00F51F4E" w:rsidRPr="00F51F4E" w:rsidRDefault="00F51F4E" w:rsidP="00162340">
      <w:pPr>
        <w:spacing w:before="0" w:after="0" w:line="276" w:lineRule="auto"/>
        <w:jc w:val="left"/>
        <w:rPr>
          <w:rFonts w:ascii="Times New Roman" w:eastAsia="Times New Roman" w:hAnsi="Times New Roman" w:cs="Times New Roman"/>
          <w:color w:val="auto"/>
          <w:sz w:val="24"/>
          <w:szCs w:val="24"/>
          <w:lang w:val="es-ES" w:eastAsia="ar-SA"/>
        </w:rPr>
      </w:pPr>
    </w:p>
    <w:p w14:paraId="5B4358A4" w14:textId="77777777" w:rsidR="00162340" w:rsidRDefault="00162340" w:rsidP="00162340">
      <w:pPr>
        <w:spacing w:before="0" w:after="0" w:line="276" w:lineRule="auto"/>
        <w:jc w:val="left"/>
        <w:rPr>
          <w:rFonts w:ascii="Times New Roman" w:eastAsia="Times New Roman" w:hAnsi="Times New Roman" w:cs="Times New Roman"/>
          <w:color w:val="auto"/>
          <w:sz w:val="28"/>
          <w:szCs w:val="28"/>
          <w:lang w:val="es-ES" w:eastAsia="ar-SA"/>
        </w:rPr>
      </w:pPr>
    </w:p>
    <w:p w14:paraId="41AC76BA" w14:textId="77777777" w:rsidR="00162340" w:rsidRDefault="00162340" w:rsidP="00162340">
      <w:pPr>
        <w:spacing w:before="0" w:after="0" w:line="276" w:lineRule="auto"/>
        <w:jc w:val="left"/>
        <w:rPr>
          <w:rFonts w:ascii="Times New Roman" w:eastAsia="Times New Roman" w:hAnsi="Times New Roman" w:cs="Times New Roman"/>
          <w:color w:val="auto"/>
          <w:sz w:val="28"/>
          <w:szCs w:val="28"/>
          <w:lang w:val="es-ES" w:eastAsia="ar-SA"/>
        </w:rPr>
      </w:pPr>
    </w:p>
    <w:p w14:paraId="10538DAC" w14:textId="77777777" w:rsidR="00162340" w:rsidRDefault="00162340" w:rsidP="00162340">
      <w:pPr>
        <w:spacing w:before="0" w:after="0" w:line="276" w:lineRule="auto"/>
        <w:jc w:val="left"/>
        <w:rPr>
          <w:rFonts w:ascii="Times New Roman" w:eastAsia="Times New Roman" w:hAnsi="Times New Roman" w:cs="Times New Roman"/>
          <w:color w:val="auto"/>
          <w:sz w:val="28"/>
          <w:szCs w:val="28"/>
          <w:lang w:val="es-ES" w:eastAsia="ar-SA"/>
        </w:rPr>
      </w:pPr>
    </w:p>
    <w:p w14:paraId="706EB9A0" w14:textId="77777777" w:rsidR="00162340" w:rsidRPr="00162340" w:rsidRDefault="00162340" w:rsidP="00162340">
      <w:pPr>
        <w:spacing w:before="0" w:after="0" w:line="276" w:lineRule="auto"/>
        <w:jc w:val="left"/>
        <w:rPr>
          <w:rFonts w:ascii="Times New Roman" w:eastAsia="Times New Roman" w:hAnsi="Times New Roman" w:cs="Times New Roman"/>
          <w:color w:val="auto"/>
          <w:sz w:val="28"/>
          <w:szCs w:val="28"/>
          <w:lang w:val="es-ES" w:eastAsia="ar-SA"/>
        </w:rPr>
      </w:pPr>
    </w:p>
    <w:p w14:paraId="62D42D87" w14:textId="77777777" w:rsidR="00785A02" w:rsidRDefault="00785A02">
      <w:pPr>
        <w:spacing w:before="0" w:after="0" w:line="276" w:lineRule="auto"/>
        <w:jc w:val="left"/>
        <w:rPr>
          <w:rFonts w:ascii="Times New Roman" w:eastAsia="Times New Roman" w:hAnsi="Times New Roman" w:cs="Times New Roman"/>
          <w:b/>
          <w:color w:val="auto"/>
          <w:sz w:val="28"/>
          <w:szCs w:val="28"/>
          <w:lang w:val="es-ES" w:eastAsia="ar-SA"/>
        </w:rPr>
      </w:pPr>
      <w:r>
        <w:rPr>
          <w:szCs w:val="28"/>
        </w:rPr>
        <w:br w:type="page"/>
      </w:r>
    </w:p>
    <w:p w14:paraId="00E37E5F" w14:textId="77777777" w:rsidR="002A3B5F" w:rsidRPr="000774DA" w:rsidRDefault="002A3B5F" w:rsidP="003D478D">
      <w:pPr>
        <w:pStyle w:val="ManualTitulo1"/>
        <w:numPr>
          <w:ilvl w:val="0"/>
          <w:numId w:val="0"/>
        </w:numPr>
        <w:ind w:left="720"/>
        <w:rPr>
          <w:szCs w:val="28"/>
        </w:rPr>
      </w:pPr>
      <w:r w:rsidRPr="000774DA">
        <w:rPr>
          <w:szCs w:val="28"/>
        </w:rPr>
        <w:lastRenderedPageBreak/>
        <w:t>Índice</w:t>
      </w:r>
    </w:p>
    <w:p w14:paraId="3273AC53" w14:textId="77777777" w:rsidR="00254221" w:rsidRDefault="00254221" w:rsidP="003D478D">
      <w:pPr>
        <w:pStyle w:val="ManualTitulo1"/>
        <w:numPr>
          <w:ilvl w:val="0"/>
          <w:numId w:val="0"/>
        </w:numPr>
        <w:ind w:left="720"/>
      </w:pPr>
    </w:p>
    <w:p w14:paraId="1AA6AD45" w14:textId="4162D6ED" w:rsidR="00C64A29" w:rsidRDefault="002453C1" w:rsidP="0059530E">
      <w:pPr>
        <w:pStyle w:val="ManualParrafo"/>
        <w:spacing w:before="0" w:after="0"/>
        <w:ind w:left="360" w:firstLine="0"/>
        <w:rPr>
          <w:i/>
          <w:noProof/>
          <w:lang w:val="es-ES" w:eastAsia="es-ES"/>
        </w:rPr>
      </w:pPr>
      <w:r>
        <w:rPr>
          <w:b/>
          <w:i/>
          <w:noProof/>
          <w:lang w:val="es-ES" w:eastAsia="es-ES"/>
        </w:rPr>
        <w:t xml:space="preserve">1.1 </w:t>
      </w:r>
      <w:r w:rsidR="00254221" w:rsidRPr="00C64A29">
        <w:rPr>
          <w:b/>
          <w:i/>
          <w:noProof/>
          <w:lang w:val="es-ES" w:eastAsia="es-ES"/>
        </w:rPr>
        <w:t>In</w:t>
      </w:r>
      <w:r w:rsidR="00130A4B">
        <w:rPr>
          <w:b/>
          <w:i/>
          <w:noProof/>
          <w:lang w:val="es-ES" w:eastAsia="es-ES"/>
        </w:rPr>
        <w:t>dice de Contenidos</w:t>
      </w:r>
      <w:r w:rsidR="00254221" w:rsidRPr="00C64A29">
        <w:rPr>
          <w:b/>
          <w:i/>
          <w:noProof/>
          <w:lang w:val="es-ES" w:eastAsia="es-ES"/>
        </w:rPr>
        <w:t xml:space="preserve"> </w:t>
      </w:r>
      <w:r w:rsidR="007D2E3B">
        <w:rPr>
          <w:b/>
          <w:i/>
          <w:noProof/>
          <w:lang w:val="es-ES" w:eastAsia="es-ES"/>
        </w:rPr>
        <w:t xml:space="preserve">  </w:t>
      </w:r>
      <w:r w:rsidR="00254221">
        <w:rPr>
          <w:i/>
          <w:noProof/>
          <w:lang w:val="es-ES" w:eastAsia="es-ES"/>
        </w:rPr>
        <w:t>_</w:t>
      </w:r>
      <w:r w:rsidR="00130A4B">
        <w:rPr>
          <w:i/>
          <w:noProof/>
          <w:lang w:val="es-ES" w:eastAsia="es-ES"/>
        </w:rPr>
        <w:t>______</w:t>
      </w:r>
      <w:r w:rsidR="00254221">
        <w:rPr>
          <w:i/>
          <w:noProof/>
          <w:lang w:val="es-ES" w:eastAsia="es-ES"/>
        </w:rPr>
        <w:t>_______</w:t>
      </w:r>
      <w:r>
        <w:rPr>
          <w:i/>
          <w:noProof/>
          <w:lang w:val="es-ES" w:eastAsia="es-ES"/>
        </w:rPr>
        <w:t>_</w:t>
      </w:r>
      <w:r w:rsidR="00254221">
        <w:rPr>
          <w:i/>
          <w:noProof/>
          <w:lang w:val="es-ES" w:eastAsia="es-ES"/>
        </w:rPr>
        <w:t>___</w:t>
      </w:r>
      <w:r w:rsidR="00C64A29">
        <w:rPr>
          <w:i/>
          <w:noProof/>
          <w:lang w:val="es-ES" w:eastAsia="es-ES"/>
        </w:rPr>
        <w:t xml:space="preserve">______________________________  </w:t>
      </w:r>
      <w:r w:rsidR="00254221" w:rsidRPr="00254221">
        <w:rPr>
          <w:i/>
          <w:noProof/>
          <w:lang w:val="es-ES" w:eastAsia="es-ES"/>
        </w:rPr>
        <w:t>3</w:t>
      </w:r>
    </w:p>
    <w:p w14:paraId="0751E921" w14:textId="12324399" w:rsidR="00130A4B" w:rsidRPr="00095799" w:rsidRDefault="00251F70" w:rsidP="00251F70">
      <w:pPr>
        <w:pStyle w:val="ManualParrafo"/>
        <w:spacing w:before="0" w:after="0"/>
        <w:ind w:firstLine="0"/>
        <w:rPr>
          <w:i/>
          <w:noProof/>
          <w:lang w:val="es-ES" w:eastAsia="es-ES"/>
        </w:rPr>
      </w:pPr>
      <w:r>
        <w:rPr>
          <w:b/>
          <w:i/>
          <w:noProof/>
          <w:lang w:val="es-ES" w:eastAsia="es-ES"/>
        </w:rPr>
        <w:t xml:space="preserve">      </w:t>
      </w:r>
      <w:r w:rsidR="002453C1">
        <w:rPr>
          <w:b/>
          <w:i/>
          <w:noProof/>
          <w:lang w:val="es-ES" w:eastAsia="es-ES"/>
        </w:rPr>
        <w:t xml:space="preserve">1.2 </w:t>
      </w:r>
      <w:r w:rsidR="00130A4B">
        <w:rPr>
          <w:b/>
          <w:i/>
          <w:noProof/>
          <w:lang w:val="es-ES" w:eastAsia="es-ES"/>
        </w:rPr>
        <w:t xml:space="preserve">Introduccion  </w:t>
      </w:r>
      <w:r w:rsidR="002453C1">
        <w:rPr>
          <w:b/>
          <w:i/>
          <w:noProof/>
          <w:lang w:val="es-ES" w:eastAsia="es-ES"/>
        </w:rPr>
        <w:t xml:space="preserve">  _</w:t>
      </w:r>
      <w:r w:rsidR="00130A4B">
        <w:rPr>
          <w:b/>
          <w:i/>
          <w:noProof/>
          <w:lang w:val="es-ES" w:eastAsia="es-ES"/>
        </w:rPr>
        <w:t>______________________________________________________</w:t>
      </w:r>
      <w:r w:rsidR="00130A4B" w:rsidRPr="00130A4B">
        <w:rPr>
          <w:bCs/>
          <w:i/>
          <w:noProof/>
          <w:lang w:val="es-ES" w:eastAsia="es-ES"/>
        </w:rPr>
        <w:t>4</w:t>
      </w:r>
    </w:p>
    <w:p w14:paraId="6C694388" w14:textId="1C797460" w:rsidR="00095799" w:rsidRPr="00C64A29" w:rsidRDefault="00251F70" w:rsidP="00251F70">
      <w:pPr>
        <w:pStyle w:val="ManualParrafo"/>
        <w:spacing w:before="0" w:after="0"/>
        <w:ind w:firstLine="0"/>
        <w:rPr>
          <w:i/>
          <w:noProof/>
          <w:lang w:val="es-ES" w:eastAsia="es-ES"/>
        </w:rPr>
      </w:pPr>
      <w:r>
        <w:rPr>
          <w:b/>
          <w:i/>
          <w:noProof/>
          <w:lang w:val="es-ES" w:eastAsia="es-ES"/>
        </w:rPr>
        <w:t xml:space="preserve">     </w:t>
      </w:r>
      <w:r w:rsidR="002453C1">
        <w:rPr>
          <w:b/>
          <w:i/>
          <w:noProof/>
          <w:lang w:val="es-ES" w:eastAsia="es-ES"/>
        </w:rPr>
        <w:t xml:space="preserve">1.3 </w:t>
      </w:r>
      <w:r w:rsidR="00095799">
        <w:rPr>
          <w:b/>
          <w:i/>
          <w:noProof/>
          <w:lang w:val="es-ES" w:eastAsia="es-ES"/>
        </w:rPr>
        <w:t xml:space="preserve">Planteo </w:t>
      </w:r>
      <w:r w:rsidR="0059530E">
        <w:rPr>
          <w:b/>
          <w:i/>
          <w:noProof/>
          <w:lang w:val="es-ES" w:eastAsia="es-ES"/>
        </w:rPr>
        <w:t xml:space="preserve">  </w:t>
      </w:r>
      <w:r>
        <w:rPr>
          <w:b/>
          <w:i/>
          <w:noProof/>
          <w:lang w:val="es-ES" w:eastAsia="es-ES"/>
        </w:rPr>
        <w:t>_</w:t>
      </w:r>
      <w:r w:rsidR="00095799">
        <w:rPr>
          <w:b/>
          <w:i/>
          <w:noProof/>
          <w:lang w:val="es-ES" w:eastAsia="es-ES"/>
        </w:rPr>
        <w:t>___________________________________________________________</w:t>
      </w:r>
      <w:r w:rsidR="008E6629">
        <w:rPr>
          <w:b/>
          <w:i/>
          <w:noProof/>
          <w:lang w:val="es-ES" w:eastAsia="es-ES"/>
        </w:rPr>
        <w:t xml:space="preserve"> </w:t>
      </w:r>
      <w:r w:rsidR="008E6629" w:rsidRPr="008E6629">
        <w:rPr>
          <w:bCs/>
          <w:i/>
          <w:noProof/>
          <w:lang w:val="es-ES" w:eastAsia="es-ES"/>
        </w:rPr>
        <w:t>5</w:t>
      </w:r>
    </w:p>
    <w:p w14:paraId="1D50A4DE" w14:textId="0F2953D5" w:rsidR="00254221" w:rsidRPr="008C5597" w:rsidRDefault="00251F70" w:rsidP="00251F70">
      <w:pPr>
        <w:pStyle w:val="ManualParrafo"/>
        <w:spacing w:before="0" w:after="0"/>
        <w:ind w:firstLine="0"/>
        <w:rPr>
          <w:i/>
          <w:noProof/>
          <w:lang w:val="es-ES" w:eastAsia="es-ES"/>
        </w:rPr>
      </w:pPr>
      <w:r>
        <w:rPr>
          <w:b/>
          <w:bCs/>
          <w:i/>
          <w:noProof/>
          <w:lang w:val="es-ES" w:eastAsia="es-ES"/>
        </w:rPr>
        <w:t xml:space="preserve">     </w:t>
      </w:r>
      <w:r w:rsidR="007D2E3B">
        <w:rPr>
          <w:b/>
          <w:bCs/>
          <w:i/>
          <w:noProof/>
          <w:lang w:val="es-ES" w:eastAsia="es-ES"/>
        </w:rPr>
        <w:t xml:space="preserve">1.4.0 </w:t>
      </w:r>
      <w:r w:rsidR="008C5597" w:rsidRPr="008C5597">
        <w:rPr>
          <w:b/>
          <w:bCs/>
          <w:i/>
          <w:noProof/>
          <w:lang w:val="es-ES" w:eastAsia="es-ES"/>
        </w:rPr>
        <w:t>Primera Parte</w:t>
      </w:r>
      <w:r w:rsidR="00254221">
        <w:rPr>
          <w:i/>
          <w:noProof/>
          <w:lang w:val="es-ES" w:eastAsia="es-ES"/>
        </w:rPr>
        <w:t xml:space="preserve"> </w:t>
      </w:r>
    </w:p>
    <w:p w14:paraId="39D19C76" w14:textId="4F0BF26A" w:rsidR="00254221" w:rsidRPr="00254221" w:rsidRDefault="0059530E" w:rsidP="0059530E">
      <w:pPr>
        <w:pStyle w:val="ManualParrafo"/>
        <w:spacing w:before="0" w:after="0"/>
        <w:ind w:left="452" w:firstLine="113"/>
        <w:rPr>
          <w:i/>
          <w:noProof/>
          <w:lang w:val="es-ES" w:eastAsia="es-ES"/>
        </w:rPr>
      </w:pPr>
      <w:r>
        <w:rPr>
          <w:i/>
          <w:noProof/>
          <w:lang w:val="es-ES" w:eastAsia="es-ES"/>
        </w:rPr>
        <w:t>1.4.1</w:t>
      </w:r>
      <w:r w:rsidR="002453C1">
        <w:rPr>
          <w:i/>
          <w:noProof/>
          <w:lang w:val="es-ES" w:eastAsia="es-ES"/>
        </w:rPr>
        <w:t xml:space="preserve"> </w:t>
      </w:r>
      <w:r w:rsidR="008C5597">
        <w:rPr>
          <w:i/>
          <w:noProof/>
          <w:lang w:val="es-ES" w:eastAsia="es-ES"/>
        </w:rPr>
        <w:t>Objeti</w:t>
      </w:r>
      <w:r>
        <w:rPr>
          <w:i/>
          <w:noProof/>
          <w:lang w:val="es-ES" w:eastAsia="es-ES"/>
        </w:rPr>
        <w:t>vo_________</w:t>
      </w:r>
      <w:r w:rsidR="00254221">
        <w:rPr>
          <w:i/>
          <w:noProof/>
          <w:lang w:val="es-ES" w:eastAsia="es-ES"/>
        </w:rPr>
        <w:t>___________________</w:t>
      </w:r>
      <w:r w:rsidR="008C5597">
        <w:rPr>
          <w:i/>
          <w:noProof/>
          <w:lang w:val="es-ES" w:eastAsia="es-ES"/>
        </w:rPr>
        <w:t>___________</w:t>
      </w:r>
      <w:r w:rsidR="00254221">
        <w:rPr>
          <w:i/>
          <w:noProof/>
          <w:lang w:val="es-ES" w:eastAsia="es-ES"/>
        </w:rPr>
        <w:t>___________________</w:t>
      </w:r>
      <w:r w:rsidR="00B05CA0">
        <w:rPr>
          <w:i/>
          <w:noProof/>
          <w:lang w:val="es-ES" w:eastAsia="es-ES"/>
        </w:rPr>
        <w:t>7</w:t>
      </w:r>
      <w:r w:rsidR="00254221">
        <w:rPr>
          <w:i/>
          <w:noProof/>
          <w:lang w:val="es-ES" w:eastAsia="es-ES"/>
        </w:rPr>
        <w:t xml:space="preserve"> </w:t>
      </w:r>
      <w:r w:rsidR="00030B6E">
        <w:rPr>
          <w:i/>
          <w:noProof/>
          <w:lang w:val="es-ES" w:eastAsia="es-ES"/>
        </w:rPr>
        <w:t xml:space="preserve"> </w:t>
      </w:r>
    </w:p>
    <w:p w14:paraId="396C1D1B" w14:textId="38C75BB5" w:rsidR="008C5597" w:rsidRPr="008C5597" w:rsidRDefault="0059530E" w:rsidP="0059530E">
      <w:pPr>
        <w:pStyle w:val="ManualParrafo"/>
        <w:spacing w:before="0" w:after="0"/>
        <w:ind w:firstLine="0"/>
        <w:rPr>
          <w:i/>
          <w:noProof/>
          <w:lang w:val="es-ES" w:eastAsia="es-ES"/>
        </w:rPr>
      </w:pPr>
      <w:r>
        <w:rPr>
          <w:i/>
        </w:rPr>
        <w:t xml:space="preserve">         1.4.2 </w:t>
      </w:r>
      <w:proofErr w:type="gramStart"/>
      <w:r w:rsidR="007D2E3B">
        <w:rPr>
          <w:i/>
        </w:rPr>
        <w:t>Limite  _</w:t>
      </w:r>
      <w:proofErr w:type="gramEnd"/>
      <w:r w:rsidR="00254221">
        <w:rPr>
          <w:i/>
        </w:rPr>
        <w:t>___</w:t>
      </w:r>
      <w:r w:rsidR="005A0859">
        <w:rPr>
          <w:i/>
        </w:rPr>
        <w:t>_______________________</w:t>
      </w:r>
      <w:r w:rsidR="008C5597">
        <w:rPr>
          <w:i/>
        </w:rPr>
        <w:t>_______________________</w:t>
      </w:r>
      <w:r w:rsidR="005A0859">
        <w:rPr>
          <w:i/>
        </w:rPr>
        <w:t>________</w:t>
      </w:r>
      <w:r w:rsidR="00B05CA0">
        <w:rPr>
          <w:i/>
          <w:noProof/>
          <w:lang w:val="es-ES" w:eastAsia="es-ES"/>
        </w:rPr>
        <w:t>_7</w:t>
      </w:r>
      <w:r w:rsidR="00254221" w:rsidRPr="00254221">
        <w:rPr>
          <w:i/>
        </w:rPr>
        <w:t xml:space="preserve"> </w:t>
      </w:r>
    </w:p>
    <w:p w14:paraId="03A55E2B" w14:textId="2C94733B" w:rsidR="008C5597" w:rsidRPr="008C5597" w:rsidRDefault="0059530E" w:rsidP="0059530E">
      <w:pPr>
        <w:pStyle w:val="ManualParrafo"/>
        <w:spacing w:before="0" w:after="0"/>
        <w:ind w:firstLine="0"/>
        <w:rPr>
          <w:i/>
          <w:noProof/>
          <w:lang w:val="es-ES" w:eastAsia="es-ES"/>
        </w:rPr>
      </w:pPr>
      <w:r>
        <w:rPr>
          <w:i/>
        </w:rPr>
        <w:t xml:space="preserve">        1.4.3 Alcance   ___</w:t>
      </w:r>
      <w:r w:rsidR="008C5597">
        <w:rPr>
          <w:i/>
        </w:rPr>
        <w:t>______________________________________________________</w:t>
      </w:r>
      <w:r w:rsidR="00B05CA0">
        <w:rPr>
          <w:i/>
        </w:rPr>
        <w:t>_7</w:t>
      </w:r>
    </w:p>
    <w:p w14:paraId="7A1A446D" w14:textId="692AC25F" w:rsidR="008C5597" w:rsidRDefault="008C5597" w:rsidP="007D2E3B">
      <w:pPr>
        <w:pStyle w:val="ManualParrafo"/>
        <w:numPr>
          <w:ilvl w:val="1"/>
          <w:numId w:val="47"/>
        </w:numPr>
        <w:spacing w:before="0" w:after="0"/>
        <w:rPr>
          <w:i/>
          <w:noProof/>
          <w:lang w:val="es-ES" w:eastAsia="es-ES"/>
        </w:rPr>
      </w:pPr>
      <w:r>
        <w:rPr>
          <w:b/>
          <w:i/>
          <w:noProof/>
          <w:lang w:val="es-ES" w:eastAsia="es-ES"/>
        </w:rPr>
        <w:t>Requerimientos</w:t>
      </w:r>
    </w:p>
    <w:p w14:paraId="5CBFFB43" w14:textId="003FAC80" w:rsidR="008C5597" w:rsidRDefault="007D2E3B" w:rsidP="007D2E3B">
      <w:pPr>
        <w:pStyle w:val="ManualParrafo"/>
        <w:spacing w:before="0" w:after="0"/>
        <w:ind w:firstLine="0"/>
        <w:rPr>
          <w:i/>
          <w:noProof/>
          <w:lang w:val="es-ES" w:eastAsia="es-ES"/>
        </w:rPr>
      </w:pPr>
      <w:r>
        <w:rPr>
          <w:i/>
          <w:noProof/>
          <w:lang w:val="es-ES" w:eastAsia="es-ES"/>
        </w:rPr>
        <w:t xml:space="preserve">         1.5.1 </w:t>
      </w:r>
      <w:r w:rsidR="008C5597">
        <w:rPr>
          <w:i/>
          <w:noProof/>
          <w:lang w:val="es-ES" w:eastAsia="es-ES"/>
        </w:rPr>
        <w:t>Funcionales</w:t>
      </w:r>
      <w:r>
        <w:rPr>
          <w:i/>
          <w:noProof/>
          <w:lang w:val="es-ES" w:eastAsia="es-ES"/>
        </w:rPr>
        <w:t xml:space="preserve">  _</w:t>
      </w:r>
      <w:r w:rsidR="008C5597">
        <w:rPr>
          <w:i/>
          <w:noProof/>
          <w:lang w:val="es-ES" w:eastAsia="es-ES"/>
        </w:rPr>
        <w:t>____________________________________________________</w:t>
      </w:r>
      <w:r w:rsidR="00B05CA0">
        <w:rPr>
          <w:i/>
          <w:noProof/>
          <w:lang w:val="es-ES" w:eastAsia="es-ES"/>
        </w:rPr>
        <w:t>_9</w:t>
      </w:r>
    </w:p>
    <w:p w14:paraId="4C17284F" w14:textId="4294F124" w:rsidR="008C5597" w:rsidRDefault="007D2E3B" w:rsidP="007D2E3B">
      <w:pPr>
        <w:pStyle w:val="ManualParrafo"/>
        <w:spacing w:before="0" w:after="0"/>
        <w:ind w:firstLine="0"/>
        <w:rPr>
          <w:i/>
          <w:noProof/>
          <w:lang w:val="es-ES" w:eastAsia="es-ES"/>
        </w:rPr>
      </w:pPr>
      <w:r>
        <w:rPr>
          <w:i/>
          <w:noProof/>
          <w:lang w:val="es-ES" w:eastAsia="es-ES"/>
        </w:rPr>
        <w:t xml:space="preserve">         1.5.2 </w:t>
      </w:r>
      <w:r w:rsidR="008C5597">
        <w:rPr>
          <w:i/>
          <w:noProof/>
          <w:lang w:val="es-ES" w:eastAsia="es-ES"/>
        </w:rPr>
        <w:t>No Funcionales</w:t>
      </w:r>
      <w:r>
        <w:rPr>
          <w:i/>
          <w:noProof/>
          <w:lang w:val="es-ES" w:eastAsia="es-ES"/>
        </w:rPr>
        <w:t xml:space="preserve"> </w:t>
      </w:r>
      <w:r w:rsidR="008C5597">
        <w:rPr>
          <w:i/>
          <w:noProof/>
          <w:lang w:val="es-ES" w:eastAsia="es-ES"/>
        </w:rPr>
        <w:t xml:space="preserve"> __________________________________________________</w:t>
      </w:r>
      <w:r w:rsidR="00F80F09">
        <w:rPr>
          <w:i/>
          <w:noProof/>
          <w:lang w:val="es-ES" w:eastAsia="es-ES"/>
        </w:rPr>
        <w:t xml:space="preserve"> 10</w:t>
      </w:r>
    </w:p>
    <w:p w14:paraId="2F7238EA" w14:textId="73F62036" w:rsidR="00B05CA0" w:rsidRPr="00326EF2" w:rsidRDefault="00B05CA0" w:rsidP="00B05CA0">
      <w:pPr>
        <w:pStyle w:val="ManualParrafo"/>
        <w:spacing w:before="0" w:after="0"/>
        <w:ind w:firstLine="0"/>
        <w:rPr>
          <w:bCs/>
          <w:i/>
          <w:noProof/>
          <w:lang w:val="es-ES" w:eastAsia="es-ES"/>
        </w:rPr>
      </w:pPr>
      <w:r>
        <w:rPr>
          <w:b/>
          <w:i/>
          <w:noProof/>
          <w:lang w:val="es-ES" w:eastAsia="es-ES"/>
        </w:rPr>
        <w:t xml:space="preserve">    </w:t>
      </w:r>
      <w:r w:rsidRPr="00326EF2">
        <w:rPr>
          <w:b/>
          <w:i/>
          <w:noProof/>
          <w:lang w:val="es-ES" w:eastAsia="es-ES"/>
        </w:rPr>
        <w:t>Conclusion</w:t>
      </w:r>
      <w:r w:rsidR="00326EF2" w:rsidRPr="00326EF2">
        <w:rPr>
          <w:bCs/>
          <w:i/>
          <w:noProof/>
          <w:lang w:val="es-ES" w:eastAsia="es-ES"/>
        </w:rPr>
        <w:t xml:space="preserve"> </w:t>
      </w:r>
      <w:r w:rsidR="00326EF2" w:rsidRPr="00326EF2">
        <w:rPr>
          <w:b/>
          <w:i/>
          <w:noProof/>
          <w:lang w:val="es-ES" w:eastAsia="es-ES"/>
        </w:rPr>
        <w:t>P</w:t>
      </w:r>
      <w:r w:rsidR="000904B9">
        <w:rPr>
          <w:b/>
          <w:i/>
          <w:noProof/>
          <w:lang w:val="es-ES" w:eastAsia="es-ES"/>
        </w:rPr>
        <w:t>rimera Parte</w:t>
      </w:r>
      <w:r w:rsidR="00E02852">
        <w:rPr>
          <w:b/>
          <w:i/>
          <w:noProof/>
          <w:lang w:val="es-ES" w:eastAsia="es-ES"/>
        </w:rPr>
        <w:t xml:space="preserve"> </w:t>
      </w:r>
      <w:r w:rsidR="000904B9">
        <w:rPr>
          <w:b/>
          <w:i/>
          <w:noProof/>
          <w:lang w:val="es-ES" w:eastAsia="es-ES"/>
        </w:rPr>
        <w:t>_</w:t>
      </w:r>
      <w:r w:rsidR="00326EF2" w:rsidRPr="00326EF2">
        <w:rPr>
          <w:bCs/>
          <w:i/>
          <w:noProof/>
          <w:lang w:val="es-ES" w:eastAsia="es-ES"/>
        </w:rPr>
        <w:t>________________________________________________</w:t>
      </w:r>
      <w:r w:rsidR="00F80F09">
        <w:rPr>
          <w:bCs/>
          <w:i/>
          <w:noProof/>
          <w:lang w:val="es-ES" w:eastAsia="es-ES"/>
        </w:rPr>
        <w:t>11</w:t>
      </w:r>
    </w:p>
    <w:p w14:paraId="02ED80EA" w14:textId="7AB885FD" w:rsidR="007D2E3B" w:rsidRPr="008C5597" w:rsidRDefault="00326EF2" w:rsidP="007D2E3B">
      <w:pPr>
        <w:pStyle w:val="ManualParrafo"/>
        <w:spacing w:before="0" w:after="0"/>
        <w:ind w:left="360" w:firstLine="0"/>
        <w:rPr>
          <w:i/>
          <w:noProof/>
          <w:lang w:val="es-ES" w:eastAsia="es-ES"/>
        </w:rPr>
      </w:pPr>
      <w:r>
        <w:rPr>
          <w:b/>
          <w:i/>
          <w:noProof/>
          <w:lang w:val="es-ES" w:eastAsia="es-ES"/>
        </w:rPr>
        <w:t xml:space="preserve"> </w:t>
      </w:r>
      <w:r w:rsidR="00415A71">
        <w:rPr>
          <w:b/>
          <w:bCs/>
          <w:i/>
          <w:noProof/>
          <w:lang w:val="es-ES" w:eastAsia="es-ES"/>
        </w:rPr>
        <w:t>2</w:t>
      </w:r>
      <w:r w:rsidR="007D2E3B">
        <w:rPr>
          <w:b/>
          <w:bCs/>
          <w:i/>
          <w:noProof/>
          <w:lang w:val="es-ES" w:eastAsia="es-ES"/>
        </w:rPr>
        <w:t xml:space="preserve">.0 </w:t>
      </w:r>
      <w:r w:rsidR="00415A71">
        <w:rPr>
          <w:b/>
          <w:bCs/>
          <w:i/>
          <w:noProof/>
          <w:lang w:val="es-ES" w:eastAsia="es-ES"/>
        </w:rPr>
        <w:t>Segunda</w:t>
      </w:r>
      <w:r w:rsidR="007D2E3B" w:rsidRPr="008C5597">
        <w:rPr>
          <w:b/>
          <w:bCs/>
          <w:i/>
          <w:noProof/>
          <w:lang w:val="es-ES" w:eastAsia="es-ES"/>
        </w:rPr>
        <w:t xml:space="preserve"> Parte</w:t>
      </w:r>
      <w:r w:rsidR="007D2E3B">
        <w:rPr>
          <w:i/>
          <w:noProof/>
          <w:lang w:val="es-ES" w:eastAsia="es-ES"/>
        </w:rPr>
        <w:t xml:space="preserve"> </w:t>
      </w:r>
    </w:p>
    <w:p w14:paraId="6C773725" w14:textId="30FA14D5" w:rsidR="007D2E3B" w:rsidRPr="00254221" w:rsidRDefault="00415A71" w:rsidP="007D2E3B">
      <w:pPr>
        <w:pStyle w:val="ManualParrafo"/>
        <w:spacing w:before="0" w:after="0"/>
        <w:ind w:left="452" w:firstLine="113"/>
        <w:rPr>
          <w:i/>
          <w:noProof/>
          <w:lang w:val="es-ES" w:eastAsia="es-ES"/>
        </w:rPr>
      </w:pPr>
      <w:r>
        <w:rPr>
          <w:i/>
          <w:noProof/>
          <w:lang w:val="es-ES" w:eastAsia="es-ES"/>
        </w:rPr>
        <w:t>2</w:t>
      </w:r>
      <w:r w:rsidR="007D2E3B">
        <w:rPr>
          <w:i/>
          <w:noProof/>
          <w:lang w:val="es-ES" w:eastAsia="es-ES"/>
        </w:rPr>
        <w:t>.1</w:t>
      </w:r>
      <w:r>
        <w:rPr>
          <w:i/>
          <w:noProof/>
          <w:lang w:val="es-ES" w:eastAsia="es-ES"/>
        </w:rPr>
        <w:t xml:space="preserve"> </w:t>
      </w:r>
      <w:r w:rsidRPr="00415A71">
        <w:rPr>
          <w:i/>
        </w:rPr>
        <w:t>Plan</w:t>
      </w:r>
      <w:r>
        <w:rPr>
          <w:i/>
        </w:rPr>
        <w:t xml:space="preserve"> </w:t>
      </w:r>
      <w:r w:rsidRPr="00415A71">
        <w:rPr>
          <w:i/>
        </w:rPr>
        <w:t>General</w:t>
      </w:r>
      <w:r>
        <w:rPr>
          <w:i/>
        </w:rPr>
        <w:t xml:space="preserve"> </w:t>
      </w:r>
      <w:r w:rsidRPr="00415A71">
        <w:rPr>
          <w:i/>
        </w:rPr>
        <w:t>del</w:t>
      </w:r>
      <w:r>
        <w:rPr>
          <w:i/>
        </w:rPr>
        <w:t xml:space="preserve"> </w:t>
      </w:r>
      <w:r w:rsidRPr="00415A71">
        <w:rPr>
          <w:i/>
        </w:rPr>
        <w:t>Proyecto</w:t>
      </w:r>
      <w:r>
        <w:rPr>
          <w:i/>
        </w:rPr>
        <w:t xml:space="preserve"> </w:t>
      </w:r>
      <w:r>
        <w:rPr>
          <w:i/>
          <w:noProof/>
          <w:lang w:val="es-ES" w:eastAsia="es-ES"/>
        </w:rPr>
        <w:t>__</w:t>
      </w:r>
      <w:r w:rsidR="007D2E3B">
        <w:rPr>
          <w:i/>
          <w:noProof/>
          <w:lang w:val="es-ES" w:eastAsia="es-ES"/>
        </w:rPr>
        <w:t>__</w:t>
      </w:r>
      <w:r>
        <w:rPr>
          <w:i/>
          <w:noProof/>
          <w:lang w:val="es-ES" w:eastAsia="es-ES"/>
        </w:rPr>
        <w:t>_</w:t>
      </w:r>
      <w:r w:rsidR="007D2E3B">
        <w:rPr>
          <w:i/>
          <w:noProof/>
          <w:lang w:val="es-ES" w:eastAsia="es-ES"/>
        </w:rPr>
        <w:t>_______________________________________</w:t>
      </w:r>
      <w:r>
        <w:rPr>
          <w:i/>
          <w:noProof/>
          <w:lang w:val="es-ES" w:eastAsia="es-ES"/>
        </w:rPr>
        <w:t>1</w:t>
      </w:r>
      <w:r w:rsidR="00F80F09">
        <w:rPr>
          <w:i/>
          <w:noProof/>
          <w:lang w:val="es-ES" w:eastAsia="es-ES"/>
        </w:rPr>
        <w:t>2</w:t>
      </w:r>
      <w:r w:rsidR="007D2E3B">
        <w:rPr>
          <w:i/>
          <w:noProof/>
          <w:lang w:val="es-ES" w:eastAsia="es-ES"/>
        </w:rPr>
        <w:t xml:space="preserve">  </w:t>
      </w:r>
    </w:p>
    <w:p w14:paraId="348B71BE" w14:textId="4F0A04B2" w:rsidR="007D2E3B" w:rsidRPr="008C5597" w:rsidRDefault="007D2E3B" w:rsidP="007D2E3B">
      <w:pPr>
        <w:pStyle w:val="ManualParrafo"/>
        <w:spacing w:before="0" w:after="0"/>
        <w:ind w:firstLine="0"/>
        <w:rPr>
          <w:i/>
          <w:noProof/>
          <w:lang w:val="es-ES" w:eastAsia="es-ES"/>
        </w:rPr>
      </w:pPr>
      <w:r>
        <w:rPr>
          <w:i/>
        </w:rPr>
        <w:t xml:space="preserve">         </w:t>
      </w:r>
      <w:r w:rsidR="00401470">
        <w:rPr>
          <w:i/>
        </w:rPr>
        <w:t xml:space="preserve">2.2 Diagrama de </w:t>
      </w:r>
      <w:proofErr w:type="gramStart"/>
      <w:r w:rsidR="00401470">
        <w:rPr>
          <w:i/>
        </w:rPr>
        <w:t xml:space="preserve">Gantt  </w:t>
      </w:r>
      <w:r w:rsidR="005B7360">
        <w:rPr>
          <w:i/>
        </w:rPr>
        <w:t>_</w:t>
      </w:r>
      <w:proofErr w:type="gramEnd"/>
      <w:r>
        <w:rPr>
          <w:i/>
        </w:rPr>
        <w:t>________________________________________________</w:t>
      </w:r>
      <w:r w:rsidR="00085A4D">
        <w:rPr>
          <w:i/>
          <w:noProof/>
          <w:lang w:val="es-ES" w:eastAsia="es-ES"/>
        </w:rPr>
        <w:t>15</w:t>
      </w:r>
      <w:r w:rsidRPr="00254221">
        <w:rPr>
          <w:i/>
        </w:rPr>
        <w:t xml:space="preserve"> </w:t>
      </w:r>
    </w:p>
    <w:p w14:paraId="649754C5" w14:textId="22443BD8" w:rsidR="007D2E3B" w:rsidRDefault="007D2E3B" w:rsidP="007D2E3B">
      <w:pPr>
        <w:pStyle w:val="ManualParrafo"/>
        <w:spacing w:before="0" w:after="0"/>
        <w:ind w:firstLine="0"/>
        <w:rPr>
          <w:i/>
        </w:rPr>
      </w:pPr>
      <w:r>
        <w:rPr>
          <w:i/>
        </w:rPr>
        <w:t xml:space="preserve">        </w:t>
      </w:r>
      <w:r w:rsidR="00C6243A">
        <w:rPr>
          <w:i/>
        </w:rPr>
        <w:t>2.3 Estudio de Factibilidad __</w:t>
      </w:r>
      <w:r>
        <w:rPr>
          <w:i/>
        </w:rPr>
        <w:t>____________________________________________</w:t>
      </w:r>
      <w:r w:rsidR="00085A4D">
        <w:rPr>
          <w:i/>
        </w:rPr>
        <w:t>_16</w:t>
      </w:r>
    </w:p>
    <w:p w14:paraId="2EB89ED8" w14:textId="1D3E6A81" w:rsidR="009B20D4" w:rsidRDefault="009B20D4" w:rsidP="007D2E3B">
      <w:pPr>
        <w:pStyle w:val="ManualParrafo"/>
        <w:spacing w:before="0" w:after="0"/>
        <w:ind w:firstLine="0"/>
        <w:rPr>
          <w:i/>
        </w:rPr>
      </w:pPr>
      <w:r>
        <w:rPr>
          <w:i/>
        </w:rPr>
        <w:t xml:space="preserve">        2.4 Análisis de Riesgo ___________________________________________________22</w:t>
      </w:r>
    </w:p>
    <w:p w14:paraId="7E88A35D" w14:textId="35765DB8" w:rsidR="00C12C6D" w:rsidRDefault="00C12C6D" w:rsidP="007D2E3B">
      <w:pPr>
        <w:pStyle w:val="ManualParrafo"/>
        <w:spacing w:before="0" w:after="0"/>
        <w:ind w:firstLine="0"/>
        <w:rPr>
          <w:i/>
        </w:rPr>
      </w:pPr>
      <w:r>
        <w:rPr>
          <w:i/>
        </w:rPr>
        <w:t xml:space="preserve">        2.5 Desarrollo del Proyecto ______________________________________________2</w:t>
      </w:r>
      <w:r w:rsidR="00B97C8F">
        <w:rPr>
          <w:i/>
        </w:rPr>
        <w:t>5</w:t>
      </w:r>
    </w:p>
    <w:p w14:paraId="18F61DC9" w14:textId="6CF8CD46" w:rsidR="00B97C8F" w:rsidRPr="008C5597" w:rsidRDefault="00B97C8F" w:rsidP="007D2E3B">
      <w:pPr>
        <w:pStyle w:val="ManualParrafo"/>
        <w:spacing w:before="0" w:after="0"/>
        <w:ind w:firstLine="0"/>
        <w:rPr>
          <w:i/>
          <w:noProof/>
          <w:lang w:val="es-ES" w:eastAsia="es-ES"/>
        </w:rPr>
      </w:pPr>
      <w:r>
        <w:rPr>
          <w:i/>
        </w:rPr>
        <w:t xml:space="preserve">    </w:t>
      </w:r>
      <w:r w:rsidRPr="00623B6D">
        <w:rPr>
          <w:b/>
          <w:bCs/>
          <w:i/>
        </w:rPr>
        <w:t xml:space="preserve">Conclusión Segunda </w:t>
      </w:r>
      <w:proofErr w:type="gramStart"/>
      <w:r w:rsidRPr="00623B6D">
        <w:rPr>
          <w:b/>
          <w:bCs/>
          <w:i/>
        </w:rPr>
        <w:t>Parte</w:t>
      </w:r>
      <w:r>
        <w:rPr>
          <w:i/>
        </w:rPr>
        <w:t xml:space="preserve">  _</w:t>
      </w:r>
      <w:proofErr w:type="gramEnd"/>
      <w:r>
        <w:rPr>
          <w:i/>
        </w:rPr>
        <w:t>_______________________________________________ 27</w:t>
      </w:r>
    </w:p>
    <w:p w14:paraId="3C7AC271" w14:textId="2672C7F0" w:rsidR="002453C1" w:rsidRDefault="002453C1" w:rsidP="00B05CA0">
      <w:pPr>
        <w:pStyle w:val="ManualParrafo"/>
        <w:spacing w:before="0" w:after="0"/>
        <w:ind w:firstLine="0"/>
        <w:rPr>
          <w:b/>
          <w:i/>
          <w:noProof/>
          <w:lang w:val="es-ES" w:eastAsia="es-ES"/>
        </w:rPr>
      </w:pPr>
    </w:p>
    <w:p w14:paraId="11964869" w14:textId="77777777" w:rsidR="007D2E3B" w:rsidRDefault="007D2E3B" w:rsidP="00B05CA0">
      <w:pPr>
        <w:pStyle w:val="ManualParrafo"/>
        <w:spacing w:before="0" w:after="0"/>
        <w:ind w:firstLine="0"/>
        <w:rPr>
          <w:b/>
          <w:i/>
          <w:noProof/>
          <w:lang w:val="es-ES" w:eastAsia="es-ES"/>
        </w:rPr>
      </w:pPr>
    </w:p>
    <w:p w14:paraId="22CFFD96" w14:textId="77777777" w:rsidR="002453C1" w:rsidRPr="002453C1" w:rsidRDefault="002453C1" w:rsidP="00B05CA0">
      <w:pPr>
        <w:pStyle w:val="ManualParrafo"/>
        <w:spacing w:before="0" w:after="0"/>
        <w:ind w:firstLine="0"/>
        <w:rPr>
          <w:b/>
          <w:i/>
          <w:noProof/>
          <w:lang w:val="es-ES" w:eastAsia="es-ES"/>
        </w:rPr>
      </w:pPr>
    </w:p>
    <w:p w14:paraId="21CFB750" w14:textId="77777777" w:rsidR="008C5597" w:rsidRPr="008C5597" w:rsidRDefault="008C5597" w:rsidP="008C5597">
      <w:pPr>
        <w:pStyle w:val="ManualParrafo"/>
        <w:spacing w:before="0" w:after="0"/>
        <w:ind w:firstLine="0"/>
        <w:rPr>
          <w:i/>
          <w:noProof/>
          <w:lang w:val="es-ES" w:eastAsia="es-ES"/>
        </w:rPr>
      </w:pPr>
    </w:p>
    <w:p w14:paraId="0D6DD32B" w14:textId="4C72762B" w:rsidR="00C64A29" w:rsidRPr="00FF72B1" w:rsidRDefault="00C64A29" w:rsidP="00FF72B1">
      <w:pPr>
        <w:spacing w:before="0" w:after="0" w:line="276" w:lineRule="auto"/>
        <w:jc w:val="left"/>
        <w:rPr>
          <w:rFonts w:ascii="Times New Roman" w:hAnsi="Times New Roman" w:cs="Times New Roman"/>
          <w:i/>
          <w:noProof/>
          <w:sz w:val="24"/>
          <w:szCs w:val="24"/>
          <w:lang w:val="es-ES" w:eastAsia="es-ES"/>
        </w:rPr>
      </w:pPr>
    </w:p>
    <w:commentRangeStart w:id="8"/>
    <w:p w14:paraId="494AD863" w14:textId="77777777" w:rsidR="005412E4" w:rsidRPr="00C032DC" w:rsidRDefault="00661D55" w:rsidP="00BC59D8">
      <w:pPr>
        <w:pStyle w:val="ManualTitulo1"/>
        <w:numPr>
          <w:ilvl w:val="0"/>
          <w:numId w:val="0"/>
        </w:numPr>
        <w:ind w:left="720"/>
      </w:pPr>
      <w:r>
        <w:fldChar w:fldCharType="begin"/>
      </w:r>
      <w:r>
        <w:instrText xml:space="preserve"> XE "</w:instrText>
      </w:r>
      <w:r w:rsidRPr="00EA76A6">
        <w:instrText>Introducción</w:instrText>
      </w:r>
      <w:r>
        <w:instrText xml:space="preserve">" </w:instrText>
      </w:r>
      <w:r>
        <w:fldChar w:fldCharType="end"/>
      </w:r>
      <w:r w:rsidR="000713F2">
        <w:t>Introducción</w:t>
      </w:r>
      <w:commentRangeEnd w:id="8"/>
      <w:r w:rsidR="002B1D26">
        <w:rPr>
          <w:rStyle w:val="Refdecomentario"/>
          <w:rFonts w:asciiTheme="minorHAnsi" w:eastAsia="Batang" w:hAnsiTheme="minorHAnsi" w:cs="Arial"/>
          <w:b w:val="0"/>
          <w:color w:val="000000"/>
          <w:lang w:val="es-AR" w:eastAsia="es-AR"/>
        </w:rPr>
        <w:commentReference w:id="8"/>
      </w:r>
    </w:p>
    <w:p w14:paraId="575C178B" w14:textId="3E609641" w:rsidR="003D478D" w:rsidRDefault="005206EA" w:rsidP="00173B4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844DC">
        <w:rPr>
          <w:rFonts w:ascii="Times New Roman" w:hAnsi="Times New Roman" w:cs="Times New Roman"/>
          <w:sz w:val="24"/>
          <w:szCs w:val="24"/>
        </w:rPr>
        <w:t xml:space="preserve">     </w:t>
      </w:r>
      <w:commentRangeStart w:id="9"/>
      <w:commentRangeStart w:id="10"/>
      <w:r w:rsidR="0020220A">
        <w:rPr>
          <w:rFonts w:ascii="Times New Roman" w:hAnsi="Times New Roman" w:cs="Times New Roman"/>
          <w:sz w:val="24"/>
          <w:szCs w:val="24"/>
        </w:rPr>
        <w:t xml:space="preserve">Abordamos el presente trabajo con el objetivo principal de aplicar en el mismo los conceptos desarrollados en la Materia Metodología de Sistemas </w:t>
      </w:r>
      <w:r w:rsidR="00FA6052">
        <w:rPr>
          <w:rFonts w:ascii="Times New Roman" w:hAnsi="Times New Roman" w:cs="Times New Roman"/>
          <w:sz w:val="24"/>
          <w:szCs w:val="24"/>
        </w:rPr>
        <w:t>I</w:t>
      </w:r>
      <w:r w:rsidR="0020220A">
        <w:rPr>
          <w:rFonts w:ascii="Times New Roman" w:hAnsi="Times New Roman" w:cs="Times New Roman"/>
          <w:sz w:val="24"/>
          <w:szCs w:val="24"/>
        </w:rPr>
        <w:t>.</w:t>
      </w:r>
    </w:p>
    <w:p w14:paraId="03001793" w14:textId="13F9AABE" w:rsidR="0020220A" w:rsidRDefault="005844DC" w:rsidP="00173B4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0220A">
        <w:rPr>
          <w:rFonts w:ascii="Times New Roman" w:hAnsi="Times New Roman" w:cs="Times New Roman"/>
          <w:sz w:val="24"/>
          <w:szCs w:val="24"/>
        </w:rPr>
        <w:t xml:space="preserve">Entendemos que el factor humano es fundamental para el desarrollo del producto final; razón por la que definimos un equipo de trabajo constituido por; dos programadores Senior, un </w:t>
      </w:r>
      <w:r w:rsidR="00E51B0B">
        <w:rPr>
          <w:rFonts w:ascii="Times New Roman" w:hAnsi="Times New Roman" w:cs="Times New Roman"/>
          <w:sz w:val="24"/>
          <w:szCs w:val="24"/>
        </w:rPr>
        <w:t>E</w:t>
      </w:r>
      <w:r w:rsidR="0020220A">
        <w:rPr>
          <w:rFonts w:ascii="Times New Roman" w:hAnsi="Times New Roman" w:cs="Times New Roman"/>
          <w:sz w:val="24"/>
          <w:szCs w:val="24"/>
        </w:rPr>
        <w:t xml:space="preserve">specialista en Arquitectura de bases de datos, un DBA y un negociador que también hace </w:t>
      </w:r>
      <w:proofErr w:type="spellStart"/>
      <w:r w:rsidR="0020220A">
        <w:rPr>
          <w:rFonts w:ascii="Times New Roman" w:hAnsi="Times New Roman" w:cs="Times New Roman"/>
          <w:sz w:val="24"/>
          <w:szCs w:val="24"/>
        </w:rPr>
        <w:t>Testing</w:t>
      </w:r>
      <w:proofErr w:type="spellEnd"/>
      <w:r w:rsidR="00173B49">
        <w:rPr>
          <w:rFonts w:ascii="Times New Roman" w:hAnsi="Times New Roman" w:cs="Times New Roman"/>
          <w:sz w:val="24"/>
          <w:szCs w:val="24"/>
        </w:rPr>
        <w:t xml:space="preserve"> de aplicaciones</w:t>
      </w:r>
      <w:r w:rsidR="0020220A">
        <w:rPr>
          <w:rFonts w:ascii="Times New Roman" w:hAnsi="Times New Roman" w:cs="Times New Roman"/>
          <w:sz w:val="24"/>
          <w:szCs w:val="24"/>
        </w:rPr>
        <w:t xml:space="preserve">. </w:t>
      </w:r>
    </w:p>
    <w:p w14:paraId="35952158" w14:textId="65095A05" w:rsidR="0020220A" w:rsidRDefault="005206EA" w:rsidP="00173B4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844DC">
        <w:rPr>
          <w:rFonts w:ascii="Times New Roman" w:hAnsi="Times New Roman" w:cs="Times New Roman"/>
          <w:sz w:val="24"/>
          <w:szCs w:val="24"/>
        </w:rPr>
        <w:tab/>
      </w:r>
      <w:r w:rsidR="005844DC">
        <w:rPr>
          <w:rFonts w:ascii="Times New Roman" w:hAnsi="Times New Roman" w:cs="Times New Roman"/>
          <w:sz w:val="24"/>
          <w:szCs w:val="24"/>
        </w:rPr>
        <w:tab/>
      </w:r>
      <w:r w:rsidR="005844DC">
        <w:rPr>
          <w:rFonts w:ascii="Times New Roman" w:hAnsi="Times New Roman" w:cs="Times New Roman"/>
          <w:sz w:val="24"/>
          <w:szCs w:val="24"/>
        </w:rPr>
        <w:tab/>
      </w:r>
      <w:r w:rsidR="0020220A">
        <w:rPr>
          <w:rFonts w:ascii="Times New Roman" w:hAnsi="Times New Roman" w:cs="Times New Roman"/>
          <w:sz w:val="24"/>
          <w:szCs w:val="24"/>
        </w:rPr>
        <w:t>En la primera etapa</w:t>
      </w:r>
      <w:r w:rsidR="00F07F1B">
        <w:rPr>
          <w:rFonts w:ascii="Times New Roman" w:hAnsi="Times New Roman" w:cs="Times New Roman"/>
          <w:sz w:val="24"/>
          <w:szCs w:val="24"/>
        </w:rPr>
        <w:t>,</w:t>
      </w:r>
      <w:r w:rsidR="0020220A">
        <w:rPr>
          <w:rFonts w:ascii="Times New Roman" w:hAnsi="Times New Roman" w:cs="Times New Roman"/>
          <w:sz w:val="24"/>
          <w:szCs w:val="24"/>
        </w:rPr>
        <w:t xml:space="preserve"> realizaremos un relevamiento de los requerimientos del cliente, en este caso la empresa que tiene a cargo la concesión del Zoológico de la ciudad, particularmente e</w:t>
      </w:r>
      <w:r w:rsidR="00B900A9">
        <w:rPr>
          <w:rFonts w:ascii="Times New Roman" w:hAnsi="Times New Roman" w:cs="Times New Roman"/>
          <w:sz w:val="24"/>
          <w:szCs w:val="24"/>
        </w:rPr>
        <w:t>n</w:t>
      </w:r>
      <w:r w:rsidR="0020220A">
        <w:rPr>
          <w:rFonts w:ascii="Times New Roman" w:hAnsi="Times New Roman" w:cs="Times New Roman"/>
          <w:sz w:val="24"/>
          <w:szCs w:val="24"/>
        </w:rPr>
        <w:t xml:space="preserve"> lo relacionado con el Área de Visitas, que es puntualmente </w:t>
      </w:r>
      <w:r w:rsidR="00714A8B">
        <w:rPr>
          <w:rFonts w:ascii="Times New Roman" w:hAnsi="Times New Roman" w:cs="Times New Roman"/>
          <w:sz w:val="24"/>
          <w:szCs w:val="24"/>
        </w:rPr>
        <w:t xml:space="preserve">la que </w:t>
      </w:r>
      <w:r w:rsidR="0020220A">
        <w:rPr>
          <w:rFonts w:ascii="Times New Roman" w:hAnsi="Times New Roman" w:cs="Times New Roman"/>
          <w:sz w:val="24"/>
          <w:szCs w:val="24"/>
        </w:rPr>
        <w:t>solicita el sistema.</w:t>
      </w:r>
    </w:p>
    <w:p w14:paraId="352CF6A0" w14:textId="0EFDC05C" w:rsidR="00097A72" w:rsidRDefault="005206EA" w:rsidP="00173B4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844DC">
        <w:rPr>
          <w:rFonts w:ascii="Times New Roman" w:hAnsi="Times New Roman" w:cs="Times New Roman"/>
          <w:sz w:val="24"/>
          <w:szCs w:val="24"/>
        </w:rPr>
        <w:tab/>
      </w:r>
      <w:r w:rsidR="005844DC">
        <w:rPr>
          <w:rFonts w:ascii="Times New Roman" w:hAnsi="Times New Roman" w:cs="Times New Roman"/>
          <w:sz w:val="24"/>
          <w:szCs w:val="24"/>
        </w:rPr>
        <w:tab/>
      </w:r>
      <w:r>
        <w:rPr>
          <w:rFonts w:ascii="Times New Roman" w:hAnsi="Times New Roman" w:cs="Times New Roman"/>
          <w:sz w:val="24"/>
          <w:szCs w:val="24"/>
        </w:rPr>
        <w:t xml:space="preserve"> </w:t>
      </w:r>
      <w:r w:rsidR="00097A72">
        <w:rPr>
          <w:rFonts w:ascii="Times New Roman" w:hAnsi="Times New Roman" w:cs="Times New Roman"/>
          <w:sz w:val="24"/>
          <w:szCs w:val="24"/>
        </w:rPr>
        <w:t>Una vez relevado los requerimientos estamos en condiciones de plantear los Objetivos, Limites y Alcances del proyecto.</w:t>
      </w:r>
    </w:p>
    <w:p w14:paraId="18FE37D0" w14:textId="0B4DD28E" w:rsidR="00F07F1B" w:rsidRDefault="005206EA" w:rsidP="00173B4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844DC">
        <w:rPr>
          <w:rFonts w:ascii="Times New Roman" w:hAnsi="Times New Roman" w:cs="Times New Roman"/>
          <w:sz w:val="24"/>
          <w:szCs w:val="24"/>
        </w:rPr>
        <w:tab/>
      </w:r>
      <w:r w:rsidR="005844DC">
        <w:rPr>
          <w:rFonts w:ascii="Times New Roman" w:hAnsi="Times New Roman" w:cs="Times New Roman"/>
          <w:sz w:val="24"/>
          <w:szCs w:val="24"/>
        </w:rPr>
        <w:tab/>
      </w:r>
      <w:r w:rsidR="00097A72">
        <w:rPr>
          <w:rFonts w:ascii="Times New Roman" w:hAnsi="Times New Roman" w:cs="Times New Roman"/>
          <w:sz w:val="24"/>
          <w:szCs w:val="24"/>
        </w:rPr>
        <w:t>En la medida que avanecemos en el mismo, ampliaremos la presente introducción</w:t>
      </w:r>
      <w:r w:rsidR="005741EF">
        <w:rPr>
          <w:rFonts w:ascii="Times New Roman" w:hAnsi="Times New Roman" w:cs="Times New Roman"/>
          <w:sz w:val="24"/>
          <w:szCs w:val="24"/>
        </w:rPr>
        <w:t>.</w:t>
      </w:r>
      <w:commentRangeEnd w:id="9"/>
      <w:r w:rsidR="002B1D26">
        <w:rPr>
          <w:rStyle w:val="Refdecomentario"/>
        </w:rPr>
        <w:commentReference w:id="9"/>
      </w:r>
      <w:commentRangeEnd w:id="10"/>
      <w:r w:rsidR="00D949F2">
        <w:rPr>
          <w:rStyle w:val="Refdecomentario"/>
        </w:rPr>
        <w:commentReference w:id="10"/>
      </w:r>
    </w:p>
    <w:p w14:paraId="6BAFD850" w14:textId="77777777" w:rsidR="00F07F1B" w:rsidRDefault="00F07F1B" w:rsidP="008C53E2">
      <w:pPr>
        <w:spacing w:line="276" w:lineRule="auto"/>
        <w:rPr>
          <w:rFonts w:ascii="Times New Roman" w:hAnsi="Times New Roman" w:cs="Times New Roman"/>
          <w:sz w:val="24"/>
          <w:szCs w:val="24"/>
        </w:rPr>
      </w:pPr>
    </w:p>
    <w:p w14:paraId="540A6647" w14:textId="77777777" w:rsidR="0020220A" w:rsidRDefault="0020220A" w:rsidP="008C5597">
      <w:pPr>
        <w:spacing w:line="480" w:lineRule="auto"/>
        <w:rPr>
          <w:rFonts w:ascii="Times New Roman" w:hAnsi="Times New Roman" w:cs="Times New Roman"/>
          <w:sz w:val="24"/>
          <w:szCs w:val="24"/>
        </w:rPr>
      </w:pPr>
    </w:p>
    <w:p w14:paraId="2E029D51" w14:textId="77777777" w:rsidR="0020220A" w:rsidRDefault="0020220A" w:rsidP="008C5597">
      <w:pPr>
        <w:spacing w:line="480" w:lineRule="auto"/>
      </w:pPr>
    </w:p>
    <w:p w14:paraId="3559F901" w14:textId="77777777" w:rsidR="003D478D" w:rsidRDefault="003D478D" w:rsidP="00D718BE">
      <w:pPr>
        <w:pStyle w:val="ManualParrafo"/>
      </w:pPr>
    </w:p>
    <w:p w14:paraId="57B26744" w14:textId="77777777" w:rsidR="00030B6E" w:rsidRDefault="00030B6E" w:rsidP="00D718BE">
      <w:pPr>
        <w:pStyle w:val="ManualParrafo"/>
      </w:pPr>
    </w:p>
    <w:p w14:paraId="7230759D" w14:textId="77777777" w:rsidR="008C5597" w:rsidRDefault="008C5597">
      <w:pPr>
        <w:spacing w:before="0" w:after="0" w:line="276" w:lineRule="auto"/>
        <w:jc w:val="left"/>
        <w:rPr>
          <w:rFonts w:ascii="Times New Roman" w:eastAsia="Times New Roman" w:hAnsi="Times New Roman" w:cs="Times New Roman"/>
          <w:b/>
          <w:color w:val="auto"/>
          <w:sz w:val="28"/>
          <w:szCs w:val="24"/>
          <w:lang w:val="es-ES" w:eastAsia="ar-SA"/>
        </w:rPr>
      </w:pPr>
      <w:r>
        <w:br w:type="page"/>
      </w:r>
    </w:p>
    <w:p w14:paraId="481D070A" w14:textId="77777777" w:rsidR="00095799" w:rsidRDefault="00095799" w:rsidP="00BC59D8">
      <w:pPr>
        <w:pStyle w:val="ManualTitulo1"/>
        <w:numPr>
          <w:ilvl w:val="0"/>
          <w:numId w:val="0"/>
        </w:numPr>
        <w:spacing w:before="0" w:after="0" w:line="276" w:lineRule="auto"/>
        <w:ind w:left="720"/>
      </w:pPr>
      <w:r>
        <w:lastRenderedPageBreak/>
        <w:fldChar w:fldCharType="begin"/>
      </w:r>
      <w:r>
        <w:instrText xml:space="preserve"> XE "</w:instrText>
      </w:r>
      <w:r w:rsidRPr="00EA76A6">
        <w:instrText>Introducción</w:instrText>
      </w:r>
      <w:r>
        <w:instrText xml:space="preserve">" </w:instrText>
      </w:r>
      <w:r>
        <w:fldChar w:fldCharType="end"/>
      </w:r>
      <w:r>
        <w:t>Planteo</w:t>
      </w:r>
    </w:p>
    <w:p w14:paraId="1CA3DFFB" w14:textId="77777777" w:rsidR="00095799" w:rsidRDefault="00095799">
      <w:pPr>
        <w:spacing w:before="0" w:after="0" w:line="276" w:lineRule="auto"/>
        <w:jc w:val="left"/>
      </w:pPr>
    </w:p>
    <w:p w14:paraId="16B5615D" w14:textId="681B1A11" w:rsidR="00350A00" w:rsidRDefault="00350A00" w:rsidP="00947E54">
      <w:pPr>
        <w:spacing w:before="0"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Proyecto: Zoológico </w:t>
      </w:r>
    </w:p>
    <w:p w14:paraId="55D44F63" w14:textId="22BD4BA8" w:rsidR="00A21F39" w:rsidRPr="008574FC" w:rsidRDefault="00350A00" w:rsidP="00947E54">
      <w:pPr>
        <w:spacing w:before="0" w:after="0" w:line="276" w:lineRule="auto"/>
        <w:jc w:val="left"/>
        <w:rPr>
          <w:rFonts w:ascii="Times New Roman" w:hAnsi="Times New Roman" w:cs="Times New Roman"/>
          <w:sz w:val="28"/>
          <w:szCs w:val="28"/>
        </w:rPr>
      </w:pPr>
      <w:r>
        <w:rPr>
          <w:rFonts w:ascii="Times New Roman" w:hAnsi="Times New Roman" w:cs="Times New Roman"/>
          <w:sz w:val="28"/>
          <w:szCs w:val="28"/>
        </w:rPr>
        <w:t>Nombre de la Aplicación: ‘</w:t>
      </w:r>
      <w:proofErr w:type="spellStart"/>
      <w:r>
        <w:rPr>
          <w:rFonts w:ascii="Times New Roman" w:hAnsi="Times New Roman" w:cs="Times New Roman"/>
          <w:sz w:val="28"/>
          <w:szCs w:val="28"/>
        </w:rPr>
        <w:t>ZooGiv</w:t>
      </w:r>
      <w:proofErr w:type="spellEnd"/>
      <w:r>
        <w:rPr>
          <w:rFonts w:ascii="Times New Roman" w:hAnsi="Times New Roman" w:cs="Times New Roman"/>
          <w:sz w:val="28"/>
          <w:szCs w:val="28"/>
        </w:rPr>
        <w:t>’</w:t>
      </w:r>
    </w:p>
    <w:p w14:paraId="4CF67370" w14:textId="77777777" w:rsidR="00A21F39" w:rsidRPr="00A21F39" w:rsidRDefault="00A21F39" w:rsidP="00A21F39">
      <w:pPr>
        <w:spacing w:before="0" w:after="0" w:line="276" w:lineRule="auto"/>
        <w:jc w:val="left"/>
        <w:rPr>
          <w:rFonts w:ascii="Times New Roman" w:hAnsi="Times New Roman" w:cs="Times New Roman"/>
          <w:sz w:val="24"/>
          <w:szCs w:val="24"/>
        </w:rPr>
      </w:pPr>
    </w:p>
    <w:p w14:paraId="25B76DCD" w14:textId="17147469" w:rsidR="00A21F39" w:rsidRPr="00A21F39" w:rsidRDefault="005844DC" w:rsidP="00A21F39">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11"/>
      <w:commentRangeStart w:id="12"/>
      <w:r w:rsidR="00A21F39" w:rsidRPr="00A21F39">
        <w:rPr>
          <w:rFonts w:ascii="Times New Roman" w:hAnsi="Times New Roman" w:cs="Times New Roman"/>
          <w:sz w:val="24"/>
          <w:szCs w:val="24"/>
        </w:rPr>
        <w:t>La empresa que tiene a su cargo la concesión del zoológico de una importante ciudad de la República Argentina ha solicitado</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el diseño e implementación de un sistema de información que le permita gestionar los procesos relacionados al funcionamiento</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del área Visitas. En función del relevamiento realizado, se obtuvieron los principales procesos y consideraciones para construir el</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sistema; los mismos se detallan a continuación.</w:t>
      </w:r>
    </w:p>
    <w:p w14:paraId="08FC0A59" w14:textId="66D0DCB0" w:rsidR="00A21F39" w:rsidRPr="00A21F39" w:rsidRDefault="005844DC" w:rsidP="005844DC">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21F39" w:rsidRPr="00A21F39">
        <w:rPr>
          <w:rFonts w:ascii="Times New Roman" w:hAnsi="Times New Roman" w:cs="Times New Roman"/>
          <w:sz w:val="24"/>
          <w:szCs w:val="24"/>
        </w:rPr>
        <w:t>El área Visitas tiene a su cargo la gestión integral de las visitas guiadas para instituciones. Para ello el área Visitas se ocupa de</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realizar la diagramación de recorridos, la gestión de visitas y asignación de guías a los recorridos.</w:t>
      </w:r>
    </w:p>
    <w:p w14:paraId="3F05960A" w14:textId="77777777" w:rsidR="005844DC" w:rsidRDefault="005844DC" w:rsidP="005844DC">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21F39" w:rsidRPr="00A21F39">
        <w:rPr>
          <w:rFonts w:ascii="Times New Roman" w:hAnsi="Times New Roman" w:cs="Times New Roman"/>
          <w:sz w:val="24"/>
          <w:szCs w:val="24"/>
        </w:rPr>
        <w:t>Cada recorrido consta de una serie de puntos de paseo, como acuario, serpentario, y otros. Cada punto de paseo en un</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 xml:space="preserve">recorrido particular tiene asociado un tiempo y un orden de visita. </w:t>
      </w:r>
      <w:r>
        <w:rPr>
          <w:rFonts w:ascii="Times New Roman" w:hAnsi="Times New Roman" w:cs="Times New Roman"/>
          <w:sz w:val="24"/>
          <w:szCs w:val="24"/>
        </w:rPr>
        <w:t xml:space="preserve">    </w:t>
      </w:r>
    </w:p>
    <w:p w14:paraId="4825A6A3" w14:textId="6EB1426A" w:rsidR="00A21F39" w:rsidRPr="00A21F39" w:rsidRDefault="005844DC" w:rsidP="005844DC">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21F39" w:rsidRPr="00A21F39">
        <w:rPr>
          <w:rFonts w:ascii="Times New Roman" w:hAnsi="Times New Roman" w:cs="Times New Roman"/>
          <w:sz w:val="24"/>
          <w:szCs w:val="24"/>
        </w:rPr>
        <w:t>Para cada recorrido también se establece un cupo –es decir, la</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cantidad de visitantes que pueden realizar el recorrido por vez – el precio por persona y duración total en minutos. La empresa ha</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establecido que los recorridos se ofrecen en horarios previamente definidos y existe una restricción de no realizar más de tres</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recorridos en forma simultánea.</w:t>
      </w:r>
    </w:p>
    <w:p w14:paraId="67769ECB" w14:textId="77777777" w:rsidR="00A21F39" w:rsidRPr="00A21F39" w:rsidRDefault="00A21F39" w:rsidP="00A21F39">
      <w:pPr>
        <w:spacing w:before="0" w:after="0" w:line="276" w:lineRule="auto"/>
        <w:rPr>
          <w:rFonts w:ascii="Times New Roman" w:hAnsi="Times New Roman" w:cs="Times New Roman"/>
          <w:sz w:val="24"/>
          <w:szCs w:val="24"/>
        </w:rPr>
      </w:pPr>
      <w:r w:rsidRPr="00A21F39">
        <w:rPr>
          <w:rFonts w:ascii="Times New Roman" w:hAnsi="Times New Roman" w:cs="Times New Roman"/>
          <w:sz w:val="24"/>
          <w:szCs w:val="24"/>
        </w:rPr>
        <w:t>Para agendar una visita al zoológico, el trámite es personal, en cuyo caso se debe presentar una persona en representación de</w:t>
      </w:r>
      <w:r>
        <w:rPr>
          <w:rFonts w:ascii="Times New Roman" w:hAnsi="Times New Roman" w:cs="Times New Roman"/>
          <w:sz w:val="24"/>
          <w:szCs w:val="24"/>
        </w:rPr>
        <w:t xml:space="preserve"> </w:t>
      </w:r>
      <w:r w:rsidRPr="00A21F39">
        <w:rPr>
          <w:rFonts w:ascii="Times New Roman" w:hAnsi="Times New Roman" w:cs="Times New Roman"/>
          <w:sz w:val="24"/>
          <w:szCs w:val="24"/>
        </w:rPr>
        <w:t>la institución. En este momento, el empleado consulta la posibilidad de efectuar la visita en función a la fecha y el recorrido</w:t>
      </w:r>
      <w:r>
        <w:rPr>
          <w:rFonts w:ascii="Times New Roman" w:hAnsi="Times New Roman" w:cs="Times New Roman"/>
          <w:sz w:val="24"/>
          <w:szCs w:val="24"/>
        </w:rPr>
        <w:t xml:space="preserve"> </w:t>
      </w:r>
      <w:r w:rsidRPr="00A21F39">
        <w:rPr>
          <w:rFonts w:ascii="Times New Roman" w:hAnsi="Times New Roman" w:cs="Times New Roman"/>
          <w:sz w:val="24"/>
          <w:szCs w:val="24"/>
        </w:rPr>
        <w:t>solicitado. En caso de existir disponibilidad para la fecha solicitada, se registra la información de la visita a realizar, tal como fecha</w:t>
      </w:r>
      <w:r>
        <w:rPr>
          <w:rFonts w:ascii="Times New Roman" w:hAnsi="Times New Roman" w:cs="Times New Roman"/>
          <w:sz w:val="24"/>
          <w:szCs w:val="24"/>
        </w:rPr>
        <w:t xml:space="preserve"> </w:t>
      </w:r>
      <w:r w:rsidRPr="00A21F39">
        <w:rPr>
          <w:rFonts w:ascii="Times New Roman" w:hAnsi="Times New Roman" w:cs="Times New Roman"/>
          <w:sz w:val="24"/>
          <w:szCs w:val="24"/>
        </w:rPr>
        <w:t>y hora de solicitud, fecha y hora de la visita a realizar, cantidad de visitantes, recorrido a efectuar, institución y curso para el caso</w:t>
      </w:r>
      <w:r>
        <w:rPr>
          <w:rFonts w:ascii="Times New Roman" w:hAnsi="Times New Roman" w:cs="Times New Roman"/>
          <w:sz w:val="24"/>
          <w:szCs w:val="24"/>
        </w:rPr>
        <w:t xml:space="preserve"> </w:t>
      </w:r>
      <w:r w:rsidRPr="00A21F39">
        <w:rPr>
          <w:rFonts w:ascii="Times New Roman" w:hAnsi="Times New Roman" w:cs="Times New Roman"/>
          <w:sz w:val="24"/>
          <w:szCs w:val="24"/>
        </w:rPr>
        <w:t>que corresponda, nombre y apellido del representante que solicitó la visita, y un teléfono de contacto. Si una institución realiza</w:t>
      </w:r>
    </w:p>
    <w:p w14:paraId="4CB6BAF2" w14:textId="77777777" w:rsidR="00A21F39" w:rsidRPr="00A21F39" w:rsidRDefault="00A21F39" w:rsidP="00A21F39">
      <w:pPr>
        <w:spacing w:before="0" w:after="0" w:line="276" w:lineRule="auto"/>
        <w:rPr>
          <w:rFonts w:ascii="Times New Roman" w:hAnsi="Times New Roman" w:cs="Times New Roman"/>
          <w:sz w:val="24"/>
          <w:szCs w:val="24"/>
        </w:rPr>
      </w:pPr>
      <w:r w:rsidRPr="00A21F39">
        <w:rPr>
          <w:rFonts w:ascii="Times New Roman" w:hAnsi="Times New Roman" w:cs="Times New Roman"/>
          <w:sz w:val="24"/>
          <w:szCs w:val="24"/>
        </w:rPr>
        <w:t>visitas en distintas oportunidades, el representante de la misma podría ser diferente en cada caso. Al momento de agendar la</w:t>
      </w:r>
      <w:r>
        <w:rPr>
          <w:rFonts w:ascii="Times New Roman" w:hAnsi="Times New Roman" w:cs="Times New Roman"/>
          <w:sz w:val="24"/>
          <w:szCs w:val="24"/>
        </w:rPr>
        <w:t xml:space="preserve"> </w:t>
      </w:r>
      <w:r w:rsidRPr="00A21F39">
        <w:rPr>
          <w:rFonts w:ascii="Times New Roman" w:hAnsi="Times New Roman" w:cs="Times New Roman"/>
          <w:sz w:val="24"/>
          <w:szCs w:val="24"/>
        </w:rPr>
        <w:t>visita, también se cobra un monto en concepto de seña en efectivo moneda nacional, ante lo cual se emite un comprobante de</w:t>
      </w:r>
    </w:p>
    <w:p w14:paraId="192EB0A8" w14:textId="77777777" w:rsidR="00A21F39" w:rsidRPr="00A21F39" w:rsidRDefault="00A21F39" w:rsidP="00A21F39">
      <w:pPr>
        <w:spacing w:before="0" w:after="0" w:line="276" w:lineRule="auto"/>
        <w:rPr>
          <w:rFonts w:ascii="Times New Roman" w:hAnsi="Times New Roman" w:cs="Times New Roman"/>
          <w:sz w:val="24"/>
          <w:szCs w:val="24"/>
        </w:rPr>
      </w:pPr>
      <w:r w:rsidRPr="00A21F39">
        <w:rPr>
          <w:rFonts w:ascii="Times New Roman" w:hAnsi="Times New Roman" w:cs="Times New Roman"/>
          <w:sz w:val="24"/>
          <w:szCs w:val="24"/>
        </w:rPr>
        <w:t>pago.</w:t>
      </w:r>
    </w:p>
    <w:p w14:paraId="2F3BCF3C" w14:textId="38331B89" w:rsidR="00A21F39" w:rsidRPr="00A21F39" w:rsidRDefault="005844DC" w:rsidP="00A21F39">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21F39" w:rsidRPr="00A21F39">
        <w:rPr>
          <w:rFonts w:ascii="Times New Roman" w:hAnsi="Times New Roman" w:cs="Times New Roman"/>
          <w:sz w:val="24"/>
          <w:szCs w:val="24"/>
        </w:rPr>
        <w:t>Al momento de presentarse la institución a la visita, el responsable de atender a los visitantes verifica la existencia de dicha</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visita y que el horario de llegada no supere el tiempo máximo de tolerancia permitido por la empresa, ya que en caso de superarse</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debe anularse la visita. Cuando los visitantes se presentan dentro del tiempo tolerado, el responsable de atender a los visitantes</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registra la hora real de llegada al zoológico y procede a cobrar el saldo restante, emitiendo la factura correspondiente por el monto</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total cobrado a la institución.</w:t>
      </w:r>
    </w:p>
    <w:p w14:paraId="2489FF19" w14:textId="77777777" w:rsidR="00A21F39" w:rsidRPr="00A21F39" w:rsidRDefault="00A21F39" w:rsidP="00A21F39">
      <w:pPr>
        <w:spacing w:before="0" w:after="0" w:line="276" w:lineRule="auto"/>
        <w:rPr>
          <w:rFonts w:ascii="Times New Roman" w:hAnsi="Times New Roman" w:cs="Times New Roman"/>
          <w:sz w:val="24"/>
          <w:szCs w:val="24"/>
        </w:rPr>
      </w:pPr>
      <w:r w:rsidRPr="00A21F39">
        <w:rPr>
          <w:rFonts w:ascii="Times New Roman" w:hAnsi="Times New Roman" w:cs="Times New Roman"/>
          <w:sz w:val="24"/>
          <w:szCs w:val="24"/>
        </w:rPr>
        <w:t>En este momento también se procede a asignar el guía a la visita. Para ello la responsable consulta los guías disponibles en la</w:t>
      </w:r>
    </w:p>
    <w:p w14:paraId="5D0C34CD" w14:textId="77777777" w:rsidR="00A21F39" w:rsidRPr="00A21F39" w:rsidRDefault="00A21F39" w:rsidP="00A21F39">
      <w:pPr>
        <w:spacing w:before="0" w:after="0" w:line="276" w:lineRule="auto"/>
        <w:rPr>
          <w:rFonts w:ascii="Times New Roman" w:hAnsi="Times New Roman" w:cs="Times New Roman"/>
          <w:sz w:val="24"/>
          <w:szCs w:val="24"/>
        </w:rPr>
      </w:pPr>
      <w:r w:rsidRPr="00A21F39">
        <w:rPr>
          <w:rFonts w:ascii="Times New Roman" w:hAnsi="Times New Roman" w:cs="Times New Roman"/>
          <w:sz w:val="24"/>
          <w:szCs w:val="24"/>
        </w:rPr>
        <w:t>fecha y asigna uno de ellos. Debido a la planificación de horarios que posee el zoo para realizar los recorridos, siempre se cuenta</w:t>
      </w:r>
      <w:r>
        <w:rPr>
          <w:rFonts w:ascii="Times New Roman" w:hAnsi="Times New Roman" w:cs="Times New Roman"/>
          <w:sz w:val="24"/>
          <w:szCs w:val="24"/>
        </w:rPr>
        <w:t xml:space="preserve"> </w:t>
      </w:r>
      <w:r w:rsidRPr="00A21F39">
        <w:rPr>
          <w:rFonts w:ascii="Times New Roman" w:hAnsi="Times New Roman" w:cs="Times New Roman"/>
          <w:sz w:val="24"/>
          <w:szCs w:val="24"/>
        </w:rPr>
        <w:t>con guías disponibles para asignación.</w:t>
      </w:r>
    </w:p>
    <w:p w14:paraId="2E2BF0C5" w14:textId="527BDA12" w:rsidR="005844DC" w:rsidRDefault="00A21F39" w:rsidP="00BC6F34">
      <w:pPr>
        <w:spacing w:before="0" w:after="0" w:line="276" w:lineRule="auto"/>
        <w:ind w:left="565" w:firstLine="113"/>
        <w:rPr>
          <w:rFonts w:ascii="Times New Roman" w:hAnsi="Times New Roman" w:cs="Times New Roman"/>
          <w:sz w:val="24"/>
          <w:szCs w:val="24"/>
        </w:rPr>
      </w:pPr>
      <w:r w:rsidRPr="00A21F39">
        <w:rPr>
          <w:rFonts w:ascii="Times New Roman" w:hAnsi="Times New Roman" w:cs="Times New Roman"/>
          <w:sz w:val="24"/>
          <w:szCs w:val="24"/>
        </w:rPr>
        <w:t xml:space="preserve">El guía tiene como responsabilidad registrar los avances que se van realizando en visitas. </w:t>
      </w:r>
      <w:r w:rsidR="005844DC">
        <w:rPr>
          <w:rFonts w:ascii="Times New Roman" w:hAnsi="Times New Roman" w:cs="Times New Roman"/>
          <w:sz w:val="24"/>
          <w:szCs w:val="24"/>
        </w:rPr>
        <w:t xml:space="preserve"> </w:t>
      </w:r>
    </w:p>
    <w:p w14:paraId="07D56CDA" w14:textId="2123C99F" w:rsidR="005844DC" w:rsidRDefault="005844DC" w:rsidP="009A6BB8">
      <w:pPr>
        <w:spacing w:before="0"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21F39" w:rsidRPr="00A21F39">
        <w:rPr>
          <w:rFonts w:ascii="Times New Roman" w:hAnsi="Times New Roman" w:cs="Times New Roman"/>
          <w:sz w:val="24"/>
          <w:szCs w:val="24"/>
        </w:rPr>
        <w:t>Por ello registra la hora de inicio</w:t>
      </w:r>
      <w:r w:rsidR="009F0D5C">
        <w:rPr>
          <w:rFonts w:ascii="Times New Roman" w:hAnsi="Times New Roman" w:cs="Times New Roman"/>
          <w:sz w:val="24"/>
          <w:szCs w:val="24"/>
        </w:rPr>
        <w:t xml:space="preserve"> </w:t>
      </w:r>
      <w:r w:rsidR="00A21F39" w:rsidRPr="00A21F39">
        <w:rPr>
          <w:rFonts w:ascii="Times New Roman" w:hAnsi="Times New Roman" w:cs="Times New Roman"/>
          <w:sz w:val="24"/>
          <w:szCs w:val="24"/>
        </w:rPr>
        <w:t>de la visita. Cuando la visita finaliza, el guía asignado registra esta situación, indicando la hora real de finalización, y en caso de ser</w:t>
      </w:r>
      <w:r w:rsidR="00A21F39">
        <w:rPr>
          <w:rFonts w:ascii="Times New Roman" w:hAnsi="Times New Roman" w:cs="Times New Roman"/>
          <w:sz w:val="24"/>
          <w:szCs w:val="24"/>
        </w:rPr>
        <w:t xml:space="preserve"> </w:t>
      </w:r>
      <w:r w:rsidR="00A21F39" w:rsidRPr="00A21F39">
        <w:rPr>
          <w:rFonts w:ascii="Times New Roman" w:hAnsi="Times New Roman" w:cs="Times New Roman"/>
          <w:sz w:val="24"/>
          <w:szCs w:val="24"/>
        </w:rPr>
        <w:t>necesario, incluye alguna observación respecto de la visita.</w:t>
      </w:r>
    </w:p>
    <w:p w14:paraId="519F898F" w14:textId="6EDBC20B" w:rsidR="00A21F39" w:rsidRPr="00A21F39" w:rsidRDefault="005844DC" w:rsidP="005844DC">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A21F39" w:rsidRPr="00A21F39">
        <w:rPr>
          <w:rFonts w:ascii="Times New Roman" w:hAnsi="Times New Roman" w:cs="Times New Roman"/>
          <w:sz w:val="24"/>
          <w:szCs w:val="24"/>
        </w:rPr>
        <w:t>Antes de finalizar cada día de trabajo, el responsable de las visitas controla aquellas instituciones que no se presentaron a la</w:t>
      </w:r>
      <w:r w:rsidR="00A6169C">
        <w:rPr>
          <w:rFonts w:ascii="Times New Roman" w:hAnsi="Times New Roman" w:cs="Times New Roman"/>
          <w:sz w:val="24"/>
          <w:szCs w:val="24"/>
        </w:rPr>
        <w:t xml:space="preserve"> </w:t>
      </w:r>
      <w:r w:rsidR="00A21F39" w:rsidRPr="00A21F39">
        <w:rPr>
          <w:rFonts w:ascii="Times New Roman" w:hAnsi="Times New Roman" w:cs="Times New Roman"/>
          <w:sz w:val="24"/>
          <w:szCs w:val="24"/>
        </w:rPr>
        <w:t>visita y les realiza un reclamo telefónico en el cual se le consulta los motivos de no asistencia y se le informa de la pérdida de la</w:t>
      </w:r>
      <w:r w:rsidR="00A6169C">
        <w:rPr>
          <w:rFonts w:ascii="Times New Roman" w:hAnsi="Times New Roman" w:cs="Times New Roman"/>
          <w:sz w:val="24"/>
          <w:szCs w:val="24"/>
        </w:rPr>
        <w:t xml:space="preserve"> </w:t>
      </w:r>
      <w:r w:rsidR="00A21F39" w:rsidRPr="00A21F39">
        <w:rPr>
          <w:rFonts w:ascii="Times New Roman" w:hAnsi="Times New Roman" w:cs="Times New Roman"/>
          <w:sz w:val="24"/>
          <w:szCs w:val="24"/>
        </w:rPr>
        <w:t>seña entregada. A continuación, el responsable registra la anulación de las mismas y los motivos.</w:t>
      </w:r>
    </w:p>
    <w:p w14:paraId="706D03F2" w14:textId="15FB6532" w:rsidR="00095799" w:rsidRPr="00A6169C" w:rsidRDefault="005844DC" w:rsidP="005844DC">
      <w:pPr>
        <w:spacing w:before="0"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1F39" w:rsidRPr="00A21F39">
        <w:rPr>
          <w:rFonts w:ascii="Times New Roman" w:hAnsi="Times New Roman" w:cs="Times New Roman"/>
          <w:sz w:val="24"/>
          <w:szCs w:val="24"/>
        </w:rPr>
        <w:t>La institución también puede informar que no se presentará a la visita, ante lo cual se registra la cancelación de la misma,</w:t>
      </w:r>
      <w:r w:rsidR="00A6169C">
        <w:rPr>
          <w:rFonts w:ascii="Times New Roman" w:hAnsi="Times New Roman" w:cs="Times New Roman"/>
          <w:sz w:val="24"/>
          <w:szCs w:val="24"/>
        </w:rPr>
        <w:t xml:space="preserve"> </w:t>
      </w:r>
      <w:r w:rsidR="00A21F39" w:rsidRPr="00A21F39">
        <w:rPr>
          <w:rFonts w:ascii="Times New Roman" w:hAnsi="Times New Roman" w:cs="Times New Roman"/>
          <w:sz w:val="24"/>
          <w:szCs w:val="24"/>
        </w:rPr>
        <w:t>indicando el motivo y liberando el horario correspondiente. En esta instancia tampoco se devuelve el monto de la seña.</w:t>
      </w:r>
      <w:commentRangeEnd w:id="11"/>
      <w:r w:rsidR="002B1D26">
        <w:rPr>
          <w:rStyle w:val="Refdecomentario"/>
        </w:rPr>
        <w:commentReference w:id="11"/>
      </w:r>
      <w:commentRangeEnd w:id="12"/>
      <w:r w:rsidR="00D949F2">
        <w:rPr>
          <w:rStyle w:val="Refdecomentario"/>
        </w:rPr>
        <w:commentReference w:id="12"/>
      </w:r>
      <w:r w:rsidR="00095799">
        <w:br w:type="page"/>
      </w:r>
    </w:p>
    <w:p w14:paraId="213D4251" w14:textId="77777777" w:rsidR="00D718BE" w:rsidRDefault="000643F7" w:rsidP="000643F7">
      <w:pPr>
        <w:pStyle w:val="ManualTitulo1"/>
        <w:numPr>
          <w:ilvl w:val="0"/>
          <w:numId w:val="0"/>
        </w:numPr>
        <w:ind w:left="720"/>
      </w:pPr>
      <w:r>
        <w:lastRenderedPageBreak/>
        <w:t>Primera Parte</w:t>
      </w:r>
    </w:p>
    <w:p w14:paraId="4625EA61" w14:textId="77777777" w:rsidR="000643F7" w:rsidRPr="008574FC" w:rsidRDefault="000643F7" w:rsidP="00DF58B7">
      <w:pPr>
        <w:pStyle w:val="ManualParrafo"/>
        <w:numPr>
          <w:ilvl w:val="1"/>
          <w:numId w:val="7"/>
        </w:numPr>
        <w:rPr>
          <w:iCs/>
          <w:sz w:val="28"/>
          <w:szCs w:val="28"/>
        </w:rPr>
      </w:pPr>
      <w:r w:rsidRPr="008574FC">
        <w:rPr>
          <w:iCs/>
          <w:sz w:val="28"/>
          <w:szCs w:val="28"/>
        </w:rPr>
        <w:t>Objetivo</w:t>
      </w:r>
    </w:p>
    <w:p w14:paraId="379D539F" w14:textId="22FE4CEA" w:rsidR="00F30232" w:rsidRPr="00F30232" w:rsidRDefault="00532404" w:rsidP="00F30232">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           </w:t>
      </w:r>
      <w:commentRangeStart w:id="13"/>
      <w:commentRangeStart w:id="14"/>
      <w:r w:rsidR="00F30232" w:rsidRPr="00F30232">
        <w:rPr>
          <w:rFonts w:ascii="Times New Roman" w:hAnsi="Times New Roman" w:cs="Times New Roman"/>
          <w:sz w:val="24"/>
          <w:szCs w:val="24"/>
        </w:rPr>
        <w:t>Brindar información para gestionar procesos relacionados con el funcionamiento del área visitas del Zoológico. En particular con la gestión integral de las visitas, recorridos, instituciones y asignación de guías. Además, el sistema permitirá la gestión de la facturación relacionada con dichas visitas.</w:t>
      </w:r>
      <w:commentRangeEnd w:id="13"/>
      <w:r w:rsidR="002B1D26">
        <w:rPr>
          <w:rStyle w:val="Refdecomentario"/>
        </w:rPr>
        <w:commentReference w:id="13"/>
      </w:r>
      <w:commentRangeEnd w:id="14"/>
      <w:r w:rsidR="00D949F2">
        <w:rPr>
          <w:rStyle w:val="Refdecomentario"/>
        </w:rPr>
        <w:commentReference w:id="14"/>
      </w:r>
    </w:p>
    <w:p w14:paraId="299DC012" w14:textId="77777777" w:rsidR="0058555C" w:rsidRPr="0058555C" w:rsidRDefault="0058555C" w:rsidP="0058555C">
      <w:pPr>
        <w:spacing w:before="0" w:after="0" w:line="276" w:lineRule="auto"/>
        <w:jc w:val="left"/>
        <w:rPr>
          <w:rFonts w:ascii="Times New Roman" w:hAnsi="Times New Roman" w:cs="Times New Roman"/>
          <w:iCs/>
          <w:sz w:val="24"/>
          <w:szCs w:val="24"/>
        </w:rPr>
      </w:pPr>
    </w:p>
    <w:p w14:paraId="23DE4D0E" w14:textId="3890B862" w:rsidR="00FE0004" w:rsidRPr="006966FB" w:rsidRDefault="00FE0004" w:rsidP="00DF58B7">
      <w:pPr>
        <w:pStyle w:val="Prrafodelista"/>
        <w:numPr>
          <w:ilvl w:val="1"/>
          <w:numId w:val="7"/>
        </w:numPr>
        <w:spacing w:before="0" w:after="0" w:line="276" w:lineRule="auto"/>
        <w:jc w:val="left"/>
        <w:rPr>
          <w:rFonts w:ascii="Times New Roman" w:hAnsi="Times New Roman" w:cs="Times New Roman"/>
          <w:sz w:val="28"/>
          <w:szCs w:val="28"/>
        </w:rPr>
      </w:pPr>
      <w:r w:rsidRPr="006966FB">
        <w:rPr>
          <w:rFonts w:ascii="Times New Roman" w:hAnsi="Times New Roman" w:cs="Times New Roman"/>
          <w:sz w:val="28"/>
          <w:szCs w:val="28"/>
        </w:rPr>
        <w:t>Limites</w:t>
      </w:r>
    </w:p>
    <w:p w14:paraId="223ED5C0" w14:textId="77777777" w:rsidR="00FE0004" w:rsidRPr="00FE0004" w:rsidRDefault="00FE0004" w:rsidP="00FE0004">
      <w:pPr>
        <w:spacing w:before="0" w:after="0" w:line="276" w:lineRule="auto"/>
        <w:jc w:val="left"/>
        <w:rPr>
          <w:rFonts w:ascii="Times New Roman" w:hAnsi="Times New Roman" w:cs="Times New Roman"/>
          <w:sz w:val="24"/>
          <w:szCs w:val="24"/>
        </w:rPr>
      </w:pPr>
    </w:p>
    <w:p w14:paraId="5F9ADB0C" w14:textId="335A61F3" w:rsidR="00FE0004" w:rsidRDefault="00532404" w:rsidP="00D04E02">
      <w:pPr>
        <w:spacing w:before="0" w:after="0" w:line="276"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F63F54">
        <w:rPr>
          <w:rFonts w:ascii="Times New Roman" w:hAnsi="Times New Roman" w:cs="Times New Roman"/>
          <w:sz w:val="24"/>
          <w:szCs w:val="24"/>
        </w:rPr>
        <w:t xml:space="preserve">      </w:t>
      </w:r>
      <w:r w:rsidR="00F30232" w:rsidRPr="00F848E1">
        <w:rPr>
          <w:rFonts w:ascii="Times New Roman" w:hAnsi="Times New Roman" w:cs="Times New Roman"/>
          <w:sz w:val="24"/>
          <w:szCs w:val="24"/>
        </w:rPr>
        <w:t>Desde que se agenda una visita hasta la posibilidad de cancelación de la misma.</w:t>
      </w:r>
    </w:p>
    <w:p w14:paraId="52D25352" w14:textId="77777777" w:rsidR="00D04E02" w:rsidRPr="00FE0004" w:rsidRDefault="00D04E02" w:rsidP="00D04E02">
      <w:pPr>
        <w:spacing w:before="0" w:after="0" w:line="276" w:lineRule="auto"/>
        <w:jc w:val="left"/>
        <w:rPr>
          <w:rFonts w:ascii="Times New Roman" w:hAnsi="Times New Roman" w:cs="Times New Roman"/>
          <w:sz w:val="24"/>
          <w:szCs w:val="24"/>
        </w:rPr>
      </w:pPr>
    </w:p>
    <w:p w14:paraId="69D34335" w14:textId="77777777" w:rsidR="00FE0004" w:rsidRPr="006966FB" w:rsidRDefault="00FE0004" w:rsidP="00DF58B7">
      <w:pPr>
        <w:pStyle w:val="Prrafodelista"/>
        <w:numPr>
          <w:ilvl w:val="1"/>
          <w:numId w:val="7"/>
        </w:numPr>
        <w:spacing w:before="0" w:after="0" w:line="276" w:lineRule="auto"/>
        <w:jc w:val="left"/>
        <w:rPr>
          <w:rFonts w:ascii="Times New Roman" w:hAnsi="Times New Roman" w:cs="Times New Roman"/>
          <w:sz w:val="28"/>
          <w:szCs w:val="28"/>
        </w:rPr>
      </w:pPr>
      <w:r w:rsidRPr="006966FB">
        <w:rPr>
          <w:rFonts w:ascii="Times New Roman" w:hAnsi="Times New Roman" w:cs="Times New Roman"/>
          <w:sz w:val="28"/>
          <w:szCs w:val="28"/>
        </w:rPr>
        <w:t>Alcances</w:t>
      </w:r>
    </w:p>
    <w:p w14:paraId="68C640F6" w14:textId="77777777" w:rsidR="00FE0004" w:rsidRPr="00FE0004" w:rsidRDefault="00FE0004" w:rsidP="00FE0004">
      <w:pPr>
        <w:spacing w:before="0" w:after="0" w:line="276" w:lineRule="auto"/>
        <w:jc w:val="left"/>
        <w:rPr>
          <w:rFonts w:ascii="Times New Roman" w:hAnsi="Times New Roman" w:cs="Times New Roman"/>
          <w:sz w:val="24"/>
          <w:szCs w:val="24"/>
        </w:rPr>
      </w:pPr>
    </w:p>
    <w:p w14:paraId="18B70F1C" w14:textId="77777777" w:rsidR="00F30232"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commentRangeStart w:id="15"/>
      <w:r w:rsidRPr="00F848E1">
        <w:rPr>
          <w:rFonts w:ascii="Times New Roman" w:hAnsi="Times New Roman" w:cs="Times New Roman"/>
          <w:bCs/>
          <w:sz w:val="24"/>
          <w:szCs w:val="24"/>
          <w:u w:val="single"/>
        </w:rPr>
        <w:t>Gestión Visitas</w:t>
      </w:r>
    </w:p>
    <w:p w14:paraId="41CB74AC"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Institución solicitante.</w:t>
      </w:r>
    </w:p>
    <w:p w14:paraId="3547B99C"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 xml:space="preserve">Registrar Nombre – Apellido del representante. </w:t>
      </w:r>
    </w:p>
    <w:p w14:paraId="1BA86852"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Teléfono de contacto.</w:t>
      </w:r>
    </w:p>
    <w:p w14:paraId="26B6D2AE"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Consulta fecha y recorrido</w:t>
      </w:r>
    </w:p>
    <w:p w14:paraId="4EBD1C3A"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Fecha - Hora de solicitud</w:t>
      </w:r>
    </w:p>
    <w:p w14:paraId="47F0ADB1"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Fecha – Hora de la visita a realizar</w:t>
      </w:r>
    </w:p>
    <w:p w14:paraId="77444A38"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cantidad de visitantes.</w:t>
      </w:r>
    </w:p>
    <w:p w14:paraId="11E04E44"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recorrido a efectuar.</w:t>
      </w:r>
    </w:p>
    <w:p w14:paraId="65274D5C" w14:textId="77777777" w:rsidR="00F30232" w:rsidRPr="00DA3ACA"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Registrar seña de la Institución en moneda nacional.</w:t>
      </w:r>
    </w:p>
    <w:p w14:paraId="2FCFA747" w14:textId="77777777" w:rsidR="00F30232" w:rsidRPr="005265AE" w:rsidRDefault="00F30232" w:rsidP="00DF58B7">
      <w:pPr>
        <w:pStyle w:val="Prrafodelista"/>
        <w:widowControl w:val="0"/>
        <w:numPr>
          <w:ilvl w:val="0"/>
          <w:numId w:val="12"/>
        </w:numPr>
        <w:autoSpaceDE w:val="0"/>
        <w:autoSpaceDN w:val="0"/>
        <w:adjustRightInd w:val="0"/>
        <w:spacing w:before="0" w:line="276" w:lineRule="auto"/>
        <w:jc w:val="left"/>
        <w:rPr>
          <w:rFonts w:ascii="Times New Roman" w:hAnsi="Times New Roman" w:cs="Times New Roman"/>
          <w:bCs/>
          <w:sz w:val="24"/>
          <w:szCs w:val="24"/>
          <w:u w:val="single"/>
        </w:rPr>
      </w:pPr>
      <w:r w:rsidRPr="00DA3ACA">
        <w:rPr>
          <w:rFonts w:ascii="Times New Roman" w:hAnsi="Times New Roman" w:cs="Times New Roman"/>
          <w:bCs/>
          <w:sz w:val="24"/>
          <w:szCs w:val="24"/>
        </w:rPr>
        <w:t>Emitir comprobante de pago por la seña.</w:t>
      </w:r>
    </w:p>
    <w:p w14:paraId="4C511500"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t>Gestión de Instituciones</w:t>
      </w:r>
    </w:p>
    <w:p w14:paraId="5D9F8268"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alta de Institución</w:t>
      </w:r>
    </w:p>
    <w:p w14:paraId="4B5AAEB7"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baja de Institución</w:t>
      </w:r>
    </w:p>
    <w:p w14:paraId="70ED81A3"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modificación de Institución</w:t>
      </w:r>
    </w:p>
    <w:p w14:paraId="62933E47"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alta de Representante</w:t>
      </w:r>
    </w:p>
    <w:p w14:paraId="45C91192"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baja de Representante</w:t>
      </w:r>
    </w:p>
    <w:p w14:paraId="4DB3D778"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modificación de Representante</w:t>
      </w:r>
    </w:p>
    <w:p w14:paraId="075DF0BC"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alta de curso.</w:t>
      </w:r>
    </w:p>
    <w:p w14:paraId="39E9237B"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baja de curso.</w:t>
      </w:r>
    </w:p>
    <w:p w14:paraId="4002EE97" w14:textId="77777777" w:rsidR="00F30232" w:rsidRPr="00F848E1" w:rsidRDefault="00F30232" w:rsidP="00DF58B7">
      <w:pPr>
        <w:pStyle w:val="Prrafodelista"/>
        <w:widowControl w:val="0"/>
        <w:numPr>
          <w:ilvl w:val="0"/>
          <w:numId w:val="10"/>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Registrar modificación de curso.</w:t>
      </w:r>
    </w:p>
    <w:p w14:paraId="4B87E694" w14:textId="77777777" w:rsidR="00F30232" w:rsidRDefault="00F30232">
      <w:pPr>
        <w:spacing w:before="0" w:after="0" w:line="276" w:lineRule="auto"/>
        <w:jc w:val="left"/>
        <w:rPr>
          <w:rFonts w:ascii="Times New Roman" w:hAnsi="Times New Roman" w:cs="Times New Roman"/>
          <w:bCs/>
          <w:sz w:val="24"/>
          <w:szCs w:val="24"/>
          <w:u w:val="single"/>
        </w:rPr>
      </w:pPr>
      <w:r>
        <w:rPr>
          <w:rFonts w:ascii="Times New Roman" w:hAnsi="Times New Roman" w:cs="Times New Roman"/>
          <w:bCs/>
          <w:sz w:val="24"/>
          <w:szCs w:val="24"/>
          <w:u w:val="single"/>
        </w:rPr>
        <w:br w:type="page"/>
      </w:r>
    </w:p>
    <w:p w14:paraId="37A59FCC"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lastRenderedPageBreak/>
        <w:t>Gestión de Empleados</w:t>
      </w:r>
    </w:p>
    <w:p w14:paraId="67F01B64"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alta de empleado</w:t>
      </w:r>
    </w:p>
    <w:p w14:paraId="0157B3B5"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baja de empleado</w:t>
      </w:r>
    </w:p>
    <w:p w14:paraId="1C95DB35"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modificación de empleado</w:t>
      </w:r>
    </w:p>
    <w:p w14:paraId="3C07396D" w14:textId="77777777" w:rsidR="00F30232" w:rsidRPr="00F848E1" w:rsidRDefault="00F30232" w:rsidP="00F30232">
      <w:pPr>
        <w:rPr>
          <w:rFonts w:ascii="Times New Roman" w:hAnsi="Times New Roman" w:cs="Times New Roman"/>
          <w:bCs/>
          <w:sz w:val="24"/>
          <w:szCs w:val="24"/>
        </w:rPr>
      </w:pPr>
      <w:r w:rsidRPr="00F848E1">
        <w:rPr>
          <w:rFonts w:ascii="Times New Roman" w:hAnsi="Times New Roman" w:cs="Times New Roman"/>
          <w:bCs/>
          <w:sz w:val="24"/>
          <w:szCs w:val="24"/>
          <w:u w:val="single"/>
        </w:rPr>
        <w:t>Gestión de Recorridos</w:t>
      </w:r>
    </w:p>
    <w:p w14:paraId="7C32E046"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alta de recorrido.</w:t>
      </w:r>
    </w:p>
    <w:p w14:paraId="46D2E580"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baja de recorrido.</w:t>
      </w:r>
    </w:p>
    <w:p w14:paraId="23BB33F2"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modificación de recorrido.</w:t>
      </w:r>
    </w:p>
    <w:p w14:paraId="5FC49996"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cantidad de visitantes permitidos.</w:t>
      </w:r>
    </w:p>
    <w:p w14:paraId="1445050F"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precio por persona</w:t>
      </w:r>
    </w:p>
    <w:p w14:paraId="36DFC3B3"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tiempo de recorrido</w:t>
      </w:r>
    </w:p>
    <w:p w14:paraId="41638D28"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t>Gestión de Llegada a la Visita</w:t>
      </w:r>
    </w:p>
    <w:p w14:paraId="232B1D49"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hora real llegada.</w:t>
      </w:r>
    </w:p>
    <w:p w14:paraId="480F469F"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Consultar existencia de la visita.</w:t>
      </w:r>
    </w:p>
    <w:p w14:paraId="0D151815"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cobro del saldo.</w:t>
      </w:r>
    </w:p>
    <w:p w14:paraId="7D499AB1"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Emitir factura por monto total.</w:t>
      </w:r>
    </w:p>
    <w:p w14:paraId="0BC079EE"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Consultar guías disponibles.</w:t>
      </w:r>
    </w:p>
    <w:p w14:paraId="72125C3A"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Asignar guía.</w:t>
      </w:r>
    </w:p>
    <w:p w14:paraId="456902D3"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t>Gestión de Control Diario</w:t>
      </w:r>
    </w:p>
    <w:p w14:paraId="689E25E7"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Consultar Instituciones que faltaron</w:t>
      </w:r>
    </w:p>
    <w:p w14:paraId="1620F32D"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anulación de la visita fallida</w:t>
      </w:r>
    </w:p>
    <w:p w14:paraId="091DBA2D"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motivos</w:t>
      </w:r>
    </w:p>
    <w:p w14:paraId="547C05FF"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t>Gestión de Cancelación de Visita</w:t>
      </w:r>
    </w:p>
    <w:p w14:paraId="34FEE393"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Motivo.</w:t>
      </w:r>
    </w:p>
    <w:p w14:paraId="316D535F"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Fecha – Hora visita cancelada.</w:t>
      </w:r>
    </w:p>
    <w:p w14:paraId="4A243C9A"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Actualizar Gestión de Visitas.</w:t>
      </w:r>
    </w:p>
    <w:p w14:paraId="6B35B8A8"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t>Gestión del Guía</w:t>
      </w:r>
    </w:p>
    <w:p w14:paraId="06FA07A3"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hora real de inicio de visita</w:t>
      </w:r>
    </w:p>
    <w:p w14:paraId="41039C68"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hora de finalización de visita</w:t>
      </w:r>
    </w:p>
    <w:p w14:paraId="4294115B" w14:textId="77777777" w:rsidR="00F30232" w:rsidRPr="00F848E1" w:rsidRDefault="00F30232" w:rsidP="00DF58B7">
      <w:pPr>
        <w:pStyle w:val="Prrafodelista"/>
        <w:widowControl w:val="0"/>
        <w:numPr>
          <w:ilvl w:val="0"/>
          <w:numId w:val="9"/>
        </w:numPr>
        <w:autoSpaceDE w:val="0"/>
        <w:autoSpaceDN w:val="0"/>
        <w:adjustRightInd w:val="0"/>
        <w:spacing w:before="0" w:line="276" w:lineRule="auto"/>
        <w:jc w:val="left"/>
        <w:rPr>
          <w:rFonts w:ascii="Times New Roman" w:hAnsi="Times New Roman" w:cs="Times New Roman"/>
          <w:bCs/>
          <w:sz w:val="24"/>
          <w:szCs w:val="24"/>
        </w:rPr>
      </w:pPr>
      <w:r w:rsidRPr="00F848E1">
        <w:rPr>
          <w:rFonts w:ascii="Times New Roman" w:hAnsi="Times New Roman" w:cs="Times New Roman"/>
          <w:bCs/>
          <w:sz w:val="24"/>
          <w:szCs w:val="24"/>
        </w:rPr>
        <w:t>Registrar observaciones</w:t>
      </w:r>
    </w:p>
    <w:p w14:paraId="456AA627" w14:textId="77777777" w:rsidR="00F30232" w:rsidRPr="00F848E1" w:rsidRDefault="00F30232" w:rsidP="00F30232">
      <w:pPr>
        <w:widowControl w:val="0"/>
        <w:autoSpaceDE w:val="0"/>
        <w:autoSpaceDN w:val="0"/>
        <w:adjustRightInd w:val="0"/>
        <w:spacing w:after="200" w:line="276" w:lineRule="auto"/>
        <w:rPr>
          <w:rFonts w:ascii="Times New Roman" w:hAnsi="Times New Roman" w:cs="Times New Roman"/>
          <w:bCs/>
          <w:sz w:val="24"/>
          <w:szCs w:val="24"/>
          <w:u w:val="single"/>
        </w:rPr>
      </w:pPr>
      <w:r w:rsidRPr="00F848E1">
        <w:rPr>
          <w:rFonts w:ascii="Times New Roman" w:hAnsi="Times New Roman" w:cs="Times New Roman"/>
          <w:bCs/>
          <w:sz w:val="24"/>
          <w:szCs w:val="24"/>
          <w:u w:val="single"/>
        </w:rPr>
        <w:t>Gestión de Facturación</w:t>
      </w:r>
    </w:p>
    <w:p w14:paraId="2774F4B2" w14:textId="77777777" w:rsidR="00F30232" w:rsidRPr="00F848E1" w:rsidRDefault="00F30232" w:rsidP="00DF58B7">
      <w:pPr>
        <w:pStyle w:val="Prrafodelista"/>
        <w:widowControl w:val="0"/>
        <w:numPr>
          <w:ilvl w:val="0"/>
          <w:numId w:val="11"/>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Emitir comprobante de pago</w:t>
      </w:r>
    </w:p>
    <w:p w14:paraId="4CDC11ED" w14:textId="77777777" w:rsidR="00F30232" w:rsidRPr="00F848E1" w:rsidRDefault="00F30232" w:rsidP="00DF58B7">
      <w:pPr>
        <w:pStyle w:val="Prrafodelista"/>
        <w:widowControl w:val="0"/>
        <w:numPr>
          <w:ilvl w:val="0"/>
          <w:numId w:val="11"/>
        </w:numPr>
        <w:autoSpaceDE w:val="0"/>
        <w:autoSpaceDN w:val="0"/>
        <w:adjustRightInd w:val="0"/>
        <w:spacing w:before="0" w:line="276" w:lineRule="auto"/>
        <w:jc w:val="left"/>
        <w:rPr>
          <w:rFonts w:ascii="Times New Roman" w:hAnsi="Times New Roman" w:cs="Times New Roman"/>
          <w:bCs/>
          <w:sz w:val="24"/>
          <w:szCs w:val="24"/>
          <w:u w:val="single"/>
        </w:rPr>
      </w:pPr>
      <w:r w:rsidRPr="00F848E1">
        <w:rPr>
          <w:rFonts w:ascii="Times New Roman" w:hAnsi="Times New Roman" w:cs="Times New Roman"/>
          <w:bCs/>
          <w:sz w:val="24"/>
          <w:szCs w:val="24"/>
        </w:rPr>
        <w:t>Establecer Link con página de la AFIP para facturación.</w:t>
      </w:r>
      <w:commentRangeEnd w:id="15"/>
      <w:r w:rsidR="002B1D26">
        <w:rPr>
          <w:rStyle w:val="Refdecomentario"/>
          <w:rFonts w:eastAsia="Batang" w:cs="Arial"/>
          <w:color w:val="000000"/>
          <w:lang w:eastAsia="es-AR"/>
        </w:rPr>
        <w:commentReference w:id="15"/>
      </w:r>
    </w:p>
    <w:p w14:paraId="31A892F5" w14:textId="77777777" w:rsidR="000643F7" w:rsidRPr="00FE0004" w:rsidRDefault="000643F7" w:rsidP="00DF58B7">
      <w:pPr>
        <w:pStyle w:val="Prrafodelista"/>
        <w:numPr>
          <w:ilvl w:val="0"/>
          <w:numId w:val="8"/>
        </w:numPr>
        <w:spacing w:before="0" w:after="0" w:line="276" w:lineRule="auto"/>
        <w:jc w:val="left"/>
        <w:rPr>
          <w:rFonts w:ascii="Times New Roman" w:eastAsia="Times New Roman" w:hAnsi="Times New Roman" w:cs="Times New Roman"/>
          <w:b/>
          <w:sz w:val="28"/>
          <w:szCs w:val="24"/>
          <w:lang w:val="es-ES" w:eastAsia="ar-SA"/>
        </w:rPr>
      </w:pPr>
      <w:r>
        <w:br w:type="page"/>
      </w:r>
    </w:p>
    <w:p w14:paraId="2B1A7D06" w14:textId="77777777" w:rsidR="005412E4" w:rsidRPr="00F46455" w:rsidRDefault="000643F7" w:rsidP="000643F7">
      <w:pPr>
        <w:pStyle w:val="ManualTitulo1"/>
        <w:numPr>
          <w:ilvl w:val="0"/>
          <w:numId w:val="0"/>
        </w:numPr>
        <w:spacing w:line="480" w:lineRule="auto"/>
        <w:ind w:left="720"/>
      </w:pPr>
      <w:r>
        <w:lastRenderedPageBreak/>
        <w:t>Requerimientos</w:t>
      </w:r>
    </w:p>
    <w:p w14:paraId="323B159D" w14:textId="77777777" w:rsidR="000643F7" w:rsidRDefault="000643F7" w:rsidP="00802596">
      <w:pPr>
        <w:pStyle w:val="ManualParrafo"/>
      </w:pPr>
      <w:commentRangeStart w:id="16"/>
      <w:commentRangeStart w:id="17"/>
      <w:r>
        <w:t xml:space="preserve">1.4 </w:t>
      </w:r>
      <w:r w:rsidRPr="006966FB">
        <w:rPr>
          <w:sz w:val="28"/>
          <w:szCs w:val="28"/>
        </w:rPr>
        <w:t>Funcionales</w:t>
      </w:r>
      <w:commentRangeEnd w:id="16"/>
      <w:r w:rsidR="00A21CF8" w:rsidRPr="006966FB">
        <w:rPr>
          <w:rStyle w:val="Refdecomentario"/>
          <w:sz w:val="28"/>
          <w:szCs w:val="28"/>
        </w:rPr>
        <w:commentReference w:id="16"/>
      </w:r>
      <w:commentRangeEnd w:id="17"/>
      <w:r w:rsidR="00D949F2">
        <w:rPr>
          <w:rStyle w:val="Refdecomentario"/>
          <w:rFonts w:asciiTheme="minorHAnsi" w:hAnsiTheme="minorHAnsi" w:cs="Arial"/>
        </w:rPr>
        <w:commentReference w:id="17"/>
      </w:r>
    </w:p>
    <w:tbl>
      <w:tblPr>
        <w:tblStyle w:val="Tablaconcuadrcula4-nfasis3"/>
        <w:tblW w:w="0" w:type="auto"/>
        <w:tblLook w:val="04A0" w:firstRow="1" w:lastRow="0" w:firstColumn="1" w:lastColumn="0" w:noHBand="0" w:noVBand="1"/>
      </w:tblPr>
      <w:tblGrid>
        <w:gridCol w:w="776"/>
        <w:gridCol w:w="8241"/>
      </w:tblGrid>
      <w:tr w:rsidR="0073211E" w14:paraId="2BFF7FE6" w14:textId="77777777" w:rsidTr="0001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764149E" w14:textId="77777777" w:rsidR="0073211E" w:rsidRPr="00037576" w:rsidRDefault="0073211E" w:rsidP="00ED00D9">
            <w:pPr>
              <w:pStyle w:val="ManualParrafo"/>
              <w:spacing w:line="240" w:lineRule="auto"/>
              <w:ind w:firstLine="0"/>
              <w:rPr>
                <w:b w:val="0"/>
              </w:rPr>
            </w:pPr>
            <w:r w:rsidRPr="00037576">
              <w:t>ID</w:t>
            </w:r>
          </w:p>
        </w:tc>
        <w:tc>
          <w:tcPr>
            <w:tcW w:w="8267" w:type="dxa"/>
          </w:tcPr>
          <w:p w14:paraId="1577B24A" w14:textId="77777777" w:rsidR="0073211E" w:rsidRPr="00037576" w:rsidRDefault="0073211E" w:rsidP="00ED00D9">
            <w:pPr>
              <w:pStyle w:val="ManualParrafo"/>
              <w:spacing w:line="240" w:lineRule="auto"/>
              <w:ind w:firstLine="0"/>
              <w:cnfStyle w:val="100000000000" w:firstRow="1" w:lastRow="0" w:firstColumn="0" w:lastColumn="0" w:oddVBand="0" w:evenVBand="0" w:oddHBand="0" w:evenHBand="0" w:firstRowFirstColumn="0" w:firstRowLastColumn="0" w:lastRowFirstColumn="0" w:lastRowLastColumn="0"/>
              <w:rPr>
                <w:b w:val="0"/>
              </w:rPr>
            </w:pPr>
            <w:r w:rsidRPr="00037576">
              <w:t>Requerimientos</w:t>
            </w:r>
          </w:p>
        </w:tc>
      </w:tr>
      <w:tr w:rsidR="0073211E" w14:paraId="78CEA09F"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03DA6B2E" w14:textId="77777777" w:rsidR="0073211E" w:rsidRDefault="0073211E" w:rsidP="00ED00D9">
            <w:pPr>
              <w:pStyle w:val="ManualParrafo"/>
              <w:spacing w:line="240" w:lineRule="auto"/>
              <w:ind w:firstLine="0"/>
            </w:pPr>
            <w:r>
              <w:t>RF1</w:t>
            </w:r>
          </w:p>
        </w:tc>
        <w:tc>
          <w:tcPr>
            <w:tcW w:w="8267" w:type="dxa"/>
          </w:tcPr>
          <w:p w14:paraId="6D4E8845"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037576">
              <w:t>ABM de Visitas</w:t>
            </w:r>
          </w:p>
        </w:tc>
      </w:tr>
      <w:tr w:rsidR="0073211E" w14:paraId="312770AB"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29F4E0C9" w14:textId="77777777" w:rsidR="0073211E" w:rsidRDefault="0073211E" w:rsidP="00ED00D9">
            <w:pPr>
              <w:pStyle w:val="ManualParrafo"/>
              <w:spacing w:line="240" w:lineRule="auto"/>
              <w:ind w:firstLine="0"/>
            </w:pPr>
            <w:r>
              <w:t>RF2</w:t>
            </w:r>
          </w:p>
        </w:tc>
        <w:tc>
          <w:tcPr>
            <w:tcW w:w="8267" w:type="dxa"/>
          </w:tcPr>
          <w:p w14:paraId="32603D96"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037576">
              <w:t>ABM de Instituciones</w:t>
            </w:r>
          </w:p>
        </w:tc>
      </w:tr>
      <w:tr w:rsidR="0073211E" w14:paraId="418B23FE"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11A2D68" w14:textId="77777777" w:rsidR="0073211E" w:rsidRDefault="0073211E" w:rsidP="00ED00D9">
            <w:pPr>
              <w:pStyle w:val="ManualParrafo"/>
              <w:spacing w:line="240" w:lineRule="auto"/>
              <w:ind w:firstLine="0"/>
            </w:pPr>
            <w:r>
              <w:t>RF3</w:t>
            </w:r>
          </w:p>
        </w:tc>
        <w:tc>
          <w:tcPr>
            <w:tcW w:w="8267" w:type="dxa"/>
          </w:tcPr>
          <w:p w14:paraId="744CCE16"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037576">
              <w:t>ABM de Empleados</w:t>
            </w:r>
          </w:p>
        </w:tc>
      </w:tr>
      <w:tr w:rsidR="0073211E" w14:paraId="153FE556"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11F0A6CF" w14:textId="77777777" w:rsidR="0073211E" w:rsidRDefault="0073211E" w:rsidP="00ED00D9">
            <w:pPr>
              <w:pStyle w:val="ManualParrafo"/>
              <w:spacing w:line="240" w:lineRule="auto"/>
              <w:ind w:firstLine="0"/>
            </w:pPr>
            <w:r>
              <w:t>RF4</w:t>
            </w:r>
          </w:p>
        </w:tc>
        <w:tc>
          <w:tcPr>
            <w:tcW w:w="8267" w:type="dxa"/>
          </w:tcPr>
          <w:p w14:paraId="583C1D61"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037576">
              <w:t>ABM de Recorridos</w:t>
            </w:r>
          </w:p>
        </w:tc>
      </w:tr>
      <w:tr w:rsidR="0073211E" w14:paraId="0C8445BF"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4F4DD894" w14:textId="77777777" w:rsidR="0073211E" w:rsidRDefault="0073211E" w:rsidP="00ED00D9">
            <w:pPr>
              <w:pStyle w:val="ManualParrafo"/>
              <w:spacing w:line="240" w:lineRule="auto"/>
              <w:ind w:firstLine="0"/>
            </w:pPr>
            <w:r>
              <w:t>RF5</w:t>
            </w:r>
          </w:p>
        </w:tc>
        <w:tc>
          <w:tcPr>
            <w:tcW w:w="8267" w:type="dxa"/>
          </w:tcPr>
          <w:p w14:paraId="787A726A"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t>Administrar los horarios de visita del Zoológico</w:t>
            </w:r>
          </w:p>
        </w:tc>
      </w:tr>
      <w:tr w:rsidR="0073211E" w14:paraId="5C869C14"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49745FF7" w14:textId="77777777" w:rsidR="0073211E" w:rsidRDefault="0073211E" w:rsidP="00ED00D9">
            <w:pPr>
              <w:pStyle w:val="ManualParrafo"/>
              <w:spacing w:line="240" w:lineRule="auto"/>
              <w:ind w:firstLine="0"/>
            </w:pPr>
            <w:r>
              <w:t>RF6</w:t>
            </w:r>
          </w:p>
        </w:tc>
        <w:tc>
          <w:tcPr>
            <w:tcW w:w="8267" w:type="dxa"/>
          </w:tcPr>
          <w:p w14:paraId="10926DAF"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t>Administrar datos de empleados</w:t>
            </w:r>
          </w:p>
        </w:tc>
      </w:tr>
      <w:tr w:rsidR="0073211E" w14:paraId="1FE31D78"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31E8C60" w14:textId="77777777" w:rsidR="0073211E" w:rsidRDefault="0073211E" w:rsidP="00ED00D9">
            <w:pPr>
              <w:pStyle w:val="ManualParrafo"/>
              <w:spacing w:line="240" w:lineRule="auto"/>
              <w:ind w:firstLine="0"/>
            </w:pPr>
            <w:r>
              <w:t>RF7</w:t>
            </w:r>
          </w:p>
        </w:tc>
        <w:tc>
          <w:tcPr>
            <w:tcW w:w="8267" w:type="dxa"/>
          </w:tcPr>
          <w:p w14:paraId="35FC01F0"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t>Administrar datos de las Instituciones que solicitan y efectúan visitas</w:t>
            </w:r>
          </w:p>
        </w:tc>
      </w:tr>
      <w:tr w:rsidR="0073211E" w14:paraId="5C765CED"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66EE50CB" w14:textId="77777777" w:rsidR="0073211E" w:rsidRDefault="0073211E" w:rsidP="00ED00D9">
            <w:pPr>
              <w:pStyle w:val="ManualParrafo"/>
              <w:spacing w:line="240" w:lineRule="auto"/>
              <w:ind w:firstLine="0"/>
            </w:pPr>
            <w:r>
              <w:t>RF8</w:t>
            </w:r>
          </w:p>
        </w:tc>
        <w:tc>
          <w:tcPr>
            <w:tcW w:w="8267" w:type="dxa"/>
          </w:tcPr>
          <w:p w14:paraId="5F9E7188"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t>Administrar precios de los recorridos</w:t>
            </w:r>
          </w:p>
        </w:tc>
      </w:tr>
      <w:tr w:rsidR="0073211E" w14:paraId="1B2154CC"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43D7C6DD" w14:textId="77777777" w:rsidR="0073211E" w:rsidRDefault="0073211E" w:rsidP="00ED00D9">
            <w:pPr>
              <w:pStyle w:val="ManualParrafo"/>
              <w:spacing w:line="240" w:lineRule="auto"/>
              <w:ind w:firstLine="0"/>
            </w:pPr>
            <w:r>
              <w:t>RF9</w:t>
            </w:r>
          </w:p>
        </w:tc>
        <w:tc>
          <w:tcPr>
            <w:tcW w:w="8267" w:type="dxa"/>
          </w:tcPr>
          <w:p w14:paraId="47F4F329"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t>Administrar vigencia de los recorridos</w:t>
            </w:r>
          </w:p>
        </w:tc>
      </w:tr>
      <w:tr w:rsidR="0073211E" w14:paraId="3D2D7107"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68BED4F9" w14:textId="77777777" w:rsidR="0073211E" w:rsidRDefault="0073211E" w:rsidP="00ED00D9">
            <w:pPr>
              <w:pStyle w:val="ManualParrafo"/>
              <w:spacing w:line="240" w:lineRule="auto"/>
              <w:ind w:firstLine="0"/>
            </w:pPr>
            <w:r>
              <w:t>RF10</w:t>
            </w:r>
          </w:p>
        </w:tc>
        <w:tc>
          <w:tcPr>
            <w:tcW w:w="8267" w:type="dxa"/>
          </w:tcPr>
          <w:p w14:paraId="7BFD3D81"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t>Brindar información de visitas</w:t>
            </w:r>
          </w:p>
        </w:tc>
      </w:tr>
      <w:tr w:rsidR="0073211E" w14:paraId="76F8E08A"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1355FA6E" w14:textId="77777777" w:rsidR="0073211E" w:rsidRDefault="0073211E" w:rsidP="00ED00D9">
            <w:pPr>
              <w:pStyle w:val="ManualParrafo"/>
              <w:spacing w:line="240" w:lineRule="auto"/>
              <w:ind w:firstLine="0"/>
            </w:pPr>
            <w:r>
              <w:t>RF11</w:t>
            </w:r>
          </w:p>
        </w:tc>
        <w:tc>
          <w:tcPr>
            <w:tcW w:w="8267" w:type="dxa"/>
          </w:tcPr>
          <w:p w14:paraId="6474FC1D" w14:textId="77777777" w:rsidR="0073211E" w:rsidRDefault="0073211E" w:rsidP="00ED00D9">
            <w:pPr>
              <w:pStyle w:val="ManualParrafo"/>
              <w:tabs>
                <w:tab w:val="left" w:pos="915"/>
              </w:tabs>
              <w:spacing w:line="240" w:lineRule="auto"/>
              <w:ind w:firstLine="0"/>
              <w:cnfStyle w:val="000000100000" w:firstRow="0" w:lastRow="0" w:firstColumn="0" w:lastColumn="0" w:oddVBand="0" w:evenVBand="0" w:oddHBand="1" w:evenHBand="0" w:firstRowFirstColumn="0" w:firstRowLastColumn="0" w:lastRowFirstColumn="0" w:lastRowLastColumn="0"/>
            </w:pPr>
            <w:r>
              <w:t>Brindar información de recorridos vigentes</w:t>
            </w:r>
          </w:p>
        </w:tc>
      </w:tr>
      <w:tr w:rsidR="0073211E" w14:paraId="46D88FAE"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44CAFF93" w14:textId="77777777" w:rsidR="0073211E" w:rsidRDefault="0073211E" w:rsidP="00ED00D9">
            <w:pPr>
              <w:pStyle w:val="ManualParrafo"/>
              <w:spacing w:line="240" w:lineRule="auto"/>
              <w:ind w:firstLine="0"/>
            </w:pPr>
            <w:r>
              <w:t>RF12</w:t>
            </w:r>
          </w:p>
        </w:tc>
        <w:tc>
          <w:tcPr>
            <w:tcW w:w="8267" w:type="dxa"/>
          </w:tcPr>
          <w:p w14:paraId="3ABB848B"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CA34F8">
              <w:t>Consultar existencia de visita</w:t>
            </w:r>
          </w:p>
        </w:tc>
      </w:tr>
      <w:tr w:rsidR="0073211E" w14:paraId="16E394CB"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D0CCF1D" w14:textId="77777777" w:rsidR="0073211E" w:rsidRDefault="0073211E" w:rsidP="00ED00D9">
            <w:pPr>
              <w:pStyle w:val="ManualParrafo"/>
              <w:spacing w:line="240" w:lineRule="auto"/>
              <w:ind w:firstLine="0"/>
            </w:pPr>
            <w:r>
              <w:t>RF13</w:t>
            </w:r>
          </w:p>
        </w:tc>
        <w:tc>
          <w:tcPr>
            <w:tcW w:w="8267" w:type="dxa"/>
          </w:tcPr>
          <w:p w14:paraId="6F72819F"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Consultar guías disponibles</w:t>
            </w:r>
          </w:p>
        </w:tc>
      </w:tr>
      <w:tr w:rsidR="0073211E" w14:paraId="30A64613"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33CFF61B" w14:textId="77777777" w:rsidR="0073211E" w:rsidRDefault="0073211E" w:rsidP="00ED00D9">
            <w:pPr>
              <w:pStyle w:val="ManualParrafo"/>
              <w:spacing w:line="240" w:lineRule="auto"/>
              <w:ind w:firstLine="0"/>
            </w:pPr>
            <w:r>
              <w:t>RF14</w:t>
            </w:r>
          </w:p>
        </w:tc>
        <w:tc>
          <w:tcPr>
            <w:tcW w:w="8267" w:type="dxa"/>
          </w:tcPr>
          <w:p w14:paraId="4C2132CA" w14:textId="77777777" w:rsidR="0073211E"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CA34F8">
              <w:t>Consultar instituciones que faltaron</w:t>
            </w:r>
          </w:p>
        </w:tc>
      </w:tr>
      <w:tr w:rsidR="0073211E" w14:paraId="2E170946"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5DB26CF" w14:textId="77777777" w:rsidR="0073211E" w:rsidRDefault="0073211E" w:rsidP="00ED00D9">
            <w:pPr>
              <w:pStyle w:val="ManualParrafo"/>
              <w:spacing w:line="240" w:lineRule="auto"/>
              <w:ind w:firstLine="0"/>
            </w:pPr>
            <w:r>
              <w:t>RF15</w:t>
            </w:r>
          </w:p>
        </w:tc>
        <w:tc>
          <w:tcPr>
            <w:tcW w:w="8267" w:type="dxa"/>
          </w:tcPr>
          <w:p w14:paraId="736CC038"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Emitir comprobante de pago</w:t>
            </w:r>
          </w:p>
        </w:tc>
      </w:tr>
      <w:tr w:rsidR="0073211E" w14:paraId="3E56B26B"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44CB8FAE" w14:textId="77777777" w:rsidR="0073211E" w:rsidRDefault="0073211E" w:rsidP="00ED00D9">
            <w:pPr>
              <w:pStyle w:val="ManualParrafo"/>
              <w:spacing w:line="240" w:lineRule="auto"/>
              <w:ind w:firstLine="0"/>
            </w:pPr>
            <w:r>
              <w:t>RF16</w:t>
            </w:r>
          </w:p>
        </w:tc>
        <w:tc>
          <w:tcPr>
            <w:tcW w:w="8267" w:type="dxa"/>
          </w:tcPr>
          <w:p w14:paraId="5053EA77" w14:textId="77777777" w:rsidR="0073211E" w:rsidRDefault="0073211E" w:rsidP="00ED00D9">
            <w:pPr>
              <w:pStyle w:val="ManualParrafo"/>
              <w:tabs>
                <w:tab w:val="left" w:pos="1260"/>
              </w:tabs>
              <w:spacing w:line="240" w:lineRule="auto"/>
              <w:ind w:firstLine="0"/>
              <w:cnfStyle w:val="000000000000" w:firstRow="0" w:lastRow="0" w:firstColumn="0" w:lastColumn="0" w:oddVBand="0" w:evenVBand="0" w:oddHBand="0" w:evenHBand="0" w:firstRowFirstColumn="0" w:firstRowLastColumn="0" w:lastRowFirstColumn="0" w:lastRowLastColumn="0"/>
            </w:pPr>
            <w:r w:rsidRPr="00CA34F8">
              <w:t>Establecer link con AFIP para facturación</w:t>
            </w:r>
          </w:p>
        </w:tc>
      </w:tr>
      <w:tr w:rsidR="0073211E" w14:paraId="4D68649A"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1F078EE3" w14:textId="77777777" w:rsidR="0073211E" w:rsidRDefault="0073211E" w:rsidP="00ED00D9">
            <w:pPr>
              <w:pStyle w:val="ManualParrafo"/>
              <w:spacing w:line="240" w:lineRule="auto"/>
              <w:ind w:firstLine="0"/>
            </w:pPr>
            <w:r>
              <w:t>RF17</w:t>
            </w:r>
          </w:p>
        </w:tc>
        <w:tc>
          <w:tcPr>
            <w:tcW w:w="8267" w:type="dxa"/>
          </w:tcPr>
          <w:p w14:paraId="0001500B" w14:textId="77777777" w:rsidR="0073211E"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t>Gestionar Cancelación y Anulación de Visitas</w:t>
            </w:r>
          </w:p>
        </w:tc>
      </w:tr>
      <w:tr w:rsidR="0073211E" w14:paraId="320C3DDC"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38E8410A" w14:textId="77777777" w:rsidR="0073211E" w:rsidRDefault="0073211E" w:rsidP="00ED00D9">
            <w:pPr>
              <w:pStyle w:val="ManualParrafo"/>
              <w:spacing w:line="240" w:lineRule="auto"/>
              <w:ind w:firstLine="0"/>
            </w:pPr>
            <w:r>
              <w:t>RF18</w:t>
            </w:r>
          </w:p>
        </w:tc>
        <w:tc>
          <w:tcPr>
            <w:tcW w:w="8267" w:type="dxa"/>
          </w:tcPr>
          <w:p w14:paraId="4113DCD9" w14:textId="77777777" w:rsidR="0073211E" w:rsidRPr="00CA34F8" w:rsidRDefault="0073211E" w:rsidP="00ED00D9">
            <w:pPr>
              <w:widowControl w:val="0"/>
              <w:tabs>
                <w:tab w:val="left" w:pos="1347"/>
                <w:tab w:val="left" w:pos="1348"/>
              </w:tabs>
              <w:autoSpaceDE w:val="0"/>
              <w:autoSpaceDN w:val="0"/>
              <w:spacing w:before="0" w:after="0"/>
              <w:ind w:right="118"/>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34F8">
              <w:rPr>
                <w:rFonts w:ascii="Times New Roman" w:hAnsi="Times New Roman" w:cs="Times New Roman"/>
                <w:sz w:val="24"/>
                <w:szCs w:val="24"/>
              </w:rPr>
              <w:t>Gestionar el cobro que se realiza a las Instituciones en concepto de seña y saldo por una visita</w:t>
            </w:r>
          </w:p>
        </w:tc>
      </w:tr>
      <w:tr w:rsidR="0073211E" w14:paraId="528B7E49"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1AADF046" w14:textId="77777777" w:rsidR="0073211E" w:rsidRDefault="0073211E" w:rsidP="00ED00D9">
            <w:pPr>
              <w:pStyle w:val="ManualParrafo"/>
              <w:spacing w:line="240" w:lineRule="auto"/>
              <w:ind w:firstLine="0"/>
            </w:pPr>
            <w:r>
              <w:t>RF19</w:t>
            </w:r>
          </w:p>
        </w:tc>
        <w:tc>
          <w:tcPr>
            <w:tcW w:w="8267" w:type="dxa"/>
          </w:tcPr>
          <w:p w14:paraId="1DE76E9F" w14:textId="77777777" w:rsidR="0073211E" w:rsidRPr="00037576"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t>Gestionar la Ejecución de la Visita</w:t>
            </w:r>
          </w:p>
        </w:tc>
      </w:tr>
      <w:tr w:rsidR="0073211E" w14:paraId="3031B8A2"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4C789D05" w14:textId="77777777" w:rsidR="0073211E" w:rsidRDefault="0073211E" w:rsidP="00ED00D9">
            <w:pPr>
              <w:pStyle w:val="ManualParrafo"/>
              <w:spacing w:line="240" w:lineRule="auto"/>
              <w:ind w:firstLine="0"/>
            </w:pPr>
            <w:r>
              <w:t>RF20</w:t>
            </w:r>
          </w:p>
        </w:tc>
        <w:tc>
          <w:tcPr>
            <w:tcW w:w="8267" w:type="dxa"/>
          </w:tcPr>
          <w:p w14:paraId="4A2CB53D" w14:textId="77777777" w:rsidR="0073211E" w:rsidRPr="00037576"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t>Gestionar la Solicitud de Institución a la Visita</w:t>
            </w:r>
          </w:p>
        </w:tc>
      </w:tr>
      <w:tr w:rsidR="0073211E" w14:paraId="7907555D"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E84DFA9" w14:textId="77777777" w:rsidR="0073211E" w:rsidRDefault="0073211E" w:rsidP="00ED00D9">
            <w:pPr>
              <w:pStyle w:val="ManualParrafo"/>
              <w:spacing w:line="240" w:lineRule="auto"/>
              <w:ind w:firstLine="0"/>
            </w:pPr>
            <w:r>
              <w:t>RF21</w:t>
            </w:r>
          </w:p>
        </w:tc>
        <w:tc>
          <w:tcPr>
            <w:tcW w:w="8267" w:type="dxa"/>
          </w:tcPr>
          <w:p w14:paraId="4A855B2B" w14:textId="77777777" w:rsidR="0073211E" w:rsidRPr="00037576"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t>Gestionar la Asistencia de Institución a la Visita</w:t>
            </w:r>
          </w:p>
        </w:tc>
      </w:tr>
      <w:tr w:rsidR="0073211E" w14:paraId="2900A1DC"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2962BB56" w14:textId="77777777" w:rsidR="0073211E" w:rsidRDefault="0073211E" w:rsidP="00ED00D9">
            <w:pPr>
              <w:pStyle w:val="ManualParrafo"/>
              <w:spacing w:line="240" w:lineRule="auto"/>
              <w:ind w:firstLine="0"/>
            </w:pPr>
            <w:r>
              <w:t>RF22</w:t>
            </w:r>
          </w:p>
        </w:tc>
        <w:tc>
          <w:tcPr>
            <w:tcW w:w="8267" w:type="dxa"/>
          </w:tcPr>
          <w:p w14:paraId="4BB9911B" w14:textId="77777777" w:rsidR="0073211E" w:rsidRPr="00037576"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t>Gestionar Asistencia de Guía</w:t>
            </w:r>
          </w:p>
        </w:tc>
      </w:tr>
      <w:tr w:rsidR="0073211E" w14:paraId="5A176201"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184E41BA" w14:textId="77777777" w:rsidR="0073211E" w:rsidRDefault="0073211E" w:rsidP="00ED00D9">
            <w:pPr>
              <w:pStyle w:val="ManualParrafo"/>
              <w:spacing w:line="240" w:lineRule="auto"/>
              <w:ind w:firstLine="0"/>
            </w:pPr>
            <w:r>
              <w:lastRenderedPageBreak/>
              <w:t>RF23</w:t>
            </w:r>
          </w:p>
        </w:tc>
        <w:tc>
          <w:tcPr>
            <w:tcW w:w="8267" w:type="dxa"/>
          </w:tcPr>
          <w:p w14:paraId="0D3C3705" w14:textId="77777777" w:rsidR="0073211E" w:rsidRPr="00037576" w:rsidRDefault="0073211E" w:rsidP="00ED00D9">
            <w:pPr>
              <w:pStyle w:val="ManualParrafo"/>
              <w:tabs>
                <w:tab w:val="left" w:pos="795"/>
              </w:tabs>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Liberar Fecha – Hora de visita cancelada</w:t>
            </w:r>
          </w:p>
        </w:tc>
      </w:tr>
      <w:tr w:rsidR="0073211E" w14:paraId="35BA99D0"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4E179A20" w14:textId="77777777" w:rsidR="0073211E" w:rsidRDefault="0073211E" w:rsidP="00ED00D9">
            <w:pPr>
              <w:pStyle w:val="ManualParrafo"/>
              <w:spacing w:line="240" w:lineRule="auto"/>
              <w:ind w:firstLine="0"/>
            </w:pPr>
            <w:r>
              <w:t>RF24</w:t>
            </w:r>
          </w:p>
        </w:tc>
        <w:tc>
          <w:tcPr>
            <w:tcW w:w="8267" w:type="dxa"/>
          </w:tcPr>
          <w:p w14:paraId="7A80AEB0" w14:textId="77777777" w:rsidR="0073211E" w:rsidRPr="00037576"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037576">
              <w:t>Registrar anulación de visita fallida</w:t>
            </w:r>
          </w:p>
        </w:tc>
      </w:tr>
      <w:tr w:rsidR="0073211E" w14:paraId="3965A43D"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AB8E6A" w14:textId="77777777" w:rsidR="0073211E" w:rsidRDefault="0073211E" w:rsidP="00ED00D9">
            <w:pPr>
              <w:pStyle w:val="ManualParrafo"/>
              <w:spacing w:line="240" w:lineRule="auto"/>
              <w:ind w:firstLine="0"/>
            </w:pPr>
            <w:r>
              <w:t>RF25</w:t>
            </w:r>
          </w:p>
        </w:tc>
        <w:tc>
          <w:tcPr>
            <w:tcW w:w="8267" w:type="dxa"/>
          </w:tcPr>
          <w:p w14:paraId="1A8347C9" w14:textId="77777777" w:rsidR="0073211E" w:rsidRPr="00037576"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Registrar datos de llegada de la Visita</w:t>
            </w:r>
          </w:p>
        </w:tc>
      </w:tr>
      <w:tr w:rsidR="0073211E" w14:paraId="44B5B954"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0B5A972C" w14:textId="77777777" w:rsidR="0073211E" w:rsidRDefault="0073211E" w:rsidP="00ED00D9">
            <w:pPr>
              <w:pStyle w:val="ManualParrafo"/>
              <w:spacing w:line="240" w:lineRule="auto"/>
              <w:ind w:firstLine="0"/>
            </w:pPr>
            <w:r>
              <w:t>RF26</w:t>
            </w:r>
          </w:p>
        </w:tc>
        <w:tc>
          <w:tcPr>
            <w:tcW w:w="8267" w:type="dxa"/>
          </w:tcPr>
          <w:p w14:paraId="2D6632C0" w14:textId="77777777" w:rsidR="0073211E" w:rsidRPr="00037576"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CA34F8">
              <w:t>Registrar hora real de inicio de visita</w:t>
            </w:r>
          </w:p>
        </w:tc>
      </w:tr>
      <w:tr w:rsidR="0073211E" w14:paraId="22FD278D"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0A93B398" w14:textId="77777777" w:rsidR="0073211E" w:rsidRDefault="0073211E" w:rsidP="00ED00D9">
            <w:pPr>
              <w:pStyle w:val="ManualParrafo"/>
              <w:spacing w:line="240" w:lineRule="auto"/>
              <w:ind w:firstLine="0"/>
            </w:pPr>
            <w:r>
              <w:t>RF27</w:t>
            </w:r>
          </w:p>
        </w:tc>
        <w:tc>
          <w:tcPr>
            <w:tcW w:w="8267" w:type="dxa"/>
          </w:tcPr>
          <w:p w14:paraId="5F5D8D28" w14:textId="77777777" w:rsidR="0073211E" w:rsidRPr="00037576"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Registrar hora real de finalización de visita</w:t>
            </w:r>
          </w:p>
        </w:tc>
      </w:tr>
      <w:tr w:rsidR="0073211E" w14:paraId="503A8679"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64E314E7" w14:textId="77777777" w:rsidR="0073211E" w:rsidRDefault="0073211E" w:rsidP="00ED00D9">
            <w:pPr>
              <w:pStyle w:val="ManualParrafo"/>
              <w:spacing w:line="240" w:lineRule="auto"/>
              <w:ind w:firstLine="0"/>
            </w:pPr>
            <w:r>
              <w:t>RF28</w:t>
            </w:r>
          </w:p>
        </w:tc>
        <w:tc>
          <w:tcPr>
            <w:tcW w:w="8267" w:type="dxa"/>
          </w:tcPr>
          <w:p w14:paraId="76A5C319" w14:textId="77777777" w:rsidR="0073211E" w:rsidRPr="00037576"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037576">
              <w:t>Registrar observaciones</w:t>
            </w:r>
          </w:p>
        </w:tc>
      </w:tr>
      <w:tr w:rsidR="0073211E" w14:paraId="3F001864"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045BB7A" w14:textId="77777777" w:rsidR="0073211E" w:rsidRDefault="0073211E" w:rsidP="00ED00D9">
            <w:pPr>
              <w:pStyle w:val="ManualParrafo"/>
              <w:spacing w:line="240" w:lineRule="auto"/>
              <w:ind w:firstLine="0"/>
            </w:pPr>
            <w:r>
              <w:t>RF29</w:t>
            </w:r>
          </w:p>
        </w:tc>
        <w:tc>
          <w:tcPr>
            <w:tcW w:w="8267" w:type="dxa"/>
          </w:tcPr>
          <w:p w14:paraId="3E362A43" w14:textId="77777777" w:rsidR="0073211E" w:rsidRPr="00037576"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Registrar motivos de la ausencia</w:t>
            </w:r>
          </w:p>
        </w:tc>
      </w:tr>
      <w:tr w:rsidR="0073211E" w14:paraId="70124530" w14:textId="77777777" w:rsidTr="00013F53">
        <w:tc>
          <w:tcPr>
            <w:cnfStyle w:val="001000000000" w:firstRow="0" w:lastRow="0" w:firstColumn="1" w:lastColumn="0" w:oddVBand="0" w:evenVBand="0" w:oddHBand="0" w:evenHBand="0" w:firstRowFirstColumn="0" w:firstRowLastColumn="0" w:lastRowFirstColumn="0" w:lastRowLastColumn="0"/>
            <w:tcW w:w="750" w:type="dxa"/>
          </w:tcPr>
          <w:p w14:paraId="01B49C2F" w14:textId="77777777" w:rsidR="0073211E" w:rsidRDefault="0073211E" w:rsidP="00ED00D9">
            <w:pPr>
              <w:pStyle w:val="ManualParrafo"/>
              <w:spacing w:line="240" w:lineRule="auto"/>
              <w:ind w:firstLine="0"/>
            </w:pPr>
            <w:r>
              <w:t>RF30</w:t>
            </w:r>
          </w:p>
        </w:tc>
        <w:tc>
          <w:tcPr>
            <w:tcW w:w="8267" w:type="dxa"/>
          </w:tcPr>
          <w:p w14:paraId="08D8611D" w14:textId="77777777" w:rsidR="0073211E" w:rsidRPr="00037576" w:rsidRDefault="0073211E" w:rsidP="00ED00D9">
            <w:pPr>
              <w:pStyle w:val="ManualParrafo"/>
              <w:spacing w:line="240" w:lineRule="auto"/>
              <w:ind w:firstLine="0"/>
              <w:cnfStyle w:val="000000000000" w:firstRow="0" w:lastRow="0" w:firstColumn="0" w:lastColumn="0" w:oddVBand="0" w:evenVBand="0" w:oddHBand="0" w:evenHBand="0" w:firstRowFirstColumn="0" w:firstRowLastColumn="0" w:lastRowFirstColumn="0" w:lastRowLastColumn="0"/>
            </w:pPr>
            <w:r w:rsidRPr="00CA34F8">
              <w:t>Registrar anulación de visita fallida</w:t>
            </w:r>
          </w:p>
        </w:tc>
      </w:tr>
      <w:tr w:rsidR="0073211E" w14:paraId="2984E14E"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07F5475B" w14:textId="77777777" w:rsidR="0073211E" w:rsidRDefault="0073211E" w:rsidP="00ED00D9">
            <w:pPr>
              <w:pStyle w:val="ManualParrafo"/>
              <w:spacing w:line="240" w:lineRule="auto"/>
              <w:ind w:firstLine="0"/>
            </w:pPr>
            <w:r>
              <w:t>RF31</w:t>
            </w:r>
          </w:p>
        </w:tc>
        <w:tc>
          <w:tcPr>
            <w:tcW w:w="8267" w:type="dxa"/>
          </w:tcPr>
          <w:p w14:paraId="67BF1B3D" w14:textId="77777777" w:rsidR="0073211E" w:rsidRPr="00037576" w:rsidRDefault="0073211E" w:rsidP="00ED00D9">
            <w:pPr>
              <w:pStyle w:val="ManualParrafo"/>
              <w:spacing w:line="240" w:lineRule="auto"/>
              <w:ind w:firstLine="0"/>
              <w:cnfStyle w:val="000000100000" w:firstRow="0" w:lastRow="0" w:firstColumn="0" w:lastColumn="0" w:oddVBand="0" w:evenVBand="0" w:oddHBand="1" w:evenHBand="0" w:firstRowFirstColumn="0" w:firstRowLastColumn="0" w:lastRowFirstColumn="0" w:lastRowLastColumn="0"/>
            </w:pPr>
            <w:r w:rsidRPr="00CA34F8">
              <w:t>Registrar fecha y hora de visita cancelada</w:t>
            </w:r>
          </w:p>
        </w:tc>
      </w:tr>
    </w:tbl>
    <w:p w14:paraId="41EED3BC" w14:textId="77777777" w:rsidR="00B54334" w:rsidRDefault="00B54334" w:rsidP="00B54334">
      <w:pPr>
        <w:pStyle w:val="ManualParrafo"/>
        <w:spacing w:line="240" w:lineRule="auto"/>
      </w:pPr>
    </w:p>
    <w:p w14:paraId="023DB8E7" w14:textId="748CEA92" w:rsidR="00CE4124" w:rsidRPr="006966FB" w:rsidRDefault="006966FB" w:rsidP="00DF58B7">
      <w:pPr>
        <w:pStyle w:val="ManualParrafo"/>
        <w:numPr>
          <w:ilvl w:val="1"/>
          <w:numId w:val="7"/>
        </w:numPr>
        <w:rPr>
          <w:sz w:val="28"/>
          <w:szCs w:val="28"/>
        </w:rPr>
      </w:pPr>
      <w:r>
        <w:rPr>
          <w:sz w:val="28"/>
          <w:szCs w:val="28"/>
        </w:rPr>
        <w:t xml:space="preserve"> </w:t>
      </w:r>
      <w:commentRangeStart w:id="21"/>
      <w:commentRangeStart w:id="22"/>
      <w:r w:rsidR="00CE4124" w:rsidRPr="006966FB">
        <w:rPr>
          <w:sz w:val="28"/>
          <w:szCs w:val="28"/>
        </w:rPr>
        <w:t>No Funcionales</w:t>
      </w:r>
      <w:commentRangeEnd w:id="21"/>
      <w:r w:rsidR="0083372A" w:rsidRPr="006966FB">
        <w:rPr>
          <w:rStyle w:val="Refdecomentario"/>
          <w:sz w:val="28"/>
          <w:szCs w:val="28"/>
        </w:rPr>
        <w:commentReference w:id="21"/>
      </w:r>
      <w:commentRangeEnd w:id="22"/>
      <w:r w:rsidR="00D949F2">
        <w:rPr>
          <w:rStyle w:val="Refdecomentario"/>
          <w:rFonts w:asciiTheme="minorHAnsi" w:hAnsiTheme="minorHAnsi" w:cs="Arial"/>
        </w:rPr>
        <w:commentReference w:id="22"/>
      </w:r>
    </w:p>
    <w:tbl>
      <w:tblPr>
        <w:tblStyle w:val="Tablaconcuadrcula4-nfasis3"/>
        <w:tblpPr w:leftFromText="141" w:rightFromText="141" w:vertAnchor="text" w:horzAnchor="margin" w:tblpY="571"/>
        <w:tblW w:w="0" w:type="auto"/>
        <w:tblLook w:val="04A0" w:firstRow="1" w:lastRow="0" w:firstColumn="1" w:lastColumn="0" w:noHBand="0" w:noVBand="1"/>
      </w:tblPr>
      <w:tblGrid>
        <w:gridCol w:w="830"/>
        <w:gridCol w:w="5981"/>
        <w:gridCol w:w="2206"/>
      </w:tblGrid>
      <w:tr w:rsidR="0073211E" w14:paraId="4C2F6A8C" w14:textId="77777777" w:rsidTr="0001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24DBEF9" w14:textId="77777777" w:rsidR="0073211E" w:rsidRPr="003D4697" w:rsidRDefault="0073211E" w:rsidP="00ED00D9">
            <w:pPr>
              <w:spacing w:before="0" w:after="0" w:line="276" w:lineRule="auto"/>
              <w:jc w:val="left"/>
              <w:rPr>
                <w:rFonts w:ascii="Times New Roman" w:hAnsi="Times New Roman" w:cs="Times New Roman"/>
                <w:b w:val="0"/>
                <w:sz w:val="24"/>
                <w:szCs w:val="24"/>
              </w:rPr>
            </w:pPr>
            <w:r>
              <w:rPr>
                <w:rFonts w:ascii="Times New Roman" w:hAnsi="Times New Roman" w:cs="Times New Roman"/>
                <w:sz w:val="24"/>
                <w:szCs w:val="24"/>
              </w:rPr>
              <w:t>ID</w:t>
            </w:r>
          </w:p>
        </w:tc>
        <w:tc>
          <w:tcPr>
            <w:tcW w:w="6095" w:type="dxa"/>
          </w:tcPr>
          <w:p w14:paraId="7BA4159E" w14:textId="77777777" w:rsidR="0073211E" w:rsidRPr="003D4697" w:rsidRDefault="0073211E" w:rsidP="00ED00D9">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D4697">
              <w:rPr>
                <w:rFonts w:ascii="Times New Roman" w:hAnsi="Times New Roman" w:cs="Times New Roman"/>
                <w:sz w:val="24"/>
                <w:szCs w:val="24"/>
              </w:rPr>
              <w:t>Requisitos</w:t>
            </w:r>
          </w:p>
        </w:tc>
        <w:tc>
          <w:tcPr>
            <w:tcW w:w="2218" w:type="dxa"/>
          </w:tcPr>
          <w:p w14:paraId="60DE5352" w14:textId="77777777" w:rsidR="0073211E" w:rsidRPr="003D4697" w:rsidRDefault="0073211E" w:rsidP="00ED00D9">
            <w:pPr>
              <w:spacing w:before="0" w:after="0" w:line="276"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D4697">
              <w:rPr>
                <w:rFonts w:ascii="Times New Roman" w:hAnsi="Times New Roman" w:cs="Times New Roman"/>
                <w:sz w:val="24"/>
                <w:szCs w:val="24"/>
              </w:rPr>
              <w:t xml:space="preserve">     Tipo</w:t>
            </w:r>
          </w:p>
        </w:tc>
      </w:tr>
      <w:tr w:rsidR="0073211E" w14:paraId="1E3D6655"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175D11" w14:textId="77777777" w:rsidR="0073211E" w:rsidRPr="003D4697" w:rsidRDefault="0073211E" w:rsidP="00ED00D9">
            <w:pPr>
              <w:spacing w:before="0" w:after="0" w:line="276" w:lineRule="auto"/>
              <w:jc w:val="left"/>
              <w:rPr>
                <w:rFonts w:ascii="Times New Roman" w:hAnsi="Times New Roman" w:cs="Times New Roman"/>
                <w:sz w:val="24"/>
                <w:szCs w:val="24"/>
              </w:rPr>
            </w:pPr>
            <w:r w:rsidRPr="003D4697">
              <w:rPr>
                <w:rFonts w:ascii="Times New Roman" w:hAnsi="Times New Roman" w:cs="Times New Roman"/>
                <w:sz w:val="24"/>
                <w:szCs w:val="24"/>
              </w:rPr>
              <w:t>RNF1</w:t>
            </w:r>
          </w:p>
        </w:tc>
        <w:tc>
          <w:tcPr>
            <w:tcW w:w="6095" w:type="dxa"/>
          </w:tcPr>
          <w:p w14:paraId="655A37B4" w14:textId="1EC95A68" w:rsidR="0073211E" w:rsidRPr="003D4697" w:rsidRDefault="0073211E" w:rsidP="00ED00D9">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Desarrollar en un entorno adecuado, de manera que se acople al resto de los sistemas de las otras áreas del zoológico.</w:t>
            </w:r>
          </w:p>
        </w:tc>
        <w:tc>
          <w:tcPr>
            <w:tcW w:w="2218" w:type="dxa"/>
          </w:tcPr>
          <w:p w14:paraId="5117EF1F" w14:textId="77777777" w:rsidR="0073211E" w:rsidRPr="003D4697" w:rsidRDefault="0073211E" w:rsidP="00ED00D9">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Requerimientos de la organización</w:t>
            </w:r>
          </w:p>
        </w:tc>
      </w:tr>
      <w:tr w:rsidR="0073211E" w14:paraId="3A4FF1B4" w14:textId="77777777" w:rsidTr="00013F53">
        <w:tc>
          <w:tcPr>
            <w:cnfStyle w:val="001000000000" w:firstRow="0" w:lastRow="0" w:firstColumn="1" w:lastColumn="0" w:oddVBand="0" w:evenVBand="0" w:oddHBand="0" w:evenHBand="0" w:firstRowFirstColumn="0" w:firstRowLastColumn="0" w:lastRowFirstColumn="0" w:lastRowLastColumn="0"/>
            <w:tcW w:w="704" w:type="dxa"/>
          </w:tcPr>
          <w:p w14:paraId="348B9E33" w14:textId="77777777" w:rsidR="0073211E" w:rsidRPr="003D4697" w:rsidRDefault="0073211E" w:rsidP="00ED00D9">
            <w:pPr>
              <w:spacing w:before="0" w:after="0" w:line="276" w:lineRule="auto"/>
              <w:jc w:val="left"/>
              <w:rPr>
                <w:rFonts w:ascii="Times New Roman" w:hAnsi="Times New Roman" w:cs="Times New Roman"/>
                <w:sz w:val="24"/>
                <w:szCs w:val="24"/>
              </w:rPr>
            </w:pPr>
            <w:r w:rsidRPr="003D4697">
              <w:rPr>
                <w:rFonts w:ascii="Times New Roman" w:hAnsi="Times New Roman" w:cs="Times New Roman"/>
                <w:sz w:val="24"/>
                <w:szCs w:val="24"/>
              </w:rPr>
              <w:t>RNF2</w:t>
            </w:r>
          </w:p>
        </w:tc>
        <w:tc>
          <w:tcPr>
            <w:tcW w:w="6095" w:type="dxa"/>
          </w:tcPr>
          <w:p w14:paraId="6B40E3C4" w14:textId="77777777" w:rsidR="0073211E" w:rsidRPr="003D4697" w:rsidRDefault="0073211E" w:rsidP="00ED00D9">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Implementar un motor de base de datos compatible con el utilizado por las Aplicaciones de otras áreas del zoológico.</w:t>
            </w:r>
          </w:p>
        </w:tc>
        <w:tc>
          <w:tcPr>
            <w:tcW w:w="2218" w:type="dxa"/>
          </w:tcPr>
          <w:p w14:paraId="336EBCDB" w14:textId="77777777" w:rsidR="0073211E" w:rsidRPr="003D4697" w:rsidRDefault="0073211E" w:rsidP="00ED00D9">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Requerimientos de la organización</w:t>
            </w:r>
          </w:p>
        </w:tc>
      </w:tr>
      <w:tr w:rsidR="0073211E" w14:paraId="202762EE" w14:textId="77777777" w:rsidTr="0001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7F85F8F" w14:textId="77777777" w:rsidR="0073211E" w:rsidRPr="003D4697" w:rsidRDefault="0073211E" w:rsidP="00ED00D9">
            <w:pPr>
              <w:spacing w:before="0" w:after="0" w:line="276" w:lineRule="auto"/>
              <w:jc w:val="left"/>
              <w:rPr>
                <w:rFonts w:ascii="Times New Roman" w:hAnsi="Times New Roman" w:cs="Times New Roman"/>
                <w:sz w:val="24"/>
                <w:szCs w:val="24"/>
              </w:rPr>
            </w:pPr>
            <w:r w:rsidRPr="003D4697">
              <w:rPr>
                <w:rFonts w:ascii="Times New Roman" w:hAnsi="Times New Roman" w:cs="Times New Roman"/>
                <w:sz w:val="24"/>
                <w:szCs w:val="24"/>
              </w:rPr>
              <w:t>RNF3</w:t>
            </w:r>
          </w:p>
        </w:tc>
        <w:tc>
          <w:tcPr>
            <w:tcW w:w="6095" w:type="dxa"/>
          </w:tcPr>
          <w:p w14:paraId="7E76AA44" w14:textId="77777777" w:rsidR="0073211E" w:rsidRPr="003D4697" w:rsidRDefault="0073211E" w:rsidP="00ED00D9">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Restringir recorrido de forma simultánea a no más de 3 al mismo tiempo</w:t>
            </w:r>
          </w:p>
        </w:tc>
        <w:tc>
          <w:tcPr>
            <w:tcW w:w="2218" w:type="dxa"/>
          </w:tcPr>
          <w:p w14:paraId="296EF12F" w14:textId="77777777" w:rsidR="0073211E" w:rsidRPr="003D4697" w:rsidRDefault="0073211E" w:rsidP="00ED00D9">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 xml:space="preserve"> Requerimientos del producto</w:t>
            </w:r>
          </w:p>
        </w:tc>
      </w:tr>
      <w:tr w:rsidR="0073211E" w14:paraId="33F532F0" w14:textId="77777777" w:rsidTr="00013F53">
        <w:tc>
          <w:tcPr>
            <w:cnfStyle w:val="001000000000" w:firstRow="0" w:lastRow="0" w:firstColumn="1" w:lastColumn="0" w:oddVBand="0" w:evenVBand="0" w:oddHBand="0" w:evenHBand="0" w:firstRowFirstColumn="0" w:firstRowLastColumn="0" w:lastRowFirstColumn="0" w:lastRowLastColumn="0"/>
            <w:tcW w:w="704" w:type="dxa"/>
          </w:tcPr>
          <w:p w14:paraId="220B098C" w14:textId="77777777" w:rsidR="0073211E" w:rsidRPr="003D4697" w:rsidRDefault="0073211E" w:rsidP="00ED00D9">
            <w:pPr>
              <w:spacing w:before="0" w:after="0" w:line="276" w:lineRule="auto"/>
              <w:jc w:val="left"/>
              <w:rPr>
                <w:rFonts w:ascii="Times New Roman" w:hAnsi="Times New Roman" w:cs="Times New Roman"/>
                <w:sz w:val="24"/>
                <w:szCs w:val="24"/>
              </w:rPr>
            </w:pPr>
            <w:r w:rsidRPr="003D4697">
              <w:rPr>
                <w:rFonts w:ascii="Times New Roman" w:hAnsi="Times New Roman" w:cs="Times New Roman"/>
                <w:sz w:val="24"/>
                <w:szCs w:val="24"/>
              </w:rPr>
              <w:t>RNF4</w:t>
            </w:r>
          </w:p>
        </w:tc>
        <w:tc>
          <w:tcPr>
            <w:tcW w:w="6095" w:type="dxa"/>
          </w:tcPr>
          <w:p w14:paraId="1C7A0578" w14:textId="77777777" w:rsidR="0073211E" w:rsidRPr="003D4697" w:rsidRDefault="0073211E" w:rsidP="00ED00D9">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Verificar que el horario de llegada no supere el tiempo máximo de tolerancia</w:t>
            </w:r>
          </w:p>
        </w:tc>
        <w:tc>
          <w:tcPr>
            <w:tcW w:w="2218" w:type="dxa"/>
          </w:tcPr>
          <w:p w14:paraId="10309C9F" w14:textId="77777777" w:rsidR="0073211E" w:rsidRPr="003D4697" w:rsidRDefault="0073211E" w:rsidP="00ED00D9">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Requerimientos del producto</w:t>
            </w:r>
          </w:p>
        </w:tc>
      </w:tr>
      <w:tr w:rsidR="0073211E" w14:paraId="56BD5106" w14:textId="77777777" w:rsidTr="00013F5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704" w:type="dxa"/>
          </w:tcPr>
          <w:p w14:paraId="60AFFD59" w14:textId="77777777" w:rsidR="0073211E" w:rsidRPr="003D4697" w:rsidRDefault="0073211E" w:rsidP="00ED00D9">
            <w:pPr>
              <w:spacing w:before="0" w:after="0" w:line="276" w:lineRule="auto"/>
              <w:jc w:val="left"/>
              <w:rPr>
                <w:rFonts w:ascii="Times New Roman" w:hAnsi="Times New Roman" w:cs="Times New Roman"/>
                <w:sz w:val="24"/>
                <w:szCs w:val="24"/>
              </w:rPr>
            </w:pPr>
            <w:r w:rsidRPr="003D4697">
              <w:rPr>
                <w:rFonts w:ascii="Times New Roman" w:hAnsi="Times New Roman" w:cs="Times New Roman"/>
                <w:sz w:val="24"/>
                <w:szCs w:val="24"/>
              </w:rPr>
              <w:t>RNF5</w:t>
            </w:r>
          </w:p>
        </w:tc>
        <w:tc>
          <w:tcPr>
            <w:tcW w:w="6095" w:type="dxa"/>
          </w:tcPr>
          <w:p w14:paraId="5A972934" w14:textId="77777777" w:rsidR="0073211E" w:rsidRPr="003D4697" w:rsidRDefault="0073211E" w:rsidP="00ED00D9">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El represéntate de la institución puede variar en cada visita</w:t>
            </w:r>
          </w:p>
        </w:tc>
        <w:tc>
          <w:tcPr>
            <w:tcW w:w="2218" w:type="dxa"/>
          </w:tcPr>
          <w:p w14:paraId="7414A2FA" w14:textId="77777777" w:rsidR="0073211E" w:rsidRPr="003D4697" w:rsidRDefault="0073211E" w:rsidP="00ED00D9">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4697">
              <w:rPr>
                <w:rFonts w:ascii="Times New Roman" w:hAnsi="Times New Roman" w:cs="Times New Roman"/>
                <w:sz w:val="24"/>
                <w:szCs w:val="24"/>
              </w:rPr>
              <w:t>Requerimientos externos</w:t>
            </w:r>
          </w:p>
        </w:tc>
      </w:tr>
    </w:tbl>
    <w:p w14:paraId="47F54708" w14:textId="66F3C8FE" w:rsidR="00F30232" w:rsidRDefault="00F30232">
      <w:pPr>
        <w:spacing w:before="0" w:after="0" w:line="276" w:lineRule="auto"/>
        <w:jc w:val="left"/>
        <w:rPr>
          <w:rFonts w:ascii="Times New Roman" w:hAnsi="Times New Roman" w:cs="Times New Roman"/>
          <w:sz w:val="20"/>
        </w:rPr>
      </w:pPr>
      <w:r>
        <w:rPr>
          <w:rFonts w:cs="Times New Roman"/>
        </w:rPr>
        <w:br w:type="page"/>
      </w:r>
    </w:p>
    <w:p w14:paraId="27B2EB87" w14:textId="77777777" w:rsidR="00F30232" w:rsidRDefault="00F30232" w:rsidP="00F30232">
      <w:pPr>
        <w:pStyle w:val="ManualTitulo1"/>
        <w:numPr>
          <w:ilvl w:val="0"/>
          <w:numId w:val="0"/>
        </w:numPr>
        <w:spacing w:line="480" w:lineRule="auto"/>
        <w:ind w:left="720"/>
      </w:pPr>
      <w:commentRangeStart w:id="24"/>
      <w:r>
        <w:lastRenderedPageBreak/>
        <w:t>Conclusión Primera Parte</w:t>
      </w:r>
      <w:commentRangeEnd w:id="24"/>
      <w:r w:rsidR="002B1D26">
        <w:rPr>
          <w:rStyle w:val="Refdecomentario"/>
          <w:rFonts w:asciiTheme="minorHAnsi" w:eastAsia="Batang" w:hAnsiTheme="minorHAnsi" w:cs="Arial"/>
          <w:b w:val="0"/>
          <w:color w:val="000000"/>
          <w:lang w:val="es-AR" w:eastAsia="es-AR"/>
        </w:rPr>
        <w:commentReference w:id="24"/>
      </w:r>
    </w:p>
    <w:p w14:paraId="160269EB" w14:textId="19E5532C" w:rsidR="00532404" w:rsidRDefault="005206EA" w:rsidP="00F30232">
      <w:pPr>
        <w:pStyle w:val="ManualTitulo1"/>
        <w:numPr>
          <w:ilvl w:val="0"/>
          <w:numId w:val="0"/>
        </w:numPr>
        <w:spacing w:line="276" w:lineRule="auto"/>
        <w:jc w:val="both"/>
        <w:rPr>
          <w:b w:val="0"/>
          <w:sz w:val="24"/>
        </w:rPr>
      </w:pPr>
      <w:r>
        <w:rPr>
          <w:b w:val="0"/>
          <w:sz w:val="24"/>
        </w:rPr>
        <w:t xml:space="preserve">     </w:t>
      </w:r>
      <w:r w:rsidR="005844DC">
        <w:rPr>
          <w:b w:val="0"/>
          <w:sz w:val="24"/>
        </w:rPr>
        <w:t xml:space="preserve">     </w:t>
      </w:r>
      <w:commentRangeStart w:id="25"/>
      <w:commentRangeStart w:id="26"/>
      <w:r w:rsidR="00DD00EF">
        <w:rPr>
          <w:b w:val="0"/>
          <w:sz w:val="24"/>
        </w:rPr>
        <w:t>Habiendo analizado el planteo, la</w:t>
      </w:r>
      <w:r w:rsidR="00F30232">
        <w:rPr>
          <w:b w:val="0"/>
          <w:sz w:val="24"/>
        </w:rPr>
        <w:t xml:space="preserve"> naturaleza del contexto en donde se de</w:t>
      </w:r>
      <w:r w:rsidR="00DD00EF">
        <w:rPr>
          <w:b w:val="0"/>
          <w:sz w:val="24"/>
        </w:rPr>
        <w:t>sarrollará el producto y el correspondiente relevamiento de los requerimientos por parte del cliente</w:t>
      </w:r>
      <w:r w:rsidR="00F30232">
        <w:rPr>
          <w:b w:val="0"/>
          <w:sz w:val="24"/>
        </w:rPr>
        <w:t xml:space="preserve">, pudimos </w:t>
      </w:r>
      <w:r w:rsidR="00DD00EF">
        <w:rPr>
          <w:b w:val="0"/>
          <w:sz w:val="24"/>
        </w:rPr>
        <w:t>redactar</w:t>
      </w:r>
      <w:r w:rsidR="00F30232">
        <w:rPr>
          <w:b w:val="0"/>
          <w:sz w:val="24"/>
        </w:rPr>
        <w:t xml:space="preserve"> el objetivo de la aplicación a desarrollar con sus límites y alcances</w:t>
      </w:r>
      <w:r w:rsidR="00DD00EF">
        <w:rPr>
          <w:b w:val="0"/>
          <w:sz w:val="24"/>
        </w:rPr>
        <w:t>. Estando así en condiciones de proseguir con las siguientes etapas en el desarrollo del sistema de información.</w:t>
      </w:r>
      <w:commentRangeEnd w:id="25"/>
      <w:r w:rsidR="002B1D26">
        <w:rPr>
          <w:rStyle w:val="Refdecomentario"/>
          <w:rFonts w:asciiTheme="minorHAnsi" w:eastAsia="Batang" w:hAnsiTheme="minorHAnsi" w:cs="Arial"/>
          <w:b w:val="0"/>
          <w:color w:val="000000"/>
          <w:lang w:val="es-AR" w:eastAsia="es-AR"/>
        </w:rPr>
        <w:commentReference w:id="25"/>
      </w:r>
      <w:commentRangeEnd w:id="26"/>
      <w:r w:rsidR="00D949F2">
        <w:rPr>
          <w:rStyle w:val="Refdecomentario"/>
          <w:rFonts w:asciiTheme="minorHAnsi" w:eastAsia="Batang" w:hAnsiTheme="minorHAnsi" w:cs="Arial"/>
          <w:b w:val="0"/>
          <w:color w:val="000000"/>
          <w:lang w:val="es-AR" w:eastAsia="es-AR"/>
        </w:rPr>
        <w:commentReference w:id="26"/>
      </w:r>
    </w:p>
    <w:p w14:paraId="0DB47A2E" w14:textId="77777777" w:rsidR="00532404" w:rsidRDefault="00532404">
      <w:pPr>
        <w:spacing w:before="0" w:after="0" w:line="276" w:lineRule="auto"/>
        <w:jc w:val="left"/>
        <w:rPr>
          <w:rFonts w:ascii="Times New Roman" w:eastAsia="Times New Roman" w:hAnsi="Times New Roman" w:cs="Times New Roman"/>
          <w:color w:val="auto"/>
          <w:sz w:val="24"/>
          <w:szCs w:val="24"/>
          <w:lang w:val="es-ES" w:eastAsia="ar-SA"/>
        </w:rPr>
      </w:pPr>
      <w:r>
        <w:rPr>
          <w:b/>
          <w:sz w:val="24"/>
        </w:rPr>
        <w:br w:type="page"/>
      </w:r>
    </w:p>
    <w:p w14:paraId="74D17F9B" w14:textId="02092C94" w:rsidR="00532404" w:rsidRDefault="00532404" w:rsidP="00532404">
      <w:pPr>
        <w:pStyle w:val="ManualTitulo1"/>
        <w:numPr>
          <w:ilvl w:val="0"/>
          <w:numId w:val="0"/>
        </w:numPr>
        <w:ind w:left="720"/>
      </w:pPr>
      <w:r>
        <w:lastRenderedPageBreak/>
        <w:t>Segunda Parte</w:t>
      </w:r>
    </w:p>
    <w:p w14:paraId="58B1AFDC" w14:textId="4ABB43A0" w:rsidR="00532404" w:rsidRPr="008B17A8" w:rsidRDefault="008B17A8" w:rsidP="00F63F54">
      <w:pPr>
        <w:pStyle w:val="ManualParrafo"/>
        <w:numPr>
          <w:ilvl w:val="1"/>
          <w:numId w:val="19"/>
        </w:numPr>
        <w:spacing w:line="360" w:lineRule="auto"/>
        <w:rPr>
          <w:iCs/>
          <w:sz w:val="28"/>
          <w:szCs w:val="28"/>
        </w:rPr>
      </w:pPr>
      <w:r>
        <w:rPr>
          <w:iCs/>
          <w:sz w:val="28"/>
          <w:szCs w:val="28"/>
        </w:rPr>
        <w:t xml:space="preserve"> </w:t>
      </w:r>
      <w:r w:rsidR="00532404" w:rsidRPr="008B17A8">
        <w:rPr>
          <w:iCs/>
          <w:sz w:val="28"/>
          <w:szCs w:val="28"/>
        </w:rPr>
        <w:t>Plan General del Proyecto</w:t>
      </w:r>
    </w:p>
    <w:p w14:paraId="332435CB" w14:textId="7223E935" w:rsidR="00F63F54" w:rsidRDefault="00F63F54" w:rsidP="00947E54">
      <w:pPr>
        <w:pStyle w:val="ManualParrafo"/>
        <w:spacing w:line="276" w:lineRule="auto"/>
        <w:ind w:firstLine="0"/>
        <w:rPr>
          <w:iCs/>
        </w:rPr>
      </w:pPr>
      <w:r>
        <w:rPr>
          <w:iCs/>
        </w:rPr>
        <w:t xml:space="preserve">            En esta instancia nos pusimos como objetivo poder llegar a estimar tiempos, costos, beneficios y partir de allí la rentabilidad y viabilidad del proyecto, siguiendo los lineamientos de las etapas que se corresponden con el mismo. Aplicaremos un </w:t>
      </w:r>
      <w:r w:rsidR="00227EBC">
        <w:rPr>
          <w:iCs/>
        </w:rPr>
        <w:t>híbrido</w:t>
      </w:r>
      <w:r>
        <w:rPr>
          <w:iCs/>
        </w:rPr>
        <w:t xml:space="preserve"> de </w:t>
      </w:r>
      <w:r w:rsidR="00566F87">
        <w:rPr>
          <w:iCs/>
        </w:rPr>
        <w:t>metodologías en</w:t>
      </w:r>
      <w:r w:rsidR="00227EBC">
        <w:rPr>
          <w:iCs/>
        </w:rPr>
        <w:t xml:space="preserve"> el abordaje, </w:t>
      </w:r>
      <w:r>
        <w:rPr>
          <w:iCs/>
        </w:rPr>
        <w:t>en lo referente a la planificación utilizaremos</w:t>
      </w:r>
      <w:r w:rsidR="00227EBC">
        <w:rPr>
          <w:iCs/>
        </w:rPr>
        <w:t xml:space="preserve"> metodologías tradicionales, modelo de Ciclo de Vida en Cascada; Y en el momento de avocarnos al desarrollo en si del producto lo haremos con </w:t>
      </w:r>
      <w:r w:rsidR="00566F87">
        <w:rPr>
          <w:iCs/>
        </w:rPr>
        <w:t>metodologías</w:t>
      </w:r>
      <w:r w:rsidR="00947E54">
        <w:rPr>
          <w:iCs/>
        </w:rPr>
        <w:t xml:space="preserve"> agiles</w:t>
      </w:r>
      <w:r w:rsidR="00945042">
        <w:rPr>
          <w:iCs/>
        </w:rPr>
        <w:t>, en un</w:t>
      </w:r>
      <w:r w:rsidR="0084231D">
        <w:rPr>
          <w:iCs/>
        </w:rPr>
        <w:t xml:space="preserve"> marco de trabajo</w:t>
      </w:r>
      <w:r w:rsidR="00F83705">
        <w:rPr>
          <w:iCs/>
        </w:rPr>
        <w:t xml:space="preserve"> </w:t>
      </w:r>
      <w:r w:rsidR="0084231D">
        <w:rPr>
          <w:iCs/>
        </w:rPr>
        <w:t xml:space="preserve">tipo </w:t>
      </w:r>
      <w:r w:rsidR="00F83705">
        <w:rPr>
          <w:iCs/>
        </w:rPr>
        <w:t>Scrum</w:t>
      </w:r>
      <w:r w:rsidR="00947E54">
        <w:rPr>
          <w:iCs/>
        </w:rPr>
        <w:t>.</w:t>
      </w:r>
    </w:p>
    <w:p w14:paraId="54BAC0F4" w14:textId="743A1337" w:rsidR="00947E54" w:rsidRDefault="00947E54" w:rsidP="00947E54">
      <w:pPr>
        <w:pStyle w:val="ManualParrafo"/>
        <w:spacing w:line="276" w:lineRule="auto"/>
        <w:ind w:firstLine="0"/>
        <w:rPr>
          <w:iCs/>
        </w:rPr>
      </w:pPr>
      <w:r>
        <w:rPr>
          <w:iCs/>
        </w:rPr>
        <w:tab/>
      </w:r>
      <w:r>
        <w:rPr>
          <w:iCs/>
        </w:rPr>
        <w:tab/>
      </w:r>
      <w:r>
        <w:rPr>
          <w:iCs/>
        </w:rPr>
        <w:tab/>
      </w:r>
      <w:r>
        <w:rPr>
          <w:iCs/>
        </w:rPr>
        <w:tab/>
      </w:r>
      <w:r>
        <w:rPr>
          <w:iCs/>
        </w:rPr>
        <w:tab/>
      </w:r>
      <w:r>
        <w:rPr>
          <w:iCs/>
        </w:rPr>
        <w:tab/>
      </w:r>
      <w:r w:rsidR="00F83705">
        <w:rPr>
          <w:iCs/>
        </w:rPr>
        <w:t>Para dar cumplimiento al plan general desarrollaremos</w:t>
      </w:r>
      <w:r>
        <w:rPr>
          <w:iCs/>
        </w:rPr>
        <w:t xml:space="preserve"> las siguientes </w:t>
      </w:r>
      <w:r w:rsidR="00F83705">
        <w:rPr>
          <w:iCs/>
        </w:rPr>
        <w:t>5 E</w:t>
      </w:r>
      <w:r>
        <w:rPr>
          <w:iCs/>
        </w:rPr>
        <w:t>tapas:</w:t>
      </w:r>
    </w:p>
    <w:p w14:paraId="20A99F82" w14:textId="50BB9510" w:rsidR="00F83705" w:rsidRPr="008B17A8" w:rsidRDefault="00F83705" w:rsidP="008B17A8">
      <w:pPr>
        <w:pStyle w:val="Prrafodelista"/>
        <w:numPr>
          <w:ilvl w:val="0"/>
          <w:numId w:val="21"/>
        </w:numPr>
        <w:rPr>
          <w:rFonts w:ascii="Times New Roman" w:hAnsi="Times New Roman" w:cs="Times New Roman"/>
          <w:sz w:val="24"/>
          <w:szCs w:val="24"/>
        </w:rPr>
      </w:pPr>
      <w:r w:rsidRPr="008B17A8">
        <w:rPr>
          <w:rFonts w:ascii="Times New Roman" w:hAnsi="Times New Roman" w:cs="Times New Roman"/>
          <w:sz w:val="24"/>
          <w:szCs w:val="24"/>
          <w:u w:val="single"/>
        </w:rPr>
        <w:t>Etapa 1</w:t>
      </w:r>
      <w:r w:rsidRPr="008B17A8">
        <w:rPr>
          <w:rFonts w:ascii="Times New Roman" w:hAnsi="Times New Roman" w:cs="Times New Roman"/>
          <w:sz w:val="24"/>
          <w:szCs w:val="24"/>
        </w:rPr>
        <w:t xml:space="preserve">:  </w:t>
      </w:r>
      <w:r w:rsidR="00947E54" w:rsidRPr="008B17A8">
        <w:rPr>
          <w:rFonts w:ascii="Times New Roman" w:hAnsi="Times New Roman" w:cs="Times New Roman"/>
          <w:sz w:val="24"/>
          <w:szCs w:val="24"/>
        </w:rPr>
        <w:t>Relevamiento</w:t>
      </w:r>
      <w:r w:rsidR="00A56481">
        <w:rPr>
          <w:rFonts w:ascii="Times New Roman" w:hAnsi="Times New Roman" w:cs="Times New Roman"/>
          <w:sz w:val="24"/>
          <w:szCs w:val="24"/>
        </w:rPr>
        <w:t xml:space="preserve"> de Requerimientos</w:t>
      </w:r>
    </w:p>
    <w:p w14:paraId="6A934AED" w14:textId="6407C772" w:rsidR="00F83705" w:rsidRPr="008B17A8" w:rsidRDefault="00F83705" w:rsidP="008B17A8">
      <w:pPr>
        <w:pStyle w:val="Prrafodelista"/>
        <w:numPr>
          <w:ilvl w:val="0"/>
          <w:numId w:val="21"/>
        </w:numPr>
        <w:rPr>
          <w:rFonts w:ascii="Times New Roman" w:hAnsi="Times New Roman" w:cs="Times New Roman"/>
          <w:sz w:val="24"/>
          <w:szCs w:val="24"/>
        </w:rPr>
      </w:pPr>
      <w:r w:rsidRPr="008B17A8">
        <w:rPr>
          <w:rFonts w:ascii="Times New Roman" w:hAnsi="Times New Roman" w:cs="Times New Roman"/>
          <w:sz w:val="24"/>
          <w:szCs w:val="24"/>
          <w:u w:val="single"/>
        </w:rPr>
        <w:t>Etapa 2</w:t>
      </w:r>
      <w:r w:rsidRPr="008B17A8">
        <w:rPr>
          <w:rFonts w:ascii="Times New Roman" w:hAnsi="Times New Roman" w:cs="Times New Roman"/>
          <w:sz w:val="24"/>
          <w:szCs w:val="24"/>
        </w:rPr>
        <w:t xml:space="preserve">: </w:t>
      </w:r>
      <w:r w:rsidR="00947E54" w:rsidRPr="008B17A8">
        <w:rPr>
          <w:rFonts w:ascii="Times New Roman" w:hAnsi="Times New Roman" w:cs="Times New Roman"/>
          <w:sz w:val="24"/>
          <w:szCs w:val="24"/>
        </w:rPr>
        <w:t xml:space="preserve">Análisis de Factibilidad y Riesgos </w:t>
      </w:r>
    </w:p>
    <w:p w14:paraId="76CA8C64" w14:textId="04CEE77D" w:rsidR="00F83705" w:rsidRPr="008B17A8" w:rsidRDefault="00F83705" w:rsidP="008B17A8">
      <w:pPr>
        <w:pStyle w:val="Prrafodelista"/>
        <w:numPr>
          <w:ilvl w:val="0"/>
          <w:numId w:val="21"/>
        </w:numPr>
        <w:rPr>
          <w:rFonts w:ascii="Times New Roman" w:hAnsi="Times New Roman" w:cs="Times New Roman"/>
          <w:sz w:val="24"/>
          <w:szCs w:val="24"/>
        </w:rPr>
      </w:pPr>
      <w:r w:rsidRPr="008B17A8">
        <w:rPr>
          <w:rFonts w:ascii="Times New Roman" w:hAnsi="Times New Roman" w:cs="Times New Roman"/>
          <w:sz w:val="24"/>
          <w:szCs w:val="24"/>
          <w:u w:val="single"/>
        </w:rPr>
        <w:t>Etapa 3</w:t>
      </w:r>
      <w:r w:rsidRPr="008B17A8">
        <w:rPr>
          <w:rFonts w:ascii="Times New Roman" w:hAnsi="Times New Roman" w:cs="Times New Roman"/>
          <w:sz w:val="24"/>
          <w:szCs w:val="24"/>
        </w:rPr>
        <w:t xml:space="preserve">: </w:t>
      </w:r>
      <w:r w:rsidR="00947E54" w:rsidRPr="008B17A8">
        <w:rPr>
          <w:rFonts w:ascii="Times New Roman" w:hAnsi="Times New Roman" w:cs="Times New Roman"/>
          <w:sz w:val="24"/>
          <w:szCs w:val="24"/>
        </w:rPr>
        <w:t>Análisis y Diseño del Producto</w:t>
      </w:r>
    </w:p>
    <w:p w14:paraId="2A7572CC" w14:textId="036674BD" w:rsidR="00F83705" w:rsidRPr="008B17A8" w:rsidRDefault="00F83705" w:rsidP="008B17A8">
      <w:pPr>
        <w:pStyle w:val="Prrafodelista"/>
        <w:numPr>
          <w:ilvl w:val="0"/>
          <w:numId w:val="21"/>
        </w:numPr>
        <w:rPr>
          <w:rFonts w:ascii="Times New Roman" w:hAnsi="Times New Roman" w:cs="Times New Roman"/>
          <w:sz w:val="24"/>
          <w:szCs w:val="24"/>
        </w:rPr>
      </w:pPr>
      <w:r w:rsidRPr="008B17A8">
        <w:rPr>
          <w:rFonts w:ascii="Times New Roman" w:hAnsi="Times New Roman" w:cs="Times New Roman"/>
          <w:sz w:val="24"/>
          <w:szCs w:val="24"/>
          <w:u w:val="single"/>
        </w:rPr>
        <w:t>Etapa 4</w:t>
      </w:r>
      <w:r w:rsidRPr="008B17A8">
        <w:rPr>
          <w:rFonts w:ascii="Times New Roman" w:hAnsi="Times New Roman" w:cs="Times New Roman"/>
          <w:sz w:val="24"/>
          <w:szCs w:val="24"/>
        </w:rPr>
        <w:t xml:space="preserve">: </w:t>
      </w:r>
      <w:r w:rsidR="00947E54" w:rsidRPr="008B17A8">
        <w:rPr>
          <w:rFonts w:ascii="Times New Roman" w:hAnsi="Times New Roman" w:cs="Times New Roman"/>
          <w:sz w:val="24"/>
          <w:szCs w:val="24"/>
        </w:rPr>
        <w:t>1° Etapa de Desarrollo</w:t>
      </w:r>
    </w:p>
    <w:p w14:paraId="0DA27467" w14:textId="6F803772" w:rsidR="00F83705" w:rsidRPr="008B17A8" w:rsidRDefault="00947E54" w:rsidP="008B17A8">
      <w:pPr>
        <w:pStyle w:val="Prrafodelista"/>
        <w:numPr>
          <w:ilvl w:val="1"/>
          <w:numId w:val="21"/>
        </w:numPr>
        <w:rPr>
          <w:rFonts w:ascii="Times New Roman" w:hAnsi="Times New Roman" w:cs="Times New Roman"/>
          <w:sz w:val="24"/>
          <w:szCs w:val="24"/>
        </w:rPr>
      </w:pPr>
      <w:r w:rsidRPr="008B17A8">
        <w:rPr>
          <w:rFonts w:ascii="Times New Roman" w:hAnsi="Times New Roman" w:cs="Times New Roman"/>
          <w:sz w:val="24"/>
          <w:szCs w:val="24"/>
        </w:rPr>
        <w:t xml:space="preserve">1° </w:t>
      </w:r>
      <w:proofErr w:type="spellStart"/>
      <w:r w:rsidRPr="008B17A8">
        <w:rPr>
          <w:rFonts w:ascii="Times New Roman" w:hAnsi="Times New Roman" w:cs="Times New Roman"/>
          <w:sz w:val="24"/>
          <w:szCs w:val="24"/>
        </w:rPr>
        <w:t>Testing</w:t>
      </w:r>
      <w:proofErr w:type="spellEnd"/>
    </w:p>
    <w:p w14:paraId="01A7CD92" w14:textId="6613BAE0" w:rsidR="00F83705" w:rsidRPr="008B17A8" w:rsidRDefault="00947E54" w:rsidP="008B17A8">
      <w:pPr>
        <w:pStyle w:val="Prrafodelista"/>
        <w:numPr>
          <w:ilvl w:val="1"/>
          <w:numId w:val="21"/>
        </w:numPr>
        <w:rPr>
          <w:rFonts w:ascii="Times New Roman" w:hAnsi="Times New Roman" w:cs="Times New Roman"/>
          <w:sz w:val="24"/>
          <w:szCs w:val="24"/>
        </w:rPr>
      </w:pPr>
      <w:r w:rsidRPr="008B17A8">
        <w:rPr>
          <w:rFonts w:ascii="Times New Roman" w:hAnsi="Times New Roman" w:cs="Times New Roman"/>
          <w:sz w:val="24"/>
          <w:szCs w:val="24"/>
        </w:rPr>
        <w:t>2° Etapa de Desarrollo</w:t>
      </w:r>
      <w:r w:rsidR="00F83705" w:rsidRPr="008B17A8">
        <w:rPr>
          <w:rFonts w:ascii="Times New Roman" w:hAnsi="Times New Roman" w:cs="Times New Roman"/>
          <w:sz w:val="24"/>
          <w:szCs w:val="24"/>
        </w:rPr>
        <w:t xml:space="preserve"> </w:t>
      </w:r>
    </w:p>
    <w:p w14:paraId="7AEF0DE2" w14:textId="5EF128AC" w:rsidR="00F83705" w:rsidRPr="008B17A8" w:rsidRDefault="00947E54" w:rsidP="008B17A8">
      <w:pPr>
        <w:pStyle w:val="Prrafodelista"/>
        <w:numPr>
          <w:ilvl w:val="1"/>
          <w:numId w:val="21"/>
        </w:numPr>
        <w:rPr>
          <w:rFonts w:ascii="Times New Roman" w:hAnsi="Times New Roman" w:cs="Times New Roman"/>
          <w:sz w:val="24"/>
          <w:szCs w:val="24"/>
        </w:rPr>
      </w:pPr>
      <w:r w:rsidRPr="008B17A8">
        <w:rPr>
          <w:rFonts w:ascii="Times New Roman" w:hAnsi="Times New Roman" w:cs="Times New Roman"/>
          <w:sz w:val="24"/>
          <w:szCs w:val="24"/>
        </w:rPr>
        <w:t xml:space="preserve">2° </w:t>
      </w:r>
      <w:proofErr w:type="spellStart"/>
      <w:r w:rsidRPr="008B17A8">
        <w:rPr>
          <w:rFonts w:ascii="Times New Roman" w:hAnsi="Times New Roman" w:cs="Times New Roman"/>
          <w:sz w:val="24"/>
          <w:szCs w:val="24"/>
        </w:rPr>
        <w:t>Testing</w:t>
      </w:r>
      <w:proofErr w:type="spellEnd"/>
      <w:r w:rsidRPr="008B17A8">
        <w:rPr>
          <w:rFonts w:ascii="Times New Roman" w:hAnsi="Times New Roman" w:cs="Times New Roman"/>
          <w:sz w:val="24"/>
          <w:szCs w:val="24"/>
        </w:rPr>
        <w:t xml:space="preserve"> </w:t>
      </w:r>
    </w:p>
    <w:p w14:paraId="31431713" w14:textId="2374C7AA" w:rsidR="00947E54" w:rsidRPr="008B17A8" w:rsidRDefault="00F83705" w:rsidP="008B17A8">
      <w:pPr>
        <w:pStyle w:val="Prrafodelista"/>
        <w:numPr>
          <w:ilvl w:val="0"/>
          <w:numId w:val="21"/>
        </w:numPr>
        <w:rPr>
          <w:rFonts w:ascii="Times New Roman" w:hAnsi="Times New Roman" w:cs="Times New Roman"/>
          <w:sz w:val="24"/>
          <w:szCs w:val="24"/>
        </w:rPr>
      </w:pPr>
      <w:r w:rsidRPr="008B17A8">
        <w:rPr>
          <w:rFonts w:ascii="Times New Roman" w:hAnsi="Times New Roman" w:cs="Times New Roman"/>
          <w:sz w:val="24"/>
          <w:szCs w:val="24"/>
          <w:u w:val="single"/>
        </w:rPr>
        <w:t>Etapa 5</w:t>
      </w:r>
      <w:r w:rsidRPr="008B17A8">
        <w:rPr>
          <w:rFonts w:ascii="Times New Roman" w:hAnsi="Times New Roman" w:cs="Times New Roman"/>
          <w:sz w:val="24"/>
          <w:szCs w:val="24"/>
        </w:rPr>
        <w:t xml:space="preserve">: </w:t>
      </w:r>
      <w:r w:rsidR="00947E54" w:rsidRPr="008B17A8">
        <w:rPr>
          <w:rFonts w:ascii="Times New Roman" w:hAnsi="Times New Roman" w:cs="Times New Roman"/>
          <w:sz w:val="24"/>
          <w:szCs w:val="24"/>
        </w:rPr>
        <w:t>Etapa documentación – Entrega – Capacitación.</w:t>
      </w:r>
    </w:p>
    <w:p w14:paraId="210F244A" w14:textId="3F5B9CED" w:rsidR="00D1120D" w:rsidRDefault="00D1120D" w:rsidP="00947E54">
      <w:pPr>
        <w:rPr>
          <w:rFonts w:ascii="Times New Roman" w:hAnsi="Times New Roman" w:cs="Times New Roman"/>
          <w:sz w:val="24"/>
          <w:szCs w:val="24"/>
        </w:rPr>
      </w:pPr>
    </w:p>
    <w:p w14:paraId="0374D029" w14:textId="77777777" w:rsidR="00D1120D" w:rsidRPr="003A5461" w:rsidRDefault="00D1120D" w:rsidP="00D1120D">
      <w:pPr>
        <w:rPr>
          <w:rFonts w:ascii="Times New Roman" w:hAnsi="Times New Roman" w:cs="Times New Roman"/>
          <w:sz w:val="28"/>
          <w:szCs w:val="28"/>
        </w:rPr>
      </w:pPr>
      <w:r w:rsidRPr="003A5461">
        <w:rPr>
          <w:rFonts w:ascii="Times New Roman" w:hAnsi="Times New Roman" w:cs="Times New Roman"/>
          <w:sz w:val="28"/>
          <w:szCs w:val="28"/>
        </w:rPr>
        <w:t>Etapa Relevamiento</w:t>
      </w:r>
    </w:p>
    <w:p w14:paraId="38A00B70" w14:textId="1596EE94" w:rsidR="00D1120D" w:rsidRDefault="00D1120D" w:rsidP="00947E5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A4B713D" wp14:editId="3FA4E452">
                <wp:simplePos x="0" y="0"/>
                <wp:positionH relativeFrom="column">
                  <wp:posOffset>-152400</wp:posOffset>
                </wp:positionH>
                <wp:positionV relativeFrom="paragraph">
                  <wp:posOffset>226060</wp:posOffset>
                </wp:positionV>
                <wp:extent cx="6553200" cy="28860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553200" cy="2886075"/>
                        </a:xfrm>
                        <a:prstGeom prst="rect">
                          <a:avLst/>
                        </a:prstGeom>
                        <a:noFill/>
                        <a:ln w="6350">
                          <a:noFill/>
                        </a:ln>
                      </wps:spPr>
                      <wps:txbx>
                        <w:txbxContent>
                          <w:tbl>
                            <w:tblPr>
                              <w:tblStyle w:val="Tablaconcuadrcula4-nfasis3"/>
                              <w:tblW w:w="9327" w:type="dxa"/>
                              <w:tblLook w:val="04A0" w:firstRow="1" w:lastRow="0" w:firstColumn="1" w:lastColumn="0" w:noHBand="0" w:noVBand="1"/>
                            </w:tblPr>
                            <w:tblGrid>
                              <w:gridCol w:w="4684"/>
                              <w:gridCol w:w="879"/>
                              <w:gridCol w:w="2046"/>
                              <w:gridCol w:w="1718"/>
                            </w:tblGrid>
                            <w:tr w:rsidR="004014E3" w:rsidRPr="00AA6AFB" w14:paraId="1288E448" w14:textId="77777777" w:rsidTr="003A5461">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23B1E700" w14:textId="77777777" w:rsidR="004014E3" w:rsidRPr="00AA6AFB" w:rsidRDefault="004014E3" w:rsidP="00D1120D">
                                  <w:pPr>
                                    <w:spacing w:after="0"/>
                                    <w:jc w:val="center"/>
                                    <w:rPr>
                                      <w:rFonts w:ascii="Calibri" w:eastAsia="Times New Roman" w:hAnsi="Calibri" w:cs="Times New Roman"/>
                                      <w:b w:val="0"/>
                                      <w:bCs w:val="0"/>
                                      <w:color w:val="FFFFFF"/>
                                    </w:rPr>
                                  </w:pPr>
                                  <w:r w:rsidRPr="00AA6AFB">
                                    <w:rPr>
                                      <w:rFonts w:ascii="Calibri" w:eastAsia="Times New Roman" w:hAnsi="Calibri" w:cs="Times New Roman"/>
                                      <w:color w:val="FFFFFF"/>
                                    </w:rPr>
                                    <w:t>Actividad</w:t>
                                  </w:r>
                                </w:p>
                              </w:tc>
                              <w:tc>
                                <w:tcPr>
                                  <w:tcW w:w="879" w:type="dxa"/>
                                  <w:noWrap/>
                                  <w:hideMark/>
                                </w:tcPr>
                                <w:p w14:paraId="7AF7A48B" w14:textId="77777777" w:rsidR="004014E3" w:rsidRPr="00AA6AFB" w:rsidRDefault="004014E3" w:rsidP="00D1120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Horas</w:t>
                                  </w:r>
                                </w:p>
                              </w:tc>
                              <w:tc>
                                <w:tcPr>
                                  <w:tcW w:w="2046" w:type="dxa"/>
                                  <w:noWrap/>
                                  <w:hideMark/>
                                </w:tcPr>
                                <w:p w14:paraId="09705585" w14:textId="77777777" w:rsidR="004014E3" w:rsidRPr="00AA6AFB" w:rsidRDefault="004014E3" w:rsidP="00D1120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Inicio</w:t>
                                  </w:r>
                                </w:p>
                              </w:tc>
                              <w:tc>
                                <w:tcPr>
                                  <w:tcW w:w="1718" w:type="dxa"/>
                                  <w:noWrap/>
                                  <w:hideMark/>
                                </w:tcPr>
                                <w:p w14:paraId="358D8DE2" w14:textId="77777777" w:rsidR="004014E3" w:rsidRPr="00AA6AFB" w:rsidRDefault="004014E3" w:rsidP="00D1120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Fin</w:t>
                                  </w:r>
                                </w:p>
                              </w:tc>
                            </w:tr>
                            <w:tr w:rsidR="004014E3" w:rsidRPr="00AA6AFB" w14:paraId="405FD4EE" w14:textId="77777777" w:rsidTr="003A546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28AA5515"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Coordinar reunión inicial</w:t>
                                  </w:r>
                                </w:p>
                              </w:tc>
                              <w:tc>
                                <w:tcPr>
                                  <w:tcW w:w="879" w:type="dxa"/>
                                  <w:noWrap/>
                                  <w:hideMark/>
                                </w:tcPr>
                                <w:p w14:paraId="298EBF93"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3</w:t>
                                  </w:r>
                                </w:p>
                              </w:tc>
                              <w:tc>
                                <w:tcPr>
                                  <w:tcW w:w="2046" w:type="dxa"/>
                                  <w:noWrap/>
                                  <w:hideMark/>
                                </w:tcPr>
                                <w:p w14:paraId="6458460A"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28/08/2019</w:t>
                                  </w:r>
                                </w:p>
                              </w:tc>
                              <w:tc>
                                <w:tcPr>
                                  <w:tcW w:w="1718" w:type="dxa"/>
                                  <w:noWrap/>
                                  <w:hideMark/>
                                </w:tcPr>
                                <w:p w14:paraId="2983CD18"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28/08/2019</w:t>
                                  </w:r>
                                </w:p>
                              </w:tc>
                            </w:tr>
                            <w:tr w:rsidR="004014E3" w:rsidRPr="00AA6AFB" w14:paraId="68B51EB8" w14:textId="77777777" w:rsidTr="003A5461">
                              <w:trPr>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377885AE"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Reunión Inicial</w:t>
                                  </w:r>
                                </w:p>
                              </w:tc>
                              <w:tc>
                                <w:tcPr>
                                  <w:tcW w:w="879" w:type="dxa"/>
                                  <w:noWrap/>
                                  <w:hideMark/>
                                </w:tcPr>
                                <w:p w14:paraId="25AD282C"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046" w:type="dxa"/>
                                  <w:noWrap/>
                                  <w:hideMark/>
                                </w:tcPr>
                                <w:p w14:paraId="7EEAF027"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02/09/2019</w:t>
                                  </w:r>
                                </w:p>
                              </w:tc>
                              <w:tc>
                                <w:tcPr>
                                  <w:tcW w:w="1718" w:type="dxa"/>
                                  <w:noWrap/>
                                  <w:hideMark/>
                                </w:tcPr>
                                <w:p w14:paraId="160C1603"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02/09/2019</w:t>
                                  </w:r>
                                </w:p>
                              </w:tc>
                            </w:tr>
                            <w:tr w:rsidR="004014E3" w:rsidRPr="00AA6AFB" w14:paraId="704EE88A" w14:textId="77777777" w:rsidTr="003A546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84" w:type="dxa"/>
                                  <w:hideMark/>
                                </w:tcPr>
                                <w:p w14:paraId="07686A70"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Confección de Guía para la Entrevista</w:t>
                                  </w:r>
                                </w:p>
                              </w:tc>
                              <w:tc>
                                <w:tcPr>
                                  <w:tcW w:w="879" w:type="dxa"/>
                                  <w:noWrap/>
                                  <w:hideMark/>
                                </w:tcPr>
                                <w:p w14:paraId="4BC80C40"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046" w:type="dxa"/>
                                  <w:noWrap/>
                                  <w:hideMark/>
                                </w:tcPr>
                                <w:p w14:paraId="548ACA9E"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04/09/2019</w:t>
                                  </w:r>
                                </w:p>
                              </w:tc>
                              <w:tc>
                                <w:tcPr>
                                  <w:tcW w:w="1718" w:type="dxa"/>
                                  <w:noWrap/>
                                  <w:hideMark/>
                                </w:tcPr>
                                <w:p w14:paraId="6B8BE14B"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05/09/2019</w:t>
                                  </w:r>
                                </w:p>
                              </w:tc>
                            </w:tr>
                            <w:tr w:rsidR="004014E3" w:rsidRPr="00AA6AFB" w14:paraId="2F69DEDA" w14:textId="77777777" w:rsidTr="003A5461">
                              <w:trPr>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1E3BDE5C"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Realizar Entrevista</w:t>
                                  </w:r>
                                </w:p>
                              </w:tc>
                              <w:tc>
                                <w:tcPr>
                                  <w:tcW w:w="879" w:type="dxa"/>
                                  <w:noWrap/>
                                  <w:hideMark/>
                                </w:tcPr>
                                <w:p w14:paraId="79CE3C5F"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046" w:type="dxa"/>
                                  <w:noWrap/>
                                  <w:hideMark/>
                                </w:tcPr>
                                <w:p w14:paraId="77EEF741"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06/09/2019</w:t>
                                  </w:r>
                                </w:p>
                              </w:tc>
                              <w:tc>
                                <w:tcPr>
                                  <w:tcW w:w="1718" w:type="dxa"/>
                                  <w:noWrap/>
                                  <w:hideMark/>
                                </w:tcPr>
                                <w:p w14:paraId="25906470"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07/09/2019</w:t>
                                  </w:r>
                                </w:p>
                              </w:tc>
                            </w:tr>
                            <w:tr w:rsidR="004014E3" w:rsidRPr="00AA6AFB" w14:paraId="0C07BDA1" w14:textId="77777777" w:rsidTr="003A546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0B971396"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Análisis de los Datos Detectados</w:t>
                                  </w:r>
                                </w:p>
                              </w:tc>
                              <w:tc>
                                <w:tcPr>
                                  <w:tcW w:w="879" w:type="dxa"/>
                                  <w:noWrap/>
                                  <w:hideMark/>
                                </w:tcPr>
                                <w:p w14:paraId="3DD7126C"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046" w:type="dxa"/>
                                  <w:noWrap/>
                                  <w:hideMark/>
                                </w:tcPr>
                                <w:p w14:paraId="7EEA8429"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09/09/2019</w:t>
                                  </w:r>
                                </w:p>
                              </w:tc>
                              <w:tc>
                                <w:tcPr>
                                  <w:tcW w:w="1718" w:type="dxa"/>
                                  <w:noWrap/>
                                  <w:hideMark/>
                                </w:tcPr>
                                <w:p w14:paraId="05DD0B50"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10/09/2019</w:t>
                                  </w:r>
                                </w:p>
                              </w:tc>
                            </w:tr>
                            <w:tr w:rsidR="004014E3" w:rsidRPr="00AA6AFB" w14:paraId="2A47F22D" w14:textId="77777777" w:rsidTr="003A5461">
                              <w:trPr>
                                <w:trHeight w:val="345"/>
                              </w:trPr>
                              <w:tc>
                                <w:tcPr>
                                  <w:cnfStyle w:val="001000000000" w:firstRow="0" w:lastRow="0" w:firstColumn="1" w:lastColumn="0" w:oddVBand="0" w:evenVBand="0" w:oddHBand="0" w:evenHBand="0" w:firstRowFirstColumn="0" w:firstRowLastColumn="0" w:lastRowFirstColumn="0" w:lastRowLastColumn="0"/>
                                  <w:tcW w:w="4684" w:type="dxa"/>
                                  <w:hideMark/>
                                </w:tcPr>
                                <w:p w14:paraId="20027A7E"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Confección de Documentos de Relevamiento</w:t>
                                  </w:r>
                                </w:p>
                              </w:tc>
                              <w:tc>
                                <w:tcPr>
                                  <w:tcW w:w="879" w:type="dxa"/>
                                  <w:noWrap/>
                                  <w:hideMark/>
                                </w:tcPr>
                                <w:p w14:paraId="1A2205AC"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046" w:type="dxa"/>
                                  <w:noWrap/>
                                  <w:hideMark/>
                                </w:tcPr>
                                <w:p w14:paraId="26405F6B"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11/09/2019</w:t>
                                  </w:r>
                                </w:p>
                              </w:tc>
                              <w:tc>
                                <w:tcPr>
                                  <w:tcW w:w="1718" w:type="dxa"/>
                                  <w:noWrap/>
                                  <w:hideMark/>
                                </w:tcPr>
                                <w:p w14:paraId="0E994DBD"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11/09/2019</w:t>
                                  </w:r>
                                </w:p>
                              </w:tc>
                            </w:tr>
                            <w:tr w:rsidR="004014E3" w:rsidRPr="00AA6AFB" w14:paraId="410FA598" w14:textId="77777777" w:rsidTr="003A546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4684" w:type="dxa"/>
                                  <w:hideMark/>
                                </w:tcPr>
                                <w:p w14:paraId="252269C3"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Refinamiento de Documento-Requerimientos</w:t>
                                  </w:r>
                                </w:p>
                              </w:tc>
                              <w:tc>
                                <w:tcPr>
                                  <w:tcW w:w="879" w:type="dxa"/>
                                  <w:noWrap/>
                                  <w:hideMark/>
                                </w:tcPr>
                                <w:p w14:paraId="34402745"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046" w:type="dxa"/>
                                  <w:noWrap/>
                                  <w:hideMark/>
                                </w:tcPr>
                                <w:p w14:paraId="1C2F5C35"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12/09/2019</w:t>
                                  </w:r>
                                </w:p>
                              </w:tc>
                              <w:tc>
                                <w:tcPr>
                                  <w:tcW w:w="1718" w:type="dxa"/>
                                  <w:noWrap/>
                                  <w:hideMark/>
                                </w:tcPr>
                                <w:p w14:paraId="5FF1246F"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12/09/2019</w:t>
                                  </w:r>
                                </w:p>
                              </w:tc>
                            </w:tr>
                            <w:tr w:rsidR="004014E3" w:rsidRPr="00AA6AFB" w14:paraId="0F73C2E0" w14:textId="77777777" w:rsidTr="003A5461">
                              <w:trPr>
                                <w:trHeight w:val="180"/>
                              </w:trPr>
                              <w:tc>
                                <w:tcPr>
                                  <w:cnfStyle w:val="001000000000" w:firstRow="0" w:lastRow="0" w:firstColumn="1" w:lastColumn="0" w:oddVBand="0" w:evenVBand="0" w:oddHBand="0" w:evenHBand="0" w:firstRowFirstColumn="0" w:firstRowLastColumn="0" w:lastRowFirstColumn="0" w:lastRowLastColumn="0"/>
                                  <w:tcW w:w="4684" w:type="dxa"/>
                                  <w:hideMark/>
                                </w:tcPr>
                                <w:p w14:paraId="105087F2" w14:textId="77777777" w:rsidR="004014E3" w:rsidRPr="003A5461" w:rsidRDefault="004014E3" w:rsidP="00D1120D">
                                  <w:pPr>
                                    <w:spacing w:after="0"/>
                                    <w:rPr>
                                      <w:rFonts w:ascii="Calibri" w:eastAsia="Times New Roman" w:hAnsi="Calibri" w:cs="Times New Roman"/>
                                      <w:b w:val="0"/>
                                    </w:rPr>
                                  </w:pPr>
                                  <w:proofErr w:type="gramStart"/>
                                  <w:r w:rsidRPr="003A5461">
                                    <w:rPr>
                                      <w:rFonts w:ascii="Calibri" w:eastAsia="Times New Roman" w:hAnsi="Calibri" w:cs="Times New Roman"/>
                                      <w:b w:val="0"/>
                                    </w:rPr>
                                    <w:t>Total</w:t>
                                  </w:r>
                                  <w:proofErr w:type="gramEnd"/>
                                  <w:r w:rsidRPr="003A5461">
                                    <w:rPr>
                                      <w:rFonts w:ascii="Calibri" w:eastAsia="Times New Roman" w:hAnsi="Calibri" w:cs="Times New Roman"/>
                                      <w:b w:val="0"/>
                                    </w:rPr>
                                    <w:t xml:space="preserve"> de Horas</w:t>
                                  </w:r>
                                </w:p>
                              </w:tc>
                              <w:tc>
                                <w:tcPr>
                                  <w:tcW w:w="879" w:type="dxa"/>
                                  <w:noWrap/>
                                  <w:hideMark/>
                                </w:tcPr>
                                <w:p w14:paraId="7C7C0C94"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57</w:t>
                                  </w:r>
                                </w:p>
                              </w:tc>
                              <w:tc>
                                <w:tcPr>
                                  <w:tcW w:w="2046" w:type="dxa"/>
                                  <w:noWrap/>
                                  <w:hideMark/>
                                </w:tcPr>
                                <w:p w14:paraId="3DFB766A"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c>
                                <w:tcPr>
                                  <w:tcW w:w="1718" w:type="dxa"/>
                                  <w:noWrap/>
                                  <w:hideMark/>
                                </w:tcPr>
                                <w:p w14:paraId="72FA82AB"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r>
                            <w:tr w:rsidR="004014E3" w:rsidRPr="00AA6AFB" w14:paraId="3F95E8DE" w14:textId="77777777" w:rsidTr="003A546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84" w:type="dxa"/>
                                </w:tcPr>
                                <w:p w14:paraId="6707BC73" w14:textId="77777777" w:rsidR="004014E3" w:rsidRPr="00AA6AFB" w:rsidRDefault="004014E3" w:rsidP="00D1120D">
                                  <w:pPr>
                                    <w:spacing w:after="0"/>
                                    <w:rPr>
                                      <w:rFonts w:ascii="Calibri" w:eastAsia="Times New Roman" w:hAnsi="Calibri" w:cs="Times New Roman"/>
                                    </w:rPr>
                                  </w:pPr>
                                </w:p>
                              </w:tc>
                              <w:tc>
                                <w:tcPr>
                                  <w:tcW w:w="879" w:type="dxa"/>
                                  <w:noWrap/>
                                </w:tcPr>
                                <w:p w14:paraId="2ED58702"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2046" w:type="dxa"/>
                                  <w:noWrap/>
                                </w:tcPr>
                                <w:p w14:paraId="50A91B89"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718" w:type="dxa"/>
                                  <w:noWrap/>
                                </w:tcPr>
                                <w:p w14:paraId="02923F60"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r>
                          </w:tbl>
                          <w:p w14:paraId="46D4BA68" w14:textId="09BD4170" w:rsidR="004014E3" w:rsidRDefault="004014E3"/>
                          <w:p w14:paraId="3C8417E4" w14:textId="77777777" w:rsidR="004014E3" w:rsidRDefault="004014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B713D" id="Cuadro de texto 2" o:spid="_x0000_s1027" type="#_x0000_t202" style="position:absolute;left:0;text-align:left;margin-left:-12pt;margin-top:17.8pt;width:516pt;height:2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" filled="f" stroked="f" strokeweight=".5pt">
                <v:textbox>
                  <w:txbxContent>
                    <w:tbl>
                      <w:tblPr>
                        <w:tblStyle w:val="Tablaconcuadrcula4-nfasis3"/>
                        <w:tblW w:w="9327" w:type="dxa"/>
                        <w:tblLook w:val="04A0" w:firstRow="1" w:lastRow="0" w:firstColumn="1" w:lastColumn="0" w:noHBand="0" w:noVBand="1"/>
                      </w:tblPr>
                      <w:tblGrid>
                        <w:gridCol w:w="4684"/>
                        <w:gridCol w:w="879"/>
                        <w:gridCol w:w="2046"/>
                        <w:gridCol w:w="1718"/>
                      </w:tblGrid>
                      <w:tr w:rsidR="004014E3" w:rsidRPr="00AA6AFB" w14:paraId="1288E448" w14:textId="77777777" w:rsidTr="003A5461">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23B1E700" w14:textId="77777777" w:rsidR="004014E3" w:rsidRPr="00AA6AFB" w:rsidRDefault="004014E3" w:rsidP="00D1120D">
                            <w:pPr>
                              <w:spacing w:after="0"/>
                              <w:jc w:val="center"/>
                              <w:rPr>
                                <w:rFonts w:ascii="Calibri" w:eastAsia="Times New Roman" w:hAnsi="Calibri" w:cs="Times New Roman"/>
                                <w:b w:val="0"/>
                                <w:bCs w:val="0"/>
                                <w:color w:val="FFFFFF"/>
                              </w:rPr>
                            </w:pPr>
                            <w:r w:rsidRPr="00AA6AFB">
                              <w:rPr>
                                <w:rFonts w:ascii="Calibri" w:eastAsia="Times New Roman" w:hAnsi="Calibri" w:cs="Times New Roman"/>
                                <w:color w:val="FFFFFF"/>
                              </w:rPr>
                              <w:t>Actividad</w:t>
                            </w:r>
                          </w:p>
                        </w:tc>
                        <w:tc>
                          <w:tcPr>
                            <w:tcW w:w="879" w:type="dxa"/>
                            <w:noWrap/>
                            <w:hideMark/>
                          </w:tcPr>
                          <w:p w14:paraId="7AF7A48B" w14:textId="77777777" w:rsidR="004014E3" w:rsidRPr="00AA6AFB" w:rsidRDefault="004014E3" w:rsidP="00D1120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Horas</w:t>
                            </w:r>
                          </w:p>
                        </w:tc>
                        <w:tc>
                          <w:tcPr>
                            <w:tcW w:w="2046" w:type="dxa"/>
                            <w:noWrap/>
                            <w:hideMark/>
                          </w:tcPr>
                          <w:p w14:paraId="09705585" w14:textId="77777777" w:rsidR="004014E3" w:rsidRPr="00AA6AFB" w:rsidRDefault="004014E3" w:rsidP="00D1120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Inicio</w:t>
                            </w:r>
                          </w:p>
                        </w:tc>
                        <w:tc>
                          <w:tcPr>
                            <w:tcW w:w="1718" w:type="dxa"/>
                            <w:noWrap/>
                            <w:hideMark/>
                          </w:tcPr>
                          <w:p w14:paraId="358D8DE2" w14:textId="77777777" w:rsidR="004014E3" w:rsidRPr="00AA6AFB" w:rsidRDefault="004014E3" w:rsidP="00D1120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Fin</w:t>
                            </w:r>
                          </w:p>
                        </w:tc>
                      </w:tr>
                      <w:tr w:rsidR="004014E3" w:rsidRPr="00AA6AFB" w14:paraId="405FD4EE" w14:textId="77777777" w:rsidTr="003A546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28AA5515"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Coordinar reunión inicial</w:t>
                            </w:r>
                          </w:p>
                        </w:tc>
                        <w:tc>
                          <w:tcPr>
                            <w:tcW w:w="879" w:type="dxa"/>
                            <w:noWrap/>
                            <w:hideMark/>
                          </w:tcPr>
                          <w:p w14:paraId="298EBF93"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3</w:t>
                            </w:r>
                          </w:p>
                        </w:tc>
                        <w:tc>
                          <w:tcPr>
                            <w:tcW w:w="2046" w:type="dxa"/>
                            <w:noWrap/>
                            <w:hideMark/>
                          </w:tcPr>
                          <w:p w14:paraId="6458460A"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28/08/2019</w:t>
                            </w:r>
                          </w:p>
                        </w:tc>
                        <w:tc>
                          <w:tcPr>
                            <w:tcW w:w="1718" w:type="dxa"/>
                            <w:noWrap/>
                            <w:hideMark/>
                          </w:tcPr>
                          <w:p w14:paraId="2983CD18"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28/08/2019</w:t>
                            </w:r>
                          </w:p>
                        </w:tc>
                      </w:tr>
                      <w:tr w:rsidR="004014E3" w:rsidRPr="00AA6AFB" w14:paraId="68B51EB8" w14:textId="77777777" w:rsidTr="003A5461">
                        <w:trPr>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377885AE"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Reunión Inicial</w:t>
                            </w:r>
                          </w:p>
                        </w:tc>
                        <w:tc>
                          <w:tcPr>
                            <w:tcW w:w="879" w:type="dxa"/>
                            <w:noWrap/>
                            <w:hideMark/>
                          </w:tcPr>
                          <w:p w14:paraId="25AD282C"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046" w:type="dxa"/>
                            <w:noWrap/>
                            <w:hideMark/>
                          </w:tcPr>
                          <w:p w14:paraId="7EEAF027"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02/09/2019</w:t>
                            </w:r>
                          </w:p>
                        </w:tc>
                        <w:tc>
                          <w:tcPr>
                            <w:tcW w:w="1718" w:type="dxa"/>
                            <w:noWrap/>
                            <w:hideMark/>
                          </w:tcPr>
                          <w:p w14:paraId="160C1603"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02/09/2019</w:t>
                            </w:r>
                          </w:p>
                        </w:tc>
                      </w:tr>
                      <w:tr w:rsidR="004014E3" w:rsidRPr="00AA6AFB" w14:paraId="704EE88A" w14:textId="77777777" w:rsidTr="003A546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84" w:type="dxa"/>
                            <w:hideMark/>
                          </w:tcPr>
                          <w:p w14:paraId="07686A70"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Confección de Guía para la Entrevista</w:t>
                            </w:r>
                          </w:p>
                        </w:tc>
                        <w:tc>
                          <w:tcPr>
                            <w:tcW w:w="879" w:type="dxa"/>
                            <w:noWrap/>
                            <w:hideMark/>
                          </w:tcPr>
                          <w:p w14:paraId="4BC80C40"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046" w:type="dxa"/>
                            <w:noWrap/>
                            <w:hideMark/>
                          </w:tcPr>
                          <w:p w14:paraId="548ACA9E"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04/09/2019</w:t>
                            </w:r>
                          </w:p>
                        </w:tc>
                        <w:tc>
                          <w:tcPr>
                            <w:tcW w:w="1718" w:type="dxa"/>
                            <w:noWrap/>
                            <w:hideMark/>
                          </w:tcPr>
                          <w:p w14:paraId="6B8BE14B"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05/09/2019</w:t>
                            </w:r>
                          </w:p>
                        </w:tc>
                      </w:tr>
                      <w:tr w:rsidR="004014E3" w:rsidRPr="00AA6AFB" w14:paraId="2F69DEDA" w14:textId="77777777" w:rsidTr="003A5461">
                        <w:trPr>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1E3BDE5C"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Realizar Entrevista</w:t>
                            </w:r>
                          </w:p>
                        </w:tc>
                        <w:tc>
                          <w:tcPr>
                            <w:tcW w:w="879" w:type="dxa"/>
                            <w:noWrap/>
                            <w:hideMark/>
                          </w:tcPr>
                          <w:p w14:paraId="79CE3C5F"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046" w:type="dxa"/>
                            <w:noWrap/>
                            <w:hideMark/>
                          </w:tcPr>
                          <w:p w14:paraId="77EEF741"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06/09/2019</w:t>
                            </w:r>
                          </w:p>
                        </w:tc>
                        <w:tc>
                          <w:tcPr>
                            <w:tcW w:w="1718" w:type="dxa"/>
                            <w:noWrap/>
                            <w:hideMark/>
                          </w:tcPr>
                          <w:p w14:paraId="25906470"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07/09/2019</w:t>
                            </w:r>
                          </w:p>
                        </w:tc>
                      </w:tr>
                      <w:tr w:rsidR="004014E3" w:rsidRPr="00AA6AFB" w14:paraId="0C07BDA1" w14:textId="77777777" w:rsidTr="003A546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4684" w:type="dxa"/>
                            <w:noWrap/>
                            <w:hideMark/>
                          </w:tcPr>
                          <w:p w14:paraId="0B971396"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Análisis de los Datos Detectados</w:t>
                            </w:r>
                          </w:p>
                        </w:tc>
                        <w:tc>
                          <w:tcPr>
                            <w:tcW w:w="879" w:type="dxa"/>
                            <w:noWrap/>
                            <w:hideMark/>
                          </w:tcPr>
                          <w:p w14:paraId="3DD7126C"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046" w:type="dxa"/>
                            <w:noWrap/>
                            <w:hideMark/>
                          </w:tcPr>
                          <w:p w14:paraId="7EEA8429"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09/09/2019</w:t>
                            </w:r>
                          </w:p>
                        </w:tc>
                        <w:tc>
                          <w:tcPr>
                            <w:tcW w:w="1718" w:type="dxa"/>
                            <w:noWrap/>
                            <w:hideMark/>
                          </w:tcPr>
                          <w:p w14:paraId="05DD0B50"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10/09/2019</w:t>
                            </w:r>
                          </w:p>
                        </w:tc>
                      </w:tr>
                      <w:tr w:rsidR="004014E3" w:rsidRPr="00AA6AFB" w14:paraId="2A47F22D" w14:textId="77777777" w:rsidTr="003A5461">
                        <w:trPr>
                          <w:trHeight w:val="345"/>
                        </w:trPr>
                        <w:tc>
                          <w:tcPr>
                            <w:cnfStyle w:val="001000000000" w:firstRow="0" w:lastRow="0" w:firstColumn="1" w:lastColumn="0" w:oddVBand="0" w:evenVBand="0" w:oddHBand="0" w:evenHBand="0" w:firstRowFirstColumn="0" w:firstRowLastColumn="0" w:lastRowFirstColumn="0" w:lastRowLastColumn="0"/>
                            <w:tcW w:w="4684" w:type="dxa"/>
                            <w:hideMark/>
                          </w:tcPr>
                          <w:p w14:paraId="20027A7E"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Confección de Documentos de Relevamiento</w:t>
                            </w:r>
                          </w:p>
                        </w:tc>
                        <w:tc>
                          <w:tcPr>
                            <w:tcW w:w="879" w:type="dxa"/>
                            <w:noWrap/>
                            <w:hideMark/>
                          </w:tcPr>
                          <w:p w14:paraId="1A2205AC"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046" w:type="dxa"/>
                            <w:noWrap/>
                            <w:hideMark/>
                          </w:tcPr>
                          <w:p w14:paraId="26405F6B"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11/09/2019</w:t>
                            </w:r>
                          </w:p>
                        </w:tc>
                        <w:tc>
                          <w:tcPr>
                            <w:tcW w:w="1718" w:type="dxa"/>
                            <w:noWrap/>
                            <w:hideMark/>
                          </w:tcPr>
                          <w:p w14:paraId="0E994DBD"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11/09/2019</w:t>
                            </w:r>
                          </w:p>
                        </w:tc>
                      </w:tr>
                      <w:tr w:rsidR="004014E3" w:rsidRPr="00AA6AFB" w14:paraId="410FA598" w14:textId="77777777" w:rsidTr="003A546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4684" w:type="dxa"/>
                            <w:hideMark/>
                          </w:tcPr>
                          <w:p w14:paraId="252269C3" w14:textId="77777777" w:rsidR="004014E3" w:rsidRPr="003A5461" w:rsidRDefault="004014E3" w:rsidP="00D1120D">
                            <w:pPr>
                              <w:spacing w:after="0"/>
                              <w:rPr>
                                <w:rFonts w:ascii="Calibri" w:eastAsia="Times New Roman" w:hAnsi="Calibri" w:cs="Times New Roman"/>
                                <w:b w:val="0"/>
                              </w:rPr>
                            </w:pPr>
                            <w:r w:rsidRPr="003A5461">
                              <w:rPr>
                                <w:rFonts w:ascii="Calibri" w:eastAsia="Times New Roman" w:hAnsi="Calibri" w:cs="Times New Roman"/>
                                <w:b w:val="0"/>
                              </w:rPr>
                              <w:t>Refinamiento de Documento-Requerimientos</w:t>
                            </w:r>
                          </w:p>
                        </w:tc>
                        <w:tc>
                          <w:tcPr>
                            <w:tcW w:w="879" w:type="dxa"/>
                            <w:noWrap/>
                            <w:hideMark/>
                          </w:tcPr>
                          <w:p w14:paraId="34402745"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046" w:type="dxa"/>
                            <w:noWrap/>
                            <w:hideMark/>
                          </w:tcPr>
                          <w:p w14:paraId="1C2F5C35"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12/09/2019</w:t>
                            </w:r>
                          </w:p>
                        </w:tc>
                        <w:tc>
                          <w:tcPr>
                            <w:tcW w:w="1718" w:type="dxa"/>
                            <w:noWrap/>
                            <w:hideMark/>
                          </w:tcPr>
                          <w:p w14:paraId="5FF1246F"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12/09/2019</w:t>
                            </w:r>
                          </w:p>
                        </w:tc>
                      </w:tr>
                      <w:tr w:rsidR="004014E3" w:rsidRPr="00AA6AFB" w14:paraId="0F73C2E0" w14:textId="77777777" w:rsidTr="003A5461">
                        <w:trPr>
                          <w:trHeight w:val="180"/>
                        </w:trPr>
                        <w:tc>
                          <w:tcPr>
                            <w:cnfStyle w:val="001000000000" w:firstRow="0" w:lastRow="0" w:firstColumn="1" w:lastColumn="0" w:oddVBand="0" w:evenVBand="0" w:oddHBand="0" w:evenHBand="0" w:firstRowFirstColumn="0" w:firstRowLastColumn="0" w:lastRowFirstColumn="0" w:lastRowLastColumn="0"/>
                            <w:tcW w:w="4684" w:type="dxa"/>
                            <w:hideMark/>
                          </w:tcPr>
                          <w:p w14:paraId="105087F2" w14:textId="77777777" w:rsidR="004014E3" w:rsidRPr="003A5461" w:rsidRDefault="004014E3" w:rsidP="00D1120D">
                            <w:pPr>
                              <w:spacing w:after="0"/>
                              <w:rPr>
                                <w:rFonts w:ascii="Calibri" w:eastAsia="Times New Roman" w:hAnsi="Calibri" w:cs="Times New Roman"/>
                                <w:b w:val="0"/>
                              </w:rPr>
                            </w:pPr>
                            <w:proofErr w:type="gramStart"/>
                            <w:r w:rsidRPr="003A5461">
                              <w:rPr>
                                <w:rFonts w:ascii="Calibri" w:eastAsia="Times New Roman" w:hAnsi="Calibri" w:cs="Times New Roman"/>
                                <w:b w:val="0"/>
                              </w:rPr>
                              <w:t>Total</w:t>
                            </w:r>
                            <w:proofErr w:type="gramEnd"/>
                            <w:r w:rsidRPr="003A5461">
                              <w:rPr>
                                <w:rFonts w:ascii="Calibri" w:eastAsia="Times New Roman" w:hAnsi="Calibri" w:cs="Times New Roman"/>
                                <w:b w:val="0"/>
                              </w:rPr>
                              <w:t xml:space="preserve"> de Horas</w:t>
                            </w:r>
                          </w:p>
                        </w:tc>
                        <w:tc>
                          <w:tcPr>
                            <w:tcW w:w="879" w:type="dxa"/>
                            <w:noWrap/>
                            <w:hideMark/>
                          </w:tcPr>
                          <w:p w14:paraId="7C7C0C94"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57</w:t>
                            </w:r>
                          </w:p>
                        </w:tc>
                        <w:tc>
                          <w:tcPr>
                            <w:tcW w:w="2046" w:type="dxa"/>
                            <w:noWrap/>
                            <w:hideMark/>
                          </w:tcPr>
                          <w:p w14:paraId="3DFB766A"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c>
                          <w:tcPr>
                            <w:tcW w:w="1718" w:type="dxa"/>
                            <w:noWrap/>
                            <w:hideMark/>
                          </w:tcPr>
                          <w:p w14:paraId="72FA82AB" w14:textId="77777777" w:rsidR="004014E3" w:rsidRPr="00AA6AFB" w:rsidRDefault="004014E3" w:rsidP="00D1120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r>
                      <w:tr w:rsidR="004014E3" w:rsidRPr="00AA6AFB" w14:paraId="3F95E8DE" w14:textId="77777777" w:rsidTr="003A546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84" w:type="dxa"/>
                          </w:tcPr>
                          <w:p w14:paraId="6707BC73" w14:textId="77777777" w:rsidR="004014E3" w:rsidRPr="00AA6AFB" w:rsidRDefault="004014E3" w:rsidP="00D1120D">
                            <w:pPr>
                              <w:spacing w:after="0"/>
                              <w:rPr>
                                <w:rFonts w:ascii="Calibri" w:eastAsia="Times New Roman" w:hAnsi="Calibri" w:cs="Times New Roman"/>
                              </w:rPr>
                            </w:pPr>
                          </w:p>
                        </w:tc>
                        <w:tc>
                          <w:tcPr>
                            <w:tcW w:w="879" w:type="dxa"/>
                            <w:noWrap/>
                          </w:tcPr>
                          <w:p w14:paraId="2ED58702"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2046" w:type="dxa"/>
                            <w:noWrap/>
                          </w:tcPr>
                          <w:p w14:paraId="50A91B89"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718" w:type="dxa"/>
                            <w:noWrap/>
                          </w:tcPr>
                          <w:p w14:paraId="02923F60" w14:textId="77777777" w:rsidR="004014E3" w:rsidRPr="00AA6AFB" w:rsidRDefault="004014E3" w:rsidP="00D1120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r>
                    </w:tbl>
                    <w:p w14:paraId="46D4BA68" w14:textId="09BD4170" w:rsidR="004014E3" w:rsidRDefault="004014E3"/>
                    <w:p w14:paraId="3C8417E4" w14:textId="77777777" w:rsidR="004014E3" w:rsidRDefault="004014E3"/>
                  </w:txbxContent>
                </v:textbox>
              </v:shape>
            </w:pict>
          </mc:Fallback>
        </mc:AlternateContent>
      </w:r>
    </w:p>
    <w:p w14:paraId="2E427FB0" w14:textId="77777777" w:rsidR="00D1120D" w:rsidRPr="00F83705" w:rsidRDefault="00D1120D" w:rsidP="00947E54">
      <w:pPr>
        <w:rPr>
          <w:rFonts w:ascii="Times New Roman" w:hAnsi="Times New Roman" w:cs="Times New Roman"/>
          <w:sz w:val="24"/>
          <w:szCs w:val="24"/>
        </w:rPr>
      </w:pPr>
    </w:p>
    <w:p w14:paraId="12059BBF" w14:textId="40D1EF33" w:rsidR="00947E54" w:rsidRDefault="00947E54" w:rsidP="00947E54">
      <w:pPr>
        <w:pStyle w:val="ManualParrafo"/>
        <w:spacing w:line="276" w:lineRule="auto"/>
        <w:ind w:firstLine="0"/>
        <w:rPr>
          <w:iCs/>
        </w:rPr>
      </w:pPr>
    </w:p>
    <w:p w14:paraId="6EB4DDF1" w14:textId="77777777" w:rsidR="00947E54" w:rsidRDefault="00947E54" w:rsidP="00947E54">
      <w:pPr>
        <w:pStyle w:val="ManualParrafo"/>
        <w:spacing w:line="360" w:lineRule="auto"/>
        <w:ind w:firstLine="0"/>
        <w:rPr>
          <w:iCs/>
        </w:rPr>
      </w:pPr>
    </w:p>
    <w:p w14:paraId="46CB7409" w14:textId="77777777" w:rsidR="00947E54" w:rsidRDefault="00947E54" w:rsidP="00F63F54">
      <w:pPr>
        <w:pStyle w:val="ManualParrafo"/>
        <w:spacing w:line="360" w:lineRule="auto"/>
        <w:ind w:firstLine="0"/>
        <w:rPr>
          <w:iCs/>
        </w:rPr>
      </w:pPr>
    </w:p>
    <w:p w14:paraId="065BA85E" w14:textId="77777777" w:rsidR="00532404" w:rsidRDefault="00532404" w:rsidP="00532404">
      <w:pPr>
        <w:pStyle w:val="ManualParrafo"/>
        <w:ind w:left="720" w:firstLine="0"/>
        <w:rPr>
          <w:iCs/>
        </w:rPr>
      </w:pPr>
    </w:p>
    <w:p w14:paraId="34FFE99B" w14:textId="77777777" w:rsidR="00532404" w:rsidRDefault="00532404" w:rsidP="00532404">
      <w:pPr>
        <w:pStyle w:val="ManualTitulo1"/>
        <w:numPr>
          <w:ilvl w:val="0"/>
          <w:numId w:val="0"/>
        </w:numPr>
        <w:ind w:left="720"/>
        <w:jc w:val="left"/>
      </w:pPr>
    </w:p>
    <w:p w14:paraId="4379274B" w14:textId="77777777" w:rsidR="00F30232" w:rsidRPr="00F30232" w:rsidRDefault="00F30232" w:rsidP="00F30232">
      <w:pPr>
        <w:pStyle w:val="ManualTitulo1"/>
        <w:numPr>
          <w:ilvl w:val="0"/>
          <w:numId w:val="0"/>
        </w:numPr>
        <w:spacing w:line="276" w:lineRule="auto"/>
        <w:jc w:val="both"/>
        <w:rPr>
          <w:b w:val="0"/>
        </w:rPr>
      </w:pPr>
    </w:p>
    <w:p w14:paraId="75A627F9" w14:textId="77777777" w:rsidR="002325B5" w:rsidRPr="00F30232" w:rsidRDefault="002325B5" w:rsidP="00F30232">
      <w:pPr>
        <w:pStyle w:val="Manualgrficos"/>
        <w:jc w:val="left"/>
        <w:rPr>
          <w:rFonts w:cs="Times New Roman"/>
          <w:lang w:val="es-ES"/>
        </w:rPr>
      </w:pPr>
    </w:p>
    <w:p w14:paraId="02585FDD" w14:textId="37DAE2E5" w:rsidR="00D1120D" w:rsidRDefault="00D1120D">
      <w:pPr>
        <w:spacing w:before="0" w:after="0" w:line="276" w:lineRule="auto"/>
        <w:jc w:val="left"/>
        <w:rPr>
          <w:rFonts w:ascii="Times New Roman" w:hAnsi="Times New Roman" w:cs="Times New Roman"/>
          <w:b/>
          <w:sz w:val="24"/>
          <w:szCs w:val="24"/>
        </w:rPr>
      </w:pPr>
      <w:r>
        <w:br w:type="page"/>
      </w:r>
    </w:p>
    <w:p w14:paraId="633F31C6" w14:textId="09F499CA" w:rsidR="004B3469" w:rsidRPr="003A5461" w:rsidRDefault="00896EDB" w:rsidP="004B3469">
      <w:pPr>
        <w:pStyle w:val="Manual4"/>
        <w:rPr>
          <w:b w:val="0"/>
          <w:sz w:val="28"/>
          <w:szCs w:val="28"/>
        </w:rPr>
      </w:pPr>
      <w:r w:rsidRPr="003A5461">
        <w:rPr>
          <w:b w:val="0"/>
          <w:sz w:val="28"/>
          <w:szCs w:val="28"/>
        </w:rPr>
        <w:lastRenderedPageBreak/>
        <w:t>Etapa de Análisis de Factibilidad y Riesgos</w:t>
      </w:r>
    </w:p>
    <w:tbl>
      <w:tblPr>
        <w:tblStyle w:val="Tablaconcuadrcula4-nfasis3"/>
        <w:tblW w:w="9043" w:type="dxa"/>
        <w:tblLook w:val="04A0" w:firstRow="1" w:lastRow="0" w:firstColumn="1" w:lastColumn="0" w:noHBand="0" w:noVBand="1"/>
      </w:tblPr>
      <w:tblGrid>
        <w:gridCol w:w="4191"/>
        <w:gridCol w:w="877"/>
        <w:gridCol w:w="2161"/>
        <w:gridCol w:w="1814"/>
      </w:tblGrid>
      <w:tr w:rsidR="00896EDB" w:rsidRPr="00AA6AFB" w14:paraId="7DE3BEA3" w14:textId="77777777" w:rsidTr="003A546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191" w:type="dxa"/>
            <w:noWrap/>
            <w:hideMark/>
          </w:tcPr>
          <w:p w14:paraId="1E3F0F37" w14:textId="77777777" w:rsidR="00896EDB" w:rsidRPr="00AA6AFB" w:rsidRDefault="00896EDB" w:rsidP="00F77B35">
            <w:pPr>
              <w:spacing w:after="0"/>
              <w:jc w:val="center"/>
              <w:rPr>
                <w:rFonts w:ascii="Calibri" w:eastAsia="Times New Roman" w:hAnsi="Calibri" w:cs="Times New Roman"/>
                <w:b w:val="0"/>
                <w:bCs w:val="0"/>
                <w:color w:val="FFFFFF"/>
              </w:rPr>
            </w:pPr>
            <w:r w:rsidRPr="00AA6AFB">
              <w:rPr>
                <w:rFonts w:ascii="Calibri" w:eastAsia="Times New Roman" w:hAnsi="Calibri" w:cs="Times New Roman"/>
                <w:color w:val="FFFFFF"/>
              </w:rPr>
              <w:t>Actividad</w:t>
            </w:r>
          </w:p>
        </w:tc>
        <w:tc>
          <w:tcPr>
            <w:tcW w:w="877" w:type="dxa"/>
            <w:noWrap/>
            <w:hideMark/>
          </w:tcPr>
          <w:p w14:paraId="74376C2C" w14:textId="77777777" w:rsidR="00896EDB" w:rsidRPr="00AA6AFB" w:rsidRDefault="00896EDB"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Horas</w:t>
            </w:r>
          </w:p>
        </w:tc>
        <w:tc>
          <w:tcPr>
            <w:tcW w:w="2161" w:type="dxa"/>
            <w:noWrap/>
            <w:hideMark/>
          </w:tcPr>
          <w:p w14:paraId="0D3DC0DC" w14:textId="77777777" w:rsidR="00896EDB" w:rsidRPr="00AA6AFB" w:rsidRDefault="00896EDB"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Inicio</w:t>
            </w:r>
          </w:p>
        </w:tc>
        <w:tc>
          <w:tcPr>
            <w:tcW w:w="1814" w:type="dxa"/>
            <w:noWrap/>
            <w:hideMark/>
          </w:tcPr>
          <w:p w14:paraId="151C688E" w14:textId="77777777" w:rsidR="00896EDB" w:rsidRPr="00AA6AFB" w:rsidRDefault="00896EDB"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Fin</w:t>
            </w:r>
          </w:p>
        </w:tc>
      </w:tr>
      <w:tr w:rsidR="00896EDB" w:rsidRPr="00AA6AFB" w14:paraId="25122F9E" w14:textId="77777777" w:rsidTr="003A5461">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4191" w:type="dxa"/>
            <w:hideMark/>
          </w:tcPr>
          <w:p w14:paraId="2515761E"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Recursos Disponibles/Recursos Necesarios</w:t>
            </w:r>
          </w:p>
        </w:tc>
        <w:tc>
          <w:tcPr>
            <w:tcW w:w="877" w:type="dxa"/>
            <w:noWrap/>
            <w:hideMark/>
          </w:tcPr>
          <w:p w14:paraId="43611CF6"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161" w:type="dxa"/>
            <w:noWrap/>
            <w:hideMark/>
          </w:tcPr>
          <w:p w14:paraId="7FA0EED1"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16/09/2019</w:t>
            </w:r>
          </w:p>
        </w:tc>
        <w:tc>
          <w:tcPr>
            <w:tcW w:w="1814" w:type="dxa"/>
            <w:noWrap/>
            <w:hideMark/>
          </w:tcPr>
          <w:p w14:paraId="5BF6C5E1"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16/09/2019</w:t>
            </w:r>
          </w:p>
        </w:tc>
      </w:tr>
      <w:tr w:rsidR="00896EDB" w:rsidRPr="00AA6AFB" w14:paraId="4AA9E17B" w14:textId="77777777" w:rsidTr="003A5461">
        <w:trPr>
          <w:trHeight w:val="298"/>
        </w:trPr>
        <w:tc>
          <w:tcPr>
            <w:cnfStyle w:val="001000000000" w:firstRow="0" w:lastRow="0" w:firstColumn="1" w:lastColumn="0" w:oddVBand="0" w:evenVBand="0" w:oddHBand="0" w:evenHBand="0" w:firstRowFirstColumn="0" w:firstRowLastColumn="0" w:lastRowFirstColumn="0" w:lastRowLastColumn="0"/>
            <w:tcW w:w="4191" w:type="dxa"/>
            <w:noWrap/>
            <w:hideMark/>
          </w:tcPr>
          <w:p w14:paraId="45B982EF"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Estudio de Riesgo</w:t>
            </w:r>
          </w:p>
        </w:tc>
        <w:tc>
          <w:tcPr>
            <w:tcW w:w="877" w:type="dxa"/>
            <w:noWrap/>
            <w:hideMark/>
          </w:tcPr>
          <w:p w14:paraId="78E0F00D"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2161" w:type="dxa"/>
            <w:noWrap/>
            <w:hideMark/>
          </w:tcPr>
          <w:p w14:paraId="68660BC5"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17/09/2019</w:t>
            </w:r>
          </w:p>
        </w:tc>
        <w:tc>
          <w:tcPr>
            <w:tcW w:w="1814" w:type="dxa"/>
            <w:noWrap/>
            <w:hideMark/>
          </w:tcPr>
          <w:p w14:paraId="2DDE77E2"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18/09/2019</w:t>
            </w:r>
          </w:p>
        </w:tc>
      </w:tr>
      <w:tr w:rsidR="00896EDB" w:rsidRPr="00AA6AFB" w14:paraId="36D5F4EB" w14:textId="77777777" w:rsidTr="003A546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191" w:type="dxa"/>
            <w:hideMark/>
          </w:tcPr>
          <w:p w14:paraId="723C175A"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Estudio de Factibilidad</w:t>
            </w:r>
          </w:p>
        </w:tc>
        <w:tc>
          <w:tcPr>
            <w:tcW w:w="877" w:type="dxa"/>
            <w:noWrap/>
            <w:hideMark/>
          </w:tcPr>
          <w:p w14:paraId="0658D893"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2161" w:type="dxa"/>
            <w:noWrap/>
            <w:hideMark/>
          </w:tcPr>
          <w:p w14:paraId="19794311"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19/09/2019</w:t>
            </w:r>
          </w:p>
        </w:tc>
        <w:tc>
          <w:tcPr>
            <w:tcW w:w="1814" w:type="dxa"/>
            <w:noWrap/>
            <w:hideMark/>
          </w:tcPr>
          <w:p w14:paraId="5C0E9779"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20/09/2019</w:t>
            </w:r>
          </w:p>
        </w:tc>
      </w:tr>
      <w:tr w:rsidR="00896EDB" w:rsidRPr="00AA6AFB" w14:paraId="264EB041" w14:textId="77777777" w:rsidTr="003A5461">
        <w:trPr>
          <w:trHeight w:val="312"/>
        </w:trPr>
        <w:tc>
          <w:tcPr>
            <w:cnfStyle w:val="001000000000" w:firstRow="0" w:lastRow="0" w:firstColumn="1" w:lastColumn="0" w:oddVBand="0" w:evenVBand="0" w:oddHBand="0" w:evenHBand="0" w:firstRowFirstColumn="0" w:firstRowLastColumn="0" w:lastRowFirstColumn="0" w:lastRowLastColumn="0"/>
            <w:tcW w:w="4191" w:type="dxa"/>
            <w:hideMark/>
          </w:tcPr>
          <w:p w14:paraId="4921ADCB" w14:textId="77777777" w:rsidR="00896EDB" w:rsidRPr="003A5461" w:rsidRDefault="00896EDB" w:rsidP="00F77B35">
            <w:pPr>
              <w:spacing w:after="0"/>
              <w:rPr>
                <w:rFonts w:ascii="Calibri" w:eastAsia="Times New Roman" w:hAnsi="Calibri" w:cs="Times New Roman"/>
                <w:b w:val="0"/>
              </w:rPr>
            </w:pPr>
            <w:proofErr w:type="gramStart"/>
            <w:r w:rsidRPr="003A5461">
              <w:rPr>
                <w:rFonts w:ascii="Calibri" w:eastAsia="Times New Roman" w:hAnsi="Calibri" w:cs="Times New Roman"/>
                <w:b w:val="0"/>
              </w:rPr>
              <w:t>Total</w:t>
            </w:r>
            <w:proofErr w:type="gramEnd"/>
            <w:r w:rsidRPr="003A5461">
              <w:rPr>
                <w:rFonts w:ascii="Calibri" w:eastAsia="Times New Roman" w:hAnsi="Calibri" w:cs="Times New Roman"/>
                <w:b w:val="0"/>
              </w:rPr>
              <w:t xml:space="preserve"> de Horas</w:t>
            </w:r>
          </w:p>
        </w:tc>
        <w:tc>
          <w:tcPr>
            <w:tcW w:w="877" w:type="dxa"/>
            <w:noWrap/>
            <w:hideMark/>
          </w:tcPr>
          <w:p w14:paraId="2C151718"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24</w:t>
            </w:r>
          </w:p>
        </w:tc>
        <w:tc>
          <w:tcPr>
            <w:tcW w:w="2161" w:type="dxa"/>
            <w:noWrap/>
            <w:hideMark/>
          </w:tcPr>
          <w:p w14:paraId="4023BF19"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c>
          <w:tcPr>
            <w:tcW w:w="1814" w:type="dxa"/>
            <w:noWrap/>
            <w:hideMark/>
          </w:tcPr>
          <w:p w14:paraId="3666F195"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r>
    </w:tbl>
    <w:p w14:paraId="610CB3D5" w14:textId="77777777" w:rsidR="00896EDB" w:rsidRDefault="00896EDB" w:rsidP="00896EDB">
      <w:pPr>
        <w:rPr>
          <w:rFonts w:ascii="Arial" w:hAnsi="Arial"/>
          <w:sz w:val="24"/>
          <w:szCs w:val="24"/>
        </w:rPr>
      </w:pPr>
    </w:p>
    <w:p w14:paraId="073BE224" w14:textId="2E4A6FFB" w:rsidR="00896EDB" w:rsidRPr="003A5461" w:rsidRDefault="00896EDB" w:rsidP="00896EDB">
      <w:pPr>
        <w:rPr>
          <w:rFonts w:ascii="Times New Roman" w:hAnsi="Times New Roman" w:cs="Times New Roman"/>
          <w:sz w:val="28"/>
          <w:szCs w:val="28"/>
        </w:rPr>
      </w:pPr>
      <w:r w:rsidRPr="003A5461">
        <w:rPr>
          <w:rFonts w:ascii="Times New Roman" w:hAnsi="Times New Roman" w:cs="Times New Roman"/>
          <w:sz w:val="28"/>
          <w:szCs w:val="28"/>
        </w:rPr>
        <w:t>Etapa de Análisis y Diseño</w:t>
      </w:r>
    </w:p>
    <w:tbl>
      <w:tblPr>
        <w:tblStyle w:val="Tablaconcuadrcula4-nfasis3"/>
        <w:tblW w:w="9001" w:type="dxa"/>
        <w:tblLook w:val="04A0" w:firstRow="1" w:lastRow="0" w:firstColumn="1" w:lastColumn="0" w:noHBand="0" w:noVBand="1"/>
      </w:tblPr>
      <w:tblGrid>
        <w:gridCol w:w="4592"/>
        <w:gridCol w:w="797"/>
        <w:gridCol w:w="1964"/>
        <w:gridCol w:w="1648"/>
      </w:tblGrid>
      <w:tr w:rsidR="00896EDB" w:rsidRPr="00AA6AFB" w14:paraId="6941C88C" w14:textId="77777777" w:rsidTr="003A546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45498825" w14:textId="77777777" w:rsidR="00896EDB" w:rsidRPr="00AA6AFB" w:rsidRDefault="00896EDB" w:rsidP="00F77B35">
            <w:pPr>
              <w:spacing w:after="0"/>
              <w:jc w:val="center"/>
              <w:rPr>
                <w:rFonts w:ascii="Calibri" w:eastAsia="Times New Roman" w:hAnsi="Calibri" w:cs="Times New Roman"/>
                <w:b w:val="0"/>
                <w:bCs w:val="0"/>
                <w:color w:val="FFFFFF"/>
              </w:rPr>
            </w:pPr>
            <w:r w:rsidRPr="00AA6AFB">
              <w:rPr>
                <w:rFonts w:ascii="Calibri" w:eastAsia="Times New Roman" w:hAnsi="Calibri" w:cs="Times New Roman"/>
                <w:color w:val="FFFFFF"/>
              </w:rPr>
              <w:t>Actividad</w:t>
            </w:r>
          </w:p>
        </w:tc>
        <w:tc>
          <w:tcPr>
            <w:tcW w:w="797" w:type="dxa"/>
            <w:noWrap/>
            <w:hideMark/>
          </w:tcPr>
          <w:p w14:paraId="30F8D12E" w14:textId="77777777" w:rsidR="00896EDB" w:rsidRPr="00AA6AFB" w:rsidRDefault="00896EDB"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Horas</w:t>
            </w:r>
          </w:p>
        </w:tc>
        <w:tc>
          <w:tcPr>
            <w:tcW w:w="1964" w:type="dxa"/>
            <w:noWrap/>
            <w:hideMark/>
          </w:tcPr>
          <w:p w14:paraId="547D8E1A" w14:textId="77777777" w:rsidR="00896EDB" w:rsidRPr="00AA6AFB" w:rsidRDefault="00896EDB"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Inicio</w:t>
            </w:r>
          </w:p>
        </w:tc>
        <w:tc>
          <w:tcPr>
            <w:tcW w:w="1648" w:type="dxa"/>
            <w:noWrap/>
            <w:hideMark/>
          </w:tcPr>
          <w:p w14:paraId="6FC164B8" w14:textId="77777777" w:rsidR="00896EDB" w:rsidRPr="00AA6AFB" w:rsidRDefault="00896EDB"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AA6AFB">
              <w:rPr>
                <w:rFonts w:ascii="Calibri" w:eastAsia="Times New Roman" w:hAnsi="Calibri" w:cs="Times New Roman"/>
                <w:color w:val="FFFFFF"/>
              </w:rPr>
              <w:t>Fecha de Fin</w:t>
            </w:r>
          </w:p>
        </w:tc>
      </w:tr>
      <w:tr w:rsidR="00896EDB" w:rsidRPr="00AA6AFB" w14:paraId="30A22C11" w14:textId="77777777" w:rsidTr="003A5461">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592" w:type="dxa"/>
            <w:hideMark/>
          </w:tcPr>
          <w:p w14:paraId="1BB79DAB"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 xml:space="preserve">Análisis de los requerimientos funcionales </w:t>
            </w:r>
          </w:p>
        </w:tc>
        <w:tc>
          <w:tcPr>
            <w:tcW w:w="797" w:type="dxa"/>
            <w:noWrap/>
            <w:hideMark/>
          </w:tcPr>
          <w:p w14:paraId="6E2877CB"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1964" w:type="dxa"/>
            <w:noWrap/>
            <w:hideMark/>
          </w:tcPr>
          <w:p w14:paraId="21889C50"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23/09/2019</w:t>
            </w:r>
          </w:p>
        </w:tc>
        <w:tc>
          <w:tcPr>
            <w:tcW w:w="1648" w:type="dxa"/>
            <w:noWrap/>
            <w:hideMark/>
          </w:tcPr>
          <w:p w14:paraId="10E15C64"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24/09/2019</w:t>
            </w:r>
          </w:p>
        </w:tc>
      </w:tr>
      <w:tr w:rsidR="00896EDB" w:rsidRPr="00AA6AFB" w14:paraId="0290914A" w14:textId="77777777" w:rsidTr="003A5461">
        <w:trPr>
          <w:trHeight w:val="583"/>
        </w:trPr>
        <w:tc>
          <w:tcPr>
            <w:cnfStyle w:val="001000000000" w:firstRow="0" w:lastRow="0" w:firstColumn="1" w:lastColumn="0" w:oddVBand="0" w:evenVBand="0" w:oddHBand="0" w:evenHBand="0" w:firstRowFirstColumn="0" w:firstRowLastColumn="0" w:lastRowFirstColumn="0" w:lastRowLastColumn="0"/>
            <w:tcW w:w="4592" w:type="dxa"/>
            <w:hideMark/>
          </w:tcPr>
          <w:p w14:paraId="58814371"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 xml:space="preserve">Análisis de los requerimientos no funcionales </w:t>
            </w:r>
          </w:p>
        </w:tc>
        <w:tc>
          <w:tcPr>
            <w:tcW w:w="797" w:type="dxa"/>
            <w:noWrap/>
            <w:hideMark/>
          </w:tcPr>
          <w:p w14:paraId="720539E3"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1964" w:type="dxa"/>
            <w:noWrap/>
            <w:hideMark/>
          </w:tcPr>
          <w:p w14:paraId="4D8AB2A0"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25/09/2019</w:t>
            </w:r>
          </w:p>
        </w:tc>
        <w:tc>
          <w:tcPr>
            <w:tcW w:w="1648" w:type="dxa"/>
            <w:noWrap/>
            <w:hideMark/>
          </w:tcPr>
          <w:p w14:paraId="5CF37306"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25/09/2019</w:t>
            </w:r>
          </w:p>
        </w:tc>
      </w:tr>
      <w:tr w:rsidR="00896EDB" w:rsidRPr="00AA6AFB" w14:paraId="5627D524" w14:textId="77777777" w:rsidTr="003A5461">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592" w:type="dxa"/>
            <w:hideMark/>
          </w:tcPr>
          <w:p w14:paraId="7F226AC4"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Realización de diagrama de Casos de Uso</w:t>
            </w:r>
          </w:p>
        </w:tc>
        <w:tc>
          <w:tcPr>
            <w:tcW w:w="797" w:type="dxa"/>
            <w:noWrap/>
            <w:hideMark/>
          </w:tcPr>
          <w:p w14:paraId="6666EBD2"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w:t>
            </w:r>
          </w:p>
        </w:tc>
        <w:tc>
          <w:tcPr>
            <w:tcW w:w="1964" w:type="dxa"/>
            <w:noWrap/>
            <w:hideMark/>
          </w:tcPr>
          <w:p w14:paraId="1571C98F"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26/09/2019</w:t>
            </w:r>
          </w:p>
        </w:tc>
        <w:tc>
          <w:tcPr>
            <w:tcW w:w="1648" w:type="dxa"/>
            <w:noWrap/>
            <w:hideMark/>
          </w:tcPr>
          <w:p w14:paraId="494E2680"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26/09/2019</w:t>
            </w:r>
          </w:p>
        </w:tc>
      </w:tr>
      <w:tr w:rsidR="00896EDB" w:rsidRPr="00AA6AFB" w14:paraId="2163190C" w14:textId="77777777" w:rsidTr="003A5461">
        <w:trPr>
          <w:trHeight w:val="29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51289B59"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Realización de diagrama de clases</w:t>
            </w:r>
          </w:p>
        </w:tc>
        <w:tc>
          <w:tcPr>
            <w:tcW w:w="797" w:type="dxa"/>
            <w:noWrap/>
            <w:hideMark/>
          </w:tcPr>
          <w:p w14:paraId="1DDC73EF"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12</w:t>
            </w:r>
          </w:p>
        </w:tc>
        <w:tc>
          <w:tcPr>
            <w:tcW w:w="1964" w:type="dxa"/>
            <w:noWrap/>
            <w:hideMark/>
          </w:tcPr>
          <w:p w14:paraId="2D58600E"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27/09/2019</w:t>
            </w:r>
          </w:p>
        </w:tc>
        <w:tc>
          <w:tcPr>
            <w:tcW w:w="1648" w:type="dxa"/>
            <w:noWrap/>
            <w:hideMark/>
          </w:tcPr>
          <w:p w14:paraId="3269D6D3"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30/09/2019</w:t>
            </w:r>
          </w:p>
        </w:tc>
      </w:tr>
      <w:tr w:rsidR="00896EDB" w:rsidRPr="00AA6AFB" w14:paraId="04E1396D" w14:textId="77777777" w:rsidTr="003A546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92" w:type="dxa"/>
            <w:noWrap/>
            <w:hideMark/>
          </w:tcPr>
          <w:p w14:paraId="71C4A445"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Metodología</w:t>
            </w:r>
          </w:p>
        </w:tc>
        <w:tc>
          <w:tcPr>
            <w:tcW w:w="797" w:type="dxa"/>
            <w:noWrap/>
            <w:hideMark/>
          </w:tcPr>
          <w:p w14:paraId="1FDECCC6"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3</w:t>
            </w:r>
          </w:p>
        </w:tc>
        <w:tc>
          <w:tcPr>
            <w:tcW w:w="1964" w:type="dxa"/>
            <w:noWrap/>
            <w:hideMark/>
          </w:tcPr>
          <w:p w14:paraId="41629C60"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01/10/2019</w:t>
            </w:r>
          </w:p>
        </w:tc>
        <w:tc>
          <w:tcPr>
            <w:tcW w:w="1648" w:type="dxa"/>
            <w:noWrap/>
            <w:hideMark/>
          </w:tcPr>
          <w:p w14:paraId="7F15DD8C"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01/10/2019</w:t>
            </w:r>
          </w:p>
        </w:tc>
      </w:tr>
      <w:tr w:rsidR="00896EDB" w:rsidRPr="00AA6AFB" w14:paraId="00AB727A" w14:textId="77777777" w:rsidTr="003A5461">
        <w:trPr>
          <w:trHeight w:val="291"/>
        </w:trPr>
        <w:tc>
          <w:tcPr>
            <w:cnfStyle w:val="001000000000" w:firstRow="0" w:lastRow="0" w:firstColumn="1" w:lastColumn="0" w:oddVBand="0" w:evenVBand="0" w:oddHBand="0" w:evenHBand="0" w:firstRowFirstColumn="0" w:firstRowLastColumn="0" w:lastRowFirstColumn="0" w:lastRowLastColumn="0"/>
            <w:tcW w:w="4592" w:type="dxa"/>
            <w:hideMark/>
          </w:tcPr>
          <w:p w14:paraId="4F64BDEC"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Aprobación del Diseño</w:t>
            </w:r>
          </w:p>
        </w:tc>
        <w:tc>
          <w:tcPr>
            <w:tcW w:w="797" w:type="dxa"/>
            <w:noWrap/>
            <w:hideMark/>
          </w:tcPr>
          <w:p w14:paraId="66D6F0D5"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3</w:t>
            </w:r>
          </w:p>
        </w:tc>
        <w:tc>
          <w:tcPr>
            <w:tcW w:w="1964" w:type="dxa"/>
            <w:noWrap/>
            <w:hideMark/>
          </w:tcPr>
          <w:p w14:paraId="5EE1FD02"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01/10/2019</w:t>
            </w:r>
          </w:p>
        </w:tc>
        <w:tc>
          <w:tcPr>
            <w:tcW w:w="1648" w:type="dxa"/>
            <w:noWrap/>
            <w:hideMark/>
          </w:tcPr>
          <w:p w14:paraId="1EB42991"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01/10/2019</w:t>
            </w:r>
          </w:p>
        </w:tc>
      </w:tr>
      <w:tr w:rsidR="00896EDB" w:rsidRPr="00AA6AFB" w14:paraId="57991C6C" w14:textId="77777777" w:rsidTr="003A546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92" w:type="dxa"/>
            <w:hideMark/>
          </w:tcPr>
          <w:p w14:paraId="4C535AC8" w14:textId="77777777" w:rsidR="00896EDB" w:rsidRPr="003A5461" w:rsidRDefault="00896EDB" w:rsidP="00F77B35">
            <w:pPr>
              <w:spacing w:after="0"/>
              <w:rPr>
                <w:rFonts w:ascii="Calibri" w:eastAsia="Times New Roman" w:hAnsi="Calibri" w:cs="Times New Roman"/>
                <w:b w:val="0"/>
              </w:rPr>
            </w:pPr>
            <w:r w:rsidRPr="003A5461">
              <w:rPr>
                <w:rFonts w:ascii="Calibri" w:eastAsia="Times New Roman" w:hAnsi="Calibri" w:cs="Times New Roman"/>
                <w:b w:val="0"/>
              </w:rPr>
              <w:t>Realización del DER</w:t>
            </w:r>
          </w:p>
        </w:tc>
        <w:tc>
          <w:tcPr>
            <w:tcW w:w="797" w:type="dxa"/>
            <w:noWrap/>
            <w:hideMark/>
          </w:tcPr>
          <w:p w14:paraId="34CE87CB"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18</w:t>
            </w:r>
          </w:p>
        </w:tc>
        <w:tc>
          <w:tcPr>
            <w:tcW w:w="1964" w:type="dxa"/>
            <w:noWrap/>
            <w:hideMark/>
          </w:tcPr>
          <w:p w14:paraId="723C5394"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02/10/2019</w:t>
            </w:r>
          </w:p>
        </w:tc>
        <w:tc>
          <w:tcPr>
            <w:tcW w:w="1648" w:type="dxa"/>
            <w:noWrap/>
            <w:hideMark/>
          </w:tcPr>
          <w:p w14:paraId="0F5F56FF" w14:textId="77777777" w:rsidR="00896EDB" w:rsidRPr="00AA6AFB" w:rsidRDefault="00896EDB"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04/10/2019</w:t>
            </w:r>
          </w:p>
        </w:tc>
      </w:tr>
      <w:tr w:rsidR="00896EDB" w:rsidRPr="00AA6AFB" w14:paraId="72009E72" w14:textId="77777777" w:rsidTr="003A5461">
        <w:trPr>
          <w:trHeight w:val="306"/>
        </w:trPr>
        <w:tc>
          <w:tcPr>
            <w:cnfStyle w:val="001000000000" w:firstRow="0" w:lastRow="0" w:firstColumn="1" w:lastColumn="0" w:oddVBand="0" w:evenVBand="0" w:oddHBand="0" w:evenHBand="0" w:firstRowFirstColumn="0" w:firstRowLastColumn="0" w:lastRowFirstColumn="0" w:lastRowLastColumn="0"/>
            <w:tcW w:w="4592" w:type="dxa"/>
            <w:hideMark/>
          </w:tcPr>
          <w:p w14:paraId="27E44662" w14:textId="77777777" w:rsidR="00896EDB" w:rsidRPr="003A5461" w:rsidRDefault="00896EDB" w:rsidP="00F77B35">
            <w:pPr>
              <w:spacing w:after="0"/>
              <w:rPr>
                <w:rFonts w:ascii="Calibri" w:eastAsia="Times New Roman" w:hAnsi="Calibri" w:cs="Times New Roman"/>
                <w:b w:val="0"/>
              </w:rPr>
            </w:pPr>
            <w:proofErr w:type="gramStart"/>
            <w:r w:rsidRPr="003A5461">
              <w:rPr>
                <w:rFonts w:ascii="Calibri" w:eastAsia="Times New Roman" w:hAnsi="Calibri" w:cs="Times New Roman"/>
                <w:b w:val="0"/>
              </w:rPr>
              <w:t>Total</w:t>
            </w:r>
            <w:proofErr w:type="gramEnd"/>
            <w:r w:rsidRPr="003A5461">
              <w:rPr>
                <w:rFonts w:ascii="Calibri" w:eastAsia="Times New Roman" w:hAnsi="Calibri" w:cs="Times New Roman"/>
                <w:b w:val="0"/>
              </w:rPr>
              <w:t xml:space="preserve"> de Horas</w:t>
            </w:r>
          </w:p>
        </w:tc>
        <w:tc>
          <w:tcPr>
            <w:tcW w:w="797" w:type="dxa"/>
            <w:noWrap/>
            <w:hideMark/>
          </w:tcPr>
          <w:p w14:paraId="7B6CEDB2"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60</w:t>
            </w:r>
          </w:p>
        </w:tc>
        <w:tc>
          <w:tcPr>
            <w:tcW w:w="1964" w:type="dxa"/>
            <w:noWrap/>
            <w:hideMark/>
          </w:tcPr>
          <w:p w14:paraId="1CE7CC8A"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c>
          <w:tcPr>
            <w:tcW w:w="1648" w:type="dxa"/>
            <w:noWrap/>
            <w:hideMark/>
          </w:tcPr>
          <w:p w14:paraId="039E7BD0" w14:textId="77777777" w:rsidR="00896EDB" w:rsidRPr="00AA6AFB" w:rsidRDefault="00896EDB"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AA6AFB">
              <w:rPr>
                <w:rFonts w:ascii="Calibri" w:eastAsia="Times New Roman" w:hAnsi="Calibri" w:cs="Times New Roman"/>
              </w:rPr>
              <w:t> </w:t>
            </w:r>
          </w:p>
        </w:tc>
      </w:tr>
    </w:tbl>
    <w:p w14:paraId="729D3789" w14:textId="77777777" w:rsidR="00970C29" w:rsidRDefault="00970C29" w:rsidP="00896EDB">
      <w:pPr>
        <w:rPr>
          <w:rFonts w:ascii="Arial" w:hAnsi="Arial"/>
          <w:sz w:val="24"/>
          <w:szCs w:val="24"/>
        </w:rPr>
      </w:pPr>
    </w:p>
    <w:p w14:paraId="230D92C7" w14:textId="3686F622" w:rsidR="00896EDB" w:rsidRPr="003A5461" w:rsidRDefault="00896EDB" w:rsidP="00896EDB">
      <w:pPr>
        <w:rPr>
          <w:rFonts w:ascii="Times New Roman" w:hAnsi="Times New Roman" w:cs="Times New Roman"/>
          <w:sz w:val="28"/>
          <w:szCs w:val="28"/>
        </w:rPr>
      </w:pPr>
      <w:r w:rsidRPr="003A5461">
        <w:rPr>
          <w:rFonts w:ascii="Times New Roman" w:hAnsi="Times New Roman" w:cs="Times New Roman"/>
          <w:sz w:val="28"/>
          <w:szCs w:val="28"/>
        </w:rPr>
        <w:t>Etapa de Desarrollo</w:t>
      </w:r>
    </w:p>
    <w:tbl>
      <w:tblPr>
        <w:tblStyle w:val="Tablaconcuadrcula4-nfasis3"/>
        <w:tblW w:w="9024" w:type="dxa"/>
        <w:tblLook w:val="04A0" w:firstRow="1" w:lastRow="0" w:firstColumn="1" w:lastColumn="0" w:noHBand="0" w:noVBand="1"/>
      </w:tblPr>
      <w:tblGrid>
        <w:gridCol w:w="4569"/>
        <w:gridCol w:w="909"/>
        <w:gridCol w:w="1908"/>
        <w:gridCol w:w="1638"/>
      </w:tblGrid>
      <w:tr w:rsidR="00896EDB" w14:paraId="34756325" w14:textId="77777777" w:rsidTr="003A5461">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3C231F71" w14:textId="77777777" w:rsidR="00896EDB" w:rsidRDefault="00896EDB" w:rsidP="00F77B35">
            <w:pPr>
              <w:jc w:val="center"/>
              <w:rPr>
                <w:rFonts w:ascii="Calibri" w:hAnsi="Calibri"/>
                <w:b w:val="0"/>
                <w:bCs w:val="0"/>
                <w:color w:val="FFFFFF"/>
              </w:rPr>
            </w:pPr>
            <w:r>
              <w:rPr>
                <w:rFonts w:ascii="Calibri" w:hAnsi="Calibri"/>
                <w:color w:val="FFFFFF"/>
              </w:rPr>
              <w:t>Actividad</w:t>
            </w:r>
          </w:p>
        </w:tc>
        <w:tc>
          <w:tcPr>
            <w:tcW w:w="0" w:type="auto"/>
            <w:noWrap/>
            <w:hideMark/>
          </w:tcPr>
          <w:p w14:paraId="2A79F8B6" w14:textId="77777777" w:rsidR="00896EDB" w:rsidRDefault="00896EDB" w:rsidP="00F77B35">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rPr>
            </w:pPr>
            <w:r>
              <w:rPr>
                <w:rFonts w:ascii="Calibri" w:hAnsi="Calibri"/>
                <w:color w:val="FFFFFF"/>
              </w:rPr>
              <w:t>Horas</w:t>
            </w:r>
          </w:p>
        </w:tc>
        <w:tc>
          <w:tcPr>
            <w:tcW w:w="0" w:type="auto"/>
            <w:noWrap/>
            <w:hideMark/>
          </w:tcPr>
          <w:p w14:paraId="24471C9C" w14:textId="77777777" w:rsidR="00896EDB" w:rsidRDefault="00896EDB" w:rsidP="00F77B35">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rPr>
            </w:pPr>
            <w:r>
              <w:rPr>
                <w:rFonts w:ascii="Calibri" w:hAnsi="Calibri"/>
                <w:color w:val="FFFFFF"/>
              </w:rPr>
              <w:t>Fecha de Inicio</w:t>
            </w:r>
          </w:p>
        </w:tc>
        <w:tc>
          <w:tcPr>
            <w:tcW w:w="0" w:type="auto"/>
            <w:noWrap/>
            <w:hideMark/>
          </w:tcPr>
          <w:p w14:paraId="572152E1" w14:textId="77777777" w:rsidR="00896EDB" w:rsidRDefault="00896EDB" w:rsidP="00F77B35">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rPr>
            </w:pPr>
            <w:r>
              <w:rPr>
                <w:rFonts w:ascii="Calibri" w:hAnsi="Calibri"/>
                <w:color w:val="FFFFFF"/>
              </w:rPr>
              <w:t>Fecha de Fin</w:t>
            </w:r>
          </w:p>
        </w:tc>
      </w:tr>
      <w:tr w:rsidR="00896EDB" w14:paraId="0032D293" w14:textId="77777777" w:rsidTr="003A5461">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4568" w:type="dxa"/>
            <w:hideMark/>
          </w:tcPr>
          <w:p w14:paraId="16696161" w14:textId="77777777" w:rsidR="00896EDB" w:rsidRPr="003A5461" w:rsidRDefault="00896EDB" w:rsidP="00F77B35">
            <w:pPr>
              <w:rPr>
                <w:rFonts w:ascii="Calibri" w:hAnsi="Calibri"/>
                <w:b w:val="0"/>
              </w:rPr>
            </w:pPr>
            <w:r w:rsidRPr="003A5461">
              <w:rPr>
                <w:rFonts w:ascii="Calibri" w:hAnsi="Calibri"/>
                <w:b w:val="0"/>
              </w:rPr>
              <w:t>Elección e Instalación de motor de Base de Datos</w:t>
            </w:r>
          </w:p>
        </w:tc>
        <w:tc>
          <w:tcPr>
            <w:tcW w:w="0" w:type="auto"/>
            <w:noWrap/>
            <w:hideMark/>
          </w:tcPr>
          <w:p w14:paraId="63C97F08"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6</w:t>
            </w:r>
          </w:p>
        </w:tc>
        <w:tc>
          <w:tcPr>
            <w:tcW w:w="0" w:type="auto"/>
            <w:noWrap/>
            <w:hideMark/>
          </w:tcPr>
          <w:p w14:paraId="441B49F8"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07/10/2019</w:t>
            </w:r>
          </w:p>
        </w:tc>
        <w:tc>
          <w:tcPr>
            <w:tcW w:w="0" w:type="auto"/>
            <w:noWrap/>
            <w:hideMark/>
          </w:tcPr>
          <w:p w14:paraId="65F196CB"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07/10/2019</w:t>
            </w:r>
          </w:p>
        </w:tc>
      </w:tr>
      <w:tr w:rsidR="00896EDB" w14:paraId="1EA4DF2B" w14:textId="77777777" w:rsidTr="003A5461">
        <w:trPr>
          <w:trHeight w:val="289"/>
        </w:trPr>
        <w:tc>
          <w:tcPr>
            <w:cnfStyle w:val="001000000000" w:firstRow="0" w:lastRow="0" w:firstColumn="1" w:lastColumn="0" w:oddVBand="0" w:evenVBand="0" w:oddHBand="0" w:evenHBand="0" w:firstRowFirstColumn="0" w:firstRowLastColumn="0" w:lastRowFirstColumn="0" w:lastRowLastColumn="0"/>
            <w:tcW w:w="4568" w:type="dxa"/>
            <w:hideMark/>
          </w:tcPr>
          <w:p w14:paraId="38C5094D" w14:textId="77777777" w:rsidR="00896EDB" w:rsidRPr="003A5461" w:rsidRDefault="00896EDB" w:rsidP="00F77B35">
            <w:pPr>
              <w:rPr>
                <w:rFonts w:ascii="Calibri" w:hAnsi="Calibri"/>
                <w:b w:val="0"/>
              </w:rPr>
            </w:pPr>
            <w:r w:rsidRPr="003A5461">
              <w:rPr>
                <w:rFonts w:ascii="Calibri" w:hAnsi="Calibri"/>
                <w:b w:val="0"/>
              </w:rPr>
              <w:t>Definición e Instalación de IDE</w:t>
            </w:r>
          </w:p>
        </w:tc>
        <w:tc>
          <w:tcPr>
            <w:tcW w:w="0" w:type="auto"/>
            <w:noWrap/>
            <w:hideMark/>
          </w:tcPr>
          <w:p w14:paraId="7A0295C7"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c>
          <w:tcPr>
            <w:tcW w:w="0" w:type="auto"/>
            <w:noWrap/>
            <w:hideMark/>
          </w:tcPr>
          <w:p w14:paraId="5038F478"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08/10/2019</w:t>
            </w:r>
          </w:p>
        </w:tc>
        <w:tc>
          <w:tcPr>
            <w:tcW w:w="0" w:type="auto"/>
            <w:noWrap/>
            <w:hideMark/>
          </w:tcPr>
          <w:p w14:paraId="34077F21"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08/10/2019</w:t>
            </w:r>
          </w:p>
        </w:tc>
      </w:tr>
      <w:tr w:rsidR="00896EDB" w14:paraId="680EFFB1" w14:textId="77777777" w:rsidTr="003A5461">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4568" w:type="dxa"/>
            <w:hideMark/>
          </w:tcPr>
          <w:p w14:paraId="361247B8" w14:textId="77777777" w:rsidR="00896EDB" w:rsidRPr="003A5461" w:rsidRDefault="00896EDB" w:rsidP="00F77B35">
            <w:pPr>
              <w:rPr>
                <w:rFonts w:ascii="Calibri" w:hAnsi="Calibri"/>
                <w:b w:val="0"/>
              </w:rPr>
            </w:pPr>
            <w:r w:rsidRPr="003A5461">
              <w:rPr>
                <w:rFonts w:ascii="Calibri" w:hAnsi="Calibri"/>
                <w:b w:val="0"/>
              </w:rPr>
              <w:t>Instalación de componentes necesarios</w:t>
            </w:r>
          </w:p>
        </w:tc>
        <w:tc>
          <w:tcPr>
            <w:tcW w:w="0" w:type="auto"/>
            <w:noWrap/>
            <w:hideMark/>
          </w:tcPr>
          <w:p w14:paraId="7656222D"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c>
          <w:tcPr>
            <w:tcW w:w="0" w:type="auto"/>
            <w:noWrap/>
            <w:hideMark/>
          </w:tcPr>
          <w:p w14:paraId="616A0B5C"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08/10/2019</w:t>
            </w:r>
          </w:p>
        </w:tc>
        <w:tc>
          <w:tcPr>
            <w:tcW w:w="0" w:type="auto"/>
            <w:noWrap/>
            <w:hideMark/>
          </w:tcPr>
          <w:p w14:paraId="3C42C1BB"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08/10/2019</w:t>
            </w:r>
          </w:p>
        </w:tc>
      </w:tr>
      <w:tr w:rsidR="00896EDB" w14:paraId="510591A9" w14:textId="77777777" w:rsidTr="003A5461">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274248F" w14:textId="77777777" w:rsidR="00896EDB" w:rsidRPr="003A5461" w:rsidRDefault="00896EDB" w:rsidP="00F77B35">
            <w:pPr>
              <w:rPr>
                <w:rFonts w:ascii="Calibri" w:hAnsi="Calibri"/>
                <w:b w:val="0"/>
              </w:rPr>
            </w:pPr>
            <w:r w:rsidRPr="003A5461">
              <w:rPr>
                <w:rFonts w:ascii="Calibri" w:hAnsi="Calibri"/>
                <w:b w:val="0"/>
              </w:rPr>
              <w:t>Arquitectura de la Base de Datos</w:t>
            </w:r>
          </w:p>
        </w:tc>
        <w:tc>
          <w:tcPr>
            <w:tcW w:w="0" w:type="auto"/>
            <w:noWrap/>
            <w:hideMark/>
          </w:tcPr>
          <w:p w14:paraId="5CAB5412"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18</w:t>
            </w:r>
          </w:p>
        </w:tc>
        <w:tc>
          <w:tcPr>
            <w:tcW w:w="0" w:type="auto"/>
            <w:noWrap/>
            <w:hideMark/>
          </w:tcPr>
          <w:p w14:paraId="33C51360"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08/10/2019</w:t>
            </w:r>
          </w:p>
        </w:tc>
        <w:tc>
          <w:tcPr>
            <w:tcW w:w="0" w:type="auto"/>
            <w:noWrap/>
            <w:hideMark/>
          </w:tcPr>
          <w:p w14:paraId="2A8525BD"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10/10/2019</w:t>
            </w:r>
          </w:p>
        </w:tc>
      </w:tr>
      <w:tr w:rsidR="00896EDB" w14:paraId="5D1B7949" w14:textId="77777777" w:rsidTr="003A5461">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5DB1DD9B" w14:textId="77777777" w:rsidR="00896EDB" w:rsidRPr="003A5461" w:rsidRDefault="00896EDB" w:rsidP="00F77B35">
            <w:pPr>
              <w:rPr>
                <w:rFonts w:ascii="Calibri" w:hAnsi="Calibri"/>
                <w:b w:val="0"/>
              </w:rPr>
            </w:pPr>
            <w:r w:rsidRPr="003A5461">
              <w:rPr>
                <w:rFonts w:ascii="Calibri" w:hAnsi="Calibri"/>
                <w:b w:val="0"/>
              </w:rPr>
              <w:t>Codificación de Interfaz Grafica</w:t>
            </w:r>
          </w:p>
        </w:tc>
        <w:tc>
          <w:tcPr>
            <w:tcW w:w="0" w:type="auto"/>
            <w:noWrap/>
            <w:hideMark/>
          </w:tcPr>
          <w:p w14:paraId="0B8F5BA7"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54</w:t>
            </w:r>
          </w:p>
        </w:tc>
        <w:tc>
          <w:tcPr>
            <w:tcW w:w="0" w:type="auto"/>
            <w:noWrap/>
            <w:hideMark/>
          </w:tcPr>
          <w:p w14:paraId="15BBCF11"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08/10/2019</w:t>
            </w:r>
          </w:p>
        </w:tc>
        <w:tc>
          <w:tcPr>
            <w:tcW w:w="0" w:type="auto"/>
            <w:noWrap/>
            <w:hideMark/>
          </w:tcPr>
          <w:p w14:paraId="610377E5"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18/10/2019</w:t>
            </w:r>
          </w:p>
        </w:tc>
      </w:tr>
      <w:tr w:rsidR="00896EDB" w14:paraId="4232EDAA" w14:textId="77777777" w:rsidTr="003A5461">
        <w:trPr>
          <w:trHeight w:val="289"/>
        </w:trPr>
        <w:tc>
          <w:tcPr>
            <w:cnfStyle w:val="001000000000" w:firstRow="0" w:lastRow="0" w:firstColumn="1" w:lastColumn="0" w:oddVBand="0" w:evenVBand="0" w:oddHBand="0" w:evenHBand="0" w:firstRowFirstColumn="0" w:firstRowLastColumn="0" w:lastRowFirstColumn="0" w:lastRowLastColumn="0"/>
            <w:tcW w:w="4568" w:type="dxa"/>
            <w:hideMark/>
          </w:tcPr>
          <w:p w14:paraId="0208D158" w14:textId="77777777" w:rsidR="00896EDB" w:rsidRPr="003A5461" w:rsidRDefault="00896EDB" w:rsidP="00F77B35">
            <w:pPr>
              <w:rPr>
                <w:rFonts w:ascii="Calibri" w:hAnsi="Calibri"/>
                <w:b w:val="0"/>
              </w:rPr>
            </w:pPr>
            <w:r w:rsidRPr="003A5461">
              <w:rPr>
                <w:rFonts w:ascii="Calibri" w:hAnsi="Calibri"/>
                <w:b w:val="0"/>
              </w:rPr>
              <w:t>Codificación de Funcionalidades</w:t>
            </w:r>
          </w:p>
        </w:tc>
        <w:tc>
          <w:tcPr>
            <w:tcW w:w="0" w:type="auto"/>
            <w:noWrap/>
            <w:hideMark/>
          </w:tcPr>
          <w:p w14:paraId="2753DF0F"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300</w:t>
            </w:r>
          </w:p>
        </w:tc>
        <w:tc>
          <w:tcPr>
            <w:tcW w:w="0" w:type="auto"/>
            <w:noWrap/>
            <w:hideMark/>
          </w:tcPr>
          <w:p w14:paraId="57A0FDDE"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08/10/2019</w:t>
            </w:r>
          </w:p>
        </w:tc>
        <w:tc>
          <w:tcPr>
            <w:tcW w:w="0" w:type="auto"/>
            <w:noWrap/>
            <w:hideMark/>
          </w:tcPr>
          <w:p w14:paraId="56382010" w14:textId="77777777" w:rsidR="00896EDB" w:rsidRDefault="00896EDB" w:rsidP="00F77B35">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16/12/2019</w:t>
            </w:r>
          </w:p>
        </w:tc>
      </w:tr>
      <w:tr w:rsidR="00896EDB" w14:paraId="33E3ECAA" w14:textId="77777777" w:rsidTr="003A546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68" w:type="dxa"/>
            <w:hideMark/>
          </w:tcPr>
          <w:p w14:paraId="2673AC41" w14:textId="77777777" w:rsidR="00896EDB" w:rsidRPr="003A5461" w:rsidRDefault="00896EDB" w:rsidP="00F77B35">
            <w:pPr>
              <w:rPr>
                <w:rFonts w:ascii="Calibri" w:hAnsi="Calibri"/>
                <w:b w:val="0"/>
              </w:rPr>
            </w:pPr>
            <w:proofErr w:type="gramStart"/>
            <w:r w:rsidRPr="003A5461">
              <w:rPr>
                <w:rFonts w:ascii="Calibri" w:hAnsi="Calibri"/>
                <w:b w:val="0"/>
              </w:rPr>
              <w:t>Total</w:t>
            </w:r>
            <w:proofErr w:type="gramEnd"/>
            <w:r w:rsidRPr="003A5461">
              <w:rPr>
                <w:rFonts w:ascii="Calibri" w:hAnsi="Calibri"/>
                <w:b w:val="0"/>
              </w:rPr>
              <w:t xml:space="preserve"> de Horas</w:t>
            </w:r>
          </w:p>
        </w:tc>
        <w:tc>
          <w:tcPr>
            <w:tcW w:w="0" w:type="auto"/>
            <w:noWrap/>
            <w:hideMark/>
          </w:tcPr>
          <w:p w14:paraId="3EA41361"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384</w:t>
            </w:r>
          </w:p>
        </w:tc>
        <w:tc>
          <w:tcPr>
            <w:tcW w:w="0" w:type="auto"/>
            <w:noWrap/>
            <w:hideMark/>
          </w:tcPr>
          <w:p w14:paraId="37883AF1"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w:t>
            </w:r>
          </w:p>
        </w:tc>
        <w:tc>
          <w:tcPr>
            <w:tcW w:w="0" w:type="auto"/>
            <w:noWrap/>
            <w:hideMark/>
          </w:tcPr>
          <w:p w14:paraId="004A0D11" w14:textId="77777777" w:rsidR="00896EDB" w:rsidRDefault="00896EDB" w:rsidP="00F77B35">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w:t>
            </w:r>
          </w:p>
        </w:tc>
      </w:tr>
    </w:tbl>
    <w:p w14:paraId="78B6AC59" w14:textId="77777777" w:rsidR="00896EDB" w:rsidRPr="007A4BA7" w:rsidRDefault="00896EDB" w:rsidP="00896EDB">
      <w:pPr>
        <w:rPr>
          <w:rFonts w:ascii="Arial" w:hAnsi="Arial"/>
          <w:sz w:val="24"/>
          <w:szCs w:val="24"/>
        </w:rPr>
      </w:pPr>
    </w:p>
    <w:p w14:paraId="0A55FB5E" w14:textId="77777777" w:rsidR="00B9582C" w:rsidRPr="00B9582C" w:rsidRDefault="00B9582C" w:rsidP="00B9582C">
      <w:pPr>
        <w:rPr>
          <w:rFonts w:ascii="Times New Roman" w:hAnsi="Times New Roman" w:cs="Times New Roman"/>
          <w:sz w:val="28"/>
          <w:szCs w:val="28"/>
        </w:rPr>
      </w:pPr>
      <w:r w:rsidRPr="00B9582C">
        <w:rPr>
          <w:rFonts w:ascii="Times New Roman" w:hAnsi="Times New Roman" w:cs="Times New Roman"/>
          <w:sz w:val="28"/>
          <w:szCs w:val="28"/>
        </w:rPr>
        <w:lastRenderedPageBreak/>
        <w:t xml:space="preserve">Primera Etapa de </w:t>
      </w:r>
      <w:proofErr w:type="spellStart"/>
      <w:r w:rsidRPr="00B9582C">
        <w:rPr>
          <w:rFonts w:ascii="Times New Roman" w:hAnsi="Times New Roman" w:cs="Times New Roman"/>
          <w:sz w:val="28"/>
          <w:szCs w:val="28"/>
        </w:rPr>
        <w:t>Testing</w:t>
      </w:r>
      <w:proofErr w:type="spellEnd"/>
    </w:p>
    <w:tbl>
      <w:tblPr>
        <w:tblStyle w:val="Tablaconcuadrcula4-nfasis3"/>
        <w:tblW w:w="9010" w:type="dxa"/>
        <w:tblLook w:val="04A0" w:firstRow="1" w:lastRow="0" w:firstColumn="1" w:lastColumn="0" w:noHBand="0" w:noVBand="1"/>
      </w:tblPr>
      <w:tblGrid>
        <w:gridCol w:w="3957"/>
        <w:gridCol w:w="914"/>
        <w:gridCol w:w="2250"/>
        <w:gridCol w:w="1889"/>
      </w:tblGrid>
      <w:tr w:rsidR="00B9582C" w:rsidRPr="00E57F2B" w14:paraId="4690E06A" w14:textId="77777777" w:rsidTr="00B9582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noWrap/>
            <w:hideMark/>
          </w:tcPr>
          <w:p w14:paraId="5E3F1D60" w14:textId="77777777" w:rsidR="00B9582C" w:rsidRPr="00E57F2B" w:rsidRDefault="00B9582C" w:rsidP="00F77B35">
            <w:pPr>
              <w:spacing w:after="0"/>
              <w:jc w:val="center"/>
              <w:rPr>
                <w:rFonts w:ascii="Calibri" w:eastAsia="Times New Roman" w:hAnsi="Calibri" w:cs="Times New Roman"/>
                <w:b w:val="0"/>
                <w:bCs w:val="0"/>
                <w:color w:val="FFFFFF"/>
              </w:rPr>
            </w:pPr>
            <w:r w:rsidRPr="00E57F2B">
              <w:rPr>
                <w:rFonts w:ascii="Calibri" w:eastAsia="Times New Roman" w:hAnsi="Calibri" w:cs="Times New Roman"/>
                <w:color w:val="FFFFFF"/>
              </w:rPr>
              <w:t>Actividad</w:t>
            </w:r>
          </w:p>
        </w:tc>
        <w:tc>
          <w:tcPr>
            <w:tcW w:w="914" w:type="dxa"/>
            <w:noWrap/>
            <w:hideMark/>
          </w:tcPr>
          <w:p w14:paraId="3656D1A1"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Horas</w:t>
            </w:r>
          </w:p>
        </w:tc>
        <w:tc>
          <w:tcPr>
            <w:tcW w:w="2250" w:type="dxa"/>
            <w:noWrap/>
            <w:hideMark/>
          </w:tcPr>
          <w:p w14:paraId="3BB4DA97"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Inicio</w:t>
            </w:r>
          </w:p>
        </w:tc>
        <w:tc>
          <w:tcPr>
            <w:tcW w:w="1889" w:type="dxa"/>
            <w:noWrap/>
            <w:hideMark/>
          </w:tcPr>
          <w:p w14:paraId="2432A92D"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Fin</w:t>
            </w:r>
          </w:p>
        </w:tc>
      </w:tr>
      <w:tr w:rsidR="00B9582C" w:rsidRPr="00E57F2B" w14:paraId="58C13E71" w14:textId="77777777" w:rsidTr="00B9582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hideMark/>
          </w:tcPr>
          <w:p w14:paraId="3EFE1DC5"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 xml:space="preserve">Preparación de casos de prueba </w:t>
            </w:r>
          </w:p>
        </w:tc>
        <w:tc>
          <w:tcPr>
            <w:tcW w:w="914" w:type="dxa"/>
            <w:noWrap/>
            <w:hideMark/>
          </w:tcPr>
          <w:p w14:paraId="35C8F18C"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12</w:t>
            </w:r>
          </w:p>
        </w:tc>
        <w:tc>
          <w:tcPr>
            <w:tcW w:w="2250" w:type="dxa"/>
            <w:noWrap/>
            <w:hideMark/>
          </w:tcPr>
          <w:p w14:paraId="78E75FAC"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12</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hideMark/>
          </w:tcPr>
          <w:p w14:paraId="5F4E4530"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13</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0E507FB0" w14:textId="77777777" w:rsidTr="00B9582C">
        <w:trPr>
          <w:trHeight w:val="293"/>
        </w:trPr>
        <w:tc>
          <w:tcPr>
            <w:cnfStyle w:val="001000000000" w:firstRow="0" w:lastRow="0" w:firstColumn="1" w:lastColumn="0" w:oddVBand="0" w:evenVBand="0" w:oddHBand="0" w:evenHBand="0" w:firstRowFirstColumn="0" w:firstRowLastColumn="0" w:lastRowFirstColumn="0" w:lastRowLastColumn="0"/>
            <w:tcW w:w="3957" w:type="dxa"/>
            <w:hideMark/>
          </w:tcPr>
          <w:p w14:paraId="0885667F"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Ejecución de los casos de prueba</w:t>
            </w:r>
          </w:p>
        </w:tc>
        <w:tc>
          <w:tcPr>
            <w:tcW w:w="914" w:type="dxa"/>
            <w:noWrap/>
            <w:hideMark/>
          </w:tcPr>
          <w:p w14:paraId="00B9C9C4"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18</w:t>
            </w:r>
          </w:p>
        </w:tc>
        <w:tc>
          <w:tcPr>
            <w:tcW w:w="2250" w:type="dxa"/>
            <w:noWrap/>
            <w:hideMark/>
          </w:tcPr>
          <w:p w14:paraId="727E1D72"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17</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hideMark/>
          </w:tcPr>
          <w:p w14:paraId="6B3C95EC"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19</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4CD92DC6" w14:textId="77777777" w:rsidTr="00B9582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57" w:type="dxa"/>
            <w:hideMark/>
          </w:tcPr>
          <w:p w14:paraId="413F4DA4"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Documentación de los casos de Prueba</w:t>
            </w:r>
          </w:p>
        </w:tc>
        <w:tc>
          <w:tcPr>
            <w:tcW w:w="914" w:type="dxa"/>
            <w:noWrap/>
            <w:hideMark/>
          </w:tcPr>
          <w:p w14:paraId="34926A17"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6</w:t>
            </w:r>
          </w:p>
        </w:tc>
        <w:tc>
          <w:tcPr>
            <w:tcW w:w="2250" w:type="dxa"/>
            <w:noWrap/>
            <w:hideMark/>
          </w:tcPr>
          <w:p w14:paraId="6FFCC234"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19</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hideMark/>
          </w:tcPr>
          <w:p w14:paraId="4EB33A87"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19</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4F4EF7A0" w14:textId="77777777" w:rsidTr="00B9582C">
        <w:trPr>
          <w:trHeight w:val="308"/>
        </w:trPr>
        <w:tc>
          <w:tcPr>
            <w:cnfStyle w:val="001000000000" w:firstRow="0" w:lastRow="0" w:firstColumn="1" w:lastColumn="0" w:oddVBand="0" w:evenVBand="0" w:oddHBand="0" w:evenHBand="0" w:firstRowFirstColumn="0" w:firstRowLastColumn="0" w:lastRowFirstColumn="0" w:lastRowLastColumn="0"/>
            <w:tcW w:w="3957" w:type="dxa"/>
            <w:hideMark/>
          </w:tcPr>
          <w:p w14:paraId="42BDF1E0" w14:textId="77777777" w:rsidR="00B9582C" w:rsidRPr="00B9582C" w:rsidRDefault="00B9582C" w:rsidP="00F77B35">
            <w:pPr>
              <w:spacing w:after="0"/>
              <w:rPr>
                <w:rFonts w:ascii="Calibri" w:eastAsia="Times New Roman" w:hAnsi="Calibri" w:cs="Times New Roman"/>
                <w:b w:val="0"/>
              </w:rPr>
            </w:pPr>
            <w:proofErr w:type="gramStart"/>
            <w:r w:rsidRPr="00B9582C">
              <w:rPr>
                <w:rFonts w:ascii="Calibri" w:eastAsia="Times New Roman" w:hAnsi="Calibri" w:cs="Times New Roman"/>
                <w:b w:val="0"/>
              </w:rPr>
              <w:t>Total</w:t>
            </w:r>
            <w:proofErr w:type="gramEnd"/>
            <w:r w:rsidRPr="00B9582C">
              <w:rPr>
                <w:rFonts w:ascii="Calibri" w:eastAsia="Times New Roman" w:hAnsi="Calibri" w:cs="Times New Roman"/>
                <w:b w:val="0"/>
              </w:rPr>
              <w:t xml:space="preserve"> de Horas</w:t>
            </w:r>
          </w:p>
        </w:tc>
        <w:tc>
          <w:tcPr>
            <w:tcW w:w="914" w:type="dxa"/>
            <w:noWrap/>
            <w:hideMark/>
          </w:tcPr>
          <w:p w14:paraId="0BF4FC43"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36</w:t>
            </w:r>
          </w:p>
        </w:tc>
        <w:tc>
          <w:tcPr>
            <w:tcW w:w="2250" w:type="dxa"/>
            <w:noWrap/>
            <w:hideMark/>
          </w:tcPr>
          <w:p w14:paraId="507E60AB"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c>
          <w:tcPr>
            <w:tcW w:w="1889" w:type="dxa"/>
            <w:noWrap/>
            <w:hideMark/>
          </w:tcPr>
          <w:p w14:paraId="1B4F6128"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r>
    </w:tbl>
    <w:p w14:paraId="6925DBD7" w14:textId="77777777" w:rsidR="00B9582C" w:rsidRPr="00B9582C" w:rsidRDefault="00B9582C" w:rsidP="00B9582C">
      <w:pPr>
        <w:rPr>
          <w:rFonts w:ascii="Times New Roman" w:hAnsi="Times New Roman" w:cs="Times New Roman"/>
          <w:sz w:val="28"/>
          <w:szCs w:val="28"/>
        </w:rPr>
      </w:pPr>
    </w:p>
    <w:p w14:paraId="7F3F8A14" w14:textId="53F2E549" w:rsidR="00B9582C" w:rsidRPr="00B9582C" w:rsidRDefault="00B9582C" w:rsidP="00B9582C">
      <w:pPr>
        <w:rPr>
          <w:rFonts w:ascii="Times New Roman" w:hAnsi="Times New Roman" w:cs="Times New Roman"/>
          <w:sz w:val="28"/>
          <w:szCs w:val="28"/>
        </w:rPr>
      </w:pPr>
      <w:r w:rsidRPr="00B9582C">
        <w:rPr>
          <w:rFonts w:ascii="Times New Roman" w:hAnsi="Times New Roman" w:cs="Times New Roman"/>
          <w:sz w:val="28"/>
          <w:szCs w:val="28"/>
        </w:rPr>
        <w:t xml:space="preserve">2° Etapa de Desarrollo </w:t>
      </w:r>
    </w:p>
    <w:tbl>
      <w:tblPr>
        <w:tblStyle w:val="Tablaconcuadrcula4-nfasis3"/>
        <w:tblW w:w="9010" w:type="dxa"/>
        <w:tblLook w:val="04A0" w:firstRow="1" w:lastRow="0" w:firstColumn="1" w:lastColumn="0" w:noHBand="0" w:noVBand="1"/>
      </w:tblPr>
      <w:tblGrid>
        <w:gridCol w:w="3957"/>
        <w:gridCol w:w="914"/>
        <w:gridCol w:w="2250"/>
        <w:gridCol w:w="1889"/>
      </w:tblGrid>
      <w:tr w:rsidR="00B9582C" w:rsidRPr="00E57F2B" w14:paraId="4071AFAE" w14:textId="77777777" w:rsidTr="00B9582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noWrap/>
            <w:hideMark/>
          </w:tcPr>
          <w:p w14:paraId="3C538901" w14:textId="77777777" w:rsidR="00B9582C" w:rsidRPr="00E57F2B" w:rsidRDefault="00B9582C" w:rsidP="00F77B35">
            <w:pPr>
              <w:spacing w:after="0"/>
              <w:jc w:val="center"/>
              <w:rPr>
                <w:rFonts w:ascii="Calibri" w:eastAsia="Times New Roman" w:hAnsi="Calibri" w:cs="Times New Roman"/>
                <w:b w:val="0"/>
                <w:bCs w:val="0"/>
                <w:color w:val="FFFFFF"/>
              </w:rPr>
            </w:pPr>
            <w:r w:rsidRPr="00E57F2B">
              <w:rPr>
                <w:rFonts w:ascii="Calibri" w:eastAsia="Times New Roman" w:hAnsi="Calibri" w:cs="Times New Roman"/>
                <w:color w:val="FFFFFF"/>
              </w:rPr>
              <w:t>Actividad</w:t>
            </w:r>
          </w:p>
        </w:tc>
        <w:tc>
          <w:tcPr>
            <w:tcW w:w="914" w:type="dxa"/>
            <w:noWrap/>
            <w:hideMark/>
          </w:tcPr>
          <w:p w14:paraId="6BBBC31A"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Horas</w:t>
            </w:r>
          </w:p>
        </w:tc>
        <w:tc>
          <w:tcPr>
            <w:tcW w:w="2250" w:type="dxa"/>
            <w:noWrap/>
            <w:hideMark/>
          </w:tcPr>
          <w:p w14:paraId="1D38B130"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Inicio</w:t>
            </w:r>
          </w:p>
        </w:tc>
        <w:tc>
          <w:tcPr>
            <w:tcW w:w="1889" w:type="dxa"/>
            <w:noWrap/>
            <w:hideMark/>
          </w:tcPr>
          <w:p w14:paraId="22F231EA"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Fin</w:t>
            </w:r>
          </w:p>
        </w:tc>
      </w:tr>
      <w:tr w:rsidR="00B9582C" w:rsidRPr="00E57F2B" w14:paraId="449A0819" w14:textId="77777777" w:rsidTr="00B9582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hideMark/>
          </w:tcPr>
          <w:p w14:paraId="646D7F99"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 xml:space="preserve">Resolución de Problemas Detectados </w:t>
            </w:r>
          </w:p>
        </w:tc>
        <w:tc>
          <w:tcPr>
            <w:tcW w:w="914" w:type="dxa"/>
            <w:noWrap/>
            <w:hideMark/>
          </w:tcPr>
          <w:p w14:paraId="57C5052B"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30</w:t>
            </w:r>
          </w:p>
        </w:tc>
        <w:tc>
          <w:tcPr>
            <w:tcW w:w="2250" w:type="dxa"/>
            <w:noWrap/>
            <w:hideMark/>
          </w:tcPr>
          <w:p w14:paraId="3C6434BD"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hideMark/>
          </w:tcPr>
          <w:p w14:paraId="6B4802A3"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26</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5A697F69" w14:textId="77777777" w:rsidTr="00B9582C">
        <w:trPr>
          <w:trHeight w:val="308"/>
        </w:trPr>
        <w:tc>
          <w:tcPr>
            <w:cnfStyle w:val="001000000000" w:firstRow="0" w:lastRow="0" w:firstColumn="1" w:lastColumn="0" w:oddVBand="0" w:evenVBand="0" w:oddHBand="0" w:evenHBand="0" w:firstRowFirstColumn="0" w:firstRowLastColumn="0" w:lastRowFirstColumn="0" w:lastRowLastColumn="0"/>
            <w:tcW w:w="3957" w:type="dxa"/>
            <w:hideMark/>
          </w:tcPr>
          <w:p w14:paraId="64357BAD" w14:textId="77777777" w:rsidR="00B9582C" w:rsidRPr="00B9582C" w:rsidRDefault="00B9582C" w:rsidP="00F77B35">
            <w:pPr>
              <w:spacing w:after="0"/>
              <w:rPr>
                <w:rFonts w:ascii="Calibri" w:eastAsia="Times New Roman" w:hAnsi="Calibri" w:cs="Times New Roman"/>
                <w:b w:val="0"/>
              </w:rPr>
            </w:pPr>
            <w:proofErr w:type="gramStart"/>
            <w:r w:rsidRPr="00B9582C">
              <w:rPr>
                <w:rFonts w:ascii="Calibri" w:eastAsia="Times New Roman" w:hAnsi="Calibri" w:cs="Times New Roman"/>
                <w:b w:val="0"/>
              </w:rPr>
              <w:t>Total</w:t>
            </w:r>
            <w:proofErr w:type="gramEnd"/>
            <w:r w:rsidRPr="00B9582C">
              <w:rPr>
                <w:rFonts w:ascii="Calibri" w:eastAsia="Times New Roman" w:hAnsi="Calibri" w:cs="Times New Roman"/>
                <w:b w:val="0"/>
              </w:rPr>
              <w:t xml:space="preserve"> de Horas</w:t>
            </w:r>
          </w:p>
        </w:tc>
        <w:tc>
          <w:tcPr>
            <w:tcW w:w="914" w:type="dxa"/>
            <w:noWrap/>
            <w:hideMark/>
          </w:tcPr>
          <w:p w14:paraId="72D67875"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30</w:t>
            </w:r>
          </w:p>
        </w:tc>
        <w:tc>
          <w:tcPr>
            <w:tcW w:w="2250" w:type="dxa"/>
            <w:noWrap/>
            <w:hideMark/>
          </w:tcPr>
          <w:p w14:paraId="28D80DD3"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c>
          <w:tcPr>
            <w:tcW w:w="1889" w:type="dxa"/>
            <w:noWrap/>
            <w:hideMark/>
          </w:tcPr>
          <w:p w14:paraId="03973218"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r>
    </w:tbl>
    <w:p w14:paraId="285315E3" w14:textId="77777777" w:rsidR="00B9582C" w:rsidRDefault="00B9582C" w:rsidP="00B9582C">
      <w:pPr>
        <w:rPr>
          <w:rFonts w:ascii="Arial" w:hAnsi="Arial"/>
          <w:sz w:val="24"/>
          <w:szCs w:val="24"/>
        </w:rPr>
      </w:pPr>
    </w:p>
    <w:p w14:paraId="2BA0D162" w14:textId="77777777" w:rsidR="00B9582C" w:rsidRPr="00B9582C" w:rsidRDefault="00B9582C" w:rsidP="00B9582C">
      <w:pPr>
        <w:rPr>
          <w:rFonts w:ascii="Times New Roman" w:hAnsi="Times New Roman" w:cs="Times New Roman"/>
          <w:sz w:val="28"/>
          <w:szCs w:val="28"/>
        </w:rPr>
      </w:pPr>
      <w:r w:rsidRPr="00B9582C">
        <w:rPr>
          <w:rFonts w:ascii="Times New Roman" w:hAnsi="Times New Roman" w:cs="Times New Roman"/>
          <w:sz w:val="28"/>
          <w:szCs w:val="28"/>
        </w:rPr>
        <w:t xml:space="preserve">2° Etapa de </w:t>
      </w:r>
      <w:proofErr w:type="spellStart"/>
      <w:r w:rsidRPr="00B9582C">
        <w:rPr>
          <w:rFonts w:ascii="Times New Roman" w:hAnsi="Times New Roman" w:cs="Times New Roman"/>
          <w:sz w:val="28"/>
          <w:szCs w:val="28"/>
        </w:rPr>
        <w:t>Testing</w:t>
      </w:r>
      <w:proofErr w:type="spellEnd"/>
    </w:p>
    <w:tbl>
      <w:tblPr>
        <w:tblStyle w:val="Tablaconcuadrcula4-nfasis3"/>
        <w:tblW w:w="9010" w:type="dxa"/>
        <w:tblLook w:val="04A0" w:firstRow="1" w:lastRow="0" w:firstColumn="1" w:lastColumn="0" w:noHBand="0" w:noVBand="1"/>
      </w:tblPr>
      <w:tblGrid>
        <w:gridCol w:w="3957"/>
        <w:gridCol w:w="914"/>
        <w:gridCol w:w="2250"/>
        <w:gridCol w:w="1889"/>
      </w:tblGrid>
      <w:tr w:rsidR="00B9582C" w:rsidRPr="00E57F2B" w14:paraId="1FF4B3C7" w14:textId="77777777" w:rsidTr="00B9582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noWrap/>
            <w:hideMark/>
          </w:tcPr>
          <w:p w14:paraId="35355B0F" w14:textId="77777777" w:rsidR="00B9582C" w:rsidRPr="00E57F2B" w:rsidRDefault="00B9582C" w:rsidP="00F77B35">
            <w:pPr>
              <w:spacing w:after="0"/>
              <w:jc w:val="center"/>
              <w:rPr>
                <w:rFonts w:ascii="Calibri" w:eastAsia="Times New Roman" w:hAnsi="Calibri" w:cs="Times New Roman"/>
                <w:b w:val="0"/>
                <w:bCs w:val="0"/>
                <w:color w:val="FFFFFF"/>
              </w:rPr>
            </w:pPr>
            <w:r w:rsidRPr="00E57F2B">
              <w:rPr>
                <w:rFonts w:ascii="Calibri" w:eastAsia="Times New Roman" w:hAnsi="Calibri" w:cs="Times New Roman"/>
                <w:color w:val="FFFFFF"/>
              </w:rPr>
              <w:t>Actividad</w:t>
            </w:r>
          </w:p>
        </w:tc>
        <w:tc>
          <w:tcPr>
            <w:tcW w:w="914" w:type="dxa"/>
            <w:noWrap/>
            <w:hideMark/>
          </w:tcPr>
          <w:p w14:paraId="5AF31614"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Horas</w:t>
            </w:r>
          </w:p>
        </w:tc>
        <w:tc>
          <w:tcPr>
            <w:tcW w:w="2250" w:type="dxa"/>
            <w:noWrap/>
            <w:hideMark/>
          </w:tcPr>
          <w:p w14:paraId="3AA2EFFB"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Inicio</w:t>
            </w:r>
          </w:p>
        </w:tc>
        <w:tc>
          <w:tcPr>
            <w:tcW w:w="1889" w:type="dxa"/>
            <w:noWrap/>
            <w:hideMark/>
          </w:tcPr>
          <w:p w14:paraId="17DD4D8C"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Fin</w:t>
            </w:r>
          </w:p>
        </w:tc>
      </w:tr>
      <w:tr w:rsidR="00B9582C" w:rsidRPr="00E57F2B" w14:paraId="22816A18" w14:textId="77777777" w:rsidTr="00B9582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hideMark/>
          </w:tcPr>
          <w:p w14:paraId="09A18A73"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 xml:space="preserve">Preparación de casos de prueba </w:t>
            </w:r>
          </w:p>
        </w:tc>
        <w:tc>
          <w:tcPr>
            <w:tcW w:w="914" w:type="dxa"/>
            <w:noWrap/>
            <w:hideMark/>
          </w:tcPr>
          <w:p w14:paraId="15491740"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6</w:t>
            </w:r>
          </w:p>
        </w:tc>
        <w:tc>
          <w:tcPr>
            <w:tcW w:w="2250" w:type="dxa"/>
            <w:noWrap/>
            <w:hideMark/>
          </w:tcPr>
          <w:p w14:paraId="300DB1F1"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26</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hideMark/>
          </w:tcPr>
          <w:p w14:paraId="18702D2A"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26</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732E4620" w14:textId="77777777" w:rsidTr="00B9582C">
        <w:trPr>
          <w:trHeight w:val="293"/>
        </w:trPr>
        <w:tc>
          <w:tcPr>
            <w:cnfStyle w:val="001000000000" w:firstRow="0" w:lastRow="0" w:firstColumn="1" w:lastColumn="0" w:oddVBand="0" w:evenVBand="0" w:oddHBand="0" w:evenHBand="0" w:firstRowFirstColumn="0" w:firstRowLastColumn="0" w:lastRowFirstColumn="0" w:lastRowLastColumn="0"/>
            <w:tcW w:w="3957" w:type="dxa"/>
            <w:hideMark/>
          </w:tcPr>
          <w:p w14:paraId="59CFD948"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Ejecución de los casos de prueba</w:t>
            </w:r>
          </w:p>
        </w:tc>
        <w:tc>
          <w:tcPr>
            <w:tcW w:w="914" w:type="dxa"/>
            <w:noWrap/>
            <w:hideMark/>
          </w:tcPr>
          <w:p w14:paraId="15CF92B3"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12</w:t>
            </w:r>
          </w:p>
        </w:tc>
        <w:tc>
          <w:tcPr>
            <w:tcW w:w="2250" w:type="dxa"/>
            <w:noWrap/>
            <w:hideMark/>
          </w:tcPr>
          <w:p w14:paraId="573B93F3"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27</w:t>
            </w:r>
            <w:r w:rsidRPr="00E57F2B">
              <w:rPr>
                <w:rFonts w:ascii="Calibri" w:eastAsia="Times New Roman" w:hAnsi="Calibri" w:cs="Times New Roman"/>
              </w:rPr>
              <w:t>/</w:t>
            </w:r>
            <w:r>
              <w:rPr>
                <w:rFonts w:ascii="Calibri" w:eastAsia="Times New Roman" w:hAnsi="Calibri" w:cs="Times New Roman"/>
              </w:rPr>
              <w:t>1</w:t>
            </w:r>
            <w:r w:rsidRPr="00E57F2B">
              <w:rPr>
                <w:rFonts w:ascii="Calibri" w:eastAsia="Times New Roman" w:hAnsi="Calibri" w:cs="Times New Roman"/>
              </w:rPr>
              <w:t>2/20</w:t>
            </w:r>
            <w:r>
              <w:rPr>
                <w:rFonts w:ascii="Calibri" w:eastAsia="Times New Roman" w:hAnsi="Calibri" w:cs="Times New Roman"/>
              </w:rPr>
              <w:t>19</w:t>
            </w:r>
          </w:p>
        </w:tc>
        <w:tc>
          <w:tcPr>
            <w:tcW w:w="1889" w:type="dxa"/>
            <w:noWrap/>
            <w:hideMark/>
          </w:tcPr>
          <w:p w14:paraId="23A7B097"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28</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505489DB" w14:textId="77777777" w:rsidTr="00B9582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57" w:type="dxa"/>
            <w:hideMark/>
          </w:tcPr>
          <w:p w14:paraId="51453F72"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Documentación de los casos de Prueba</w:t>
            </w:r>
          </w:p>
        </w:tc>
        <w:tc>
          <w:tcPr>
            <w:tcW w:w="914" w:type="dxa"/>
            <w:noWrap/>
            <w:hideMark/>
          </w:tcPr>
          <w:p w14:paraId="689FE223"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6</w:t>
            </w:r>
          </w:p>
        </w:tc>
        <w:tc>
          <w:tcPr>
            <w:tcW w:w="2250" w:type="dxa"/>
            <w:noWrap/>
            <w:hideMark/>
          </w:tcPr>
          <w:p w14:paraId="58B33DDE"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27</w:t>
            </w:r>
            <w:r w:rsidRPr="00E57F2B">
              <w:rPr>
                <w:rFonts w:ascii="Calibri" w:eastAsia="Times New Roman" w:hAnsi="Calibri" w:cs="Times New Roman"/>
              </w:rPr>
              <w:t>/</w:t>
            </w:r>
            <w:r>
              <w:rPr>
                <w:rFonts w:ascii="Calibri" w:eastAsia="Times New Roman" w:hAnsi="Calibri" w:cs="Times New Roman"/>
              </w:rPr>
              <w:t>1</w:t>
            </w:r>
            <w:r w:rsidRPr="00E57F2B">
              <w:rPr>
                <w:rFonts w:ascii="Calibri" w:eastAsia="Times New Roman" w:hAnsi="Calibri" w:cs="Times New Roman"/>
              </w:rPr>
              <w:t>2/20</w:t>
            </w:r>
            <w:r>
              <w:rPr>
                <w:rFonts w:ascii="Calibri" w:eastAsia="Times New Roman" w:hAnsi="Calibri" w:cs="Times New Roman"/>
              </w:rPr>
              <w:t>19</w:t>
            </w:r>
          </w:p>
        </w:tc>
        <w:tc>
          <w:tcPr>
            <w:tcW w:w="1889" w:type="dxa"/>
            <w:noWrap/>
            <w:hideMark/>
          </w:tcPr>
          <w:p w14:paraId="6F594FBA"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27</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387F0450" w14:textId="77777777" w:rsidTr="00B9582C">
        <w:trPr>
          <w:trHeight w:val="308"/>
        </w:trPr>
        <w:tc>
          <w:tcPr>
            <w:cnfStyle w:val="001000000000" w:firstRow="0" w:lastRow="0" w:firstColumn="1" w:lastColumn="0" w:oddVBand="0" w:evenVBand="0" w:oddHBand="0" w:evenHBand="0" w:firstRowFirstColumn="0" w:firstRowLastColumn="0" w:lastRowFirstColumn="0" w:lastRowLastColumn="0"/>
            <w:tcW w:w="3957" w:type="dxa"/>
            <w:hideMark/>
          </w:tcPr>
          <w:p w14:paraId="563976FE" w14:textId="77777777" w:rsidR="00B9582C" w:rsidRPr="00B9582C" w:rsidRDefault="00B9582C" w:rsidP="00F77B35">
            <w:pPr>
              <w:spacing w:after="0"/>
              <w:rPr>
                <w:rFonts w:ascii="Calibri" w:eastAsia="Times New Roman" w:hAnsi="Calibri" w:cs="Times New Roman"/>
                <w:b w:val="0"/>
              </w:rPr>
            </w:pPr>
            <w:proofErr w:type="gramStart"/>
            <w:r w:rsidRPr="00B9582C">
              <w:rPr>
                <w:rFonts w:ascii="Calibri" w:eastAsia="Times New Roman" w:hAnsi="Calibri" w:cs="Times New Roman"/>
                <w:b w:val="0"/>
              </w:rPr>
              <w:t>Total</w:t>
            </w:r>
            <w:proofErr w:type="gramEnd"/>
            <w:r w:rsidRPr="00B9582C">
              <w:rPr>
                <w:rFonts w:ascii="Calibri" w:eastAsia="Times New Roman" w:hAnsi="Calibri" w:cs="Times New Roman"/>
                <w:b w:val="0"/>
              </w:rPr>
              <w:t xml:space="preserve"> de Horas</w:t>
            </w:r>
          </w:p>
        </w:tc>
        <w:tc>
          <w:tcPr>
            <w:tcW w:w="914" w:type="dxa"/>
            <w:noWrap/>
            <w:hideMark/>
          </w:tcPr>
          <w:p w14:paraId="7596BF58"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24</w:t>
            </w:r>
          </w:p>
        </w:tc>
        <w:tc>
          <w:tcPr>
            <w:tcW w:w="2250" w:type="dxa"/>
            <w:noWrap/>
            <w:hideMark/>
          </w:tcPr>
          <w:p w14:paraId="33378157"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c>
          <w:tcPr>
            <w:tcW w:w="1889" w:type="dxa"/>
            <w:noWrap/>
            <w:hideMark/>
          </w:tcPr>
          <w:p w14:paraId="7369AF82"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r>
    </w:tbl>
    <w:p w14:paraId="2F9DEB33" w14:textId="77777777" w:rsidR="00B9582C" w:rsidRPr="00B9582C" w:rsidRDefault="00B9582C" w:rsidP="00B9582C">
      <w:pPr>
        <w:rPr>
          <w:rFonts w:ascii="Times New Roman" w:hAnsi="Times New Roman" w:cs="Times New Roman"/>
          <w:sz w:val="28"/>
          <w:szCs w:val="28"/>
        </w:rPr>
      </w:pPr>
    </w:p>
    <w:p w14:paraId="72BF2D7E" w14:textId="5915EF26" w:rsidR="00B9582C" w:rsidRDefault="00B9582C" w:rsidP="00B9582C">
      <w:pPr>
        <w:rPr>
          <w:rFonts w:ascii="Times New Roman" w:hAnsi="Times New Roman" w:cs="Times New Roman"/>
          <w:sz w:val="28"/>
          <w:szCs w:val="28"/>
        </w:rPr>
      </w:pPr>
      <w:r w:rsidRPr="00B9582C">
        <w:rPr>
          <w:rFonts w:ascii="Times New Roman" w:hAnsi="Times New Roman" w:cs="Times New Roman"/>
          <w:sz w:val="28"/>
          <w:szCs w:val="28"/>
        </w:rPr>
        <w:t xml:space="preserve">Etapa documentación – Entrega </w:t>
      </w:r>
      <w:r>
        <w:rPr>
          <w:rFonts w:ascii="Times New Roman" w:hAnsi="Times New Roman" w:cs="Times New Roman"/>
          <w:sz w:val="28"/>
          <w:szCs w:val="28"/>
        </w:rPr>
        <w:t>–</w:t>
      </w:r>
      <w:r w:rsidRPr="00B9582C">
        <w:rPr>
          <w:rFonts w:ascii="Times New Roman" w:hAnsi="Times New Roman" w:cs="Times New Roman"/>
          <w:sz w:val="28"/>
          <w:szCs w:val="28"/>
        </w:rPr>
        <w:t xml:space="preserve"> Capacitación</w:t>
      </w:r>
    </w:p>
    <w:tbl>
      <w:tblPr>
        <w:tblStyle w:val="Tablaconcuadrcula4-nfasis3"/>
        <w:tblW w:w="9010" w:type="dxa"/>
        <w:tblLook w:val="04A0" w:firstRow="1" w:lastRow="0" w:firstColumn="1" w:lastColumn="0" w:noHBand="0" w:noVBand="1"/>
      </w:tblPr>
      <w:tblGrid>
        <w:gridCol w:w="3957"/>
        <w:gridCol w:w="914"/>
        <w:gridCol w:w="2250"/>
        <w:gridCol w:w="1889"/>
      </w:tblGrid>
      <w:tr w:rsidR="00B9582C" w:rsidRPr="00E57F2B" w14:paraId="64C6B7EC" w14:textId="77777777" w:rsidTr="00B9582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noWrap/>
            <w:hideMark/>
          </w:tcPr>
          <w:p w14:paraId="7EAC6F4F" w14:textId="77777777" w:rsidR="00B9582C" w:rsidRPr="00E57F2B" w:rsidRDefault="00B9582C" w:rsidP="00F77B35">
            <w:pPr>
              <w:spacing w:after="0"/>
              <w:jc w:val="center"/>
              <w:rPr>
                <w:rFonts w:ascii="Calibri" w:eastAsia="Times New Roman" w:hAnsi="Calibri" w:cs="Times New Roman"/>
                <w:b w:val="0"/>
                <w:bCs w:val="0"/>
                <w:color w:val="FFFFFF"/>
              </w:rPr>
            </w:pPr>
            <w:r w:rsidRPr="00E57F2B">
              <w:rPr>
                <w:rFonts w:ascii="Calibri" w:eastAsia="Times New Roman" w:hAnsi="Calibri" w:cs="Times New Roman"/>
                <w:color w:val="FFFFFF"/>
              </w:rPr>
              <w:t>Actividad</w:t>
            </w:r>
          </w:p>
        </w:tc>
        <w:tc>
          <w:tcPr>
            <w:tcW w:w="914" w:type="dxa"/>
            <w:noWrap/>
            <w:hideMark/>
          </w:tcPr>
          <w:p w14:paraId="38372D33"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Horas</w:t>
            </w:r>
          </w:p>
        </w:tc>
        <w:tc>
          <w:tcPr>
            <w:tcW w:w="2250" w:type="dxa"/>
            <w:noWrap/>
            <w:hideMark/>
          </w:tcPr>
          <w:p w14:paraId="37CDCEFA"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Inicio</w:t>
            </w:r>
          </w:p>
        </w:tc>
        <w:tc>
          <w:tcPr>
            <w:tcW w:w="1889" w:type="dxa"/>
            <w:noWrap/>
            <w:hideMark/>
          </w:tcPr>
          <w:p w14:paraId="6D8A114D" w14:textId="77777777" w:rsidR="00B9582C" w:rsidRPr="00E57F2B" w:rsidRDefault="00B9582C" w:rsidP="00F77B35">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E57F2B">
              <w:rPr>
                <w:rFonts w:ascii="Calibri" w:eastAsia="Times New Roman" w:hAnsi="Calibri" w:cs="Times New Roman"/>
                <w:color w:val="FFFFFF"/>
              </w:rPr>
              <w:t>Fecha de Fin</w:t>
            </w:r>
          </w:p>
        </w:tc>
      </w:tr>
      <w:tr w:rsidR="00B9582C" w:rsidRPr="00E57F2B" w14:paraId="600E0A19" w14:textId="77777777" w:rsidTr="00B9582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957" w:type="dxa"/>
          </w:tcPr>
          <w:p w14:paraId="368AC9CD"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Capacitación</w:t>
            </w:r>
          </w:p>
        </w:tc>
        <w:tc>
          <w:tcPr>
            <w:tcW w:w="914" w:type="dxa"/>
            <w:noWrap/>
          </w:tcPr>
          <w:p w14:paraId="056C9AFD" w14:textId="77777777" w:rsidR="00B9582C"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24</w:t>
            </w:r>
          </w:p>
        </w:tc>
        <w:tc>
          <w:tcPr>
            <w:tcW w:w="2250" w:type="dxa"/>
            <w:noWrap/>
          </w:tcPr>
          <w:p w14:paraId="32828366" w14:textId="77777777" w:rsidR="00B9582C"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tcPr>
          <w:p w14:paraId="53F7AF54" w14:textId="77777777" w:rsidR="00B9582C"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28</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6B9969D4" w14:textId="77777777" w:rsidTr="00B9582C">
        <w:trPr>
          <w:trHeight w:val="293"/>
        </w:trPr>
        <w:tc>
          <w:tcPr>
            <w:cnfStyle w:val="001000000000" w:firstRow="0" w:lastRow="0" w:firstColumn="1" w:lastColumn="0" w:oddVBand="0" w:evenVBand="0" w:oddHBand="0" w:evenHBand="0" w:firstRowFirstColumn="0" w:firstRowLastColumn="0" w:lastRowFirstColumn="0" w:lastRowLastColumn="0"/>
            <w:tcW w:w="3957" w:type="dxa"/>
            <w:hideMark/>
          </w:tcPr>
          <w:p w14:paraId="15A64018" w14:textId="77777777" w:rsidR="00B9582C" w:rsidRPr="00B9582C" w:rsidRDefault="00B9582C" w:rsidP="00F77B35">
            <w:pPr>
              <w:spacing w:after="0"/>
              <w:rPr>
                <w:rFonts w:ascii="Calibri" w:eastAsia="Times New Roman" w:hAnsi="Calibri" w:cs="Times New Roman"/>
                <w:b w:val="0"/>
              </w:rPr>
            </w:pPr>
            <w:r w:rsidRPr="00B9582C">
              <w:rPr>
                <w:rFonts w:ascii="Calibri" w:eastAsia="Times New Roman" w:hAnsi="Calibri" w:cs="Times New Roman"/>
                <w:b w:val="0"/>
              </w:rPr>
              <w:t>Documentación del Proyecto</w:t>
            </w:r>
          </w:p>
        </w:tc>
        <w:tc>
          <w:tcPr>
            <w:tcW w:w="914" w:type="dxa"/>
            <w:noWrap/>
            <w:hideMark/>
          </w:tcPr>
          <w:p w14:paraId="25F5987C"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12</w:t>
            </w:r>
          </w:p>
        </w:tc>
        <w:tc>
          <w:tcPr>
            <w:tcW w:w="2250" w:type="dxa"/>
            <w:noWrap/>
            <w:hideMark/>
          </w:tcPr>
          <w:p w14:paraId="59E796A0"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28</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c>
          <w:tcPr>
            <w:tcW w:w="1889" w:type="dxa"/>
            <w:noWrap/>
            <w:hideMark/>
          </w:tcPr>
          <w:p w14:paraId="248A6034" w14:textId="77777777" w:rsidR="00B9582C" w:rsidRPr="00E57F2B" w:rsidRDefault="00B9582C" w:rsidP="00F77B35">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29</w:t>
            </w:r>
            <w:r w:rsidRPr="00E57F2B">
              <w:rPr>
                <w:rFonts w:ascii="Calibri" w:eastAsia="Times New Roman" w:hAnsi="Calibri" w:cs="Times New Roman"/>
              </w:rPr>
              <w:t>/</w:t>
            </w:r>
            <w:r>
              <w:rPr>
                <w:rFonts w:ascii="Calibri" w:eastAsia="Times New Roman" w:hAnsi="Calibri" w:cs="Times New Roman"/>
              </w:rPr>
              <w:t>12</w:t>
            </w:r>
            <w:r w:rsidRPr="00E57F2B">
              <w:rPr>
                <w:rFonts w:ascii="Calibri" w:eastAsia="Times New Roman" w:hAnsi="Calibri" w:cs="Times New Roman"/>
              </w:rPr>
              <w:t>/20</w:t>
            </w:r>
            <w:r>
              <w:rPr>
                <w:rFonts w:ascii="Calibri" w:eastAsia="Times New Roman" w:hAnsi="Calibri" w:cs="Times New Roman"/>
              </w:rPr>
              <w:t>19</w:t>
            </w:r>
          </w:p>
        </w:tc>
      </w:tr>
      <w:tr w:rsidR="00B9582C" w:rsidRPr="00E57F2B" w14:paraId="543A10CE" w14:textId="77777777" w:rsidTr="00B9582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57" w:type="dxa"/>
            <w:hideMark/>
          </w:tcPr>
          <w:p w14:paraId="777DDA08" w14:textId="77777777" w:rsidR="00B9582C" w:rsidRPr="00B9582C" w:rsidRDefault="00B9582C" w:rsidP="00F77B35">
            <w:pPr>
              <w:spacing w:after="0"/>
              <w:rPr>
                <w:rFonts w:ascii="Calibri" w:eastAsia="Times New Roman" w:hAnsi="Calibri" w:cs="Times New Roman"/>
                <w:b w:val="0"/>
              </w:rPr>
            </w:pPr>
            <w:proofErr w:type="gramStart"/>
            <w:r w:rsidRPr="00B9582C">
              <w:rPr>
                <w:rFonts w:ascii="Calibri" w:eastAsia="Times New Roman" w:hAnsi="Calibri" w:cs="Times New Roman"/>
                <w:b w:val="0"/>
              </w:rPr>
              <w:t>Total</w:t>
            </w:r>
            <w:proofErr w:type="gramEnd"/>
            <w:r w:rsidRPr="00B9582C">
              <w:rPr>
                <w:rFonts w:ascii="Calibri" w:eastAsia="Times New Roman" w:hAnsi="Calibri" w:cs="Times New Roman"/>
                <w:b w:val="0"/>
              </w:rPr>
              <w:t xml:space="preserve"> de Horas</w:t>
            </w:r>
          </w:p>
        </w:tc>
        <w:tc>
          <w:tcPr>
            <w:tcW w:w="914" w:type="dxa"/>
            <w:noWrap/>
            <w:hideMark/>
          </w:tcPr>
          <w:p w14:paraId="32225407"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36</w:t>
            </w:r>
          </w:p>
        </w:tc>
        <w:tc>
          <w:tcPr>
            <w:tcW w:w="2250" w:type="dxa"/>
            <w:noWrap/>
            <w:hideMark/>
          </w:tcPr>
          <w:p w14:paraId="69FE5267"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c>
          <w:tcPr>
            <w:tcW w:w="1889" w:type="dxa"/>
            <w:noWrap/>
            <w:hideMark/>
          </w:tcPr>
          <w:p w14:paraId="5CAC2CA8" w14:textId="77777777" w:rsidR="00B9582C" w:rsidRPr="00E57F2B" w:rsidRDefault="00B9582C" w:rsidP="00F77B35">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57F2B">
              <w:rPr>
                <w:rFonts w:ascii="Calibri" w:eastAsia="Times New Roman" w:hAnsi="Calibri" w:cs="Times New Roman"/>
              </w:rPr>
              <w:t> </w:t>
            </w:r>
          </w:p>
        </w:tc>
      </w:tr>
    </w:tbl>
    <w:p w14:paraId="07BCA23E" w14:textId="2089A0C8" w:rsidR="00896EDB" w:rsidRDefault="008379F9" w:rsidP="004B3469">
      <w:pPr>
        <w:pStyle w:val="Manual4"/>
        <w:rPr>
          <w:b w:val="0"/>
        </w:rPr>
      </w:pPr>
      <w:r>
        <w:rPr>
          <w:b w:val="0"/>
        </w:rPr>
        <w:t>Primero</w:t>
      </w:r>
      <w:r w:rsidR="008B17A8">
        <w:rPr>
          <w:b w:val="0"/>
        </w:rPr>
        <w:t>s resultados</w:t>
      </w:r>
    </w:p>
    <w:p w14:paraId="41EF72ED" w14:textId="2B2117CE" w:rsidR="00F77B35" w:rsidRPr="00F77B35" w:rsidRDefault="008B17A8" w:rsidP="00F77B35">
      <w:pPr>
        <w:rPr>
          <w:rFonts w:ascii="Times New Roman" w:hAnsi="Times New Roman" w:cs="Times New Roman"/>
          <w:sz w:val="24"/>
          <w:szCs w:val="24"/>
        </w:rPr>
      </w:pPr>
      <w:r>
        <w:rPr>
          <w:rFonts w:ascii="Times New Roman" w:hAnsi="Times New Roman" w:cs="Times New Roman"/>
          <w:sz w:val="24"/>
          <w:szCs w:val="24"/>
        </w:rPr>
        <w:t xml:space="preserve">          </w:t>
      </w:r>
      <w:r w:rsidR="00F77B35" w:rsidRPr="00F77B35">
        <w:rPr>
          <w:rFonts w:ascii="Times New Roman" w:hAnsi="Times New Roman" w:cs="Times New Roman"/>
          <w:sz w:val="24"/>
          <w:szCs w:val="24"/>
        </w:rPr>
        <w:t xml:space="preserve">Podemos arribar a la conclusión que el proyecto se desarrollara en un periodo calendario comprendido aproximadamente en el siguiente intervalo: </w:t>
      </w:r>
    </w:p>
    <w:p w14:paraId="62D46F3D" w14:textId="06771F6D" w:rsidR="00F77B35" w:rsidRDefault="00F77B35" w:rsidP="008B17A8">
      <w:pPr>
        <w:pStyle w:val="Prrafodelista"/>
        <w:numPr>
          <w:ilvl w:val="0"/>
          <w:numId w:val="20"/>
        </w:numPr>
        <w:rPr>
          <w:rFonts w:ascii="Times New Roman" w:eastAsia="Times New Roman" w:hAnsi="Times New Roman" w:cs="Times New Roman"/>
          <w:sz w:val="24"/>
          <w:szCs w:val="24"/>
        </w:rPr>
      </w:pPr>
      <w:r w:rsidRPr="0062422E">
        <w:rPr>
          <w:rFonts w:ascii="Times New Roman" w:eastAsia="Times New Roman" w:hAnsi="Times New Roman" w:cs="Times New Roman"/>
          <w:sz w:val="24"/>
          <w:szCs w:val="24"/>
        </w:rPr>
        <w:t xml:space="preserve">Desde – Hasta: </w:t>
      </w:r>
      <w:r w:rsidRPr="00662196">
        <w:rPr>
          <w:rFonts w:ascii="Times New Roman" w:eastAsia="Times New Roman" w:hAnsi="Times New Roman" w:cs="Times New Roman"/>
          <w:b/>
          <w:sz w:val="24"/>
          <w:szCs w:val="24"/>
        </w:rPr>
        <w:t>02/09/2019</w:t>
      </w:r>
      <w:r w:rsidR="00347886" w:rsidRPr="00662196">
        <w:rPr>
          <w:rFonts w:ascii="Times New Roman" w:eastAsia="Times New Roman" w:hAnsi="Times New Roman" w:cs="Times New Roman"/>
          <w:b/>
          <w:sz w:val="24"/>
          <w:szCs w:val="24"/>
        </w:rPr>
        <w:t xml:space="preserve"> - 29/12/</w:t>
      </w:r>
      <w:r w:rsidRPr="00662196">
        <w:rPr>
          <w:rFonts w:ascii="Times New Roman" w:eastAsia="Times New Roman" w:hAnsi="Times New Roman" w:cs="Times New Roman"/>
          <w:b/>
          <w:sz w:val="24"/>
          <w:szCs w:val="24"/>
        </w:rPr>
        <w:t xml:space="preserve"> </w:t>
      </w:r>
      <w:r w:rsidR="00347886" w:rsidRPr="00662196">
        <w:rPr>
          <w:rFonts w:ascii="Times New Roman" w:eastAsia="Times New Roman" w:hAnsi="Times New Roman" w:cs="Times New Roman"/>
          <w:b/>
          <w:sz w:val="24"/>
          <w:szCs w:val="24"/>
        </w:rPr>
        <w:t>2019</w:t>
      </w:r>
    </w:p>
    <w:p w14:paraId="3F87C1B2" w14:textId="77777777" w:rsidR="0042597A" w:rsidRPr="0042597A" w:rsidRDefault="0042597A" w:rsidP="0042597A">
      <w:pPr>
        <w:pStyle w:val="Prrafodelista"/>
        <w:numPr>
          <w:ilvl w:val="0"/>
          <w:numId w:val="20"/>
        </w:numPr>
        <w:rPr>
          <w:rFonts w:ascii="Times New Roman" w:eastAsia="Times New Roman" w:hAnsi="Times New Roman" w:cs="Times New Roman"/>
          <w:sz w:val="24"/>
          <w:szCs w:val="24"/>
        </w:rPr>
      </w:pPr>
      <w:r w:rsidRPr="0042597A">
        <w:rPr>
          <w:rFonts w:ascii="Times New Roman" w:eastAsia="Times New Roman" w:hAnsi="Times New Roman" w:cs="Times New Roman"/>
          <w:sz w:val="24"/>
          <w:szCs w:val="24"/>
        </w:rPr>
        <w:t xml:space="preserve">Total, Tiempo Calendario = </w:t>
      </w:r>
      <w:r w:rsidRPr="00662196">
        <w:rPr>
          <w:rFonts w:ascii="Times New Roman" w:eastAsia="Times New Roman" w:hAnsi="Times New Roman" w:cs="Times New Roman"/>
          <w:b/>
          <w:sz w:val="24"/>
          <w:szCs w:val="24"/>
        </w:rPr>
        <w:t>3 Meses y 23 días</w:t>
      </w:r>
      <w:r w:rsidRPr="0042597A">
        <w:rPr>
          <w:rFonts w:ascii="Times New Roman" w:eastAsia="Times New Roman" w:hAnsi="Times New Roman" w:cs="Times New Roman"/>
          <w:sz w:val="24"/>
          <w:szCs w:val="24"/>
        </w:rPr>
        <w:t>.</w:t>
      </w:r>
    </w:p>
    <w:p w14:paraId="561E987D" w14:textId="77777777" w:rsidR="0042597A" w:rsidRPr="0042597A" w:rsidRDefault="0042597A" w:rsidP="0042597A">
      <w:pPr>
        <w:pStyle w:val="Prrafodelista"/>
        <w:numPr>
          <w:ilvl w:val="0"/>
          <w:numId w:val="20"/>
        </w:numPr>
        <w:rPr>
          <w:rFonts w:ascii="Times New Roman" w:eastAsia="Times New Roman" w:hAnsi="Times New Roman" w:cs="Times New Roman"/>
          <w:sz w:val="24"/>
          <w:szCs w:val="24"/>
        </w:rPr>
      </w:pPr>
      <w:r w:rsidRPr="0042597A">
        <w:rPr>
          <w:rFonts w:ascii="Times New Roman" w:eastAsia="Times New Roman" w:hAnsi="Times New Roman" w:cs="Times New Roman"/>
          <w:sz w:val="24"/>
          <w:szCs w:val="24"/>
        </w:rPr>
        <w:t xml:space="preserve">Cantidad Total de Hs netas de Proyecto </w:t>
      </w:r>
      <w:r w:rsidRPr="00662196">
        <w:rPr>
          <w:rFonts w:ascii="Times New Roman" w:eastAsia="Times New Roman" w:hAnsi="Times New Roman" w:cs="Times New Roman"/>
          <w:b/>
          <w:sz w:val="24"/>
          <w:szCs w:val="24"/>
        </w:rPr>
        <w:t xml:space="preserve">= 627 </w:t>
      </w:r>
      <w:proofErr w:type="spellStart"/>
      <w:r w:rsidRPr="00662196">
        <w:rPr>
          <w:rFonts w:ascii="Times New Roman" w:eastAsia="Times New Roman" w:hAnsi="Times New Roman" w:cs="Times New Roman"/>
          <w:b/>
          <w:sz w:val="24"/>
          <w:szCs w:val="24"/>
        </w:rPr>
        <w:t>hs</w:t>
      </w:r>
      <w:proofErr w:type="spellEnd"/>
    </w:p>
    <w:p w14:paraId="22FD40B0" w14:textId="77777777" w:rsidR="0042597A" w:rsidRPr="0062422E" w:rsidRDefault="0042597A" w:rsidP="0042597A">
      <w:pPr>
        <w:pStyle w:val="Prrafodelista"/>
        <w:rPr>
          <w:rFonts w:ascii="Times New Roman" w:eastAsia="Times New Roman" w:hAnsi="Times New Roman" w:cs="Times New Roman"/>
          <w:sz w:val="24"/>
          <w:szCs w:val="24"/>
        </w:rPr>
      </w:pPr>
    </w:p>
    <w:p w14:paraId="4FE21121" w14:textId="02698B81" w:rsidR="008B17A8" w:rsidRDefault="008B17A8">
      <w:pPr>
        <w:spacing w:before="0" w:after="0" w:line="276" w:lineRule="auto"/>
        <w:jc w:val="left"/>
        <w:rPr>
          <w:rFonts w:ascii="Calibri" w:eastAsia="Times New Roman" w:hAnsi="Calibri" w:cs="Times New Roman"/>
        </w:rPr>
      </w:pPr>
      <w:r>
        <w:rPr>
          <w:rFonts w:ascii="Calibri" w:eastAsia="Times New Roman" w:hAnsi="Calibri" w:cs="Times New Roman"/>
        </w:rPr>
        <w:t xml:space="preserve"> </w:t>
      </w:r>
      <w:r>
        <w:rPr>
          <w:rFonts w:ascii="Calibri" w:eastAsia="Times New Roman" w:hAnsi="Calibri" w:cs="Times New Roman"/>
        </w:rPr>
        <w:br w:type="page"/>
      </w:r>
    </w:p>
    <w:p w14:paraId="4E2FF9F0" w14:textId="447E94C8" w:rsidR="00DD7FA7" w:rsidRPr="00B47413" w:rsidRDefault="008B17A8" w:rsidP="008B17A8">
      <w:pPr>
        <w:pStyle w:val="Prrafodelista"/>
        <w:numPr>
          <w:ilvl w:val="1"/>
          <w:numId w:val="19"/>
        </w:numPr>
        <w:spacing w:before="0" w:after="0" w:line="276" w:lineRule="auto"/>
        <w:jc w:val="left"/>
        <w:rPr>
          <w:rFonts w:ascii="Times New Roman" w:hAnsi="Times New Roman" w:cs="Times New Roman"/>
          <w:iCs/>
          <w:sz w:val="28"/>
          <w:szCs w:val="28"/>
        </w:rPr>
      </w:pPr>
      <w:r>
        <w:rPr>
          <w:iCs/>
          <w:sz w:val="28"/>
          <w:szCs w:val="28"/>
        </w:rPr>
        <w:lastRenderedPageBreak/>
        <w:t xml:space="preserve"> </w:t>
      </w:r>
      <w:r w:rsidRPr="00B47413">
        <w:rPr>
          <w:rFonts w:ascii="Times New Roman" w:hAnsi="Times New Roman" w:cs="Times New Roman"/>
          <w:iCs/>
          <w:sz w:val="28"/>
          <w:szCs w:val="28"/>
        </w:rPr>
        <w:t>Diagrama de Gantt</w:t>
      </w:r>
    </w:p>
    <w:p w14:paraId="1D4EDA64" w14:textId="77777777" w:rsidR="0062422E" w:rsidRDefault="008B17A8" w:rsidP="008B17A8">
      <w:pPr>
        <w:spacing w:before="0" w:after="0" w:line="276" w:lineRule="auto"/>
        <w:jc w:val="left"/>
        <w:rPr>
          <w:iCs/>
          <w:sz w:val="28"/>
          <w:szCs w:val="28"/>
        </w:rPr>
      </w:pPr>
      <w:r>
        <w:rPr>
          <w:iCs/>
          <w:sz w:val="28"/>
          <w:szCs w:val="28"/>
        </w:rPr>
        <w:t xml:space="preserve">          </w:t>
      </w:r>
    </w:p>
    <w:p w14:paraId="471E88DC" w14:textId="270465FA" w:rsidR="008B17A8" w:rsidRPr="0062422E" w:rsidRDefault="0062422E" w:rsidP="008B17A8">
      <w:pPr>
        <w:spacing w:before="0" w:after="0" w:line="276" w:lineRule="auto"/>
        <w:jc w:val="left"/>
        <w:rPr>
          <w:rFonts w:ascii="Times New Roman" w:hAnsi="Times New Roman" w:cs="Times New Roman"/>
          <w:iCs/>
          <w:sz w:val="24"/>
          <w:szCs w:val="24"/>
        </w:rPr>
      </w:pPr>
      <w:r>
        <w:rPr>
          <w:rFonts w:ascii="Times New Roman" w:hAnsi="Times New Roman" w:cs="Times New Roman"/>
          <w:iCs/>
          <w:sz w:val="24"/>
          <w:szCs w:val="24"/>
        </w:rPr>
        <w:t xml:space="preserve">           </w:t>
      </w:r>
      <w:r w:rsidR="008B17A8" w:rsidRPr="0062422E">
        <w:rPr>
          <w:rFonts w:ascii="Times New Roman" w:hAnsi="Times New Roman" w:cs="Times New Roman"/>
          <w:iCs/>
          <w:sz w:val="24"/>
          <w:szCs w:val="24"/>
        </w:rPr>
        <w:t xml:space="preserve">Una vez que podemos estimar los tiempos de desarrollo del producto; utilizaremos esta herramienta para poder visualizar los tiempos de ejecución de las distintas etapas en referencia al tiempo calendario.  </w:t>
      </w:r>
    </w:p>
    <w:p w14:paraId="1369B133" w14:textId="32B0F99F" w:rsidR="000C0615" w:rsidRDefault="000C0615" w:rsidP="008B17A8">
      <w:pPr>
        <w:spacing w:before="0" w:after="0" w:line="276" w:lineRule="auto"/>
        <w:jc w:val="left"/>
        <w:rPr>
          <w:iCs/>
          <w:sz w:val="28"/>
          <w:szCs w:val="28"/>
        </w:rPr>
      </w:pPr>
    </w:p>
    <w:tbl>
      <w:tblPr>
        <w:tblStyle w:val="Tablaconcuadrcula4-nfasis3"/>
        <w:tblpPr w:leftFromText="141" w:rightFromText="141" w:vertAnchor="text" w:horzAnchor="margin" w:tblpY="190"/>
        <w:tblW w:w="9333" w:type="dxa"/>
        <w:tblLook w:val="04A0" w:firstRow="1" w:lastRow="0" w:firstColumn="1" w:lastColumn="0" w:noHBand="0" w:noVBand="1"/>
      </w:tblPr>
      <w:tblGrid>
        <w:gridCol w:w="3246"/>
        <w:gridCol w:w="1519"/>
        <w:gridCol w:w="1589"/>
        <w:gridCol w:w="1390"/>
        <w:gridCol w:w="1589"/>
      </w:tblGrid>
      <w:tr w:rsidR="000C0615" w14:paraId="2489EB66" w14:textId="77777777" w:rsidTr="007902E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46" w:type="dxa"/>
          </w:tcPr>
          <w:p w14:paraId="4895CC4A" w14:textId="77777777" w:rsidR="000C0615" w:rsidRPr="00312F40" w:rsidRDefault="000C0615" w:rsidP="00C343DE">
            <w:pPr>
              <w:rPr>
                <w:rFonts w:ascii="Arial" w:eastAsia="Times New Roman" w:hAnsi="Arial"/>
                <w:b w:val="0"/>
              </w:rPr>
            </w:pPr>
            <w:r w:rsidRPr="00312F40">
              <w:rPr>
                <w:rFonts w:ascii="Arial" w:eastAsia="Times New Roman" w:hAnsi="Arial"/>
              </w:rPr>
              <w:t>ETAPAS</w:t>
            </w:r>
          </w:p>
        </w:tc>
        <w:tc>
          <w:tcPr>
            <w:tcW w:w="1519" w:type="dxa"/>
          </w:tcPr>
          <w:p w14:paraId="35CB02E8" w14:textId="77777777" w:rsidR="000C0615" w:rsidRPr="00312F40" w:rsidRDefault="000C0615" w:rsidP="00C343DE">
            <w:pPr>
              <w:cnfStyle w:val="100000000000" w:firstRow="1" w:lastRow="0" w:firstColumn="0" w:lastColumn="0" w:oddVBand="0" w:evenVBand="0" w:oddHBand="0" w:evenHBand="0" w:firstRowFirstColumn="0" w:firstRowLastColumn="0" w:lastRowFirstColumn="0" w:lastRowLastColumn="0"/>
              <w:rPr>
                <w:rFonts w:ascii="Arial" w:eastAsia="Times New Roman" w:hAnsi="Arial"/>
                <w:b w:val="0"/>
              </w:rPr>
            </w:pPr>
            <w:r w:rsidRPr="00312F40">
              <w:rPr>
                <w:rFonts w:ascii="Arial" w:eastAsia="Times New Roman" w:hAnsi="Arial"/>
              </w:rPr>
              <w:t>SET 2019</w:t>
            </w:r>
          </w:p>
        </w:tc>
        <w:tc>
          <w:tcPr>
            <w:tcW w:w="1589" w:type="dxa"/>
          </w:tcPr>
          <w:p w14:paraId="483B57D2" w14:textId="77777777" w:rsidR="000C0615" w:rsidRPr="00312F40" w:rsidRDefault="000C0615" w:rsidP="00C343DE">
            <w:pPr>
              <w:cnfStyle w:val="100000000000" w:firstRow="1" w:lastRow="0" w:firstColumn="0" w:lastColumn="0" w:oddVBand="0" w:evenVBand="0" w:oddHBand="0" w:evenHBand="0" w:firstRowFirstColumn="0" w:firstRowLastColumn="0" w:lastRowFirstColumn="0" w:lastRowLastColumn="0"/>
              <w:rPr>
                <w:rFonts w:ascii="Arial" w:eastAsia="Times New Roman" w:hAnsi="Arial"/>
                <w:b w:val="0"/>
              </w:rPr>
            </w:pPr>
            <w:r w:rsidRPr="00312F40">
              <w:rPr>
                <w:rFonts w:ascii="Arial" w:eastAsia="Times New Roman" w:hAnsi="Arial"/>
              </w:rPr>
              <w:t>OCT 2019</w:t>
            </w:r>
          </w:p>
        </w:tc>
        <w:tc>
          <w:tcPr>
            <w:tcW w:w="1390" w:type="dxa"/>
          </w:tcPr>
          <w:p w14:paraId="27A4EF74" w14:textId="77777777" w:rsidR="000C0615" w:rsidRPr="00312F40" w:rsidRDefault="000C0615" w:rsidP="00C343DE">
            <w:pPr>
              <w:cnfStyle w:val="100000000000" w:firstRow="1" w:lastRow="0" w:firstColumn="0" w:lastColumn="0" w:oddVBand="0" w:evenVBand="0" w:oddHBand="0" w:evenHBand="0" w:firstRowFirstColumn="0" w:firstRowLastColumn="0" w:lastRowFirstColumn="0" w:lastRowLastColumn="0"/>
              <w:rPr>
                <w:rFonts w:ascii="Arial" w:eastAsia="Times New Roman" w:hAnsi="Arial"/>
                <w:b w:val="0"/>
              </w:rPr>
            </w:pPr>
            <w:r w:rsidRPr="00312F40">
              <w:rPr>
                <w:rFonts w:ascii="Arial" w:eastAsia="Times New Roman" w:hAnsi="Arial"/>
              </w:rPr>
              <w:t>NOV 2019</w:t>
            </w:r>
          </w:p>
        </w:tc>
        <w:tc>
          <w:tcPr>
            <w:tcW w:w="1589" w:type="dxa"/>
          </w:tcPr>
          <w:p w14:paraId="7D82F8A6" w14:textId="77777777" w:rsidR="000C0615" w:rsidRPr="00312F40" w:rsidRDefault="000C0615" w:rsidP="00C343DE">
            <w:pPr>
              <w:cnfStyle w:val="100000000000" w:firstRow="1" w:lastRow="0" w:firstColumn="0" w:lastColumn="0" w:oddVBand="0" w:evenVBand="0" w:oddHBand="0" w:evenHBand="0" w:firstRowFirstColumn="0" w:firstRowLastColumn="0" w:lastRowFirstColumn="0" w:lastRowLastColumn="0"/>
              <w:rPr>
                <w:rFonts w:ascii="Arial" w:eastAsia="Times New Roman" w:hAnsi="Arial"/>
                <w:b w:val="0"/>
              </w:rPr>
            </w:pPr>
            <w:r w:rsidRPr="00312F40">
              <w:rPr>
                <w:rFonts w:ascii="Arial" w:eastAsia="Times New Roman" w:hAnsi="Arial"/>
              </w:rPr>
              <w:t>DIC 2019</w:t>
            </w:r>
          </w:p>
        </w:tc>
      </w:tr>
      <w:tr w:rsidR="000C0615" w14:paraId="354174E4" w14:textId="77777777" w:rsidTr="007902E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46" w:type="dxa"/>
          </w:tcPr>
          <w:p w14:paraId="5A185B87" w14:textId="77777777" w:rsidR="000C0615" w:rsidRPr="00B47413" w:rsidRDefault="000C0615" w:rsidP="00C343DE">
            <w:pPr>
              <w:rPr>
                <w:rFonts w:eastAsia="Times New Roman" w:cs="Times New Roman"/>
                <w:b w:val="0"/>
              </w:rPr>
            </w:pPr>
            <w:r w:rsidRPr="00B47413">
              <w:rPr>
                <w:b w:val="0"/>
                <w:sz w:val="24"/>
                <w:szCs w:val="24"/>
              </w:rPr>
              <w:t>Relevamiento</w:t>
            </w:r>
          </w:p>
          <w:p w14:paraId="737C4213" w14:textId="77777777" w:rsidR="000C0615" w:rsidRPr="00B47413" w:rsidRDefault="000C0615" w:rsidP="00C343DE">
            <w:pPr>
              <w:rPr>
                <w:rFonts w:eastAsia="Times New Roman" w:cs="Times New Roman"/>
                <w:b w:val="0"/>
              </w:rPr>
            </w:pPr>
          </w:p>
        </w:tc>
        <w:tc>
          <w:tcPr>
            <w:tcW w:w="1519" w:type="dxa"/>
          </w:tcPr>
          <w:p w14:paraId="00FFD2A9" w14:textId="65AE6D22"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71552" behindDoc="0" locked="0" layoutInCell="1" allowOverlap="1" wp14:anchorId="4279F3C2" wp14:editId="307E8400">
                      <wp:simplePos x="0" y="0"/>
                      <wp:positionH relativeFrom="column">
                        <wp:posOffset>-62230</wp:posOffset>
                      </wp:positionH>
                      <wp:positionV relativeFrom="paragraph">
                        <wp:posOffset>191770</wp:posOffset>
                      </wp:positionV>
                      <wp:extent cx="238125" cy="228600"/>
                      <wp:effectExtent l="0" t="19050" r="47625" b="38100"/>
                      <wp:wrapNone/>
                      <wp:docPr id="13" name="Flecha derecha 13"/>
                      <wp:cNvGraphicFramePr/>
                      <a:graphic xmlns:a="http://schemas.openxmlformats.org/drawingml/2006/main">
                        <a:graphicData uri="http://schemas.microsoft.com/office/word/2010/wordprocessingShape">
                          <wps:wsp>
                            <wps:cNvSpPr/>
                            <wps:spPr>
                              <a:xfrm>
                                <a:off x="0" y="0"/>
                                <a:ext cx="238125" cy="2286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51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4.9pt;margin-top:15.1pt;width:18.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" adj="11232" fillcolor="#5b9bd5" strokecolor="#41719c" strokeweight="1pt"/>
                  </w:pict>
                </mc:Fallback>
              </mc:AlternateContent>
            </w:r>
          </w:p>
        </w:tc>
        <w:tc>
          <w:tcPr>
            <w:tcW w:w="1589" w:type="dxa"/>
          </w:tcPr>
          <w:p w14:paraId="71414554"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390" w:type="dxa"/>
          </w:tcPr>
          <w:p w14:paraId="700DA099"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589" w:type="dxa"/>
          </w:tcPr>
          <w:p w14:paraId="55D70757"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r>
      <w:tr w:rsidR="000C0615" w14:paraId="09EDEC0A" w14:textId="77777777" w:rsidTr="007902E4">
        <w:trPr>
          <w:trHeight w:val="446"/>
        </w:trPr>
        <w:tc>
          <w:tcPr>
            <w:cnfStyle w:val="001000000000" w:firstRow="0" w:lastRow="0" w:firstColumn="1" w:lastColumn="0" w:oddVBand="0" w:evenVBand="0" w:oddHBand="0" w:evenHBand="0" w:firstRowFirstColumn="0" w:firstRowLastColumn="0" w:lastRowFirstColumn="0" w:lastRowLastColumn="0"/>
            <w:tcW w:w="3246" w:type="dxa"/>
          </w:tcPr>
          <w:p w14:paraId="2B2E11F7" w14:textId="77777777" w:rsidR="000C0615" w:rsidRPr="00B47413" w:rsidRDefault="000C0615" w:rsidP="00C343DE">
            <w:pPr>
              <w:rPr>
                <w:rFonts w:eastAsia="Times New Roman" w:cs="Times New Roman"/>
                <w:b w:val="0"/>
              </w:rPr>
            </w:pPr>
            <w:r w:rsidRPr="00B47413">
              <w:rPr>
                <w:b w:val="0"/>
                <w:sz w:val="24"/>
                <w:szCs w:val="24"/>
              </w:rPr>
              <w:t>Factibilidad Riesgo</w:t>
            </w:r>
          </w:p>
          <w:p w14:paraId="217400FB" w14:textId="77777777" w:rsidR="000C0615" w:rsidRPr="00B47413" w:rsidRDefault="000C0615" w:rsidP="00C343DE">
            <w:pPr>
              <w:rPr>
                <w:rFonts w:eastAsia="Times New Roman" w:cs="Times New Roman"/>
                <w:b w:val="0"/>
              </w:rPr>
            </w:pPr>
          </w:p>
        </w:tc>
        <w:tc>
          <w:tcPr>
            <w:tcW w:w="1519" w:type="dxa"/>
          </w:tcPr>
          <w:p w14:paraId="7A566543" w14:textId="2D5582E6"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3360" behindDoc="0" locked="0" layoutInCell="1" allowOverlap="1" wp14:anchorId="2BDA0F8C" wp14:editId="2ABECB64">
                      <wp:simplePos x="0" y="0"/>
                      <wp:positionH relativeFrom="column">
                        <wp:posOffset>191135</wp:posOffset>
                      </wp:positionH>
                      <wp:positionV relativeFrom="paragraph">
                        <wp:posOffset>140970</wp:posOffset>
                      </wp:positionV>
                      <wp:extent cx="285750" cy="200025"/>
                      <wp:effectExtent l="0" t="19050" r="38100" b="47625"/>
                      <wp:wrapNone/>
                      <wp:docPr id="4" name="Flecha derecha 4"/>
                      <wp:cNvGraphicFramePr/>
                      <a:graphic xmlns:a="http://schemas.openxmlformats.org/drawingml/2006/main">
                        <a:graphicData uri="http://schemas.microsoft.com/office/word/2010/wordprocessingShape">
                          <wps:wsp>
                            <wps:cNvSpPr/>
                            <wps:spPr>
                              <a:xfrm>
                                <a:off x="0" y="0"/>
                                <a:ext cx="285750"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28B7E" id="Flecha derecha 4" o:spid="_x0000_s1026" type="#_x0000_t13" style="position:absolute;margin-left:15.05pt;margin-top:11.1pt;width:22.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" adj="14040" fillcolor="#5b9bd5" strokecolor="#41719c" strokeweight="1pt"/>
                  </w:pict>
                </mc:Fallback>
              </mc:AlternateContent>
            </w:r>
          </w:p>
        </w:tc>
        <w:tc>
          <w:tcPr>
            <w:tcW w:w="1589" w:type="dxa"/>
          </w:tcPr>
          <w:p w14:paraId="5F77B180"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390" w:type="dxa"/>
          </w:tcPr>
          <w:p w14:paraId="0DE16693"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589" w:type="dxa"/>
          </w:tcPr>
          <w:p w14:paraId="1B28DE89"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r>
      <w:tr w:rsidR="000C0615" w14:paraId="02475D81" w14:textId="77777777" w:rsidTr="007902E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46" w:type="dxa"/>
          </w:tcPr>
          <w:p w14:paraId="0784ECF0" w14:textId="77777777" w:rsidR="000C0615" w:rsidRPr="00B47413" w:rsidRDefault="000C0615" w:rsidP="00C343DE">
            <w:pPr>
              <w:rPr>
                <w:rFonts w:eastAsia="Times New Roman" w:cs="Times New Roman"/>
                <w:b w:val="0"/>
              </w:rPr>
            </w:pPr>
            <w:r w:rsidRPr="00B47413">
              <w:rPr>
                <w:b w:val="0"/>
                <w:sz w:val="24"/>
                <w:szCs w:val="24"/>
              </w:rPr>
              <w:t>Análisis Diseño</w:t>
            </w:r>
          </w:p>
          <w:p w14:paraId="11827A99" w14:textId="77777777" w:rsidR="000C0615" w:rsidRPr="00B47413" w:rsidRDefault="000C0615" w:rsidP="00C343DE">
            <w:pPr>
              <w:rPr>
                <w:rFonts w:eastAsia="Times New Roman" w:cs="Times New Roman"/>
                <w:b w:val="0"/>
              </w:rPr>
            </w:pPr>
          </w:p>
        </w:tc>
        <w:tc>
          <w:tcPr>
            <w:tcW w:w="1519" w:type="dxa"/>
          </w:tcPr>
          <w:p w14:paraId="55A5F707" w14:textId="0C59A22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4384" behindDoc="0" locked="0" layoutInCell="1" allowOverlap="1" wp14:anchorId="16D97F39" wp14:editId="2F153150">
                      <wp:simplePos x="0" y="0"/>
                      <wp:positionH relativeFrom="column">
                        <wp:posOffset>438785</wp:posOffset>
                      </wp:positionH>
                      <wp:positionV relativeFrom="paragraph">
                        <wp:posOffset>113665</wp:posOffset>
                      </wp:positionV>
                      <wp:extent cx="676275" cy="231140"/>
                      <wp:effectExtent l="0" t="19050" r="47625" b="35560"/>
                      <wp:wrapNone/>
                      <wp:docPr id="5" name="Flecha derecha 5"/>
                      <wp:cNvGraphicFramePr/>
                      <a:graphic xmlns:a="http://schemas.openxmlformats.org/drawingml/2006/main">
                        <a:graphicData uri="http://schemas.microsoft.com/office/word/2010/wordprocessingShape">
                          <wps:wsp>
                            <wps:cNvSpPr/>
                            <wps:spPr>
                              <a:xfrm>
                                <a:off x="0" y="0"/>
                                <a:ext cx="676275" cy="2311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BD14B" id="Flecha derecha 5" o:spid="_x0000_s1026" type="#_x0000_t13" style="position:absolute;margin-left:34.55pt;margin-top:8.95pt;width:53.2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" adj="17909" fillcolor="#5b9bd5" strokecolor="#41719c" strokeweight="1pt"/>
                  </w:pict>
                </mc:Fallback>
              </mc:AlternateContent>
            </w:r>
          </w:p>
        </w:tc>
        <w:tc>
          <w:tcPr>
            <w:tcW w:w="1589" w:type="dxa"/>
          </w:tcPr>
          <w:p w14:paraId="5B02B144"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390" w:type="dxa"/>
          </w:tcPr>
          <w:p w14:paraId="115762DC"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589" w:type="dxa"/>
          </w:tcPr>
          <w:p w14:paraId="60784DA3"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r>
      <w:tr w:rsidR="000C0615" w14:paraId="6914ECAE" w14:textId="77777777" w:rsidTr="007902E4">
        <w:trPr>
          <w:trHeight w:val="446"/>
        </w:trPr>
        <w:tc>
          <w:tcPr>
            <w:cnfStyle w:val="001000000000" w:firstRow="0" w:lastRow="0" w:firstColumn="1" w:lastColumn="0" w:oddVBand="0" w:evenVBand="0" w:oddHBand="0" w:evenHBand="0" w:firstRowFirstColumn="0" w:firstRowLastColumn="0" w:lastRowFirstColumn="0" w:lastRowLastColumn="0"/>
            <w:tcW w:w="3246" w:type="dxa"/>
          </w:tcPr>
          <w:p w14:paraId="06DAD7F0" w14:textId="77777777" w:rsidR="000C0615" w:rsidRPr="00B47413" w:rsidRDefault="000C0615" w:rsidP="00C343DE">
            <w:pPr>
              <w:rPr>
                <w:rFonts w:eastAsia="Times New Roman" w:cs="Times New Roman"/>
                <w:b w:val="0"/>
              </w:rPr>
            </w:pPr>
            <w:r w:rsidRPr="00B47413">
              <w:rPr>
                <w:b w:val="0"/>
                <w:sz w:val="24"/>
                <w:szCs w:val="24"/>
              </w:rPr>
              <w:t>Desarrollo 1</w:t>
            </w:r>
          </w:p>
          <w:p w14:paraId="149ABCE7" w14:textId="77777777" w:rsidR="000C0615" w:rsidRPr="00B47413" w:rsidRDefault="000C0615" w:rsidP="00C343DE">
            <w:pPr>
              <w:rPr>
                <w:rFonts w:eastAsia="Times New Roman" w:cs="Times New Roman"/>
                <w:b w:val="0"/>
              </w:rPr>
            </w:pPr>
          </w:p>
        </w:tc>
        <w:tc>
          <w:tcPr>
            <w:tcW w:w="1519" w:type="dxa"/>
          </w:tcPr>
          <w:p w14:paraId="0F4DA28F"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589" w:type="dxa"/>
          </w:tcPr>
          <w:p w14:paraId="3061F877"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390" w:type="dxa"/>
          </w:tcPr>
          <w:p w14:paraId="3985CB61" w14:textId="38F88668"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5408" behindDoc="0" locked="0" layoutInCell="1" allowOverlap="1" wp14:anchorId="5CD4E1C3" wp14:editId="245FAAF9">
                      <wp:simplePos x="0" y="0"/>
                      <wp:positionH relativeFrom="column">
                        <wp:posOffset>-884555</wp:posOffset>
                      </wp:positionH>
                      <wp:positionV relativeFrom="paragraph">
                        <wp:posOffset>123190</wp:posOffset>
                      </wp:positionV>
                      <wp:extent cx="2057400" cy="238125"/>
                      <wp:effectExtent l="0" t="19050" r="38100" b="47625"/>
                      <wp:wrapNone/>
                      <wp:docPr id="6" name="Flecha derecha 6"/>
                      <wp:cNvGraphicFramePr/>
                      <a:graphic xmlns:a="http://schemas.openxmlformats.org/drawingml/2006/main">
                        <a:graphicData uri="http://schemas.microsoft.com/office/word/2010/wordprocessingShape">
                          <wps:wsp>
                            <wps:cNvSpPr/>
                            <wps:spPr>
                              <a:xfrm>
                                <a:off x="0" y="0"/>
                                <a:ext cx="2057400" cy="2381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7E1D" id="Flecha derecha 6" o:spid="_x0000_s1026" type="#_x0000_t13" style="position:absolute;margin-left:-69.65pt;margin-top:9.7pt;width:162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" adj="20350" fillcolor="#5b9bd5" strokecolor="#41719c" strokeweight="1pt"/>
                  </w:pict>
                </mc:Fallback>
              </mc:AlternateContent>
            </w:r>
          </w:p>
        </w:tc>
        <w:tc>
          <w:tcPr>
            <w:tcW w:w="1589" w:type="dxa"/>
          </w:tcPr>
          <w:p w14:paraId="5CD817C6" w14:textId="4DA473BA"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r>
      <w:tr w:rsidR="000C0615" w14:paraId="783FCF56" w14:textId="77777777" w:rsidTr="007902E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246" w:type="dxa"/>
          </w:tcPr>
          <w:p w14:paraId="62C8C2AC" w14:textId="77777777" w:rsidR="000C0615" w:rsidRPr="00B47413" w:rsidRDefault="000C0615" w:rsidP="00C343DE">
            <w:pPr>
              <w:rPr>
                <w:rFonts w:eastAsia="Times New Roman" w:cs="Times New Roman"/>
                <w:b w:val="0"/>
              </w:rPr>
            </w:pPr>
            <w:proofErr w:type="spellStart"/>
            <w:r w:rsidRPr="00B47413">
              <w:rPr>
                <w:b w:val="0"/>
                <w:sz w:val="24"/>
                <w:szCs w:val="24"/>
              </w:rPr>
              <w:t>Testing</w:t>
            </w:r>
            <w:proofErr w:type="spellEnd"/>
            <w:r w:rsidRPr="00B47413">
              <w:rPr>
                <w:b w:val="0"/>
                <w:sz w:val="24"/>
                <w:szCs w:val="24"/>
              </w:rPr>
              <w:t xml:space="preserve"> 1</w:t>
            </w:r>
          </w:p>
          <w:p w14:paraId="4AE13D2A" w14:textId="77777777" w:rsidR="000C0615" w:rsidRPr="00B47413" w:rsidRDefault="000C0615" w:rsidP="00C343DE">
            <w:pPr>
              <w:rPr>
                <w:rFonts w:eastAsia="Times New Roman" w:cs="Times New Roman"/>
                <w:b w:val="0"/>
              </w:rPr>
            </w:pPr>
          </w:p>
        </w:tc>
        <w:tc>
          <w:tcPr>
            <w:tcW w:w="1519" w:type="dxa"/>
          </w:tcPr>
          <w:p w14:paraId="3DF457B0"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589" w:type="dxa"/>
          </w:tcPr>
          <w:p w14:paraId="61D4D633"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390" w:type="dxa"/>
          </w:tcPr>
          <w:p w14:paraId="3D2A4582"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589" w:type="dxa"/>
          </w:tcPr>
          <w:p w14:paraId="19B9640C"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6432" behindDoc="0" locked="0" layoutInCell="1" allowOverlap="1" wp14:anchorId="28176CF3" wp14:editId="406CB949">
                      <wp:simplePos x="0" y="0"/>
                      <wp:positionH relativeFrom="column">
                        <wp:posOffset>165735</wp:posOffset>
                      </wp:positionH>
                      <wp:positionV relativeFrom="paragraph">
                        <wp:posOffset>151765</wp:posOffset>
                      </wp:positionV>
                      <wp:extent cx="428625" cy="238125"/>
                      <wp:effectExtent l="0" t="19050" r="47625" b="47625"/>
                      <wp:wrapNone/>
                      <wp:docPr id="7" name="Flecha derecha 7"/>
                      <wp:cNvGraphicFramePr/>
                      <a:graphic xmlns:a="http://schemas.openxmlformats.org/drawingml/2006/main">
                        <a:graphicData uri="http://schemas.microsoft.com/office/word/2010/wordprocessingShape">
                          <wps:wsp>
                            <wps:cNvSpPr/>
                            <wps:spPr>
                              <a:xfrm>
                                <a:off x="0" y="0"/>
                                <a:ext cx="428625" cy="2381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C9D7" id="Flecha derecha 7" o:spid="_x0000_s1026" type="#_x0000_t13" style="position:absolute;margin-left:13.05pt;margin-top:11.95pt;width:33.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" adj="15600" fillcolor="#5b9bd5" strokecolor="#41719c" strokeweight="1pt"/>
                  </w:pict>
                </mc:Fallback>
              </mc:AlternateContent>
            </w:r>
          </w:p>
        </w:tc>
      </w:tr>
      <w:tr w:rsidR="000C0615" w14:paraId="13AB9677" w14:textId="77777777" w:rsidTr="007902E4">
        <w:trPr>
          <w:trHeight w:val="446"/>
        </w:trPr>
        <w:tc>
          <w:tcPr>
            <w:cnfStyle w:val="001000000000" w:firstRow="0" w:lastRow="0" w:firstColumn="1" w:lastColumn="0" w:oddVBand="0" w:evenVBand="0" w:oddHBand="0" w:evenHBand="0" w:firstRowFirstColumn="0" w:firstRowLastColumn="0" w:lastRowFirstColumn="0" w:lastRowLastColumn="0"/>
            <w:tcW w:w="3246" w:type="dxa"/>
          </w:tcPr>
          <w:p w14:paraId="4302122C" w14:textId="77777777" w:rsidR="000C0615" w:rsidRPr="00B47413" w:rsidRDefault="000C0615" w:rsidP="00C343DE">
            <w:pPr>
              <w:rPr>
                <w:rFonts w:eastAsia="Times New Roman" w:cs="Times New Roman"/>
                <w:b w:val="0"/>
              </w:rPr>
            </w:pPr>
            <w:r w:rsidRPr="00B47413">
              <w:rPr>
                <w:b w:val="0"/>
                <w:sz w:val="24"/>
                <w:szCs w:val="24"/>
              </w:rPr>
              <w:t>Desarrollo 2</w:t>
            </w:r>
          </w:p>
          <w:p w14:paraId="41800C9C" w14:textId="77777777" w:rsidR="000C0615" w:rsidRPr="00B47413" w:rsidRDefault="000C0615" w:rsidP="00C343DE">
            <w:pPr>
              <w:rPr>
                <w:rFonts w:eastAsia="Times New Roman" w:cs="Times New Roman"/>
                <w:b w:val="0"/>
              </w:rPr>
            </w:pPr>
          </w:p>
        </w:tc>
        <w:tc>
          <w:tcPr>
            <w:tcW w:w="1519" w:type="dxa"/>
          </w:tcPr>
          <w:p w14:paraId="6870825A"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589" w:type="dxa"/>
          </w:tcPr>
          <w:p w14:paraId="3F45B40D"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390" w:type="dxa"/>
          </w:tcPr>
          <w:p w14:paraId="70192C23"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589" w:type="dxa"/>
          </w:tcPr>
          <w:p w14:paraId="10BF3D9E"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7456" behindDoc="0" locked="0" layoutInCell="1" allowOverlap="1" wp14:anchorId="2151FD10" wp14:editId="6166000A">
                      <wp:simplePos x="0" y="0"/>
                      <wp:positionH relativeFrom="column">
                        <wp:posOffset>451485</wp:posOffset>
                      </wp:positionH>
                      <wp:positionV relativeFrom="paragraph">
                        <wp:posOffset>161925</wp:posOffset>
                      </wp:positionV>
                      <wp:extent cx="190500" cy="247650"/>
                      <wp:effectExtent l="0" t="19050" r="38100" b="38100"/>
                      <wp:wrapNone/>
                      <wp:docPr id="8" name="Flecha derecha 8"/>
                      <wp:cNvGraphicFramePr/>
                      <a:graphic xmlns:a="http://schemas.openxmlformats.org/drawingml/2006/main">
                        <a:graphicData uri="http://schemas.microsoft.com/office/word/2010/wordprocessingShape">
                          <wps:wsp>
                            <wps:cNvSpPr/>
                            <wps:spPr>
                              <a:xfrm>
                                <a:off x="0" y="0"/>
                                <a:ext cx="190500" cy="2476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F0750" id="Flecha derecha 8" o:spid="_x0000_s1026" type="#_x0000_t13" style="position:absolute;margin-left:35.55pt;margin-top:12.75pt;width:1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" adj="10800" fillcolor="#5b9bd5" strokecolor="#41719c" strokeweight="1pt"/>
                  </w:pict>
                </mc:Fallback>
              </mc:AlternateContent>
            </w:r>
          </w:p>
        </w:tc>
      </w:tr>
      <w:tr w:rsidR="000C0615" w14:paraId="78D817DC" w14:textId="77777777" w:rsidTr="007902E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46" w:type="dxa"/>
          </w:tcPr>
          <w:p w14:paraId="38B81252" w14:textId="77777777" w:rsidR="000C0615" w:rsidRPr="00B47413" w:rsidRDefault="000C0615" w:rsidP="00C343DE">
            <w:pPr>
              <w:rPr>
                <w:rFonts w:eastAsia="Times New Roman" w:cs="Times New Roman"/>
                <w:b w:val="0"/>
              </w:rPr>
            </w:pPr>
            <w:proofErr w:type="spellStart"/>
            <w:r w:rsidRPr="00B47413">
              <w:rPr>
                <w:b w:val="0"/>
                <w:sz w:val="24"/>
                <w:szCs w:val="24"/>
              </w:rPr>
              <w:t>Testing</w:t>
            </w:r>
            <w:proofErr w:type="spellEnd"/>
            <w:r w:rsidRPr="00B47413">
              <w:rPr>
                <w:b w:val="0"/>
                <w:sz w:val="24"/>
                <w:szCs w:val="24"/>
              </w:rPr>
              <w:t xml:space="preserve"> 2</w:t>
            </w:r>
          </w:p>
          <w:p w14:paraId="08A3AB62" w14:textId="77777777" w:rsidR="000C0615" w:rsidRPr="00B47413" w:rsidRDefault="000C0615" w:rsidP="00C343DE">
            <w:pPr>
              <w:rPr>
                <w:rFonts w:eastAsia="Times New Roman" w:cs="Times New Roman"/>
                <w:b w:val="0"/>
              </w:rPr>
            </w:pPr>
          </w:p>
        </w:tc>
        <w:tc>
          <w:tcPr>
            <w:tcW w:w="1519" w:type="dxa"/>
          </w:tcPr>
          <w:p w14:paraId="09F28F0B"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589" w:type="dxa"/>
          </w:tcPr>
          <w:p w14:paraId="39665491"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390" w:type="dxa"/>
          </w:tcPr>
          <w:p w14:paraId="25C701AA"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589" w:type="dxa"/>
          </w:tcPr>
          <w:p w14:paraId="5E979911" w14:textId="77777777" w:rsidR="000C0615" w:rsidRDefault="000C0615" w:rsidP="00C343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8480" behindDoc="0" locked="0" layoutInCell="1" allowOverlap="1" wp14:anchorId="211C6670" wp14:editId="59929241">
                      <wp:simplePos x="0" y="0"/>
                      <wp:positionH relativeFrom="column">
                        <wp:posOffset>527685</wp:posOffset>
                      </wp:positionH>
                      <wp:positionV relativeFrom="paragraph">
                        <wp:posOffset>160655</wp:posOffset>
                      </wp:positionV>
                      <wp:extent cx="231884" cy="209550"/>
                      <wp:effectExtent l="0" t="19050" r="34925" b="38100"/>
                      <wp:wrapNone/>
                      <wp:docPr id="10" name="Flecha derecha 10"/>
                      <wp:cNvGraphicFramePr/>
                      <a:graphic xmlns:a="http://schemas.openxmlformats.org/drawingml/2006/main">
                        <a:graphicData uri="http://schemas.microsoft.com/office/word/2010/wordprocessingShape">
                          <wps:wsp>
                            <wps:cNvSpPr/>
                            <wps:spPr>
                              <a:xfrm>
                                <a:off x="0" y="0"/>
                                <a:ext cx="231884" cy="2095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63BC6" id="Flecha derecha 10" o:spid="_x0000_s1026" type="#_x0000_t13" style="position:absolute;margin-left:41.55pt;margin-top:12.65pt;width:18.2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" adj="11840" fillcolor="#5b9bd5" strokecolor="#41719c" strokeweight="1pt"/>
                  </w:pict>
                </mc:Fallback>
              </mc:AlternateContent>
            </w:r>
          </w:p>
        </w:tc>
      </w:tr>
      <w:tr w:rsidR="000C0615" w14:paraId="295DBCED" w14:textId="77777777" w:rsidTr="007902E4">
        <w:trPr>
          <w:trHeight w:val="437"/>
        </w:trPr>
        <w:tc>
          <w:tcPr>
            <w:cnfStyle w:val="001000000000" w:firstRow="0" w:lastRow="0" w:firstColumn="1" w:lastColumn="0" w:oddVBand="0" w:evenVBand="0" w:oddHBand="0" w:evenHBand="0" w:firstRowFirstColumn="0" w:firstRowLastColumn="0" w:lastRowFirstColumn="0" w:lastRowLastColumn="0"/>
            <w:tcW w:w="3246" w:type="dxa"/>
          </w:tcPr>
          <w:p w14:paraId="15184856" w14:textId="7EE6FBF0" w:rsidR="000C0615" w:rsidRPr="00B47413" w:rsidRDefault="000C0615" w:rsidP="00C343DE">
            <w:pPr>
              <w:rPr>
                <w:rFonts w:eastAsia="Times New Roman" w:cs="Times New Roman"/>
                <w:b w:val="0"/>
              </w:rPr>
            </w:pPr>
            <w:r w:rsidRPr="00B47413">
              <w:rPr>
                <w:b w:val="0"/>
                <w:sz w:val="24"/>
                <w:szCs w:val="24"/>
              </w:rPr>
              <w:t>Documentación-Entrega-Capacitación</w:t>
            </w:r>
          </w:p>
          <w:p w14:paraId="5F9BD6FE" w14:textId="77777777" w:rsidR="000C0615" w:rsidRPr="00B47413" w:rsidRDefault="000C0615" w:rsidP="00C343DE">
            <w:pPr>
              <w:rPr>
                <w:rFonts w:eastAsia="Times New Roman" w:cs="Times New Roman"/>
                <w:b w:val="0"/>
              </w:rPr>
            </w:pPr>
          </w:p>
        </w:tc>
        <w:tc>
          <w:tcPr>
            <w:tcW w:w="1519" w:type="dxa"/>
          </w:tcPr>
          <w:p w14:paraId="7893C09C"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589" w:type="dxa"/>
          </w:tcPr>
          <w:p w14:paraId="575127EB"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390" w:type="dxa"/>
          </w:tcPr>
          <w:p w14:paraId="5F7536F7"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
        </w:tc>
        <w:tc>
          <w:tcPr>
            <w:tcW w:w="1589" w:type="dxa"/>
          </w:tcPr>
          <w:p w14:paraId="2ECA7E58" w14:textId="77777777" w:rsidR="000C0615" w:rsidRDefault="000C0615" w:rsidP="00C34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9504" behindDoc="0" locked="0" layoutInCell="1" allowOverlap="1" wp14:anchorId="6701B0F6" wp14:editId="0166A6BB">
                      <wp:simplePos x="0" y="0"/>
                      <wp:positionH relativeFrom="column">
                        <wp:posOffset>674370</wp:posOffset>
                      </wp:positionH>
                      <wp:positionV relativeFrom="paragraph">
                        <wp:posOffset>212725</wp:posOffset>
                      </wp:positionV>
                      <wp:extent cx="209550" cy="238125"/>
                      <wp:effectExtent l="0" t="19050" r="38100" b="47625"/>
                      <wp:wrapNone/>
                      <wp:docPr id="11" name="Flecha derecha 11"/>
                      <wp:cNvGraphicFramePr/>
                      <a:graphic xmlns:a="http://schemas.openxmlformats.org/drawingml/2006/main">
                        <a:graphicData uri="http://schemas.microsoft.com/office/word/2010/wordprocessingShape">
                          <wps:wsp>
                            <wps:cNvSpPr/>
                            <wps:spPr>
                              <a:xfrm>
                                <a:off x="0" y="0"/>
                                <a:ext cx="209550" cy="2381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B21DD" id="Flecha derecha 11" o:spid="_x0000_s1026" type="#_x0000_t13" style="position:absolute;margin-left:53.1pt;margin-top:16.75pt;width:16.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" adj="10800" fillcolor="#5b9bd5" strokecolor="#41719c" strokeweight="1pt"/>
                  </w:pict>
                </mc:Fallback>
              </mc:AlternateContent>
            </w:r>
          </w:p>
        </w:tc>
      </w:tr>
    </w:tbl>
    <w:p w14:paraId="07D2A6FE" w14:textId="53F432AE" w:rsidR="00BB3B21" w:rsidRPr="00BB3B21" w:rsidRDefault="00BB3B21" w:rsidP="00BB3B21">
      <w:pPr>
        <w:rPr>
          <w:rFonts w:ascii="Times New Roman" w:hAnsi="Times New Roman" w:cs="Times New Roman"/>
          <w:sz w:val="24"/>
          <w:szCs w:val="24"/>
          <w:lang w:val="es-ES" w:eastAsia="es-ES"/>
        </w:rPr>
      </w:pPr>
      <w:r w:rsidRPr="00BB3B21">
        <w:rPr>
          <w:rFonts w:ascii="Times New Roman" w:hAnsi="Times New Roman" w:cs="Times New Roman"/>
          <w:sz w:val="24"/>
          <w:szCs w:val="24"/>
          <w:lang w:val="es-ES" w:eastAsia="es-ES"/>
        </w:rPr>
        <w:t>Referencias</w:t>
      </w:r>
    </w:p>
    <w:p w14:paraId="375D065C" w14:textId="77777777" w:rsidR="00BB3B21" w:rsidRPr="00BB3B21" w:rsidRDefault="00BB3B21" w:rsidP="00BB3B21">
      <w:pPr>
        <w:pStyle w:val="Prrafodelista"/>
        <w:numPr>
          <w:ilvl w:val="0"/>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u w:val="single"/>
        </w:rPr>
        <w:t>Etapa 1</w:t>
      </w:r>
      <w:r w:rsidRPr="00BB3B21">
        <w:rPr>
          <w:rFonts w:ascii="Times New Roman" w:hAnsi="Times New Roman" w:cs="Times New Roman"/>
          <w:sz w:val="24"/>
          <w:szCs w:val="24"/>
        </w:rPr>
        <w:t>: Relevamiento: desde 02/09/2019 hasta 12/09/2019.</w:t>
      </w:r>
    </w:p>
    <w:p w14:paraId="06C9D815" w14:textId="5518BBFD" w:rsidR="00BB3B21" w:rsidRPr="00BB3B21" w:rsidRDefault="00BB3B21" w:rsidP="00BB3B21">
      <w:pPr>
        <w:pStyle w:val="Prrafodelista"/>
        <w:numPr>
          <w:ilvl w:val="0"/>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u w:val="single"/>
        </w:rPr>
        <w:t>Etapa 2</w:t>
      </w:r>
      <w:r w:rsidRPr="00BB3B21">
        <w:rPr>
          <w:rFonts w:ascii="Times New Roman" w:hAnsi="Times New Roman" w:cs="Times New Roman"/>
          <w:sz w:val="24"/>
          <w:szCs w:val="24"/>
        </w:rPr>
        <w:t>: Factibilidad – Riesgo</w:t>
      </w:r>
      <w:r>
        <w:rPr>
          <w:rFonts w:ascii="Times New Roman" w:hAnsi="Times New Roman" w:cs="Times New Roman"/>
          <w:sz w:val="24"/>
          <w:szCs w:val="24"/>
        </w:rPr>
        <w:t>s</w:t>
      </w:r>
      <w:r w:rsidRPr="00BB3B21">
        <w:rPr>
          <w:rFonts w:ascii="Times New Roman" w:hAnsi="Times New Roman" w:cs="Times New Roman"/>
          <w:sz w:val="24"/>
          <w:szCs w:val="24"/>
        </w:rPr>
        <w:t>: desde 16/09/2019 hasta 20/09/2019.</w:t>
      </w:r>
    </w:p>
    <w:p w14:paraId="08735D3F" w14:textId="77777777" w:rsidR="00BB3B21" w:rsidRPr="00BB3B21" w:rsidRDefault="00BB3B21" w:rsidP="00BB3B21">
      <w:pPr>
        <w:pStyle w:val="Prrafodelista"/>
        <w:numPr>
          <w:ilvl w:val="0"/>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u w:val="single"/>
        </w:rPr>
        <w:t>Etapa 3</w:t>
      </w:r>
      <w:r w:rsidRPr="00BB3B21">
        <w:rPr>
          <w:rFonts w:ascii="Times New Roman" w:hAnsi="Times New Roman" w:cs="Times New Roman"/>
          <w:sz w:val="24"/>
          <w:szCs w:val="24"/>
        </w:rPr>
        <w:t>: Análisis - Diseño: desde 23/09/2019 hasta 04/10/2019.</w:t>
      </w:r>
    </w:p>
    <w:p w14:paraId="4CCCF587" w14:textId="77777777" w:rsidR="00BB3B21" w:rsidRPr="00BB3B21" w:rsidRDefault="00BB3B21" w:rsidP="00BB3B21">
      <w:pPr>
        <w:pStyle w:val="Prrafodelista"/>
        <w:numPr>
          <w:ilvl w:val="0"/>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u w:val="single"/>
        </w:rPr>
        <w:t>Etapa 4</w:t>
      </w:r>
      <w:r w:rsidRPr="00BB3B21">
        <w:rPr>
          <w:rFonts w:ascii="Times New Roman" w:hAnsi="Times New Roman" w:cs="Times New Roman"/>
          <w:sz w:val="24"/>
          <w:szCs w:val="24"/>
        </w:rPr>
        <w:t>: Desarrollo 1: Desde 07/10/2019 hasta 16/12/2019.</w:t>
      </w:r>
    </w:p>
    <w:p w14:paraId="6DF42C5C" w14:textId="77777777" w:rsidR="00BB3B21" w:rsidRPr="00BB3B21" w:rsidRDefault="00BB3B21" w:rsidP="00BB3B21">
      <w:pPr>
        <w:pStyle w:val="Prrafodelista"/>
        <w:numPr>
          <w:ilvl w:val="1"/>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rPr>
        <w:t xml:space="preserve">4.2 </w:t>
      </w:r>
      <w:proofErr w:type="spellStart"/>
      <w:r w:rsidRPr="00BB3B21">
        <w:rPr>
          <w:rFonts w:ascii="Times New Roman" w:hAnsi="Times New Roman" w:cs="Times New Roman"/>
          <w:sz w:val="24"/>
          <w:szCs w:val="24"/>
          <w:u w:val="single"/>
        </w:rPr>
        <w:t>Testing</w:t>
      </w:r>
      <w:proofErr w:type="spellEnd"/>
      <w:r w:rsidRPr="00BB3B21">
        <w:rPr>
          <w:rFonts w:ascii="Times New Roman" w:hAnsi="Times New Roman" w:cs="Times New Roman"/>
          <w:sz w:val="24"/>
          <w:szCs w:val="24"/>
          <w:u w:val="single"/>
        </w:rPr>
        <w:t xml:space="preserve"> 1</w:t>
      </w:r>
      <w:r w:rsidRPr="00BB3B21">
        <w:rPr>
          <w:rFonts w:ascii="Times New Roman" w:hAnsi="Times New Roman" w:cs="Times New Roman"/>
          <w:sz w:val="24"/>
          <w:szCs w:val="24"/>
        </w:rPr>
        <w:t>: Desde 12/12/2019 hasta 19/12/2019.</w:t>
      </w:r>
    </w:p>
    <w:p w14:paraId="4B56A9FA" w14:textId="77777777" w:rsidR="00BB3B21" w:rsidRPr="00BB3B21" w:rsidRDefault="00BB3B21" w:rsidP="00BB3B21">
      <w:pPr>
        <w:pStyle w:val="Prrafodelista"/>
        <w:numPr>
          <w:ilvl w:val="1"/>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rPr>
        <w:t xml:space="preserve">4.3 </w:t>
      </w:r>
      <w:r w:rsidRPr="00BB3B21">
        <w:rPr>
          <w:rFonts w:ascii="Times New Roman" w:hAnsi="Times New Roman" w:cs="Times New Roman"/>
          <w:sz w:val="24"/>
          <w:szCs w:val="24"/>
          <w:u w:val="single"/>
        </w:rPr>
        <w:t>Desarrollo 2</w:t>
      </w:r>
      <w:r w:rsidRPr="00BB3B21">
        <w:rPr>
          <w:rFonts w:ascii="Times New Roman" w:hAnsi="Times New Roman" w:cs="Times New Roman"/>
          <w:sz w:val="24"/>
          <w:szCs w:val="24"/>
        </w:rPr>
        <w:t>: Desde 20/12/2019 hasta 26/12/2019.</w:t>
      </w:r>
    </w:p>
    <w:p w14:paraId="56C3ACAB" w14:textId="77777777" w:rsidR="00BB3B21" w:rsidRPr="00BB3B21" w:rsidRDefault="00BB3B21" w:rsidP="00BB3B21">
      <w:pPr>
        <w:pStyle w:val="Prrafodelista"/>
        <w:numPr>
          <w:ilvl w:val="1"/>
          <w:numId w:val="24"/>
        </w:numPr>
        <w:spacing w:before="0" w:after="160" w:line="276" w:lineRule="auto"/>
        <w:rPr>
          <w:rFonts w:ascii="Times New Roman" w:hAnsi="Times New Roman" w:cs="Times New Roman"/>
          <w:sz w:val="24"/>
          <w:szCs w:val="24"/>
        </w:rPr>
      </w:pPr>
      <w:r w:rsidRPr="00BB3B21">
        <w:rPr>
          <w:rFonts w:ascii="Times New Roman" w:hAnsi="Times New Roman" w:cs="Times New Roman"/>
          <w:sz w:val="24"/>
          <w:szCs w:val="24"/>
        </w:rPr>
        <w:t xml:space="preserve">4.4 </w:t>
      </w:r>
      <w:proofErr w:type="spellStart"/>
      <w:r w:rsidRPr="00BB3B21">
        <w:rPr>
          <w:rFonts w:ascii="Times New Roman" w:hAnsi="Times New Roman" w:cs="Times New Roman"/>
          <w:sz w:val="24"/>
          <w:szCs w:val="24"/>
          <w:u w:val="single"/>
        </w:rPr>
        <w:t>Testing</w:t>
      </w:r>
      <w:proofErr w:type="spellEnd"/>
      <w:r w:rsidRPr="00BB3B21">
        <w:rPr>
          <w:rFonts w:ascii="Times New Roman" w:hAnsi="Times New Roman" w:cs="Times New Roman"/>
          <w:sz w:val="24"/>
          <w:szCs w:val="24"/>
          <w:u w:val="single"/>
        </w:rPr>
        <w:t xml:space="preserve"> 2</w:t>
      </w:r>
      <w:r w:rsidRPr="00BB3B21">
        <w:rPr>
          <w:rFonts w:ascii="Times New Roman" w:hAnsi="Times New Roman" w:cs="Times New Roman"/>
          <w:sz w:val="24"/>
          <w:szCs w:val="24"/>
        </w:rPr>
        <w:t>: Desde 26/12/2019 hasta 28/12/2019.</w:t>
      </w:r>
    </w:p>
    <w:p w14:paraId="5270963F" w14:textId="46AA55FE" w:rsidR="00BB3B21" w:rsidRPr="00C32D28" w:rsidRDefault="00BB3B21" w:rsidP="00C32D28">
      <w:pPr>
        <w:pStyle w:val="Prrafodelista"/>
        <w:numPr>
          <w:ilvl w:val="0"/>
          <w:numId w:val="27"/>
        </w:numPr>
        <w:spacing w:before="0" w:after="0" w:line="276" w:lineRule="auto"/>
        <w:jc w:val="left"/>
        <w:rPr>
          <w:rFonts w:ascii="Times New Roman" w:hAnsi="Times New Roman" w:cs="Times New Roman"/>
          <w:sz w:val="24"/>
          <w:szCs w:val="24"/>
        </w:rPr>
      </w:pPr>
      <w:r w:rsidRPr="00C32D28">
        <w:rPr>
          <w:rFonts w:ascii="Times New Roman" w:hAnsi="Times New Roman" w:cs="Times New Roman"/>
          <w:sz w:val="24"/>
          <w:szCs w:val="24"/>
          <w:u w:val="single"/>
        </w:rPr>
        <w:t>Etapa 5</w:t>
      </w:r>
      <w:r w:rsidRPr="00C32D28">
        <w:rPr>
          <w:rFonts w:ascii="Times New Roman" w:hAnsi="Times New Roman" w:cs="Times New Roman"/>
          <w:sz w:val="24"/>
          <w:szCs w:val="24"/>
        </w:rPr>
        <w:t>: Docu</w:t>
      </w:r>
      <w:r w:rsidR="00C32D28" w:rsidRPr="00C32D28">
        <w:rPr>
          <w:rFonts w:ascii="Times New Roman" w:hAnsi="Times New Roman" w:cs="Times New Roman"/>
          <w:sz w:val="24"/>
          <w:szCs w:val="24"/>
        </w:rPr>
        <w:t>mentación – Capacitación</w:t>
      </w:r>
      <w:r w:rsidRPr="00C32D28">
        <w:rPr>
          <w:rFonts w:ascii="Times New Roman" w:hAnsi="Times New Roman" w:cs="Times New Roman"/>
          <w:sz w:val="24"/>
          <w:szCs w:val="24"/>
        </w:rPr>
        <w:t>: desde 20/12/2019 hasta 29/12/2019.</w:t>
      </w:r>
    </w:p>
    <w:p w14:paraId="4D0EFB3E" w14:textId="20098003" w:rsidR="00696163" w:rsidRDefault="0008701C" w:rsidP="00696163">
      <w:pPr>
        <w:pStyle w:val="Prrafodelista"/>
        <w:numPr>
          <w:ilvl w:val="1"/>
          <w:numId w:val="19"/>
        </w:numPr>
        <w:spacing w:before="0" w:after="0" w:line="276" w:lineRule="auto"/>
        <w:jc w:val="left"/>
        <w:rPr>
          <w:rFonts w:ascii="Times New Roman" w:hAnsi="Times New Roman" w:cs="Times New Roman"/>
          <w:iCs/>
          <w:sz w:val="28"/>
          <w:szCs w:val="28"/>
        </w:rPr>
      </w:pPr>
      <w:r>
        <w:rPr>
          <w:iCs/>
          <w:sz w:val="28"/>
          <w:szCs w:val="28"/>
        </w:rPr>
        <w:br w:type="page"/>
      </w:r>
      <w:r w:rsidR="00696163">
        <w:rPr>
          <w:iCs/>
          <w:sz w:val="28"/>
          <w:szCs w:val="28"/>
        </w:rPr>
        <w:lastRenderedPageBreak/>
        <w:t xml:space="preserve"> </w:t>
      </w:r>
      <w:r w:rsidR="00696163">
        <w:rPr>
          <w:rFonts w:ascii="Times New Roman" w:hAnsi="Times New Roman" w:cs="Times New Roman"/>
          <w:iCs/>
          <w:sz w:val="28"/>
          <w:szCs w:val="28"/>
        </w:rPr>
        <w:t>Estudio de Factibilidad</w:t>
      </w:r>
    </w:p>
    <w:p w14:paraId="2780BBC6" w14:textId="77777777" w:rsidR="00696163" w:rsidRDefault="00696163" w:rsidP="00696163">
      <w:pPr>
        <w:pStyle w:val="Prrafodelista"/>
        <w:spacing w:before="0" w:after="0" w:line="276" w:lineRule="auto"/>
        <w:ind w:left="1080"/>
        <w:jc w:val="left"/>
        <w:rPr>
          <w:rFonts w:ascii="Times New Roman" w:hAnsi="Times New Roman" w:cs="Times New Roman"/>
          <w:iCs/>
          <w:sz w:val="28"/>
          <w:szCs w:val="28"/>
        </w:rPr>
      </w:pPr>
    </w:p>
    <w:p w14:paraId="0A6478C3" w14:textId="0F63DCE4" w:rsidR="00696163" w:rsidRDefault="00696163" w:rsidP="00696163">
      <w:pPr>
        <w:spacing w:before="0" w:after="0" w:line="276" w:lineRule="auto"/>
        <w:jc w:val="left"/>
        <w:rPr>
          <w:rFonts w:ascii="Times New Roman" w:hAnsi="Times New Roman" w:cs="Times New Roman"/>
          <w:iCs/>
          <w:sz w:val="24"/>
          <w:szCs w:val="24"/>
        </w:rPr>
      </w:pPr>
      <w:r>
        <w:rPr>
          <w:rFonts w:ascii="Times New Roman" w:hAnsi="Times New Roman" w:cs="Times New Roman"/>
          <w:iCs/>
          <w:sz w:val="24"/>
          <w:szCs w:val="24"/>
        </w:rPr>
        <w:t xml:space="preserve">           Dentro de la Planificación </w:t>
      </w:r>
      <w:r w:rsidR="00B07B8B">
        <w:rPr>
          <w:rFonts w:ascii="Times New Roman" w:hAnsi="Times New Roman" w:cs="Times New Roman"/>
          <w:iCs/>
          <w:sz w:val="24"/>
          <w:szCs w:val="24"/>
        </w:rPr>
        <w:t xml:space="preserve">del Proyecto </w:t>
      </w:r>
      <w:r>
        <w:rPr>
          <w:rFonts w:ascii="Times New Roman" w:hAnsi="Times New Roman" w:cs="Times New Roman"/>
          <w:iCs/>
          <w:sz w:val="24"/>
          <w:szCs w:val="24"/>
        </w:rPr>
        <w:t>y a la hora de tomar decisiones, es necesario realizar los estudios de factibilidad y riesgos para tener un claro panorama a la hora de encarar al desarrollo del mismo.</w:t>
      </w:r>
    </w:p>
    <w:p w14:paraId="6A2759B3" w14:textId="0D19EFE5" w:rsidR="00696163" w:rsidRDefault="00696163" w:rsidP="00696163">
      <w:pPr>
        <w:spacing w:before="0" w:after="0" w:line="276" w:lineRule="auto"/>
        <w:jc w:val="left"/>
        <w:rPr>
          <w:rFonts w:ascii="Times New Roman" w:hAnsi="Times New Roman" w:cs="Times New Roman"/>
          <w:iCs/>
          <w:sz w:val="24"/>
          <w:szCs w:val="24"/>
        </w:rPr>
      </w:pPr>
    </w:p>
    <w:p w14:paraId="26F300C9" w14:textId="77777777" w:rsidR="00870D91" w:rsidRPr="00FE6227" w:rsidRDefault="00870D91" w:rsidP="00870D91">
      <w:pPr>
        <w:rPr>
          <w:rFonts w:ascii="Times New Roman" w:hAnsi="Times New Roman" w:cs="Times New Roman"/>
          <w:sz w:val="24"/>
          <w:szCs w:val="24"/>
        </w:rPr>
      </w:pPr>
      <w:r w:rsidRPr="00FE6227">
        <w:rPr>
          <w:rFonts w:ascii="Times New Roman" w:hAnsi="Times New Roman" w:cs="Times New Roman"/>
          <w:sz w:val="24"/>
          <w:szCs w:val="24"/>
        </w:rPr>
        <w:t>Estudio de Factibilidad</w:t>
      </w:r>
    </w:p>
    <w:p w14:paraId="5371F051" w14:textId="77777777" w:rsidR="00870D91" w:rsidRPr="00FE6227" w:rsidRDefault="00870D91" w:rsidP="00870D91">
      <w:pPr>
        <w:rPr>
          <w:rFonts w:ascii="Times New Roman" w:hAnsi="Times New Roman" w:cs="Times New Roman"/>
          <w:sz w:val="24"/>
          <w:szCs w:val="24"/>
        </w:rPr>
      </w:pPr>
      <w:r w:rsidRPr="00FE6227">
        <w:rPr>
          <w:rFonts w:ascii="Times New Roman" w:hAnsi="Times New Roman" w:cs="Times New Roman"/>
          <w:sz w:val="24"/>
          <w:szCs w:val="24"/>
        </w:rPr>
        <w:t xml:space="preserve">          En el desarrollo del producto requerido nos encontramos con la imperiosa necesidad de determinar la relación Costo – Beneficio; para poder definir si el mismo es ‘Viable’. Por esta razón realizamos el presente Estudio de Factibilidad, abordando tres aspectos principales:</w:t>
      </w:r>
    </w:p>
    <w:p w14:paraId="551D3056" w14:textId="77777777" w:rsidR="00870D91" w:rsidRPr="00FE6227" w:rsidRDefault="00870D91" w:rsidP="00870D91">
      <w:pPr>
        <w:rPr>
          <w:rFonts w:ascii="Times New Roman" w:hAnsi="Times New Roman" w:cs="Times New Roman"/>
          <w:sz w:val="24"/>
          <w:szCs w:val="24"/>
        </w:rPr>
      </w:pPr>
    </w:p>
    <w:p w14:paraId="5BD43612" w14:textId="77777777" w:rsidR="00870D91" w:rsidRPr="00FE6227" w:rsidRDefault="00870D91" w:rsidP="00870D91">
      <w:pPr>
        <w:rPr>
          <w:rFonts w:ascii="Times New Roman" w:hAnsi="Times New Roman" w:cs="Times New Roman"/>
          <w:sz w:val="24"/>
          <w:szCs w:val="24"/>
        </w:rPr>
      </w:pPr>
      <w:r w:rsidRPr="00FE6227">
        <w:rPr>
          <w:rFonts w:ascii="Times New Roman" w:hAnsi="Times New Roman" w:cs="Times New Roman"/>
          <w:sz w:val="24"/>
          <w:szCs w:val="24"/>
        </w:rPr>
        <w:t>Factibilidad Técnica</w:t>
      </w:r>
    </w:p>
    <w:p w14:paraId="772B40C7" w14:textId="6E63A2B1" w:rsidR="00870D91" w:rsidRDefault="00870D91" w:rsidP="00870D91">
      <w:pPr>
        <w:ind w:firstLine="708"/>
        <w:rPr>
          <w:rFonts w:ascii="Times New Roman" w:hAnsi="Times New Roman" w:cs="Times New Roman"/>
          <w:sz w:val="24"/>
          <w:szCs w:val="24"/>
        </w:rPr>
      </w:pPr>
      <w:r w:rsidRPr="00FE6227">
        <w:rPr>
          <w:rFonts w:ascii="Times New Roman" w:hAnsi="Times New Roman" w:cs="Times New Roman"/>
          <w:sz w:val="24"/>
          <w:szCs w:val="24"/>
        </w:rPr>
        <w:t>Este estudio tiene como objetivo realizar una evaluación de las tecnologías y herramientas existentes en nuestra empresa para determinar si son las necesarias y suficiente para afrontar el desarrollo del sistema, como así también el nivel de conocimientos de las mismas y si se adecuan con las del cliente. Se evaluó bajo dos enfoques principales: Hardware y Software.</w:t>
      </w:r>
    </w:p>
    <w:p w14:paraId="7F65532A" w14:textId="77777777" w:rsidR="00870D91" w:rsidRPr="00FE6227" w:rsidRDefault="00870D91" w:rsidP="00870D91">
      <w:pPr>
        <w:ind w:firstLine="708"/>
        <w:rPr>
          <w:rFonts w:ascii="Times New Roman" w:hAnsi="Times New Roman" w:cs="Times New Roman"/>
          <w:sz w:val="24"/>
          <w:szCs w:val="24"/>
        </w:rPr>
      </w:pPr>
    </w:p>
    <w:p w14:paraId="5161163E" w14:textId="77777777" w:rsidR="00870D91" w:rsidRPr="00FE6227" w:rsidRDefault="00870D91" w:rsidP="00870D91">
      <w:pPr>
        <w:rPr>
          <w:rFonts w:ascii="Times New Roman" w:hAnsi="Times New Roman" w:cs="Times New Roman"/>
          <w:sz w:val="24"/>
          <w:szCs w:val="24"/>
        </w:rPr>
      </w:pPr>
      <w:r w:rsidRPr="00FE6227">
        <w:rPr>
          <w:rFonts w:ascii="Times New Roman" w:hAnsi="Times New Roman" w:cs="Times New Roman"/>
          <w:sz w:val="24"/>
          <w:szCs w:val="24"/>
        </w:rPr>
        <w:t xml:space="preserve">Hardware </w:t>
      </w:r>
    </w:p>
    <w:p w14:paraId="149F1D6C" w14:textId="77777777" w:rsidR="00870D91" w:rsidRPr="00FE6227" w:rsidRDefault="00870D91" w:rsidP="00870D91">
      <w:pPr>
        <w:ind w:firstLine="708"/>
        <w:rPr>
          <w:rFonts w:ascii="Times New Roman" w:hAnsi="Times New Roman" w:cs="Times New Roman"/>
          <w:sz w:val="24"/>
          <w:szCs w:val="24"/>
        </w:rPr>
      </w:pPr>
      <w:r w:rsidRPr="00FE6227">
        <w:rPr>
          <w:rFonts w:ascii="Times New Roman" w:hAnsi="Times New Roman" w:cs="Times New Roman"/>
          <w:sz w:val="24"/>
          <w:szCs w:val="24"/>
        </w:rPr>
        <w:t>En nuestra organización contamos con el siguiente equipamiento, el mismo ya se encuentra amortizado.</w:t>
      </w:r>
    </w:p>
    <w:p w14:paraId="373863FE" w14:textId="77777777" w:rsidR="00870D91" w:rsidRPr="00FE6227" w:rsidRDefault="00870D91" w:rsidP="00870D91">
      <w:pPr>
        <w:rPr>
          <w:rFonts w:ascii="Times New Roman" w:hAnsi="Times New Roman" w:cs="Times New Roman"/>
          <w:sz w:val="24"/>
          <w:szCs w:val="24"/>
          <w:u w:val="single"/>
        </w:rPr>
      </w:pPr>
      <w:r w:rsidRPr="00FE6227">
        <w:rPr>
          <w:rFonts w:ascii="Times New Roman" w:hAnsi="Times New Roman" w:cs="Times New Roman"/>
          <w:sz w:val="24"/>
          <w:szCs w:val="24"/>
          <w:u w:val="single"/>
        </w:rPr>
        <w:t>PC – Avanzada</w:t>
      </w:r>
    </w:p>
    <w:p w14:paraId="0960E41D"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sz w:val="24"/>
          <w:szCs w:val="24"/>
        </w:rPr>
        <w:t>Cantidad 6</w:t>
      </w:r>
    </w:p>
    <w:p w14:paraId="651BE208"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sz w:val="24"/>
          <w:szCs w:val="24"/>
        </w:rPr>
        <w:t>Especificaciones Técnicas</w:t>
      </w:r>
    </w:p>
    <w:p w14:paraId="79BB4144"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1.</w:t>
      </w:r>
      <w:r w:rsidRPr="00FE6227">
        <w:rPr>
          <w:rFonts w:ascii="Times New Roman" w:hAnsi="Times New Roman" w:cs="Times New Roman"/>
          <w:sz w:val="24"/>
          <w:szCs w:val="24"/>
        </w:rPr>
        <w:t xml:space="preserve">  Un Microprocesador de última generación, con: </w:t>
      </w:r>
    </w:p>
    <w:p w14:paraId="1FC3D148" w14:textId="77777777" w:rsidR="00870D91" w:rsidRPr="00FE6227" w:rsidRDefault="00870D91" w:rsidP="00870D91">
      <w:pPr>
        <w:pStyle w:val="Prrafodelista"/>
        <w:numPr>
          <w:ilvl w:val="0"/>
          <w:numId w:val="28"/>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Frecuencia de reloj interna mínima de 3.0 GHz. • Memoria Cache mínimo de 6 Mb. • Capacidad de procesamiento de 64 Bits. • Con 4 núcleos reales. </w:t>
      </w:r>
    </w:p>
    <w:p w14:paraId="36406922"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2.</w:t>
      </w:r>
      <w:r w:rsidRPr="00FE6227">
        <w:rPr>
          <w:rFonts w:ascii="Times New Roman" w:hAnsi="Times New Roman" w:cs="Times New Roman"/>
          <w:sz w:val="24"/>
          <w:szCs w:val="24"/>
        </w:rPr>
        <w:t xml:space="preserve">  Una placa base (</w:t>
      </w:r>
      <w:proofErr w:type="spellStart"/>
      <w:r w:rsidRPr="00FE6227">
        <w:rPr>
          <w:rFonts w:ascii="Times New Roman" w:hAnsi="Times New Roman" w:cs="Times New Roman"/>
          <w:sz w:val="24"/>
          <w:szCs w:val="24"/>
        </w:rPr>
        <w:t>Motherboard</w:t>
      </w:r>
      <w:proofErr w:type="spellEnd"/>
      <w:r w:rsidRPr="00FE6227">
        <w:rPr>
          <w:rFonts w:ascii="Times New Roman" w:hAnsi="Times New Roman" w:cs="Times New Roman"/>
          <w:sz w:val="24"/>
          <w:szCs w:val="24"/>
        </w:rPr>
        <w:t xml:space="preserve">) con: </w:t>
      </w:r>
    </w:p>
    <w:p w14:paraId="600E1D1C" w14:textId="508D6205" w:rsidR="00870D91" w:rsidRDefault="00870D91" w:rsidP="00870D91">
      <w:pPr>
        <w:pStyle w:val="Prrafodelista"/>
        <w:numPr>
          <w:ilvl w:val="0"/>
          <w:numId w:val="28"/>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Compatibilidad con DIMM DDR3 1333 </w:t>
      </w:r>
      <w:proofErr w:type="spellStart"/>
      <w:r w:rsidRPr="00FE6227">
        <w:rPr>
          <w:rFonts w:ascii="Times New Roman" w:hAnsi="Times New Roman" w:cs="Times New Roman"/>
          <w:sz w:val="24"/>
          <w:szCs w:val="24"/>
        </w:rPr>
        <w:t>Mhz</w:t>
      </w:r>
      <w:proofErr w:type="spellEnd"/>
      <w:r w:rsidRPr="00FE6227">
        <w:rPr>
          <w:rFonts w:ascii="Times New Roman" w:hAnsi="Times New Roman" w:cs="Times New Roman"/>
          <w:sz w:val="24"/>
          <w:szCs w:val="24"/>
        </w:rPr>
        <w:t xml:space="preserve">. como mínimo. • Capacidad de ampliación de memoria RAM mínima de 16 Gb. • Conectores: - Puertos USB 2.0: 8 (ocho) mínimo, de los cuales 2 (dos) frontales. - Puertos Serie: 1 (uno). - Puertos Paralelo: 1 (uno) Tipo IEEE-1284. - Puertos PS/2: 2 (dos) para teclado y Mouse. - Interfaz de disco ATA Serie (SATA): 4 (cuatro). - Slots PCI convencional: 1 (uno) mínimo. - Slots PCI Express: 1 (uno) mínimo. - Sonido: 32 bits amplificada mínimo. - Red: capacidad de conectarse a una red local (LAN) tipo Ethernet, con soporte de medio físico 10/100 Base-T. Se deberán proveer los controladores para su correcto funcionamiento bajo el sistema operativo especificado. </w:t>
      </w:r>
    </w:p>
    <w:p w14:paraId="5AF62977" w14:textId="45A23FC5" w:rsidR="00870D91" w:rsidRDefault="00870D91">
      <w:pPr>
        <w:spacing w:before="0" w:after="0" w:line="276" w:lineRule="auto"/>
        <w:jc w:val="left"/>
        <w:rPr>
          <w:rFonts w:ascii="Times New Roman" w:eastAsiaTheme="minorHAnsi" w:hAnsi="Times New Roman" w:cs="Times New Roman"/>
          <w:color w:val="auto"/>
          <w:sz w:val="24"/>
          <w:szCs w:val="24"/>
          <w:lang w:eastAsia="en-US"/>
        </w:rPr>
      </w:pPr>
      <w:r>
        <w:rPr>
          <w:rFonts w:ascii="Times New Roman" w:hAnsi="Times New Roman" w:cs="Times New Roman"/>
          <w:sz w:val="24"/>
          <w:szCs w:val="24"/>
        </w:rPr>
        <w:br w:type="page"/>
      </w:r>
    </w:p>
    <w:p w14:paraId="7C75471F" w14:textId="77777777" w:rsidR="00870D91" w:rsidRPr="00FE6227" w:rsidRDefault="00870D91" w:rsidP="00870D91">
      <w:pPr>
        <w:pStyle w:val="Prrafodelista"/>
        <w:spacing w:before="0" w:after="0" w:line="276" w:lineRule="auto"/>
        <w:rPr>
          <w:rFonts w:ascii="Times New Roman" w:hAnsi="Times New Roman" w:cs="Times New Roman"/>
          <w:sz w:val="24"/>
          <w:szCs w:val="24"/>
        </w:rPr>
      </w:pPr>
    </w:p>
    <w:p w14:paraId="187F9A42"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3.</w:t>
      </w:r>
      <w:r w:rsidRPr="00FE6227">
        <w:rPr>
          <w:rFonts w:ascii="Times New Roman" w:hAnsi="Times New Roman" w:cs="Times New Roman"/>
          <w:sz w:val="24"/>
          <w:szCs w:val="24"/>
        </w:rPr>
        <w:t xml:space="preserve">  Memoria RAM: </w:t>
      </w:r>
    </w:p>
    <w:p w14:paraId="724D9CB5" w14:textId="77777777" w:rsidR="00870D91" w:rsidRDefault="00870D91" w:rsidP="00870D91">
      <w:pPr>
        <w:pStyle w:val="Prrafodelista"/>
        <w:numPr>
          <w:ilvl w:val="0"/>
          <w:numId w:val="28"/>
        </w:numPr>
        <w:spacing w:before="0" w:after="0" w:line="276" w:lineRule="auto"/>
        <w:rPr>
          <w:rFonts w:ascii="Arial" w:hAnsi="Arial" w:cs="Arial"/>
          <w:sz w:val="24"/>
          <w:szCs w:val="24"/>
        </w:rPr>
      </w:pPr>
      <w:r w:rsidRPr="00FE6227">
        <w:rPr>
          <w:rFonts w:ascii="Times New Roman" w:hAnsi="Times New Roman" w:cs="Times New Roman"/>
          <w:sz w:val="24"/>
          <w:szCs w:val="24"/>
        </w:rPr>
        <w:t xml:space="preserve">32 GB. DDR3 de 1333 </w:t>
      </w:r>
      <w:proofErr w:type="spellStart"/>
      <w:r w:rsidRPr="00FE6227">
        <w:rPr>
          <w:rFonts w:ascii="Times New Roman" w:hAnsi="Times New Roman" w:cs="Times New Roman"/>
          <w:sz w:val="24"/>
          <w:szCs w:val="24"/>
        </w:rPr>
        <w:t>Mhz</w:t>
      </w:r>
      <w:proofErr w:type="spellEnd"/>
      <w:r w:rsidRPr="00FE6227">
        <w:rPr>
          <w:rFonts w:ascii="Times New Roman" w:hAnsi="Times New Roman" w:cs="Times New Roman"/>
          <w:sz w:val="24"/>
          <w:szCs w:val="24"/>
        </w:rPr>
        <w:t>. como bus mínimo aceptable.</w:t>
      </w:r>
      <w:r w:rsidRPr="00260EEA">
        <w:rPr>
          <w:rFonts w:ascii="Arial" w:hAnsi="Arial" w:cs="Arial"/>
          <w:sz w:val="24"/>
          <w:szCs w:val="24"/>
        </w:rPr>
        <w:t xml:space="preserve"> </w:t>
      </w:r>
    </w:p>
    <w:p w14:paraId="2681B794" w14:textId="77777777" w:rsidR="00870D91" w:rsidRPr="005C3F49" w:rsidRDefault="00870D91" w:rsidP="00870D91">
      <w:pPr>
        <w:spacing w:after="0" w:line="276" w:lineRule="auto"/>
        <w:rPr>
          <w:rFonts w:ascii="Arial" w:hAnsi="Arial"/>
          <w:sz w:val="24"/>
          <w:szCs w:val="24"/>
        </w:rPr>
      </w:pPr>
      <w:r>
        <w:rPr>
          <w:rFonts w:ascii="Arial" w:hAnsi="Arial"/>
          <w:b/>
          <w:sz w:val="24"/>
          <w:szCs w:val="24"/>
        </w:rPr>
        <w:t>4</w:t>
      </w:r>
      <w:r w:rsidRPr="005C3F49">
        <w:rPr>
          <w:rFonts w:ascii="Arial" w:hAnsi="Arial"/>
          <w:b/>
          <w:sz w:val="24"/>
          <w:szCs w:val="24"/>
        </w:rPr>
        <w:t>.</w:t>
      </w:r>
      <w:r w:rsidRPr="005C3F49">
        <w:rPr>
          <w:rFonts w:ascii="Arial" w:hAnsi="Arial"/>
          <w:sz w:val="24"/>
          <w:szCs w:val="24"/>
        </w:rPr>
        <w:t xml:space="preserve">  </w:t>
      </w:r>
      <w:r w:rsidRPr="005C3F49">
        <w:rPr>
          <w:rFonts w:ascii="Times New Roman" w:hAnsi="Times New Roman" w:cs="Times New Roman"/>
          <w:sz w:val="24"/>
          <w:szCs w:val="24"/>
        </w:rPr>
        <w:t>Disco duro:</w:t>
      </w:r>
    </w:p>
    <w:p w14:paraId="596C6AED" w14:textId="77777777" w:rsidR="00870D91" w:rsidRPr="00FE6227" w:rsidRDefault="00870D91" w:rsidP="00870D91">
      <w:pPr>
        <w:pStyle w:val="Prrafodelista"/>
        <w:numPr>
          <w:ilvl w:val="0"/>
          <w:numId w:val="28"/>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Velocidad de rotación: 7200 rpm mínimo. • Buffer: 16 Mb. mínimo. • Capacidad: 16T.</w:t>
      </w:r>
    </w:p>
    <w:p w14:paraId="2F4EEED9" w14:textId="77777777" w:rsidR="00870D91" w:rsidRPr="00FE6227" w:rsidRDefault="00870D91" w:rsidP="00870D91">
      <w:pPr>
        <w:pStyle w:val="Prrafodelista"/>
        <w:numPr>
          <w:ilvl w:val="0"/>
          <w:numId w:val="28"/>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Interfaz: ATA Serie (SATA), sin pistas ni sectores defectuosos. </w:t>
      </w:r>
    </w:p>
    <w:p w14:paraId="022DD221" w14:textId="77777777" w:rsidR="00870D91" w:rsidRPr="00FE6227" w:rsidRDefault="00870D91" w:rsidP="00870D91">
      <w:pPr>
        <w:pStyle w:val="Prrafodelista"/>
        <w:numPr>
          <w:ilvl w:val="0"/>
          <w:numId w:val="28"/>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Disco Solido SSD para almacenamiento de SO, de 6TB con conexiones SATA.</w:t>
      </w:r>
    </w:p>
    <w:p w14:paraId="32E2E08E"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5.</w:t>
      </w:r>
      <w:r w:rsidRPr="00FE6227">
        <w:rPr>
          <w:rFonts w:ascii="Times New Roman" w:hAnsi="Times New Roman" w:cs="Times New Roman"/>
          <w:sz w:val="24"/>
          <w:szCs w:val="24"/>
        </w:rPr>
        <w:t xml:space="preserve">  Almacenamiento secundario: </w:t>
      </w:r>
    </w:p>
    <w:p w14:paraId="44CD73A4" w14:textId="77777777" w:rsidR="00870D91" w:rsidRPr="00FE6227" w:rsidRDefault="00870D91" w:rsidP="00870D91">
      <w:pPr>
        <w:pStyle w:val="Prrafodelista"/>
        <w:numPr>
          <w:ilvl w:val="0"/>
          <w:numId w:val="29"/>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Lector de tarjetas interno, Bahía 3 '/2", con capacidad de leer, formatear y escribir</w:t>
      </w:r>
    </w:p>
    <w:p w14:paraId="18DA3312" w14:textId="77777777" w:rsidR="00870D91" w:rsidRPr="00FE6227" w:rsidRDefault="00870D91" w:rsidP="00870D91">
      <w:pPr>
        <w:pStyle w:val="Prrafodelista"/>
        <w:numPr>
          <w:ilvl w:val="0"/>
          <w:numId w:val="29"/>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Memorias SD, Micro SD, CF, MS, XD. </w:t>
      </w:r>
    </w:p>
    <w:p w14:paraId="05E600E0"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6.</w:t>
      </w:r>
      <w:r w:rsidRPr="00FE6227">
        <w:rPr>
          <w:rFonts w:ascii="Times New Roman" w:hAnsi="Times New Roman" w:cs="Times New Roman"/>
          <w:sz w:val="24"/>
          <w:szCs w:val="24"/>
        </w:rPr>
        <w:t xml:space="preserve">  Medio Óptico:</w:t>
      </w:r>
    </w:p>
    <w:p w14:paraId="63BC41DA" w14:textId="77777777" w:rsidR="00870D91" w:rsidRPr="00FE6227" w:rsidRDefault="00870D91" w:rsidP="00870D91">
      <w:pPr>
        <w:pStyle w:val="Prrafodelista"/>
        <w:numPr>
          <w:ilvl w:val="0"/>
          <w:numId w:val="30"/>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Lector/grabador de DVD de velocidad 32</w:t>
      </w:r>
      <w:proofErr w:type="gramStart"/>
      <w:r w:rsidRPr="00FE6227">
        <w:rPr>
          <w:rFonts w:ascii="Times New Roman" w:hAnsi="Times New Roman" w:cs="Times New Roman"/>
          <w:sz w:val="24"/>
          <w:szCs w:val="24"/>
        </w:rPr>
        <w:t>x .</w:t>
      </w:r>
      <w:proofErr w:type="gramEnd"/>
      <w:r w:rsidRPr="00FE6227">
        <w:rPr>
          <w:rFonts w:ascii="Times New Roman" w:hAnsi="Times New Roman" w:cs="Times New Roman"/>
          <w:sz w:val="24"/>
          <w:szCs w:val="24"/>
        </w:rPr>
        <w:t xml:space="preserve"> Interfaz SATA. </w:t>
      </w:r>
    </w:p>
    <w:p w14:paraId="4837360A"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7.</w:t>
      </w:r>
      <w:r w:rsidRPr="00FE6227">
        <w:rPr>
          <w:rFonts w:ascii="Times New Roman" w:hAnsi="Times New Roman" w:cs="Times New Roman"/>
          <w:sz w:val="24"/>
          <w:szCs w:val="24"/>
        </w:rPr>
        <w:t xml:space="preserve">  Placas Varias: </w:t>
      </w:r>
    </w:p>
    <w:p w14:paraId="0921026A" w14:textId="77777777" w:rsidR="00870D91" w:rsidRPr="00FE6227" w:rsidRDefault="00870D91" w:rsidP="00870D91">
      <w:pPr>
        <w:pStyle w:val="Prrafodelista"/>
        <w:numPr>
          <w:ilvl w:val="0"/>
          <w:numId w:val="30"/>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Placa de Video: PCI Express que soporte como mínimo una resolución de hasta 1366 x 768, 85Hz y memoria de video de 1 GB. </w:t>
      </w:r>
    </w:p>
    <w:p w14:paraId="52665BBF"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8.</w:t>
      </w:r>
      <w:r w:rsidRPr="00FE6227">
        <w:rPr>
          <w:rFonts w:ascii="Times New Roman" w:hAnsi="Times New Roman" w:cs="Times New Roman"/>
          <w:sz w:val="24"/>
          <w:szCs w:val="24"/>
        </w:rPr>
        <w:t xml:space="preserve">  Gabinete: </w:t>
      </w:r>
    </w:p>
    <w:p w14:paraId="3BDA93EA" w14:textId="77777777" w:rsidR="00870D91" w:rsidRPr="00FE6227" w:rsidRDefault="00870D91" w:rsidP="00870D91">
      <w:pPr>
        <w:pStyle w:val="Prrafodelista"/>
        <w:numPr>
          <w:ilvl w:val="0"/>
          <w:numId w:val="30"/>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Bahías para dispositivos: 3 (tres) </w:t>
      </w:r>
    </w:p>
    <w:p w14:paraId="4B695691" w14:textId="77777777" w:rsidR="00870D91" w:rsidRPr="00FE6227" w:rsidRDefault="00870D91" w:rsidP="00870D91">
      <w:pPr>
        <w:pStyle w:val="Prrafodelista"/>
        <w:numPr>
          <w:ilvl w:val="0"/>
          <w:numId w:val="30"/>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Fuente de alimentación: Con potencia adecuada al máximo de dispositivos posibles de incorporar. Con conexión a 220v. </w:t>
      </w:r>
    </w:p>
    <w:p w14:paraId="232ADB5C"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9.</w:t>
      </w:r>
      <w:r w:rsidRPr="00FE6227">
        <w:rPr>
          <w:rFonts w:ascii="Times New Roman" w:hAnsi="Times New Roman" w:cs="Times New Roman"/>
          <w:sz w:val="24"/>
          <w:szCs w:val="24"/>
        </w:rPr>
        <w:t xml:space="preserve">  Periféricos: </w:t>
      </w:r>
    </w:p>
    <w:p w14:paraId="3E2E145D" w14:textId="77777777" w:rsidR="00870D91" w:rsidRPr="00FE6227" w:rsidRDefault="00870D91" w:rsidP="00870D91">
      <w:pPr>
        <w:pStyle w:val="Prrafodelista"/>
        <w:numPr>
          <w:ilvl w:val="0"/>
          <w:numId w:val="31"/>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Teclado: USB, expandido de 101 teclas, español, provisto de teclas de función, control de cursor y teclado numérico independientes. Leds indicadores de estado de mayúsculas. • Mouse: USB, Óptico de 2 botones con desplazamiento (</w:t>
      </w:r>
      <w:proofErr w:type="spellStart"/>
      <w:r w:rsidRPr="00FE6227">
        <w:rPr>
          <w:rFonts w:ascii="Times New Roman" w:hAnsi="Times New Roman" w:cs="Times New Roman"/>
          <w:sz w:val="24"/>
          <w:szCs w:val="24"/>
        </w:rPr>
        <w:t>NetScroll</w:t>
      </w:r>
      <w:proofErr w:type="spellEnd"/>
      <w:r w:rsidRPr="00FE6227">
        <w:rPr>
          <w:rFonts w:ascii="Times New Roman" w:hAnsi="Times New Roman" w:cs="Times New Roman"/>
          <w:sz w:val="24"/>
          <w:szCs w:val="24"/>
        </w:rPr>
        <w:t xml:space="preserve">). </w:t>
      </w:r>
    </w:p>
    <w:p w14:paraId="08D0199E" w14:textId="77777777" w:rsidR="00870D91" w:rsidRPr="00FE6227" w:rsidRDefault="00870D91" w:rsidP="00870D91">
      <w:pPr>
        <w:pStyle w:val="Prrafodelista"/>
        <w:spacing w:line="276" w:lineRule="auto"/>
        <w:rPr>
          <w:rFonts w:ascii="Times New Roman" w:hAnsi="Times New Roman" w:cs="Times New Roman"/>
          <w:sz w:val="24"/>
          <w:szCs w:val="24"/>
        </w:rPr>
      </w:pPr>
    </w:p>
    <w:p w14:paraId="3273701B"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10.</w:t>
      </w:r>
      <w:r w:rsidRPr="00FE6227">
        <w:rPr>
          <w:rFonts w:ascii="Times New Roman" w:hAnsi="Times New Roman" w:cs="Times New Roman"/>
          <w:sz w:val="24"/>
          <w:szCs w:val="24"/>
        </w:rPr>
        <w:t xml:space="preserve">  Monitor:</w:t>
      </w:r>
    </w:p>
    <w:p w14:paraId="11A08E02" w14:textId="77777777" w:rsidR="00870D91" w:rsidRPr="00FE6227" w:rsidRDefault="00870D91" w:rsidP="00870D91">
      <w:pPr>
        <w:pStyle w:val="Prrafodelista"/>
        <w:numPr>
          <w:ilvl w:val="0"/>
          <w:numId w:val="31"/>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LCD de 24 pulgadas, con una resolución mínima de 1366 x 768 píxeles, 16,7 millones de colores, contraste 1000:1 y señal de entrada RGB analógica 15 pines.</w:t>
      </w:r>
    </w:p>
    <w:p w14:paraId="5774A02B" w14:textId="77777777" w:rsidR="00870D91" w:rsidRPr="00FE6227" w:rsidRDefault="00870D91" w:rsidP="00870D91">
      <w:pPr>
        <w:pStyle w:val="Prrafodelista"/>
        <w:spacing w:after="0" w:line="276" w:lineRule="auto"/>
        <w:rPr>
          <w:rFonts w:ascii="Times New Roman" w:hAnsi="Times New Roman" w:cs="Times New Roman"/>
          <w:sz w:val="24"/>
          <w:szCs w:val="24"/>
        </w:rPr>
      </w:pPr>
    </w:p>
    <w:p w14:paraId="05CA75B7" w14:textId="77777777" w:rsidR="00870D91" w:rsidRDefault="00870D91">
      <w:pPr>
        <w:spacing w:before="0" w:after="0" w:line="276" w:lineRule="auto"/>
        <w:jc w:val="left"/>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031695D" w14:textId="1360DB51"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sz w:val="24"/>
          <w:szCs w:val="24"/>
          <w:u w:val="single"/>
        </w:rPr>
        <w:lastRenderedPageBreak/>
        <w:t>Notebook avanzada</w:t>
      </w:r>
    </w:p>
    <w:p w14:paraId="72A3E328" w14:textId="77777777" w:rsidR="00870D91" w:rsidRPr="00FE6227" w:rsidRDefault="00870D91" w:rsidP="00870D91">
      <w:pPr>
        <w:spacing w:after="0" w:line="276" w:lineRule="auto"/>
        <w:rPr>
          <w:rFonts w:ascii="Times New Roman" w:hAnsi="Times New Roman" w:cs="Times New Roman"/>
          <w:sz w:val="24"/>
          <w:szCs w:val="24"/>
        </w:rPr>
      </w:pPr>
      <w:r w:rsidRPr="00FE6227">
        <w:rPr>
          <w:rFonts w:ascii="Times New Roman" w:hAnsi="Times New Roman" w:cs="Times New Roman"/>
          <w:sz w:val="24"/>
          <w:szCs w:val="24"/>
        </w:rPr>
        <w:t>Cantidad = 6</w:t>
      </w:r>
    </w:p>
    <w:p w14:paraId="144E7596" w14:textId="77777777" w:rsidR="00870D91" w:rsidRPr="00FE6227" w:rsidRDefault="00870D91" w:rsidP="00870D91">
      <w:pPr>
        <w:spacing w:line="276" w:lineRule="auto"/>
        <w:rPr>
          <w:rFonts w:ascii="Times New Roman" w:hAnsi="Times New Roman" w:cs="Times New Roman"/>
          <w:bCs/>
          <w:sz w:val="24"/>
          <w:szCs w:val="24"/>
        </w:rPr>
      </w:pPr>
      <w:r w:rsidRPr="00FE6227">
        <w:rPr>
          <w:rFonts w:ascii="Times New Roman" w:hAnsi="Times New Roman" w:cs="Times New Roman"/>
          <w:bCs/>
          <w:sz w:val="24"/>
          <w:szCs w:val="24"/>
        </w:rPr>
        <w:t>Especificaciones Técnicas</w:t>
      </w:r>
    </w:p>
    <w:p w14:paraId="2101BF4E"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sz w:val="24"/>
          <w:szCs w:val="24"/>
        </w:rPr>
        <w:t xml:space="preserve">CPU integrada por: </w:t>
      </w:r>
    </w:p>
    <w:p w14:paraId="5B14D592"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1.</w:t>
      </w:r>
      <w:r w:rsidRPr="00FE6227">
        <w:rPr>
          <w:rFonts w:ascii="Times New Roman" w:hAnsi="Times New Roman" w:cs="Times New Roman"/>
          <w:sz w:val="24"/>
          <w:szCs w:val="24"/>
        </w:rPr>
        <w:t xml:space="preserve"> Un Microprocesador de última generación I7, con:</w:t>
      </w:r>
    </w:p>
    <w:p w14:paraId="495231C2" w14:textId="77777777" w:rsidR="00870D91" w:rsidRPr="00FE6227" w:rsidRDefault="00870D91" w:rsidP="00870D91">
      <w:pPr>
        <w:pStyle w:val="Prrafodelista"/>
        <w:numPr>
          <w:ilvl w:val="0"/>
          <w:numId w:val="31"/>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Frecuencia de reloj interna mínima de 5.1 GHz.</w:t>
      </w:r>
    </w:p>
    <w:p w14:paraId="714BB2A5" w14:textId="77777777" w:rsidR="00870D91" w:rsidRPr="00FE6227" w:rsidRDefault="00870D91" w:rsidP="00870D91">
      <w:pPr>
        <w:pStyle w:val="Prrafodelista"/>
        <w:numPr>
          <w:ilvl w:val="0"/>
          <w:numId w:val="31"/>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Memoria Cache mínimo de 2 Mb L2. </w:t>
      </w:r>
    </w:p>
    <w:p w14:paraId="0011559D" w14:textId="77777777" w:rsidR="00870D91" w:rsidRPr="00FE6227" w:rsidRDefault="00870D91" w:rsidP="00870D91">
      <w:pPr>
        <w:pStyle w:val="Prrafodelista"/>
        <w:numPr>
          <w:ilvl w:val="0"/>
          <w:numId w:val="31"/>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Con 8 núcleos reales. </w:t>
      </w:r>
    </w:p>
    <w:p w14:paraId="340E0A47"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sz w:val="24"/>
          <w:szCs w:val="24"/>
        </w:rPr>
        <w:t xml:space="preserve">Características principales: </w:t>
      </w:r>
    </w:p>
    <w:p w14:paraId="19AD2003" w14:textId="77777777" w:rsidR="00870D91" w:rsidRPr="00FE6227" w:rsidRDefault="00870D91" w:rsidP="00870D91">
      <w:pPr>
        <w:pStyle w:val="Prrafodelista"/>
        <w:numPr>
          <w:ilvl w:val="0"/>
          <w:numId w:val="32"/>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Compatibilidad con DIMM DDR3 1333 </w:t>
      </w:r>
      <w:proofErr w:type="spellStart"/>
      <w:r w:rsidRPr="00FE6227">
        <w:rPr>
          <w:rFonts w:ascii="Times New Roman" w:hAnsi="Times New Roman" w:cs="Times New Roman"/>
          <w:sz w:val="24"/>
          <w:szCs w:val="24"/>
        </w:rPr>
        <w:t>Mhz</w:t>
      </w:r>
      <w:proofErr w:type="spellEnd"/>
      <w:r w:rsidRPr="00FE6227">
        <w:rPr>
          <w:rFonts w:ascii="Times New Roman" w:hAnsi="Times New Roman" w:cs="Times New Roman"/>
          <w:sz w:val="24"/>
          <w:szCs w:val="24"/>
        </w:rPr>
        <w:t xml:space="preserve">. </w:t>
      </w:r>
    </w:p>
    <w:p w14:paraId="21B1C884" w14:textId="77777777" w:rsidR="00870D91" w:rsidRPr="00FE6227" w:rsidRDefault="00870D91" w:rsidP="00870D91">
      <w:pPr>
        <w:pStyle w:val="Prrafodelista"/>
        <w:numPr>
          <w:ilvl w:val="0"/>
          <w:numId w:val="32"/>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Capacidad de ampliación de memoria RAM mínima de 16 Gb. </w:t>
      </w:r>
    </w:p>
    <w:p w14:paraId="3C6636FC" w14:textId="77777777" w:rsidR="00870D91" w:rsidRPr="00FE6227" w:rsidRDefault="00870D91" w:rsidP="00870D91">
      <w:pPr>
        <w:pStyle w:val="Prrafodelista"/>
        <w:numPr>
          <w:ilvl w:val="0"/>
          <w:numId w:val="32"/>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Bocinas internas: 1 (uno) </w:t>
      </w:r>
    </w:p>
    <w:p w14:paraId="385842E1" w14:textId="77777777" w:rsidR="00870D91" w:rsidRPr="00FE6227" w:rsidRDefault="00870D91" w:rsidP="00870D91">
      <w:pPr>
        <w:pStyle w:val="Prrafodelista"/>
        <w:numPr>
          <w:ilvl w:val="0"/>
          <w:numId w:val="32"/>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Dispositivo de señalamiento del tipo Mouse o similar (</w:t>
      </w:r>
      <w:proofErr w:type="spellStart"/>
      <w:r w:rsidRPr="00FE6227">
        <w:rPr>
          <w:rFonts w:ascii="Times New Roman" w:hAnsi="Times New Roman" w:cs="Times New Roman"/>
          <w:sz w:val="24"/>
          <w:szCs w:val="24"/>
        </w:rPr>
        <w:t>trackball</w:t>
      </w:r>
      <w:proofErr w:type="spellEnd"/>
      <w:r w:rsidRPr="00FE6227">
        <w:rPr>
          <w:rFonts w:ascii="Times New Roman" w:hAnsi="Times New Roman" w:cs="Times New Roman"/>
          <w:sz w:val="24"/>
          <w:szCs w:val="24"/>
        </w:rPr>
        <w:t xml:space="preserve">, </w:t>
      </w:r>
      <w:proofErr w:type="spellStart"/>
      <w:r w:rsidRPr="00FE6227">
        <w:rPr>
          <w:rFonts w:ascii="Times New Roman" w:hAnsi="Times New Roman" w:cs="Times New Roman"/>
          <w:sz w:val="24"/>
          <w:szCs w:val="24"/>
        </w:rPr>
        <w:t>mini-joystick</w:t>
      </w:r>
      <w:proofErr w:type="spellEnd"/>
      <w:r w:rsidRPr="00FE6227">
        <w:rPr>
          <w:rFonts w:ascii="Times New Roman" w:hAnsi="Times New Roman" w:cs="Times New Roman"/>
          <w:sz w:val="24"/>
          <w:szCs w:val="24"/>
        </w:rPr>
        <w:t xml:space="preserve">, </w:t>
      </w:r>
      <w:proofErr w:type="spellStart"/>
      <w:r w:rsidRPr="00FE6227">
        <w:rPr>
          <w:rFonts w:ascii="Times New Roman" w:hAnsi="Times New Roman" w:cs="Times New Roman"/>
          <w:sz w:val="24"/>
          <w:szCs w:val="24"/>
        </w:rPr>
        <w:t>pointing</w:t>
      </w:r>
      <w:proofErr w:type="spellEnd"/>
      <w:r w:rsidRPr="00FE6227">
        <w:rPr>
          <w:rFonts w:ascii="Times New Roman" w:hAnsi="Times New Roman" w:cs="Times New Roman"/>
          <w:sz w:val="24"/>
          <w:szCs w:val="24"/>
        </w:rPr>
        <w:t xml:space="preserve"> </w:t>
      </w:r>
      <w:proofErr w:type="spellStart"/>
      <w:r w:rsidRPr="00FE6227">
        <w:rPr>
          <w:rFonts w:ascii="Times New Roman" w:hAnsi="Times New Roman" w:cs="Times New Roman"/>
          <w:sz w:val="24"/>
          <w:szCs w:val="24"/>
        </w:rPr>
        <w:t>stik</w:t>
      </w:r>
      <w:proofErr w:type="spellEnd"/>
      <w:r w:rsidRPr="00FE6227">
        <w:rPr>
          <w:rFonts w:ascii="Times New Roman" w:hAnsi="Times New Roman" w:cs="Times New Roman"/>
          <w:sz w:val="24"/>
          <w:szCs w:val="24"/>
        </w:rPr>
        <w:t xml:space="preserve">, touchpad, etc.) con una sensibilidad de 200 unidades de movimiento por pulgada. </w:t>
      </w:r>
    </w:p>
    <w:p w14:paraId="2D0A89B5" w14:textId="77777777" w:rsidR="00870D91" w:rsidRPr="00FE6227" w:rsidRDefault="00870D91" w:rsidP="00870D91">
      <w:pPr>
        <w:pStyle w:val="Prrafodelista"/>
        <w:numPr>
          <w:ilvl w:val="0"/>
          <w:numId w:val="32"/>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Placa de Sonido (o chipset integrado) de 16-bit. • Conectores: - Puertos USB 2.0: 4 (cuatro). - Conector RJ-45: 1 (uno). - Entrada/Salida audio: Micrófono, auriculares/Bocinas externas - Salida VGA. - </w:t>
      </w:r>
      <w:proofErr w:type="spellStart"/>
      <w:r w:rsidRPr="00FE6227">
        <w:rPr>
          <w:rFonts w:ascii="Times New Roman" w:hAnsi="Times New Roman" w:cs="Times New Roman"/>
          <w:sz w:val="24"/>
          <w:szCs w:val="24"/>
        </w:rPr>
        <w:t>Card</w:t>
      </w:r>
      <w:proofErr w:type="spellEnd"/>
      <w:r w:rsidRPr="00FE6227">
        <w:rPr>
          <w:rFonts w:ascii="Times New Roman" w:hAnsi="Times New Roman" w:cs="Times New Roman"/>
          <w:sz w:val="24"/>
          <w:szCs w:val="24"/>
        </w:rPr>
        <w:t xml:space="preserve"> Reader multiformato. - Controlador de vídeo con memoria de 256 MB. </w:t>
      </w:r>
    </w:p>
    <w:p w14:paraId="0851A1AD"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3.</w:t>
      </w:r>
      <w:r w:rsidRPr="00FE6227">
        <w:rPr>
          <w:rFonts w:ascii="Times New Roman" w:hAnsi="Times New Roman" w:cs="Times New Roman"/>
          <w:sz w:val="24"/>
          <w:szCs w:val="24"/>
        </w:rPr>
        <w:t xml:space="preserve"> Memoria RAM: </w:t>
      </w:r>
    </w:p>
    <w:p w14:paraId="3EB410D0" w14:textId="77777777" w:rsidR="00870D91" w:rsidRPr="00FE6227" w:rsidRDefault="00870D91" w:rsidP="00870D91">
      <w:pPr>
        <w:pStyle w:val="Prrafodelista"/>
        <w:numPr>
          <w:ilvl w:val="0"/>
          <w:numId w:val="33"/>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16 GB. DDR3 de 1333 </w:t>
      </w:r>
      <w:proofErr w:type="spellStart"/>
      <w:r w:rsidRPr="00FE6227">
        <w:rPr>
          <w:rFonts w:ascii="Times New Roman" w:hAnsi="Times New Roman" w:cs="Times New Roman"/>
          <w:sz w:val="24"/>
          <w:szCs w:val="24"/>
        </w:rPr>
        <w:t>Mhz</w:t>
      </w:r>
      <w:proofErr w:type="spellEnd"/>
      <w:r w:rsidRPr="00FE6227">
        <w:rPr>
          <w:rFonts w:ascii="Times New Roman" w:hAnsi="Times New Roman" w:cs="Times New Roman"/>
          <w:sz w:val="24"/>
          <w:szCs w:val="24"/>
        </w:rPr>
        <w:t xml:space="preserve">. </w:t>
      </w:r>
    </w:p>
    <w:p w14:paraId="1CF5C06D"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4.</w:t>
      </w:r>
      <w:r w:rsidRPr="00FE6227">
        <w:rPr>
          <w:rFonts w:ascii="Times New Roman" w:hAnsi="Times New Roman" w:cs="Times New Roman"/>
          <w:sz w:val="24"/>
          <w:szCs w:val="24"/>
        </w:rPr>
        <w:t xml:space="preserve"> Disco duro: </w:t>
      </w:r>
    </w:p>
    <w:p w14:paraId="1AE3C64E" w14:textId="77777777" w:rsidR="00870D91" w:rsidRPr="00FE6227" w:rsidRDefault="00870D91" w:rsidP="00870D91">
      <w:pPr>
        <w:pStyle w:val="Prrafodelista"/>
        <w:numPr>
          <w:ilvl w:val="0"/>
          <w:numId w:val="33"/>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Velocidad de rotación: 5400 rpm. </w:t>
      </w:r>
    </w:p>
    <w:p w14:paraId="2F3B545C" w14:textId="77777777" w:rsidR="00870D91" w:rsidRPr="00FE6227" w:rsidRDefault="00870D91" w:rsidP="00870D91">
      <w:pPr>
        <w:pStyle w:val="Prrafodelista"/>
        <w:numPr>
          <w:ilvl w:val="0"/>
          <w:numId w:val="33"/>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Capacidad: 250 GB. </w:t>
      </w:r>
    </w:p>
    <w:p w14:paraId="122025D7"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5.</w:t>
      </w:r>
      <w:r w:rsidRPr="00FE6227">
        <w:rPr>
          <w:rFonts w:ascii="Times New Roman" w:hAnsi="Times New Roman" w:cs="Times New Roman"/>
          <w:sz w:val="24"/>
          <w:szCs w:val="24"/>
        </w:rPr>
        <w:t xml:space="preserve"> Medios Ópticos: </w:t>
      </w:r>
    </w:p>
    <w:p w14:paraId="76586977" w14:textId="77777777" w:rsidR="00870D91" w:rsidRPr="00FE6227" w:rsidRDefault="00870D91" w:rsidP="00870D91">
      <w:pPr>
        <w:pStyle w:val="Prrafodelista"/>
        <w:numPr>
          <w:ilvl w:val="0"/>
          <w:numId w:val="34"/>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Lector/grabador de DVD. </w:t>
      </w:r>
    </w:p>
    <w:p w14:paraId="38D2FB8F"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6.</w:t>
      </w:r>
      <w:r w:rsidRPr="00FE6227">
        <w:rPr>
          <w:rFonts w:ascii="Times New Roman" w:hAnsi="Times New Roman" w:cs="Times New Roman"/>
          <w:sz w:val="24"/>
          <w:szCs w:val="24"/>
        </w:rPr>
        <w:t xml:space="preserve"> Teclado: </w:t>
      </w:r>
    </w:p>
    <w:p w14:paraId="11096436" w14:textId="77777777" w:rsidR="00870D91" w:rsidRPr="00FE6227" w:rsidRDefault="00870D91" w:rsidP="00870D91">
      <w:pPr>
        <w:pStyle w:val="Prrafodelista"/>
        <w:numPr>
          <w:ilvl w:val="0"/>
          <w:numId w:val="34"/>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Tipo QWERTY de por lo menos 79 teclas. Teclas de cursor separadas en forma de "T" invertida. Teclado numérico incorporado seleccionable. </w:t>
      </w:r>
    </w:p>
    <w:p w14:paraId="30561521"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7.</w:t>
      </w:r>
      <w:r w:rsidRPr="00FE6227">
        <w:rPr>
          <w:rFonts w:ascii="Times New Roman" w:hAnsi="Times New Roman" w:cs="Times New Roman"/>
          <w:sz w:val="24"/>
          <w:szCs w:val="24"/>
        </w:rPr>
        <w:t xml:space="preserve"> Red: </w:t>
      </w:r>
    </w:p>
    <w:p w14:paraId="71755E97" w14:textId="77777777" w:rsidR="00870D91" w:rsidRPr="00FE6227" w:rsidRDefault="00870D91" w:rsidP="00870D91">
      <w:pPr>
        <w:pStyle w:val="Prrafodelista"/>
        <w:numPr>
          <w:ilvl w:val="0"/>
          <w:numId w:val="34"/>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Placa de red: capacidad de conectarse a una red local (LAN) tipo Ethernet, con soporte de medio físico 10/100/1000 Base-T.</w:t>
      </w:r>
    </w:p>
    <w:p w14:paraId="3EBAAB43"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8.</w:t>
      </w:r>
      <w:r w:rsidRPr="00FE6227">
        <w:rPr>
          <w:rFonts w:ascii="Times New Roman" w:hAnsi="Times New Roman" w:cs="Times New Roman"/>
          <w:sz w:val="24"/>
          <w:szCs w:val="24"/>
        </w:rPr>
        <w:t xml:space="preserve"> Pantalla: </w:t>
      </w:r>
    </w:p>
    <w:p w14:paraId="1A48EC1B" w14:textId="77777777" w:rsidR="00870D91" w:rsidRPr="00FE6227" w:rsidRDefault="00870D91" w:rsidP="00870D91">
      <w:pPr>
        <w:pStyle w:val="Prrafodelista"/>
        <w:numPr>
          <w:ilvl w:val="0"/>
          <w:numId w:val="34"/>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De 19 pulgadas, con una resolución de 1366 x 768 píxel. </w:t>
      </w:r>
    </w:p>
    <w:p w14:paraId="7A967536"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9.</w:t>
      </w:r>
      <w:r w:rsidRPr="00FE6227">
        <w:rPr>
          <w:rFonts w:ascii="Times New Roman" w:hAnsi="Times New Roman" w:cs="Times New Roman"/>
          <w:sz w:val="24"/>
          <w:szCs w:val="24"/>
        </w:rPr>
        <w:t xml:space="preserve"> Suministro de energía: </w:t>
      </w:r>
    </w:p>
    <w:p w14:paraId="791B9BAA" w14:textId="7A72B6B2" w:rsidR="00870D91" w:rsidRPr="00FE6227" w:rsidRDefault="00870D91" w:rsidP="00870D91">
      <w:pPr>
        <w:pStyle w:val="Prrafodelista"/>
        <w:numPr>
          <w:ilvl w:val="0"/>
          <w:numId w:val="34"/>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lastRenderedPageBreak/>
        <w:t>Duración de l</w:t>
      </w:r>
      <w:r w:rsidR="005F5230">
        <w:rPr>
          <w:rFonts w:ascii="Times New Roman" w:hAnsi="Times New Roman" w:cs="Times New Roman"/>
          <w:sz w:val="24"/>
          <w:szCs w:val="24"/>
        </w:rPr>
        <w:t>a batería (batería principal): 8</w:t>
      </w:r>
      <w:r w:rsidRPr="00FE6227">
        <w:rPr>
          <w:rFonts w:ascii="Times New Roman" w:hAnsi="Times New Roman" w:cs="Times New Roman"/>
          <w:sz w:val="24"/>
          <w:szCs w:val="24"/>
        </w:rPr>
        <w:t xml:space="preserve"> horas. </w:t>
      </w:r>
    </w:p>
    <w:p w14:paraId="332FBD1F" w14:textId="77777777" w:rsidR="00870D91" w:rsidRPr="00FE6227" w:rsidRDefault="00870D91" w:rsidP="00870D91">
      <w:pPr>
        <w:pStyle w:val="Prrafodelista"/>
        <w:numPr>
          <w:ilvl w:val="0"/>
          <w:numId w:val="34"/>
        </w:numPr>
        <w:spacing w:before="0" w:after="0" w:line="276" w:lineRule="auto"/>
        <w:rPr>
          <w:rFonts w:ascii="Times New Roman" w:hAnsi="Times New Roman" w:cs="Times New Roman"/>
          <w:sz w:val="24"/>
          <w:szCs w:val="24"/>
        </w:rPr>
      </w:pPr>
      <w:r w:rsidRPr="00FE6227">
        <w:rPr>
          <w:rFonts w:ascii="Times New Roman" w:hAnsi="Times New Roman" w:cs="Times New Roman"/>
          <w:sz w:val="24"/>
          <w:szCs w:val="24"/>
        </w:rPr>
        <w:t xml:space="preserve">Adaptador de corriente alterna externo, voltaje de entrada (universal) de 100- 240V y frecuencia de 50-60Hz. </w:t>
      </w:r>
    </w:p>
    <w:p w14:paraId="49772B8C" w14:textId="77777777" w:rsidR="00870D91" w:rsidRPr="00FE6227"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b/>
          <w:sz w:val="24"/>
          <w:szCs w:val="24"/>
        </w:rPr>
        <w:t>10.</w:t>
      </w:r>
      <w:r w:rsidRPr="00FE6227">
        <w:rPr>
          <w:rFonts w:ascii="Times New Roman" w:hAnsi="Times New Roman" w:cs="Times New Roman"/>
          <w:sz w:val="24"/>
          <w:szCs w:val="24"/>
        </w:rPr>
        <w:t xml:space="preserve"> Información adicional: </w:t>
      </w:r>
    </w:p>
    <w:p w14:paraId="3B0B4242" w14:textId="38F8DFC1" w:rsidR="00870D91" w:rsidRDefault="00870D91" w:rsidP="00870D91">
      <w:pPr>
        <w:spacing w:line="276" w:lineRule="auto"/>
        <w:rPr>
          <w:rFonts w:ascii="Times New Roman" w:hAnsi="Times New Roman" w:cs="Times New Roman"/>
          <w:sz w:val="24"/>
          <w:szCs w:val="24"/>
        </w:rPr>
      </w:pPr>
      <w:r w:rsidRPr="00FE6227">
        <w:rPr>
          <w:rFonts w:ascii="Times New Roman" w:hAnsi="Times New Roman" w:cs="Times New Roman"/>
          <w:sz w:val="24"/>
          <w:szCs w:val="24"/>
        </w:rPr>
        <w:t xml:space="preserve">Entrada / salida, conexión de periféricos y jumpers </w:t>
      </w:r>
      <w:proofErr w:type="spellStart"/>
      <w:r w:rsidRPr="00FE6227">
        <w:rPr>
          <w:rFonts w:ascii="Times New Roman" w:hAnsi="Times New Roman" w:cs="Times New Roman"/>
          <w:sz w:val="24"/>
          <w:szCs w:val="24"/>
        </w:rPr>
        <w:t>switches</w:t>
      </w:r>
      <w:proofErr w:type="spellEnd"/>
      <w:r w:rsidRPr="00FE6227">
        <w:rPr>
          <w:rFonts w:ascii="Times New Roman" w:hAnsi="Times New Roman" w:cs="Times New Roman"/>
          <w:sz w:val="24"/>
          <w:szCs w:val="24"/>
        </w:rPr>
        <w:t>.</w:t>
      </w:r>
    </w:p>
    <w:p w14:paraId="3EACD1F2" w14:textId="77777777" w:rsidR="00A41426" w:rsidRPr="00FE6227" w:rsidRDefault="00A41426" w:rsidP="00870D91">
      <w:pPr>
        <w:spacing w:line="276" w:lineRule="auto"/>
        <w:rPr>
          <w:rFonts w:ascii="Times New Roman" w:hAnsi="Times New Roman" w:cs="Times New Roman"/>
          <w:sz w:val="24"/>
          <w:szCs w:val="24"/>
        </w:rPr>
      </w:pPr>
    </w:p>
    <w:p w14:paraId="39F9BD83" w14:textId="77777777" w:rsidR="00870D91" w:rsidRPr="005B257E" w:rsidRDefault="00870D91" w:rsidP="00870D91">
      <w:pPr>
        <w:spacing w:line="360" w:lineRule="auto"/>
        <w:ind w:firstLine="708"/>
        <w:rPr>
          <w:rFonts w:ascii="Times New Roman" w:hAnsi="Times New Roman" w:cs="Times New Roman"/>
          <w:sz w:val="24"/>
          <w:szCs w:val="24"/>
        </w:rPr>
      </w:pPr>
      <w:r w:rsidRPr="005B257E">
        <w:rPr>
          <w:rFonts w:ascii="Times New Roman" w:hAnsi="Times New Roman" w:cs="Times New Roman"/>
          <w:sz w:val="24"/>
          <w:szCs w:val="24"/>
        </w:rPr>
        <w:t xml:space="preserve">Es necesario agregar que las oficinas se encuentran equipadas con impresoras láser multifunción, color, Escáner, proyectores HD para exposiciones y sistemas de UPS, para contingencias eléctricas hasta que ingresan la energía de emergencia (grupos electrógenos del edificio), estos no se describen técnicamente para no extender en demasía el presente. </w:t>
      </w:r>
    </w:p>
    <w:p w14:paraId="3F47D23C" w14:textId="77777777" w:rsidR="00870D91" w:rsidRDefault="00870D91" w:rsidP="00870D91">
      <w:pPr>
        <w:spacing w:after="0" w:line="360" w:lineRule="auto"/>
        <w:rPr>
          <w:rFonts w:ascii="Times New Roman" w:hAnsi="Times New Roman" w:cs="Times New Roman"/>
          <w:sz w:val="24"/>
          <w:szCs w:val="24"/>
        </w:rPr>
      </w:pPr>
    </w:p>
    <w:p w14:paraId="3CE814C5" w14:textId="10A90595" w:rsidR="00870D91" w:rsidRPr="005B257E" w:rsidRDefault="00870D91" w:rsidP="00870D91">
      <w:pPr>
        <w:spacing w:after="0" w:line="360" w:lineRule="auto"/>
        <w:rPr>
          <w:rFonts w:ascii="Times New Roman" w:hAnsi="Times New Roman" w:cs="Times New Roman"/>
          <w:sz w:val="24"/>
          <w:szCs w:val="24"/>
        </w:rPr>
      </w:pPr>
      <w:r w:rsidRPr="005B257E">
        <w:rPr>
          <w:rFonts w:ascii="Times New Roman" w:hAnsi="Times New Roman" w:cs="Times New Roman"/>
          <w:sz w:val="24"/>
          <w:szCs w:val="24"/>
        </w:rPr>
        <w:t>Software</w:t>
      </w:r>
    </w:p>
    <w:p w14:paraId="2E719CAA" w14:textId="77777777" w:rsidR="00870D91" w:rsidRPr="005B257E" w:rsidRDefault="00870D91" w:rsidP="00870D91">
      <w:pPr>
        <w:pStyle w:val="Prrafodelista"/>
        <w:numPr>
          <w:ilvl w:val="0"/>
          <w:numId w:val="35"/>
        </w:numPr>
        <w:spacing w:before="0" w:after="0" w:line="360" w:lineRule="auto"/>
        <w:jc w:val="left"/>
        <w:rPr>
          <w:rFonts w:ascii="Times New Roman" w:hAnsi="Times New Roman" w:cs="Times New Roman"/>
          <w:sz w:val="24"/>
          <w:szCs w:val="24"/>
          <w:lang w:val="pt-BR"/>
        </w:rPr>
      </w:pPr>
      <w:r w:rsidRPr="005B257E">
        <w:rPr>
          <w:rFonts w:ascii="Times New Roman" w:hAnsi="Times New Roman" w:cs="Times New Roman"/>
          <w:sz w:val="24"/>
          <w:szCs w:val="24"/>
          <w:lang w:val="pt-BR"/>
        </w:rPr>
        <w:t xml:space="preserve">Sistema operativo: Windows 10 Enterprise </w:t>
      </w:r>
    </w:p>
    <w:p w14:paraId="5793EA17" w14:textId="77777777" w:rsidR="00870D91" w:rsidRPr="005B257E" w:rsidRDefault="00870D91" w:rsidP="00870D91">
      <w:pPr>
        <w:pStyle w:val="Prrafodelista"/>
        <w:numPr>
          <w:ilvl w:val="0"/>
          <w:numId w:val="35"/>
        </w:numPr>
        <w:spacing w:before="0" w:after="0" w:line="360" w:lineRule="auto"/>
        <w:jc w:val="left"/>
        <w:rPr>
          <w:rFonts w:ascii="Times New Roman" w:hAnsi="Times New Roman" w:cs="Times New Roman"/>
          <w:sz w:val="24"/>
          <w:szCs w:val="24"/>
          <w:lang w:val="pt-BR"/>
        </w:rPr>
      </w:pPr>
      <w:r w:rsidRPr="005B257E">
        <w:rPr>
          <w:rFonts w:ascii="Times New Roman" w:hAnsi="Times New Roman" w:cs="Times New Roman"/>
          <w:sz w:val="24"/>
          <w:szCs w:val="24"/>
        </w:rPr>
        <w:t>Codificación</w:t>
      </w:r>
      <w:r w:rsidRPr="005B257E">
        <w:rPr>
          <w:rFonts w:ascii="Times New Roman" w:hAnsi="Times New Roman" w:cs="Times New Roman"/>
          <w:sz w:val="24"/>
          <w:szCs w:val="24"/>
          <w:lang w:val="pt-BR"/>
        </w:rPr>
        <w:t>: .Net Framework 4.7</w:t>
      </w:r>
    </w:p>
    <w:p w14:paraId="6088675E" w14:textId="77777777" w:rsidR="00870D91" w:rsidRPr="005B257E" w:rsidRDefault="00870D91" w:rsidP="00870D91">
      <w:pPr>
        <w:pStyle w:val="Prrafodelista"/>
        <w:numPr>
          <w:ilvl w:val="0"/>
          <w:numId w:val="35"/>
        </w:numPr>
        <w:spacing w:before="0" w:after="0" w:line="360" w:lineRule="auto"/>
        <w:jc w:val="left"/>
        <w:rPr>
          <w:rFonts w:ascii="Times New Roman" w:hAnsi="Times New Roman" w:cs="Times New Roman"/>
          <w:sz w:val="24"/>
          <w:szCs w:val="24"/>
          <w:lang w:val="pt-BR"/>
        </w:rPr>
      </w:pPr>
      <w:r w:rsidRPr="005B257E">
        <w:rPr>
          <w:rFonts w:ascii="Times New Roman" w:hAnsi="Times New Roman" w:cs="Times New Roman"/>
          <w:sz w:val="24"/>
          <w:szCs w:val="24"/>
        </w:rPr>
        <w:t>Control de versiones y estructura: Git 2.19 en Implementación local</w:t>
      </w:r>
    </w:p>
    <w:p w14:paraId="6BF27A61" w14:textId="77777777" w:rsidR="00870D91" w:rsidRPr="005B257E" w:rsidRDefault="00870D91" w:rsidP="00870D91">
      <w:pPr>
        <w:pStyle w:val="Prrafodelista"/>
        <w:numPr>
          <w:ilvl w:val="0"/>
          <w:numId w:val="35"/>
        </w:numPr>
        <w:spacing w:before="0" w:after="0" w:line="360" w:lineRule="auto"/>
        <w:jc w:val="left"/>
        <w:rPr>
          <w:rFonts w:ascii="Times New Roman" w:hAnsi="Times New Roman" w:cs="Times New Roman"/>
          <w:sz w:val="24"/>
          <w:szCs w:val="24"/>
          <w:lang w:val="pt-BR"/>
        </w:rPr>
      </w:pPr>
      <w:r w:rsidRPr="005B257E">
        <w:rPr>
          <w:rFonts w:ascii="Times New Roman" w:hAnsi="Times New Roman" w:cs="Times New Roman"/>
          <w:sz w:val="24"/>
          <w:szCs w:val="24"/>
        </w:rPr>
        <w:t>Trello, herramienta de gestión de proyecto.</w:t>
      </w:r>
    </w:p>
    <w:p w14:paraId="504DD765" w14:textId="77777777" w:rsidR="00870D91" w:rsidRPr="005B257E" w:rsidRDefault="00870D91" w:rsidP="00870D91">
      <w:pPr>
        <w:pStyle w:val="Prrafodelista"/>
        <w:numPr>
          <w:ilvl w:val="0"/>
          <w:numId w:val="35"/>
        </w:numPr>
        <w:spacing w:before="0" w:after="0" w:line="360" w:lineRule="auto"/>
        <w:jc w:val="left"/>
        <w:rPr>
          <w:rFonts w:ascii="Times New Roman" w:hAnsi="Times New Roman" w:cs="Times New Roman"/>
          <w:sz w:val="24"/>
          <w:szCs w:val="24"/>
          <w:lang w:val="pt-BR"/>
        </w:rPr>
      </w:pPr>
      <w:r w:rsidRPr="005B257E">
        <w:rPr>
          <w:rFonts w:ascii="Times New Roman" w:hAnsi="Times New Roman" w:cs="Times New Roman"/>
          <w:sz w:val="24"/>
          <w:szCs w:val="24"/>
        </w:rPr>
        <w:t xml:space="preserve">Gestión de base de datos: Oracle SQL </w:t>
      </w:r>
      <w:proofErr w:type="spellStart"/>
      <w:r w:rsidRPr="005B257E">
        <w:rPr>
          <w:rFonts w:ascii="Times New Roman" w:hAnsi="Times New Roman" w:cs="Times New Roman"/>
          <w:sz w:val="24"/>
          <w:szCs w:val="24"/>
        </w:rPr>
        <w:t>Developer</w:t>
      </w:r>
      <w:proofErr w:type="spellEnd"/>
      <w:r w:rsidRPr="005B257E">
        <w:rPr>
          <w:rFonts w:ascii="Times New Roman" w:hAnsi="Times New Roman" w:cs="Times New Roman"/>
          <w:sz w:val="24"/>
          <w:szCs w:val="24"/>
        </w:rPr>
        <w:t xml:space="preserve"> 18.3</w:t>
      </w:r>
    </w:p>
    <w:p w14:paraId="554D16C8" w14:textId="77777777" w:rsidR="00870D91" w:rsidRPr="005B257E" w:rsidRDefault="00870D91" w:rsidP="00870D91">
      <w:pPr>
        <w:pStyle w:val="Prrafodelista"/>
        <w:numPr>
          <w:ilvl w:val="0"/>
          <w:numId w:val="35"/>
        </w:numPr>
        <w:spacing w:before="0" w:after="160" w:line="360" w:lineRule="auto"/>
        <w:rPr>
          <w:rFonts w:ascii="Times New Roman" w:hAnsi="Times New Roman" w:cs="Times New Roman"/>
          <w:sz w:val="24"/>
          <w:szCs w:val="24"/>
          <w:lang w:val="pt-BR"/>
        </w:rPr>
      </w:pPr>
      <w:r w:rsidRPr="005B257E">
        <w:rPr>
          <w:rFonts w:ascii="Times New Roman" w:hAnsi="Times New Roman" w:cs="Times New Roman"/>
          <w:sz w:val="24"/>
          <w:szCs w:val="24"/>
          <w:lang w:val="pt-BR"/>
        </w:rPr>
        <w:t xml:space="preserve">Gastón de base de </w:t>
      </w:r>
      <w:proofErr w:type="spellStart"/>
      <w:r w:rsidRPr="005B257E">
        <w:rPr>
          <w:rFonts w:ascii="Times New Roman" w:hAnsi="Times New Roman" w:cs="Times New Roman"/>
          <w:sz w:val="24"/>
          <w:szCs w:val="24"/>
          <w:lang w:val="pt-BR"/>
        </w:rPr>
        <w:t>datos</w:t>
      </w:r>
      <w:proofErr w:type="spellEnd"/>
      <w:r w:rsidRPr="005B257E">
        <w:rPr>
          <w:rFonts w:ascii="Times New Roman" w:hAnsi="Times New Roman" w:cs="Times New Roman"/>
          <w:sz w:val="24"/>
          <w:szCs w:val="24"/>
          <w:lang w:val="pt-BR"/>
        </w:rPr>
        <w:t xml:space="preserve"> SQL – Server 8.0</w:t>
      </w:r>
    </w:p>
    <w:p w14:paraId="096FCF60" w14:textId="77777777" w:rsidR="00870D91" w:rsidRDefault="00870D91" w:rsidP="00870D91">
      <w:pPr>
        <w:spacing w:after="0" w:line="360" w:lineRule="auto"/>
        <w:ind w:firstLine="708"/>
        <w:rPr>
          <w:rFonts w:ascii="Arial" w:hAnsi="Arial"/>
          <w:sz w:val="24"/>
          <w:szCs w:val="24"/>
          <w:lang w:val="pt-BR"/>
        </w:rPr>
      </w:pPr>
      <w:r w:rsidRPr="005B257E">
        <w:rPr>
          <w:rFonts w:ascii="Times New Roman" w:hAnsi="Times New Roman" w:cs="Times New Roman"/>
          <w:sz w:val="24"/>
          <w:szCs w:val="24"/>
          <w:lang w:val="pt-BR"/>
        </w:rPr>
        <w:t>Como resultado</w:t>
      </w:r>
      <w:r w:rsidRPr="005B257E">
        <w:rPr>
          <w:rFonts w:ascii="Times New Roman" w:hAnsi="Times New Roman" w:cs="Times New Roman"/>
          <w:sz w:val="24"/>
          <w:szCs w:val="24"/>
        </w:rPr>
        <w:t xml:space="preserve"> del</w:t>
      </w:r>
      <w:r w:rsidRPr="005B257E">
        <w:rPr>
          <w:rFonts w:ascii="Times New Roman" w:hAnsi="Times New Roman" w:cs="Times New Roman"/>
          <w:sz w:val="24"/>
          <w:szCs w:val="24"/>
          <w:lang w:val="pt-BR"/>
        </w:rPr>
        <w:t xml:space="preserve"> estúdio Técnico; se determino que estamos a </w:t>
      </w:r>
      <w:proofErr w:type="spellStart"/>
      <w:r w:rsidRPr="005B257E">
        <w:rPr>
          <w:rFonts w:ascii="Times New Roman" w:hAnsi="Times New Roman" w:cs="Times New Roman"/>
          <w:sz w:val="24"/>
          <w:szCs w:val="24"/>
          <w:lang w:val="pt-BR"/>
        </w:rPr>
        <w:t>la</w:t>
      </w:r>
      <w:proofErr w:type="spellEnd"/>
      <w:r w:rsidRPr="005B257E">
        <w:rPr>
          <w:rFonts w:ascii="Times New Roman" w:hAnsi="Times New Roman" w:cs="Times New Roman"/>
          <w:sz w:val="24"/>
          <w:szCs w:val="24"/>
          <w:lang w:val="pt-BR"/>
        </w:rPr>
        <w:t xml:space="preserve"> altura de </w:t>
      </w:r>
      <w:proofErr w:type="spellStart"/>
      <w:r w:rsidRPr="005B257E">
        <w:rPr>
          <w:rFonts w:ascii="Times New Roman" w:hAnsi="Times New Roman" w:cs="Times New Roman"/>
          <w:sz w:val="24"/>
          <w:szCs w:val="24"/>
          <w:lang w:val="pt-BR"/>
        </w:rPr>
        <w:t>las</w:t>
      </w:r>
      <w:proofErr w:type="spellEnd"/>
      <w:r w:rsidRPr="005B257E">
        <w:rPr>
          <w:rFonts w:ascii="Times New Roman" w:hAnsi="Times New Roman" w:cs="Times New Roman"/>
          <w:sz w:val="24"/>
          <w:szCs w:val="24"/>
          <w:lang w:val="pt-BR"/>
        </w:rPr>
        <w:t xml:space="preserve"> circunstancias </w:t>
      </w:r>
      <w:proofErr w:type="spellStart"/>
      <w:r w:rsidRPr="005B257E">
        <w:rPr>
          <w:rFonts w:ascii="Times New Roman" w:hAnsi="Times New Roman" w:cs="Times New Roman"/>
          <w:sz w:val="24"/>
          <w:szCs w:val="24"/>
          <w:lang w:val="pt-BR"/>
        </w:rPr>
        <w:t>en</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lo</w:t>
      </w:r>
      <w:proofErr w:type="spellEnd"/>
      <w:r w:rsidRPr="005B257E">
        <w:rPr>
          <w:rFonts w:ascii="Times New Roman" w:hAnsi="Times New Roman" w:cs="Times New Roman"/>
          <w:sz w:val="24"/>
          <w:szCs w:val="24"/>
          <w:lang w:val="pt-BR"/>
        </w:rPr>
        <w:t xml:space="preserve"> que a hardware y software </w:t>
      </w:r>
      <w:proofErr w:type="spellStart"/>
      <w:r w:rsidRPr="005B257E">
        <w:rPr>
          <w:rFonts w:ascii="Times New Roman" w:hAnsi="Times New Roman" w:cs="Times New Roman"/>
          <w:sz w:val="24"/>
          <w:szCs w:val="24"/>
          <w:lang w:val="pt-BR"/>
        </w:rPr>
        <w:t>respecta</w:t>
      </w:r>
      <w:proofErr w:type="spellEnd"/>
      <w:r w:rsidRPr="005B257E">
        <w:rPr>
          <w:rFonts w:ascii="Times New Roman" w:hAnsi="Times New Roman" w:cs="Times New Roman"/>
          <w:sz w:val="24"/>
          <w:szCs w:val="24"/>
          <w:lang w:val="pt-BR"/>
        </w:rPr>
        <w:t xml:space="preserve">, como </w:t>
      </w:r>
      <w:proofErr w:type="spellStart"/>
      <w:r w:rsidRPr="005B257E">
        <w:rPr>
          <w:rFonts w:ascii="Times New Roman" w:hAnsi="Times New Roman" w:cs="Times New Roman"/>
          <w:sz w:val="24"/>
          <w:szCs w:val="24"/>
          <w:lang w:val="pt-BR"/>
        </w:rPr>
        <w:t>asi</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tambien</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el</w:t>
      </w:r>
      <w:proofErr w:type="spellEnd"/>
      <w:r w:rsidRPr="005B257E">
        <w:rPr>
          <w:rFonts w:ascii="Times New Roman" w:hAnsi="Times New Roman" w:cs="Times New Roman"/>
          <w:sz w:val="24"/>
          <w:szCs w:val="24"/>
          <w:lang w:val="pt-BR"/>
        </w:rPr>
        <w:t xml:space="preserve"> nível de </w:t>
      </w:r>
      <w:proofErr w:type="spellStart"/>
      <w:r w:rsidRPr="005B257E">
        <w:rPr>
          <w:rFonts w:ascii="Times New Roman" w:hAnsi="Times New Roman" w:cs="Times New Roman"/>
          <w:sz w:val="24"/>
          <w:szCs w:val="24"/>
          <w:lang w:val="pt-BR"/>
        </w:rPr>
        <w:t>conocimiento</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en</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las</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herramientas</w:t>
      </w:r>
      <w:proofErr w:type="spellEnd"/>
      <w:r w:rsidRPr="005B257E">
        <w:rPr>
          <w:rFonts w:ascii="Times New Roman" w:hAnsi="Times New Roman" w:cs="Times New Roman"/>
          <w:sz w:val="24"/>
          <w:szCs w:val="24"/>
          <w:lang w:val="pt-BR"/>
        </w:rPr>
        <w:t xml:space="preserve"> para afrontar </w:t>
      </w:r>
      <w:proofErr w:type="spellStart"/>
      <w:r w:rsidRPr="005B257E">
        <w:rPr>
          <w:rFonts w:ascii="Times New Roman" w:hAnsi="Times New Roman" w:cs="Times New Roman"/>
          <w:sz w:val="24"/>
          <w:szCs w:val="24"/>
          <w:lang w:val="pt-BR"/>
        </w:rPr>
        <w:t>el</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desarrollo</w:t>
      </w:r>
      <w:proofErr w:type="spellEnd"/>
      <w:r w:rsidRPr="005B257E">
        <w:rPr>
          <w:rFonts w:ascii="Times New Roman" w:hAnsi="Times New Roman" w:cs="Times New Roman"/>
          <w:sz w:val="24"/>
          <w:szCs w:val="24"/>
          <w:lang w:val="pt-BR"/>
        </w:rPr>
        <w:t xml:space="preserve"> y </w:t>
      </w:r>
      <w:proofErr w:type="spellStart"/>
      <w:r w:rsidRPr="005B257E">
        <w:rPr>
          <w:rFonts w:ascii="Times New Roman" w:hAnsi="Times New Roman" w:cs="Times New Roman"/>
          <w:sz w:val="24"/>
          <w:szCs w:val="24"/>
          <w:lang w:val="pt-BR"/>
        </w:rPr>
        <w:t>la</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implementacion</w:t>
      </w:r>
      <w:proofErr w:type="spellEnd"/>
      <w:r w:rsidRPr="005B257E">
        <w:rPr>
          <w:rFonts w:ascii="Times New Roman" w:hAnsi="Times New Roman" w:cs="Times New Roman"/>
          <w:sz w:val="24"/>
          <w:szCs w:val="24"/>
          <w:lang w:val="pt-BR"/>
        </w:rPr>
        <w:t xml:space="preserve"> </w:t>
      </w:r>
      <w:proofErr w:type="spellStart"/>
      <w:r w:rsidRPr="005B257E">
        <w:rPr>
          <w:rFonts w:ascii="Times New Roman" w:hAnsi="Times New Roman" w:cs="Times New Roman"/>
          <w:sz w:val="24"/>
          <w:szCs w:val="24"/>
          <w:lang w:val="pt-BR"/>
        </w:rPr>
        <w:t>del</w:t>
      </w:r>
      <w:proofErr w:type="spellEnd"/>
      <w:r w:rsidRPr="005B257E">
        <w:rPr>
          <w:rFonts w:ascii="Times New Roman" w:hAnsi="Times New Roman" w:cs="Times New Roman"/>
          <w:sz w:val="24"/>
          <w:szCs w:val="24"/>
          <w:lang w:val="pt-BR"/>
        </w:rPr>
        <w:t xml:space="preserve"> sistema </w:t>
      </w:r>
      <w:proofErr w:type="spellStart"/>
      <w:r w:rsidRPr="005B257E">
        <w:rPr>
          <w:rFonts w:ascii="Times New Roman" w:hAnsi="Times New Roman" w:cs="Times New Roman"/>
          <w:sz w:val="24"/>
          <w:szCs w:val="24"/>
          <w:lang w:val="pt-BR"/>
        </w:rPr>
        <w:t>propuesto</w:t>
      </w:r>
      <w:proofErr w:type="spellEnd"/>
      <w:r w:rsidRPr="005B257E">
        <w:rPr>
          <w:rFonts w:ascii="Times New Roman" w:hAnsi="Times New Roman" w:cs="Times New Roman"/>
          <w:sz w:val="24"/>
          <w:szCs w:val="24"/>
          <w:lang w:val="pt-BR"/>
        </w:rPr>
        <w:t>.</w:t>
      </w:r>
    </w:p>
    <w:p w14:paraId="21734BC0" w14:textId="77777777" w:rsidR="00870D91" w:rsidRDefault="00870D91" w:rsidP="00870D91">
      <w:pPr>
        <w:spacing w:after="0" w:line="360" w:lineRule="auto"/>
        <w:rPr>
          <w:rFonts w:ascii="Arial" w:hAnsi="Arial"/>
          <w:sz w:val="24"/>
          <w:szCs w:val="24"/>
          <w:lang w:val="pt-BR"/>
        </w:rPr>
      </w:pPr>
    </w:p>
    <w:p w14:paraId="5F2DCF3A" w14:textId="77777777" w:rsidR="00870D91" w:rsidRPr="005B257E" w:rsidRDefault="00870D91" w:rsidP="00870D91">
      <w:pPr>
        <w:spacing w:after="0" w:line="360" w:lineRule="auto"/>
        <w:rPr>
          <w:rFonts w:ascii="Times New Roman" w:hAnsi="Times New Roman" w:cs="Times New Roman"/>
          <w:sz w:val="24"/>
          <w:szCs w:val="24"/>
          <w:lang w:val="pt-BR"/>
        </w:rPr>
      </w:pPr>
      <w:r w:rsidRPr="00C87595">
        <w:rPr>
          <w:rFonts w:ascii="Times New Roman" w:hAnsi="Times New Roman" w:cs="Times New Roman"/>
          <w:sz w:val="24"/>
          <w:szCs w:val="24"/>
        </w:rPr>
        <w:t>Factibilidad Operativa</w:t>
      </w:r>
    </w:p>
    <w:p w14:paraId="7B73D309" w14:textId="77777777" w:rsidR="00870D91" w:rsidRPr="00C87595" w:rsidRDefault="00870D91" w:rsidP="00870D9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87595">
        <w:rPr>
          <w:rFonts w:ascii="Times New Roman" w:hAnsi="Times New Roman" w:cs="Times New Roman"/>
          <w:sz w:val="24"/>
          <w:szCs w:val="24"/>
        </w:rPr>
        <w:t>En primer lugar, t</w:t>
      </w:r>
      <w:r>
        <w:rPr>
          <w:rFonts w:ascii="Times New Roman" w:hAnsi="Times New Roman" w:cs="Times New Roman"/>
          <w:sz w:val="24"/>
          <w:szCs w:val="24"/>
        </w:rPr>
        <w:t>omaremos</w:t>
      </w:r>
      <w:r w:rsidRPr="00C87595">
        <w:rPr>
          <w:rFonts w:ascii="Times New Roman" w:hAnsi="Times New Roman" w:cs="Times New Roman"/>
          <w:sz w:val="24"/>
          <w:szCs w:val="24"/>
        </w:rPr>
        <w:t xml:space="preserve"> en cuenta los recursos humanos disponibles para la concreción del proyecto:</w:t>
      </w:r>
    </w:p>
    <w:p w14:paraId="257400D9" w14:textId="77777777" w:rsidR="00870D91" w:rsidRPr="00C87595" w:rsidRDefault="00870D91" w:rsidP="00870D91">
      <w:pPr>
        <w:spacing w:line="276" w:lineRule="auto"/>
        <w:rPr>
          <w:rFonts w:ascii="Times New Roman" w:hAnsi="Times New Roman" w:cs="Times New Roman"/>
          <w:sz w:val="24"/>
          <w:szCs w:val="24"/>
        </w:rPr>
      </w:pPr>
      <w:r w:rsidRPr="00C87595">
        <w:rPr>
          <w:rFonts w:ascii="Times New Roman" w:hAnsi="Times New Roman" w:cs="Times New Roman"/>
          <w:sz w:val="24"/>
          <w:szCs w:val="24"/>
        </w:rPr>
        <w:t>Equipo Constituido por</w:t>
      </w:r>
    </w:p>
    <w:p w14:paraId="6E5152FB" w14:textId="77777777" w:rsidR="00870D91" w:rsidRPr="00C87595" w:rsidRDefault="00870D91" w:rsidP="00870D91">
      <w:pPr>
        <w:pStyle w:val="Prrafodelista"/>
        <w:numPr>
          <w:ilvl w:val="0"/>
          <w:numId w:val="36"/>
        </w:numPr>
        <w:spacing w:before="0" w:after="160" w:line="276" w:lineRule="auto"/>
        <w:rPr>
          <w:rFonts w:ascii="Times New Roman" w:hAnsi="Times New Roman" w:cs="Times New Roman"/>
          <w:sz w:val="24"/>
          <w:szCs w:val="24"/>
        </w:rPr>
      </w:pPr>
      <w:r w:rsidRPr="00C87595">
        <w:rPr>
          <w:rFonts w:ascii="Times New Roman" w:hAnsi="Times New Roman" w:cs="Times New Roman"/>
          <w:sz w:val="24"/>
          <w:szCs w:val="24"/>
        </w:rPr>
        <w:t xml:space="preserve">2 </w:t>
      </w:r>
      <w:proofErr w:type="gramStart"/>
      <w:r w:rsidRPr="00C87595">
        <w:rPr>
          <w:rFonts w:ascii="Times New Roman" w:hAnsi="Times New Roman" w:cs="Times New Roman"/>
          <w:sz w:val="24"/>
          <w:szCs w:val="24"/>
        </w:rPr>
        <w:t>Programadores</w:t>
      </w:r>
      <w:proofErr w:type="gramEnd"/>
      <w:r w:rsidRPr="00C87595">
        <w:rPr>
          <w:rFonts w:ascii="Times New Roman" w:hAnsi="Times New Roman" w:cs="Times New Roman"/>
          <w:sz w:val="24"/>
          <w:szCs w:val="24"/>
        </w:rPr>
        <w:t xml:space="preserve"> senior.</w:t>
      </w:r>
    </w:p>
    <w:p w14:paraId="40E95255" w14:textId="77777777" w:rsidR="00870D91" w:rsidRPr="00C87595" w:rsidRDefault="00870D91" w:rsidP="00870D91">
      <w:pPr>
        <w:pStyle w:val="Prrafodelista"/>
        <w:numPr>
          <w:ilvl w:val="0"/>
          <w:numId w:val="36"/>
        </w:numPr>
        <w:spacing w:before="0" w:after="160" w:line="276" w:lineRule="auto"/>
        <w:rPr>
          <w:rFonts w:ascii="Times New Roman" w:hAnsi="Times New Roman" w:cs="Times New Roman"/>
          <w:sz w:val="24"/>
          <w:szCs w:val="24"/>
        </w:rPr>
      </w:pPr>
      <w:r w:rsidRPr="00C87595">
        <w:rPr>
          <w:rFonts w:ascii="Times New Roman" w:hAnsi="Times New Roman" w:cs="Times New Roman"/>
          <w:sz w:val="24"/>
          <w:szCs w:val="24"/>
        </w:rPr>
        <w:t xml:space="preserve">1 </w:t>
      </w:r>
      <w:proofErr w:type="gramStart"/>
      <w:r w:rsidRPr="00C87595">
        <w:rPr>
          <w:rFonts w:ascii="Times New Roman" w:hAnsi="Times New Roman" w:cs="Times New Roman"/>
          <w:sz w:val="24"/>
          <w:szCs w:val="24"/>
        </w:rPr>
        <w:t>Arquitecto</w:t>
      </w:r>
      <w:proofErr w:type="gramEnd"/>
      <w:r w:rsidRPr="00C87595">
        <w:rPr>
          <w:rFonts w:ascii="Times New Roman" w:hAnsi="Times New Roman" w:cs="Times New Roman"/>
          <w:sz w:val="24"/>
          <w:szCs w:val="24"/>
        </w:rPr>
        <w:t xml:space="preserve"> de bases de datos.</w:t>
      </w:r>
    </w:p>
    <w:p w14:paraId="52085720" w14:textId="77777777" w:rsidR="00870D91" w:rsidRPr="00C87595" w:rsidRDefault="00870D91" w:rsidP="00870D91">
      <w:pPr>
        <w:pStyle w:val="Prrafodelista"/>
        <w:numPr>
          <w:ilvl w:val="0"/>
          <w:numId w:val="36"/>
        </w:numPr>
        <w:spacing w:before="0" w:after="160" w:line="276" w:lineRule="auto"/>
        <w:rPr>
          <w:rFonts w:ascii="Times New Roman" w:hAnsi="Times New Roman" w:cs="Times New Roman"/>
          <w:sz w:val="24"/>
          <w:szCs w:val="24"/>
        </w:rPr>
      </w:pPr>
      <w:r w:rsidRPr="00C87595">
        <w:rPr>
          <w:rFonts w:ascii="Times New Roman" w:hAnsi="Times New Roman" w:cs="Times New Roman"/>
          <w:sz w:val="24"/>
          <w:szCs w:val="24"/>
        </w:rPr>
        <w:t>1 DBA.</w:t>
      </w:r>
    </w:p>
    <w:p w14:paraId="25035512" w14:textId="77777777" w:rsidR="00870D91" w:rsidRDefault="00870D91" w:rsidP="00870D91">
      <w:pPr>
        <w:pStyle w:val="Prrafodelista"/>
        <w:numPr>
          <w:ilvl w:val="0"/>
          <w:numId w:val="36"/>
        </w:numPr>
        <w:spacing w:before="0" w:after="160" w:line="276" w:lineRule="auto"/>
        <w:rPr>
          <w:rFonts w:ascii="Times New Roman" w:hAnsi="Times New Roman" w:cs="Times New Roman"/>
          <w:sz w:val="24"/>
          <w:szCs w:val="24"/>
        </w:rPr>
      </w:pPr>
      <w:r w:rsidRPr="00C87595">
        <w:rPr>
          <w:rFonts w:ascii="Times New Roman" w:hAnsi="Times New Roman" w:cs="Times New Roman"/>
          <w:sz w:val="24"/>
          <w:szCs w:val="24"/>
        </w:rPr>
        <w:t xml:space="preserve">1 </w:t>
      </w:r>
      <w:proofErr w:type="gramStart"/>
      <w:r w:rsidRPr="00C87595">
        <w:rPr>
          <w:rFonts w:ascii="Times New Roman" w:hAnsi="Times New Roman" w:cs="Times New Roman"/>
          <w:sz w:val="24"/>
          <w:szCs w:val="24"/>
        </w:rPr>
        <w:t>Experto</w:t>
      </w:r>
      <w:proofErr w:type="gramEnd"/>
      <w:r w:rsidRPr="00C87595">
        <w:rPr>
          <w:rFonts w:ascii="Times New Roman" w:hAnsi="Times New Roman" w:cs="Times New Roman"/>
          <w:sz w:val="24"/>
          <w:szCs w:val="24"/>
        </w:rPr>
        <w:t xml:space="preserve"> en </w:t>
      </w:r>
      <w:proofErr w:type="spellStart"/>
      <w:r w:rsidRPr="00C87595">
        <w:rPr>
          <w:rFonts w:ascii="Times New Roman" w:hAnsi="Times New Roman" w:cs="Times New Roman"/>
          <w:sz w:val="24"/>
          <w:szCs w:val="24"/>
        </w:rPr>
        <w:t>Testing</w:t>
      </w:r>
      <w:proofErr w:type="spellEnd"/>
      <w:r w:rsidRPr="00C87595">
        <w:rPr>
          <w:rFonts w:ascii="Times New Roman" w:hAnsi="Times New Roman" w:cs="Times New Roman"/>
          <w:sz w:val="24"/>
          <w:szCs w:val="24"/>
        </w:rPr>
        <w:t xml:space="preserve"> y negociador.</w:t>
      </w:r>
    </w:p>
    <w:p w14:paraId="0BE36357" w14:textId="77777777" w:rsidR="00870D91" w:rsidRPr="00C87595" w:rsidRDefault="00870D91" w:rsidP="00870D91">
      <w:pPr>
        <w:pStyle w:val="Prrafodelista"/>
        <w:spacing w:line="276" w:lineRule="auto"/>
        <w:rPr>
          <w:rFonts w:ascii="Times New Roman" w:hAnsi="Times New Roman" w:cs="Times New Roman"/>
          <w:sz w:val="24"/>
          <w:szCs w:val="24"/>
        </w:rPr>
      </w:pPr>
    </w:p>
    <w:p w14:paraId="2D66C53E" w14:textId="77777777" w:rsidR="00870D91" w:rsidRPr="00C87595" w:rsidRDefault="00870D91" w:rsidP="00870D9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87595">
        <w:rPr>
          <w:rFonts w:ascii="Times New Roman" w:hAnsi="Times New Roman" w:cs="Times New Roman"/>
          <w:sz w:val="24"/>
          <w:szCs w:val="24"/>
        </w:rPr>
        <w:t xml:space="preserve">Consideramos una jornada laboral de 8hs de </w:t>
      </w:r>
      <w:proofErr w:type="gramStart"/>
      <w:r w:rsidRPr="00C87595">
        <w:rPr>
          <w:rFonts w:ascii="Times New Roman" w:hAnsi="Times New Roman" w:cs="Times New Roman"/>
          <w:sz w:val="24"/>
          <w:szCs w:val="24"/>
        </w:rPr>
        <w:t>Lunes</w:t>
      </w:r>
      <w:proofErr w:type="gramEnd"/>
      <w:r w:rsidRPr="00C87595">
        <w:rPr>
          <w:rFonts w:ascii="Times New Roman" w:hAnsi="Times New Roman" w:cs="Times New Roman"/>
          <w:sz w:val="24"/>
          <w:szCs w:val="24"/>
        </w:rPr>
        <w:t xml:space="preserve"> a Viernes</w:t>
      </w:r>
      <w:r>
        <w:rPr>
          <w:rFonts w:ascii="Times New Roman" w:hAnsi="Times New Roman" w:cs="Times New Roman"/>
          <w:sz w:val="24"/>
          <w:szCs w:val="24"/>
        </w:rPr>
        <w:t xml:space="preserve"> para determinar el tiempo calendario; pero </w:t>
      </w:r>
      <w:r w:rsidRPr="00C87595">
        <w:rPr>
          <w:rFonts w:ascii="Times New Roman" w:hAnsi="Times New Roman" w:cs="Times New Roman"/>
          <w:sz w:val="24"/>
          <w:szCs w:val="24"/>
        </w:rPr>
        <w:t xml:space="preserve">para el cálculo de horas de trabajo se tomó seis </w:t>
      </w:r>
      <w:proofErr w:type="spellStart"/>
      <w:r w:rsidRPr="00C87595">
        <w:rPr>
          <w:rFonts w:ascii="Times New Roman" w:hAnsi="Times New Roman" w:cs="Times New Roman"/>
          <w:sz w:val="24"/>
          <w:szCs w:val="24"/>
        </w:rPr>
        <w:t>hs</w:t>
      </w:r>
      <w:proofErr w:type="spellEnd"/>
      <w:r w:rsidRPr="00C87595">
        <w:rPr>
          <w:rFonts w:ascii="Times New Roman" w:hAnsi="Times New Roman" w:cs="Times New Roman"/>
          <w:sz w:val="24"/>
          <w:szCs w:val="24"/>
        </w:rPr>
        <w:t xml:space="preserve"> de trabajo neto. </w:t>
      </w:r>
    </w:p>
    <w:p w14:paraId="5AA99DAF" w14:textId="07B67636" w:rsidR="00870D91" w:rsidRPr="00C87595" w:rsidRDefault="00870D91" w:rsidP="00870D9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87595">
        <w:rPr>
          <w:rFonts w:ascii="Times New Roman" w:hAnsi="Times New Roman" w:cs="Times New Roman"/>
          <w:sz w:val="24"/>
          <w:szCs w:val="24"/>
        </w:rPr>
        <w:t>En segundo lugar, se analizará la i</w:t>
      </w:r>
      <w:r w:rsidR="005F5230">
        <w:rPr>
          <w:rFonts w:ascii="Times New Roman" w:hAnsi="Times New Roman" w:cs="Times New Roman"/>
          <w:sz w:val="24"/>
          <w:szCs w:val="24"/>
        </w:rPr>
        <w:t>mplementación en el</w:t>
      </w:r>
      <w:r w:rsidR="00A41426">
        <w:rPr>
          <w:rFonts w:ascii="Times New Roman" w:hAnsi="Times New Roman" w:cs="Times New Roman"/>
          <w:sz w:val="24"/>
          <w:szCs w:val="24"/>
        </w:rPr>
        <w:t xml:space="preserve"> cliente</w:t>
      </w:r>
      <w:r w:rsidR="005F5230">
        <w:rPr>
          <w:rFonts w:ascii="Times New Roman" w:hAnsi="Times New Roman" w:cs="Times New Roman"/>
          <w:sz w:val="24"/>
          <w:szCs w:val="24"/>
        </w:rPr>
        <w:t xml:space="preserve">, es decir en el </w:t>
      </w:r>
      <w:r w:rsidR="00BC5739">
        <w:rPr>
          <w:rFonts w:ascii="Times New Roman" w:hAnsi="Times New Roman" w:cs="Times New Roman"/>
          <w:sz w:val="24"/>
          <w:szCs w:val="24"/>
        </w:rPr>
        <w:t>Zoológico</w:t>
      </w:r>
      <w:r w:rsidR="00A41426">
        <w:rPr>
          <w:rFonts w:ascii="Times New Roman" w:hAnsi="Times New Roman" w:cs="Times New Roman"/>
          <w:sz w:val="24"/>
          <w:szCs w:val="24"/>
        </w:rPr>
        <w:t>.</w:t>
      </w:r>
    </w:p>
    <w:p w14:paraId="38132B53" w14:textId="77777777" w:rsidR="00870D91" w:rsidRPr="00C87595" w:rsidRDefault="00870D91" w:rsidP="00870D9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87595">
        <w:rPr>
          <w:rFonts w:ascii="Times New Roman" w:hAnsi="Times New Roman" w:cs="Times New Roman"/>
          <w:sz w:val="24"/>
          <w:szCs w:val="24"/>
        </w:rPr>
        <w:t xml:space="preserve">El sistema operara en una intranet dentro del establecimiento por lo que es una aplicación de escritorio. </w:t>
      </w:r>
    </w:p>
    <w:p w14:paraId="5271E671" w14:textId="77777777" w:rsidR="00870D91" w:rsidRPr="00C87595" w:rsidRDefault="00870D91" w:rsidP="00870D9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87595">
        <w:rPr>
          <w:rFonts w:ascii="Times New Roman" w:hAnsi="Times New Roman" w:cs="Times New Roman"/>
          <w:sz w:val="24"/>
          <w:szCs w:val="24"/>
        </w:rPr>
        <w:t>Debemos adecuarnos al motor de base de datos existente en el servidor del establecimiento, tratándose de SQL – Server versión 8.0.</w:t>
      </w:r>
    </w:p>
    <w:p w14:paraId="76A26E57" w14:textId="77777777" w:rsidR="00870D91" w:rsidRPr="00C87595" w:rsidRDefault="00870D91" w:rsidP="00870D9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C87595">
        <w:rPr>
          <w:rFonts w:ascii="Times New Roman" w:hAnsi="Times New Roman" w:cs="Times New Roman"/>
          <w:sz w:val="24"/>
          <w:szCs w:val="24"/>
        </w:rPr>
        <w:t>Se capacitará al personal en el manejo de la aplicación por un periodo de cuatro días, vencido dicho periodo se brindará soporte técnico y mantenimiento cobro de por medio.</w:t>
      </w:r>
    </w:p>
    <w:p w14:paraId="506FF205" w14:textId="77777777" w:rsidR="00870D91" w:rsidRPr="00260EEA" w:rsidRDefault="00870D91" w:rsidP="00870D91">
      <w:pPr>
        <w:spacing w:after="0" w:line="360" w:lineRule="auto"/>
        <w:rPr>
          <w:rFonts w:ascii="Arial" w:hAnsi="Arial"/>
          <w:sz w:val="24"/>
          <w:szCs w:val="24"/>
          <w:lang w:val="pt-BR"/>
        </w:rPr>
      </w:pPr>
    </w:p>
    <w:p w14:paraId="71A491BD" w14:textId="77777777" w:rsidR="00870D91" w:rsidRPr="00C87595" w:rsidRDefault="00870D91" w:rsidP="00870D91">
      <w:pPr>
        <w:rPr>
          <w:rFonts w:ascii="Times New Roman" w:hAnsi="Times New Roman" w:cs="Times New Roman"/>
          <w:sz w:val="24"/>
          <w:szCs w:val="24"/>
        </w:rPr>
      </w:pPr>
      <w:r w:rsidRPr="00C87595">
        <w:rPr>
          <w:rFonts w:ascii="Times New Roman" w:hAnsi="Times New Roman" w:cs="Times New Roman"/>
          <w:sz w:val="24"/>
          <w:szCs w:val="24"/>
        </w:rPr>
        <w:t>Factibilidad Económica</w:t>
      </w:r>
    </w:p>
    <w:p w14:paraId="5177FD64" w14:textId="77777777" w:rsidR="00870D91" w:rsidRPr="00C87595" w:rsidRDefault="00870D91" w:rsidP="00870D91">
      <w:pPr>
        <w:rPr>
          <w:rFonts w:ascii="Times New Roman" w:hAnsi="Times New Roman" w:cs="Times New Roman"/>
          <w:sz w:val="24"/>
          <w:szCs w:val="24"/>
        </w:rPr>
      </w:pPr>
      <w:r>
        <w:rPr>
          <w:rFonts w:ascii="Times New Roman" w:hAnsi="Times New Roman" w:cs="Times New Roman"/>
          <w:sz w:val="24"/>
          <w:szCs w:val="24"/>
        </w:rPr>
        <w:t xml:space="preserve">          Uno de los</w:t>
      </w:r>
      <w:r w:rsidRPr="00C87595">
        <w:rPr>
          <w:rFonts w:ascii="Times New Roman" w:hAnsi="Times New Roman" w:cs="Times New Roman"/>
          <w:sz w:val="24"/>
          <w:szCs w:val="24"/>
        </w:rPr>
        <w:t xml:space="preserve"> objetivo</w:t>
      </w:r>
      <w:r>
        <w:rPr>
          <w:rFonts w:ascii="Times New Roman" w:hAnsi="Times New Roman" w:cs="Times New Roman"/>
          <w:sz w:val="24"/>
          <w:szCs w:val="24"/>
        </w:rPr>
        <w:t>s</w:t>
      </w:r>
      <w:r w:rsidRPr="00C87595">
        <w:rPr>
          <w:rFonts w:ascii="Times New Roman" w:hAnsi="Times New Roman" w:cs="Times New Roman"/>
          <w:sz w:val="24"/>
          <w:szCs w:val="24"/>
        </w:rPr>
        <w:t xml:space="preserve"> más importante</w:t>
      </w:r>
      <w:r>
        <w:rPr>
          <w:rFonts w:ascii="Times New Roman" w:hAnsi="Times New Roman" w:cs="Times New Roman"/>
          <w:sz w:val="24"/>
          <w:szCs w:val="24"/>
        </w:rPr>
        <w:t>s</w:t>
      </w:r>
      <w:r w:rsidRPr="00C87595">
        <w:rPr>
          <w:rFonts w:ascii="Times New Roman" w:hAnsi="Times New Roman" w:cs="Times New Roman"/>
          <w:sz w:val="24"/>
          <w:szCs w:val="24"/>
        </w:rPr>
        <w:t xml:space="preserve"> de este análisis es arribar a una estimación lo más precisa posible de la relación Costos – Beneficios. </w:t>
      </w:r>
    </w:p>
    <w:p w14:paraId="0340B761" w14:textId="625D1C36" w:rsidR="00870D91" w:rsidRDefault="00870D91" w:rsidP="00870D91">
      <w:pPr>
        <w:rPr>
          <w:rFonts w:ascii="Times New Roman" w:hAnsi="Times New Roman" w:cs="Times New Roman"/>
          <w:sz w:val="24"/>
          <w:szCs w:val="24"/>
        </w:rPr>
      </w:pPr>
      <w:r>
        <w:rPr>
          <w:rFonts w:ascii="Times New Roman" w:hAnsi="Times New Roman" w:cs="Times New Roman"/>
          <w:sz w:val="24"/>
          <w:szCs w:val="24"/>
        </w:rPr>
        <w:t xml:space="preserve">           Tomamos como referencia para determinar el precio del ahora de programación, a los aranceles fijados por el Colegio de Ciencias Informáticas de la Provincia de Córdoba.</w:t>
      </w:r>
    </w:p>
    <w:p w14:paraId="291036EF" w14:textId="77777777" w:rsidR="006E191A" w:rsidRDefault="006E191A" w:rsidP="00870D91">
      <w:pPr>
        <w:rPr>
          <w:rFonts w:ascii="Times New Roman" w:hAnsi="Times New Roman" w:cs="Times New Roman"/>
          <w:sz w:val="24"/>
          <w:szCs w:val="24"/>
        </w:rPr>
      </w:pPr>
    </w:p>
    <w:p w14:paraId="15BB3A94" w14:textId="032434CE" w:rsidR="006E191A" w:rsidRDefault="006E191A" w:rsidP="006E191A">
      <w:pPr>
        <w:rPr>
          <w:rFonts w:ascii="Calibri" w:eastAsia="Times New Roman" w:hAnsi="Calibri" w:cs="Times New Roman"/>
        </w:rPr>
      </w:pPr>
      <w:r>
        <w:rPr>
          <w:rFonts w:ascii="Calibri" w:eastAsia="Times New Roman" w:hAnsi="Calibri" w:cs="Times New Roman"/>
        </w:rPr>
        <w:t>Colegio de Ciencias Informáticas de la Provincia de Córdoba – Aranceles Profesionales</w:t>
      </w:r>
    </w:p>
    <w:p w14:paraId="1F0A6887" w14:textId="337E8D04" w:rsidR="006E191A" w:rsidRDefault="006E191A" w:rsidP="006E191A">
      <w:pPr>
        <w:rPr>
          <w:rFonts w:ascii="Calibri" w:eastAsia="Times New Roman" w:hAnsi="Calibri" w:cs="Times New Roman"/>
        </w:rPr>
      </w:pPr>
      <w:r>
        <w:rPr>
          <w:rFonts w:ascii="Calibri" w:eastAsia="Times New Roman" w:hAnsi="Calibri" w:cs="Times New Roman"/>
          <w:noProof/>
        </w:rPr>
        <w:drawing>
          <wp:inline distT="0" distB="0" distL="0" distR="0" wp14:anchorId="18F495BE" wp14:editId="466DE7F5">
            <wp:extent cx="5934074" cy="3829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143" cy="3831031"/>
                    </a:xfrm>
                    <a:prstGeom prst="rect">
                      <a:avLst/>
                    </a:prstGeom>
                    <a:noFill/>
                    <a:ln>
                      <a:noFill/>
                    </a:ln>
                  </pic:spPr>
                </pic:pic>
              </a:graphicData>
            </a:graphic>
          </wp:inline>
        </w:drawing>
      </w:r>
    </w:p>
    <w:p w14:paraId="224F4377" w14:textId="5FDCC1FB" w:rsidR="006E191A" w:rsidRDefault="006E191A">
      <w:pPr>
        <w:spacing w:before="0" w:after="0" w:line="276" w:lineRule="auto"/>
        <w:jc w:val="left"/>
        <w:rPr>
          <w:iCs/>
          <w:sz w:val="28"/>
          <w:szCs w:val="28"/>
        </w:rPr>
      </w:pPr>
      <w:r>
        <w:rPr>
          <w:iCs/>
          <w:sz w:val="28"/>
          <w:szCs w:val="28"/>
        </w:rPr>
        <w:br w:type="page"/>
      </w:r>
    </w:p>
    <w:p w14:paraId="330A9B38" w14:textId="4875F599" w:rsidR="0008701C" w:rsidRPr="006E191A" w:rsidRDefault="006E191A" w:rsidP="006E191A">
      <w:pPr>
        <w:pStyle w:val="Prrafodelista"/>
        <w:numPr>
          <w:ilvl w:val="0"/>
          <w:numId w:val="27"/>
        </w:numPr>
        <w:spacing w:before="0" w:after="0" w:line="276" w:lineRule="auto"/>
        <w:jc w:val="left"/>
        <w:rPr>
          <w:rFonts w:ascii="Times New Roman" w:hAnsi="Times New Roman" w:cs="Times New Roman"/>
          <w:iCs/>
          <w:sz w:val="24"/>
          <w:szCs w:val="24"/>
        </w:rPr>
      </w:pPr>
      <w:r w:rsidRPr="006E191A">
        <w:rPr>
          <w:rFonts w:ascii="Times New Roman" w:hAnsi="Times New Roman" w:cs="Times New Roman"/>
          <w:iCs/>
          <w:sz w:val="24"/>
          <w:szCs w:val="24"/>
        </w:rPr>
        <w:lastRenderedPageBreak/>
        <w:t>Costos</w:t>
      </w:r>
    </w:p>
    <w:tbl>
      <w:tblPr>
        <w:tblStyle w:val="Tablaconcuadrcula4-nfasis3"/>
        <w:tblW w:w="9222" w:type="dxa"/>
        <w:tblLook w:val="04A0" w:firstRow="1" w:lastRow="0" w:firstColumn="1" w:lastColumn="0" w:noHBand="0" w:noVBand="1"/>
      </w:tblPr>
      <w:tblGrid>
        <w:gridCol w:w="1918"/>
        <w:gridCol w:w="7304"/>
      </w:tblGrid>
      <w:tr w:rsidR="006E191A" w14:paraId="567428AC" w14:textId="77777777" w:rsidTr="007902E4">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918" w:type="dxa"/>
          </w:tcPr>
          <w:p w14:paraId="569DB8EA" w14:textId="77777777" w:rsidR="006E191A" w:rsidRPr="00D27A54" w:rsidRDefault="006E191A" w:rsidP="00C343DE">
            <w:pPr>
              <w:rPr>
                <w:rFonts w:eastAsia="Times New Roman"/>
                <w:sz w:val="24"/>
                <w:szCs w:val="24"/>
              </w:rPr>
            </w:pPr>
            <w:r w:rsidRPr="00D27A54">
              <w:rPr>
                <w:rFonts w:eastAsia="Times New Roman"/>
                <w:sz w:val="24"/>
                <w:szCs w:val="24"/>
              </w:rPr>
              <w:t>Costos</w:t>
            </w:r>
          </w:p>
        </w:tc>
        <w:tc>
          <w:tcPr>
            <w:tcW w:w="7304" w:type="dxa"/>
          </w:tcPr>
          <w:p w14:paraId="7BCBD9EC" w14:textId="77777777" w:rsidR="006E191A" w:rsidRPr="00D27A54" w:rsidRDefault="006E191A" w:rsidP="00C343DE">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27A54">
              <w:rPr>
                <w:rFonts w:eastAsia="Times New Roman"/>
                <w:sz w:val="24"/>
                <w:szCs w:val="24"/>
              </w:rPr>
              <w:t>DESCRIPCION</w:t>
            </w:r>
          </w:p>
        </w:tc>
      </w:tr>
      <w:tr w:rsidR="006E191A" w14:paraId="7FF660EF" w14:textId="77777777" w:rsidTr="007902E4">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918" w:type="dxa"/>
          </w:tcPr>
          <w:p w14:paraId="414924BA" w14:textId="77777777" w:rsidR="006E191A" w:rsidRPr="008424A4" w:rsidRDefault="006E191A" w:rsidP="00C343DE">
            <w:pPr>
              <w:rPr>
                <w:rFonts w:eastAsia="Times New Roman"/>
                <w:b w:val="0"/>
                <w:sz w:val="24"/>
                <w:szCs w:val="24"/>
              </w:rPr>
            </w:pPr>
            <w:r w:rsidRPr="008424A4">
              <w:rPr>
                <w:rFonts w:eastAsia="Times New Roman"/>
                <w:b w:val="0"/>
                <w:sz w:val="24"/>
                <w:szCs w:val="24"/>
              </w:rPr>
              <w:t xml:space="preserve">Desarrollo </w:t>
            </w:r>
          </w:p>
        </w:tc>
        <w:tc>
          <w:tcPr>
            <w:tcW w:w="7304" w:type="dxa"/>
          </w:tcPr>
          <w:p w14:paraId="2E12D009"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747859">
              <w:rPr>
                <w:rFonts w:eastAsia="Times New Roman"/>
                <w:sz w:val="24"/>
                <w:szCs w:val="24"/>
              </w:rPr>
              <w:t>Conforme a lo estimado en la planificación tenemos un total de:</w:t>
            </w:r>
          </w:p>
          <w:p w14:paraId="22C3A24B"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747859">
              <w:rPr>
                <w:rFonts w:eastAsia="Times New Roman"/>
                <w:sz w:val="24"/>
                <w:szCs w:val="24"/>
              </w:rPr>
              <w:t xml:space="preserve">627 </w:t>
            </w:r>
            <w:proofErr w:type="spellStart"/>
            <w:r w:rsidRPr="00747859">
              <w:rPr>
                <w:rFonts w:eastAsia="Times New Roman"/>
                <w:sz w:val="24"/>
                <w:szCs w:val="24"/>
              </w:rPr>
              <w:t>hs</w:t>
            </w:r>
            <w:proofErr w:type="spellEnd"/>
            <w:r w:rsidRPr="00747859">
              <w:rPr>
                <w:rFonts w:eastAsia="Times New Roman"/>
                <w:sz w:val="24"/>
                <w:szCs w:val="24"/>
              </w:rPr>
              <w:t xml:space="preserve">. </w:t>
            </w:r>
          </w:p>
          <w:p w14:paraId="4635D37D"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747859">
              <w:rPr>
                <w:rFonts w:eastAsia="Times New Roman"/>
                <w:sz w:val="24"/>
                <w:szCs w:val="24"/>
              </w:rPr>
              <w:t>De acuerdo a los aranceles de cobro estipulado por el Colegio de Ciencias Informáticas de la Provincia de Córdoba $ 1000 la hora de programación.</w:t>
            </w:r>
          </w:p>
          <w:p w14:paraId="19FF3DC0"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747859">
              <w:rPr>
                <w:rFonts w:eastAsia="Times New Roman"/>
                <w:sz w:val="24"/>
                <w:szCs w:val="24"/>
              </w:rPr>
              <w:t xml:space="preserve">Costo de Desarrollo= 627 * 1000= </w:t>
            </w:r>
            <w:r w:rsidRPr="00747859">
              <w:rPr>
                <w:rFonts w:eastAsia="Times New Roman"/>
                <w:b/>
                <w:bCs/>
                <w:sz w:val="24"/>
                <w:szCs w:val="24"/>
              </w:rPr>
              <w:t>$627000</w:t>
            </w:r>
          </w:p>
          <w:p w14:paraId="6FF0B255"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6E191A" w14:paraId="069E88B2" w14:textId="77777777" w:rsidTr="007902E4">
        <w:trPr>
          <w:trHeight w:val="667"/>
        </w:trPr>
        <w:tc>
          <w:tcPr>
            <w:cnfStyle w:val="001000000000" w:firstRow="0" w:lastRow="0" w:firstColumn="1" w:lastColumn="0" w:oddVBand="0" w:evenVBand="0" w:oddHBand="0" w:evenHBand="0" w:firstRowFirstColumn="0" w:firstRowLastColumn="0" w:lastRowFirstColumn="0" w:lastRowLastColumn="0"/>
            <w:tcW w:w="1918" w:type="dxa"/>
          </w:tcPr>
          <w:p w14:paraId="29F1ACFB" w14:textId="77777777" w:rsidR="006E191A" w:rsidRPr="008424A4" w:rsidRDefault="006E191A" w:rsidP="00C343DE">
            <w:pPr>
              <w:rPr>
                <w:rFonts w:eastAsia="Times New Roman"/>
                <w:b w:val="0"/>
                <w:sz w:val="24"/>
                <w:szCs w:val="24"/>
              </w:rPr>
            </w:pPr>
            <w:r w:rsidRPr="008424A4">
              <w:rPr>
                <w:rFonts w:eastAsia="Times New Roman"/>
                <w:b w:val="0"/>
                <w:sz w:val="24"/>
                <w:szCs w:val="24"/>
              </w:rPr>
              <w:t>Costos Fijos</w:t>
            </w:r>
          </w:p>
          <w:p w14:paraId="3785F246" w14:textId="77777777" w:rsidR="006E191A" w:rsidRPr="008424A4" w:rsidRDefault="006E191A" w:rsidP="00C343DE">
            <w:pPr>
              <w:rPr>
                <w:rFonts w:eastAsia="Times New Roman"/>
                <w:b w:val="0"/>
                <w:sz w:val="24"/>
                <w:szCs w:val="24"/>
              </w:rPr>
            </w:pPr>
            <w:r w:rsidRPr="008424A4">
              <w:rPr>
                <w:rFonts w:eastAsia="Times New Roman"/>
                <w:b w:val="0"/>
                <w:sz w:val="24"/>
                <w:szCs w:val="24"/>
              </w:rPr>
              <w:t>(</w:t>
            </w:r>
            <w:proofErr w:type="spellStart"/>
            <w:r w:rsidRPr="008424A4">
              <w:rPr>
                <w:rFonts w:eastAsia="Times New Roman"/>
                <w:b w:val="0"/>
                <w:sz w:val="24"/>
                <w:szCs w:val="24"/>
              </w:rPr>
              <w:t>Alq</w:t>
            </w:r>
            <w:proofErr w:type="spellEnd"/>
            <w:r w:rsidRPr="008424A4">
              <w:rPr>
                <w:rFonts w:eastAsia="Times New Roman"/>
                <w:b w:val="0"/>
                <w:sz w:val="24"/>
                <w:szCs w:val="24"/>
              </w:rPr>
              <w:t xml:space="preserve">. – </w:t>
            </w:r>
            <w:proofErr w:type="spellStart"/>
            <w:r w:rsidRPr="008424A4">
              <w:rPr>
                <w:rFonts w:eastAsia="Times New Roman"/>
                <w:b w:val="0"/>
                <w:sz w:val="24"/>
                <w:szCs w:val="24"/>
              </w:rPr>
              <w:t>Servic</w:t>
            </w:r>
            <w:proofErr w:type="spellEnd"/>
            <w:r w:rsidRPr="008424A4">
              <w:rPr>
                <w:rFonts w:eastAsia="Times New Roman"/>
                <w:b w:val="0"/>
                <w:sz w:val="24"/>
                <w:szCs w:val="24"/>
              </w:rPr>
              <w:t xml:space="preserve">.) </w:t>
            </w:r>
          </w:p>
        </w:tc>
        <w:tc>
          <w:tcPr>
            <w:tcW w:w="7304" w:type="dxa"/>
          </w:tcPr>
          <w:p w14:paraId="28AC4026" w14:textId="77777777" w:rsidR="006E191A" w:rsidRPr="00747859" w:rsidRDefault="006E191A" w:rsidP="00C343DE">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747859">
              <w:rPr>
                <w:rFonts w:eastAsia="Times New Roman"/>
                <w:sz w:val="24"/>
                <w:szCs w:val="24"/>
              </w:rPr>
              <w:t>Se alquila Una oficina comercial con servicio dedicado de internet</w:t>
            </w:r>
          </w:p>
          <w:p w14:paraId="7325A7AD" w14:textId="77777777" w:rsidR="006E191A" w:rsidRPr="00747859" w:rsidRDefault="006E191A" w:rsidP="00C343DE">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747859">
              <w:rPr>
                <w:rFonts w:eastAsia="Times New Roman"/>
                <w:b/>
                <w:bCs/>
                <w:sz w:val="24"/>
                <w:szCs w:val="24"/>
              </w:rPr>
              <w:t>$ 18.000</w:t>
            </w:r>
          </w:p>
        </w:tc>
      </w:tr>
      <w:tr w:rsidR="006E191A" w14:paraId="4EE7D613" w14:textId="77777777" w:rsidTr="007902E4">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918" w:type="dxa"/>
          </w:tcPr>
          <w:p w14:paraId="0AEEB70F" w14:textId="77777777" w:rsidR="006E191A" w:rsidRPr="008424A4" w:rsidRDefault="006E191A" w:rsidP="00C343DE">
            <w:pPr>
              <w:rPr>
                <w:rFonts w:eastAsia="Times New Roman"/>
                <w:b w:val="0"/>
                <w:sz w:val="24"/>
                <w:szCs w:val="24"/>
              </w:rPr>
            </w:pPr>
            <w:r w:rsidRPr="008424A4">
              <w:rPr>
                <w:rFonts w:eastAsia="Times New Roman"/>
                <w:b w:val="0"/>
                <w:sz w:val="24"/>
                <w:szCs w:val="24"/>
              </w:rPr>
              <w:t>otros</w:t>
            </w:r>
          </w:p>
        </w:tc>
        <w:tc>
          <w:tcPr>
            <w:tcW w:w="7304" w:type="dxa"/>
          </w:tcPr>
          <w:p w14:paraId="02F17C3E"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747859">
              <w:rPr>
                <w:rFonts w:eastAsia="Times New Roman"/>
                <w:sz w:val="24"/>
                <w:szCs w:val="24"/>
              </w:rPr>
              <w:t xml:space="preserve">Se tiene en cuenta los gastos de traslado, papelería, insumos, </w:t>
            </w:r>
          </w:p>
          <w:p w14:paraId="0537F612" w14:textId="77777777" w:rsidR="006E191A" w:rsidRPr="00747859" w:rsidRDefault="006E191A" w:rsidP="00C343DE">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747859">
              <w:rPr>
                <w:rFonts w:eastAsia="Times New Roman"/>
                <w:b/>
                <w:bCs/>
                <w:sz w:val="24"/>
                <w:szCs w:val="24"/>
              </w:rPr>
              <w:t>$ 15000</w:t>
            </w:r>
          </w:p>
        </w:tc>
      </w:tr>
    </w:tbl>
    <w:p w14:paraId="705BD0CF" w14:textId="47558733" w:rsidR="006E191A" w:rsidRDefault="006E191A" w:rsidP="00696163">
      <w:pPr>
        <w:spacing w:before="0" w:after="0" w:line="276" w:lineRule="auto"/>
        <w:jc w:val="left"/>
        <w:rPr>
          <w:iCs/>
          <w:sz w:val="24"/>
          <w:szCs w:val="24"/>
        </w:rPr>
      </w:pPr>
    </w:p>
    <w:p w14:paraId="7004AA3B" w14:textId="77777777" w:rsidR="006E191A" w:rsidRPr="006E191A" w:rsidRDefault="006E191A" w:rsidP="006E191A">
      <w:pPr>
        <w:pStyle w:val="Prrafodelista"/>
        <w:numPr>
          <w:ilvl w:val="0"/>
          <w:numId w:val="27"/>
        </w:numPr>
        <w:rPr>
          <w:rFonts w:ascii="Times New Roman" w:hAnsi="Times New Roman" w:cs="Times New Roman"/>
          <w:sz w:val="24"/>
          <w:szCs w:val="24"/>
        </w:rPr>
      </w:pPr>
      <w:r w:rsidRPr="006E191A">
        <w:rPr>
          <w:rFonts w:ascii="Times New Roman" w:hAnsi="Times New Roman" w:cs="Times New Roman"/>
          <w:sz w:val="24"/>
          <w:szCs w:val="24"/>
        </w:rPr>
        <w:t>Beneficios</w:t>
      </w:r>
    </w:p>
    <w:p w14:paraId="7E038C5F" w14:textId="16ED7A45" w:rsidR="006E191A" w:rsidRPr="00747859" w:rsidRDefault="006E191A" w:rsidP="006E191A">
      <w:pPr>
        <w:ind w:left="360"/>
        <w:rPr>
          <w:rFonts w:ascii="Times New Roman" w:hAnsi="Times New Roman" w:cs="Times New Roman"/>
          <w:b/>
          <w:sz w:val="24"/>
          <w:szCs w:val="24"/>
        </w:rPr>
      </w:pPr>
      <w:r w:rsidRPr="00747859">
        <w:rPr>
          <w:rFonts w:ascii="Times New Roman" w:hAnsi="Times New Roman" w:cs="Times New Roman"/>
          <w:sz w:val="24"/>
          <w:szCs w:val="24"/>
        </w:rPr>
        <w:t xml:space="preserve">La organización oferente </w:t>
      </w:r>
      <w:r w:rsidR="00314F9C" w:rsidRPr="00747859">
        <w:rPr>
          <w:rFonts w:ascii="Times New Roman" w:hAnsi="Times New Roman" w:cs="Times New Roman"/>
          <w:sz w:val="24"/>
          <w:szCs w:val="24"/>
        </w:rPr>
        <w:t>está</w:t>
      </w:r>
      <w:r w:rsidRPr="00747859">
        <w:rPr>
          <w:rFonts w:ascii="Times New Roman" w:hAnsi="Times New Roman" w:cs="Times New Roman"/>
          <w:sz w:val="24"/>
          <w:szCs w:val="24"/>
        </w:rPr>
        <w:t xml:space="preserve"> dispuesta a pagar </w:t>
      </w:r>
      <w:r w:rsidRPr="00747859">
        <w:rPr>
          <w:rFonts w:ascii="Times New Roman" w:hAnsi="Times New Roman" w:cs="Times New Roman"/>
          <w:b/>
          <w:sz w:val="24"/>
          <w:szCs w:val="24"/>
        </w:rPr>
        <w:t>$627000</w:t>
      </w:r>
    </w:p>
    <w:p w14:paraId="692D0AED"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 xml:space="preserve">Beneficio Mensual en 3 Meses de Desarrollo= 627000/3= </w:t>
      </w:r>
      <w:r w:rsidRPr="00747859">
        <w:rPr>
          <w:rFonts w:ascii="Times New Roman" w:hAnsi="Times New Roman" w:cs="Times New Roman"/>
          <w:b/>
          <w:sz w:val="24"/>
          <w:szCs w:val="24"/>
        </w:rPr>
        <w:t>$209000</w:t>
      </w:r>
      <w:r w:rsidRPr="00747859">
        <w:rPr>
          <w:rFonts w:ascii="Times New Roman" w:hAnsi="Times New Roman" w:cs="Times New Roman"/>
          <w:sz w:val="24"/>
          <w:szCs w:val="24"/>
        </w:rPr>
        <w:t xml:space="preserve"> (P/Mes)</w:t>
      </w:r>
    </w:p>
    <w:p w14:paraId="00090E07" w14:textId="77777777" w:rsidR="006E191A" w:rsidRPr="00747859" w:rsidRDefault="006E191A" w:rsidP="006E191A">
      <w:pPr>
        <w:ind w:left="360"/>
        <w:rPr>
          <w:rFonts w:ascii="Times New Roman" w:hAnsi="Times New Roman" w:cs="Times New Roman"/>
          <w:sz w:val="24"/>
          <w:szCs w:val="24"/>
        </w:rPr>
      </w:pPr>
    </w:p>
    <w:p w14:paraId="219F73C2" w14:textId="72A13562" w:rsidR="006E191A" w:rsidRPr="00747859" w:rsidRDefault="006E191A" w:rsidP="006E191A">
      <w:pPr>
        <w:rPr>
          <w:rFonts w:ascii="Times New Roman" w:hAnsi="Times New Roman" w:cs="Times New Roman"/>
          <w:sz w:val="24"/>
          <w:szCs w:val="24"/>
        </w:rPr>
      </w:pPr>
      <w:r w:rsidRPr="00747859">
        <w:rPr>
          <w:rFonts w:ascii="Times New Roman" w:hAnsi="Times New Roman" w:cs="Times New Roman"/>
          <w:sz w:val="24"/>
          <w:szCs w:val="24"/>
        </w:rPr>
        <w:t>Relación Beneficio/Costo - Mensual</w:t>
      </w:r>
    </w:p>
    <w:p w14:paraId="7D28AF1E"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Gastos mensuales</w:t>
      </w:r>
    </w:p>
    <w:p w14:paraId="1CD30358"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 xml:space="preserve">Salario por Integrante del Equipo= $ 35000 </w:t>
      </w:r>
    </w:p>
    <w:p w14:paraId="6633FABE"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Gastos Totales en Salario= $175000</w:t>
      </w:r>
    </w:p>
    <w:p w14:paraId="73273891"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Costos Fijos= $18000</w:t>
      </w:r>
    </w:p>
    <w:p w14:paraId="42B201F2"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Otros= $ 15000</w:t>
      </w:r>
    </w:p>
    <w:p w14:paraId="420170B7" w14:textId="77777777" w:rsidR="006E191A" w:rsidRPr="00747859" w:rsidRDefault="006E191A" w:rsidP="006E191A">
      <w:pPr>
        <w:ind w:left="360"/>
        <w:rPr>
          <w:rFonts w:ascii="Times New Roman" w:hAnsi="Times New Roman" w:cs="Times New Roman"/>
          <w:sz w:val="24"/>
          <w:szCs w:val="24"/>
        </w:rPr>
      </w:pPr>
      <w:r w:rsidRPr="00747859">
        <w:rPr>
          <w:rFonts w:ascii="Times New Roman" w:hAnsi="Times New Roman" w:cs="Times New Roman"/>
          <w:sz w:val="24"/>
          <w:szCs w:val="24"/>
        </w:rPr>
        <w:t xml:space="preserve">Gastos Mensual Total= 175000+18000+15000 = </w:t>
      </w:r>
      <w:r w:rsidRPr="00747859">
        <w:rPr>
          <w:rFonts w:ascii="Times New Roman" w:hAnsi="Times New Roman" w:cs="Times New Roman"/>
          <w:b/>
          <w:sz w:val="24"/>
          <w:szCs w:val="24"/>
        </w:rPr>
        <w:t>$208000</w:t>
      </w:r>
    </w:p>
    <w:p w14:paraId="4C4DE11D" w14:textId="77777777" w:rsidR="006E191A" w:rsidRPr="00747859" w:rsidRDefault="006E191A" w:rsidP="006E191A">
      <w:pPr>
        <w:ind w:left="360"/>
        <w:rPr>
          <w:rFonts w:ascii="Times New Roman" w:hAnsi="Times New Roman" w:cs="Times New Roman"/>
          <w:sz w:val="24"/>
          <w:szCs w:val="24"/>
        </w:rPr>
      </w:pPr>
    </w:p>
    <w:p w14:paraId="62C1FE0F" w14:textId="77777777" w:rsidR="006E191A" w:rsidRPr="00747859" w:rsidRDefault="006E191A" w:rsidP="006E191A">
      <w:pPr>
        <w:pStyle w:val="Prrafodelista"/>
        <w:numPr>
          <w:ilvl w:val="0"/>
          <w:numId w:val="37"/>
        </w:numPr>
        <w:spacing w:before="0" w:after="160" w:line="259" w:lineRule="auto"/>
        <w:jc w:val="left"/>
        <w:rPr>
          <w:rFonts w:ascii="Times New Roman" w:hAnsi="Times New Roman" w:cs="Times New Roman"/>
          <w:sz w:val="24"/>
          <w:szCs w:val="24"/>
        </w:rPr>
      </w:pPr>
      <w:r w:rsidRPr="00747859">
        <w:rPr>
          <w:rFonts w:ascii="Times New Roman" w:hAnsi="Times New Roman" w:cs="Times New Roman"/>
          <w:sz w:val="24"/>
          <w:szCs w:val="24"/>
        </w:rPr>
        <w:t xml:space="preserve">Beneficio/ Costos = 209000/208000 = </w:t>
      </w:r>
      <w:r w:rsidRPr="00747859">
        <w:rPr>
          <w:rFonts w:ascii="Times New Roman" w:hAnsi="Times New Roman" w:cs="Times New Roman"/>
          <w:b/>
          <w:sz w:val="24"/>
          <w:szCs w:val="24"/>
        </w:rPr>
        <w:t>1,0048</w:t>
      </w:r>
      <w:r>
        <w:rPr>
          <w:rFonts w:ascii="Times New Roman" w:hAnsi="Times New Roman" w:cs="Times New Roman"/>
          <w:b/>
          <w:sz w:val="24"/>
          <w:szCs w:val="24"/>
        </w:rPr>
        <w:t xml:space="preserve"> </w:t>
      </w:r>
    </w:p>
    <w:p w14:paraId="373092A9" w14:textId="1C9B6CE8" w:rsidR="006E191A" w:rsidRDefault="006E191A" w:rsidP="00696163">
      <w:pPr>
        <w:spacing w:before="0" w:after="0" w:line="276" w:lineRule="auto"/>
        <w:jc w:val="left"/>
        <w:rPr>
          <w:iCs/>
          <w:sz w:val="24"/>
          <w:szCs w:val="24"/>
        </w:rPr>
      </w:pPr>
    </w:p>
    <w:p w14:paraId="61D1E5E0" w14:textId="77777777" w:rsidR="006E191A" w:rsidRPr="00513FC3" w:rsidRDefault="006E191A" w:rsidP="006E191A">
      <w:pPr>
        <w:rPr>
          <w:rFonts w:ascii="Times New Roman" w:hAnsi="Times New Roman" w:cs="Times New Roman"/>
          <w:sz w:val="24"/>
          <w:szCs w:val="24"/>
          <w:u w:val="single"/>
        </w:rPr>
      </w:pPr>
      <w:r w:rsidRPr="00513FC3">
        <w:rPr>
          <w:rFonts w:ascii="Times New Roman" w:hAnsi="Times New Roman" w:cs="Times New Roman"/>
          <w:sz w:val="24"/>
          <w:szCs w:val="24"/>
          <w:u w:val="single"/>
        </w:rPr>
        <w:t>Resultado del Estudio de Factibilidad</w:t>
      </w:r>
    </w:p>
    <w:p w14:paraId="4C6CA9A0" w14:textId="362ADB0E" w:rsidR="006E191A" w:rsidRPr="00513FC3" w:rsidRDefault="006E191A" w:rsidP="006E191A">
      <w:pPr>
        <w:ind w:firstLine="708"/>
        <w:rPr>
          <w:rFonts w:ascii="Times New Roman" w:hAnsi="Times New Roman" w:cs="Times New Roman"/>
          <w:sz w:val="24"/>
          <w:szCs w:val="24"/>
        </w:rPr>
      </w:pPr>
      <w:r w:rsidRPr="00513FC3">
        <w:rPr>
          <w:rFonts w:ascii="Times New Roman" w:hAnsi="Times New Roman" w:cs="Times New Roman"/>
          <w:sz w:val="24"/>
          <w:szCs w:val="24"/>
        </w:rPr>
        <w:t>Como podemos observar la relación Beneficio/ Costos dio un valor superior a 1; con lo que concluimos;</w:t>
      </w:r>
      <w:r>
        <w:rPr>
          <w:rFonts w:ascii="Times New Roman" w:hAnsi="Times New Roman" w:cs="Times New Roman"/>
          <w:sz w:val="24"/>
          <w:szCs w:val="24"/>
        </w:rPr>
        <w:t xml:space="preserve"> que el proyecto </w:t>
      </w:r>
      <w:r w:rsidRPr="00E36E7D">
        <w:rPr>
          <w:rFonts w:ascii="Times New Roman" w:hAnsi="Times New Roman" w:cs="Times New Roman"/>
          <w:b/>
          <w:sz w:val="24"/>
          <w:szCs w:val="24"/>
        </w:rPr>
        <w:t>Es Factible</w:t>
      </w:r>
      <w:r w:rsidRPr="00513FC3">
        <w:rPr>
          <w:rFonts w:ascii="Times New Roman" w:hAnsi="Times New Roman" w:cs="Times New Roman"/>
          <w:sz w:val="24"/>
          <w:szCs w:val="24"/>
        </w:rPr>
        <w:t xml:space="preserve"> de realizar dada la infraestructura, organización y conocimientos con la que cuenta n</w:t>
      </w:r>
      <w:r>
        <w:rPr>
          <w:rFonts w:ascii="Times New Roman" w:hAnsi="Times New Roman" w:cs="Times New Roman"/>
          <w:sz w:val="24"/>
          <w:szCs w:val="24"/>
        </w:rPr>
        <w:t xml:space="preserve">uestra empresa, siendo también </w:t>
      </w:r>
      <w:r w:rsidRPr="00E36E7D">
        <w:rPr>
          <w:rFonts w:ascii="Times New Roman" w:hAnsi="Times New Roman" w:cs="Times New Roman"/>
          <w:b/>
          <w:sz w:val="24"/>
          <w:szCs w:val="24"/>
        </w:rPr>
        <w:t xml:space="preserve">Viable </w:t>
      </w:r>
      <w:r w:rsidR="007D2609">
        <w:rPr>
          <w:rFonts w:ascii="Times New Roman" w:hAnsi="Times New Roman" w:cs="Times New Roman"/>
          <w:b/>
          <w:sz w:val="24"/>
          <w:szCs w:val="24"/>
        </w:rPr>
        <w:t>E</w:t>
      </w:r>
      <w:r w:rsidRPr="00E36E7D">
        <w:rPr>
          <w:rFonts w:ascii="Times New Roman" w:hAnsi="Times New Roman" w:cs="Times New Roman"/>
          <w:b/>
          <w:sz w:val="24"/>
          <w:szCs w:val="24"/>
        </w:rPr>
        <w:t>conómicamente</w:t>
      </w:r>
      <w:r w:rsidRPr="00513FC3">
        <w:rPr>
          <w:rFonts w:ascii="Times New Roman" w:hAnsi="Times New Roman" w:cs="Times New Roman"/>
          <w:sz w:val="24"/>
          <w:szCs w:val="24"/>
        </w:rPr>
        <w:t>.</w:t>
      </w:r>
    </w:p>
    <w:p w14:paraId="11ADD075" w14:textId="671CB301" w:rsidR="006E191A" w:rsidRDefault="006E191A">
      <w:pPr>
        <w:spacing w:before="0" w:after="0" w:line="276" w:lineRule="auto"/>
        <w:jc w:val="left"/>
        <w:rPr>
          <w:iCs/>
          <w:sz w:val="24"/>
          <w:szCs w:val="24"/>
        </w:rPr>
      </w:pPr>
      <w:r>
        <w:rPr>
          <w:iCs/>
          <w:sz w:val="24"/>
          <w:szCs w:val="24"/>
        </w:rPr>
        <w:br w:type="page"/>
      </w:r>
    </w:p>
    <w:p w14:paraId="530C2147" w14:textId="1FEDC7EB" w:rsidR="006E191A" w:rsidRDefault="006B7D5D" w:rsidP="006B7D5D">
      <w:pPr>
        <w:pStyle w:val="Prrafodelista"/>
        <w:numPr>
          <w:ilvl w:val="1"/>
          <w:numId w:val="19"/>
        </w:numPr>
        <w:spacing w:before="0" w:after="0" w:line="276" w:lineRule="auto"/>
        <w:jc w:val="left"/>
        <w:rPr>
          <w:rFonts w:ascii="Times New Roman" w:hAnsi="Times New Roman" w:cs="Times New Roman"/>
          <w:iCs/>
          <w:sz w:val="28"/>
          <w:szCs w:val="28"/>
        </w:rPr>
      </w:pPr>
      <w:r>
        <w:rPr>
          <w:rFonts w:ascii="Times New Roman" w:hAnsi="Times New Roman" w:cs="Times New Roman"/>
          <w:iCs/>
          <w:sz w:val="28"/>
          <w:szCs w:val="28"/>
        </w:rPr>
        <w:lastRenderedPageBreak/>
        <w:t xml:space="preserve"> Análisis de Riesgos – Informe</w:t>
      </w:r>
    </w:p>
    <w:p w14:paraId="007B4937" w14:textId="77777777" w:rsidR="00F077D6" w:rsidRDefault="00F077D6" w:rsidP="00986713">
      <w:pPr>
        <w:rPr>
          <w:rFonts w:ascii="Times New Roman" w:hAnsi="Times New Roman" w:cs="Times New Roman"/>
          <w:iCs/>
          <w:sz w:val="28"/>
          <w:szCs w:val="28"/>
        </w:rPr>
      </w:pPr>
    </w:p>
    <w:p w14:paraId="21DDDF67" w14:textId="5BAC6A6A" w:rsidR="00986713" w:rsidRPr="00986713" w:rsidRDefault="00986713" w:rsidP="00986713">
      <w:pPr>
        <w:rPr>
          <w:rFonts w:ascii="Times New Roman" w:eastAsia="Times New Roman" w:hAnsi="Times New Roman" w:cs="Times New Roman"/>
          <w:sz w:val="24"/>
          <w:szCs w:val="24"/>
        </w:rPr>
      </w:pPr>
      <w:r w:rsidRPr="00986713">
        <w:rPr>
          <w:rFonts w:ascii="Times New Roman" w:eastAsia="Times New Roman" w:hAnsi="Times New Roman" w:cs="Times New Roman"/>
          <w:sz w:val="24"/>
          <w:szCs w:val="24"/>
        </w:rPr>
        <w:t>Informe de Análisis de Riesgo</w:t>
      </w:r>
    </w:p>
    <w:p w14:paraId="57D04536" w14:textId="3DF0BD8C" w:rsidR="00986713" w:rsidRPr="00986713" w:rsidRDefault="00986713" w:rsidP="009867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86713">
        <w:rPr>
          <w:rFonts w:ascii="Times New Roman" w:eastAsia="Times New Roman" w:hAnsi="Times New Roman" w:cs="Times New Roman"/>
          <w:sz w:val="24"/>
          <w:szCs w:val="24"/>
        </w:rPr>
        <w:t>Al planificar el proyecto es muy importante identificar los riesgos más significativos con los que nos podamos encontrar en el desarrollo del mismo.</w:t>
      </w:r>
    </w:p>
    <w:p w14:paraId="6BFC1DCD" w14:textId="4E3B2917" w:rsidR="00986713" w:rsidRDefault="00986713" w:rsidP="00353D0C">
      <w:pPr>
        <w:rPr>
          <w:rFonts w:ascii="Arial" w:eastAsia="Times New Roman" w:hAnsi="Arial"/>
          <w:sz w:val="24"/>
          <w:szCs w:val="24"/>
        </w:rPr>
      </w:pPr>
      <w:r>
        <w:rPr>
          <w:rFonts w:ascii="Times New Roman" w:eastAsia="Times New Roman" w:hAnsi="Times New Roman" w:cs="Times New Roman"/>
          <w:sz w:val="24"/>
          <w:szCs w:val="24"/>
        </w:rPr>
        <w:t xml:space="preserve">          </w:t>
      </w:r>
      <w:r w:rsidRPr="00986713">
        <w:rPr>
          <w:rFonts w:ascii="Times New Roman" w:eastAsia="Times New Roman" w:hAnsi="Times New Roman" w:cs="Times New Roman"/>
          <w:sz w:val="24"/>
          <w:szCs w:val="24"/>
        </w:rPr>
        <w:t xml:space="preserve">El objetivo de este informe es identificar los potenciales riesgos, clasificarlos, analizarlos y por </w:t>
      </w:r>
      <w:r w:rsidR="00CF03FA" w:rsidRPr="00986713">
        <w:rPr>
          <w:rFonts w:ascii="Times New Roman" w:eastAsia="Times New Roman" w:hAnsi="Times New Roman" w:cs="Times New Roman"/>
          <w:sz w:val="24"/>
          <w:szCs w:val="24"/>
        </w:rPr>
        <w:t>último</w:t>
      </w:r>
      <w:r w:rsidRPr="00986713">
        <w:rPr>
          <w:rFonts w:ascii="Times New Roman" w:eastAsia="Times New Roman" w:hAnsi="Times New Roman" w:cs="Times New Roman"/>
          <w:sz w:val="24"/>
          <w:szCs w:val="24"/>
        </w:rPr>
        <w:t xml:space="preserve"> indicar</w:t>
      </w:r>
      <w:r w:rsidRPr="00495F93">
        <w:rPr>
          <w:rFonts w:ascii="Arial" w:eastAsia="Times New Roman" w:hAnsi="Arial"/>
          <w:sz w:val="24"/>
          <w:szCs w:val="24"/>
        </w:rPr>
        <w:t xml:space="preserve"> </w:t>
      </w:r>
      <w:r w:rsidRPr="00EC23DB">
        <w:rPr>
          <w:rFonts w:ascii="Times New Roman" w:eastAsia="Times New Roman" w:hAnsi="Times New Roman" w:cs="Times New Roman"/>
          <w:sz w:val="24"/>
          <w:szCs w:val="24"/>
        </w:rPr>
        <w:t>las acciones a seguir en caso de que ocurran.</w:t>
      </w:r>
      <w:r>
        <w:rPr>
          <w:rFonts w:ascii="Arial" w:eastAsia="Times New Roman" w:hAnsi="Arial"/>
          <w:sz w:val="24"/>
          <w:szCs w:val="24"/>
        </w:rPr>
        <w:br/>
      </w:r>
    </w:p>
    <w:p w14:paraId="421044F9" w14:textId="77777777" w:rsidR="00986713" w:rsidRPr="00F62D85" w:rsidRDefault="00986713" w:rsidP="00986713">
      <w:pPr>
        <w:pStyle w:val="Prrafodelista"/>
        <w:numPr>
          <w:ilvl w:val="0"/>
          <w:numId w:val="38"/>
        </w:numPr>
        <w:spacing w:before="0" w:after="160" w:line="259" w:lineRule="auto"/>
        <w:jc w:val="left"/>
        <w:rPr>
          <w:rFonts w:ascii="Times New Roman" w:eastAsia="Times New Roman" w:hAnsi="Times New Roman" w:cs="Times New Roman"/>
          <w:color w:val="000000"/>
          <w:sz w:val="24"/>
          <w:szCs w:val="24"/>
          <w:lang w:eastAsia="es-AR"/>
        </w:rPr>
      </w:pPr>
      <w:r w:rsidRPr="00F62D85">
        <w:rPr>
          <w:rFonts w:ascii="Times New Roman" w:eastAsia="Times New Roman" w:hAnsi="Times New Roman" w:cs="Times New Roman"/>
          <w:color w:val="000000"/>
          <w:sz w:val="24"/>
          <w:szCs w:val="24"/>
          <w:lang w:eastAsia="es-AR"/>
        </w:rPr>
        <w:t>Identificación de Riesgos</w:t>
      </w:r>
    </w:p>
    <w:p w14:paraId="0532D5E8" w14:textId="77777777" w:rsidR="00986713" w:rsidRPr="00F62D85" w:rsidRDefault="00986713" w:rsidP="00F62D85">
      <w:pPr>
        <w:pStyle w:val="Prrafodelista"/>
        <w:numPr>
          <w:ilvl w:val="0"/>
          <w:numId w:val="27"/>
        </w:numPr>
        <w:rPr>
          <w:rFonts w:ascii="Times New Roman" w:eastAsia="Times New Roman" w:hAnsi="Times New Roman" w:cs="Times New Roman"/>
          <w:sz w:val="24"/>
          <w:szCs w:val="24"/>
        </w:rPr>
      </w:pPr>
      <w:r w:rsidRPr="00F62D85">
        <w:rPr>
          <w:rFonts w:ascii="Times New Roman" w:eastAsia="Times New Roman" w:hAnsi="Times New Roman" w:cs="Times New Roman"/>
          <w:sz w:val="24"/>
          <w:szCs w:val="24"/>
        </w:rPr>
        <w:t>Riesgos de Proyecto</w:t>
      </w:r>
    </w:p>
    <w:tbl>
      <w:tblPr>
        <w:tblStyle w:val="Tablaconcuadrcula4-nfasis3"/>
        <w:tblW w:w="9210" w:type="dxa"/>
        <w:tblLook w:val="04A0" w:firstRow="1" w:lastRow="0" w:firstColumn="1" w:lastColumn="0" w:noHBand="0" w:noVBand="1"/>
      </w:tblPr>
      <w:tblGrid>
        <w:gridCol w:w="1707"/>
        <w:gridCol w:w="7503"/>
      </w:tblGrid>
      <w:tr w:rsidR="00986713" w14:paraId="0517DC61" w14:textId="77777777" w:rsidTr="007902E4">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707" w:type="dxa"/>
          </w:tcPr>
          <w:p w14:paraId="0A44E9C5" w14:textId="77777777" w:rsidR="00986713" w:rsidRPr="00D27A54" w:rsidRDefault="00986713" w:rsidP="00C343DE">
            <w:pPr>
              <w:rPr>
                <w:rFonts w:eastAsia="Times New Roman"/>
                <w:sz w:val="24"/>
                <w:szCs w:val="24"/>
              </w:rPr>
            </w:pPr>
            <w:r w:rsidRPr="00D27A54">
              <w:rPr>
                <w:rFonts w:eastAsia="Times New Roman"/>
                <w:sz w:val="24"/>
                <w:szCs w:val="24"/>
              </w:rPr>
              <w:t>RIESGO TIPO</w:t>
            </w:r>
          </w:p>
        </w:tc>
        <w:tc>
          <w:tcPr>
            <w:tcW w:w="7503" w:type="dxa"/>
          </w:tcPr>
          <w:p w14:paraId="10C8DECB" w14:textId="77777777" w:rsidR="00986713" w:rsidRPr="00D27A54" w:rsidRDefault="00986713" w:rsidP="00C343DE">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27A54">
              <w:rPr>
                <w:rFonts w:eastAsia="Times New Roman"/>
                <w:sz w:val="24"/>
                <w:szCs w:val="24"/>
              </w:rPr>
              <w:t>DESCRIPCION</w:t>
            </w:r>
          </w:p>
        </w:tc>
      </w:tr>
      <w:tr w:rsidR="00986713" w14:paraId="74DFF5FE" w14:textId="77777777" w:rsidTr="007902E4">
        <w:trPr>
          <w:cnfStyle w:val="000000100000" w:firstRow="0" w:lastRow="0" w:firstColumn="0" w:lastColumn="0" w:oddVBand="0" w:evenVBand="0" w:oddHBand="1" w:evenHBand="0" w:firstRowFirstColumn="0" w:firstRowLastColumn="0" w:lastRowFirstColumn="0" w:lastRowLastColumn="0"/>
          <w:trHeight w:val="1580"/>
        </w:trPr>
        <w:tc>
          <w:tcPr>
            <w:cnfStyle w:val="001000000000" w:firstRow="0" w:lastRow="0" w:firstColumn="1" w:lastColumn="0" w:oddVBand="0" w:evenVBand="0" w:oddHBand="0" w:evenHBand="0" w:firstRowFirstColumn="0" w:firstRowLastColumn="0" w:lastRowFirstColumn="0" w:lastRowLastColumn="0"/>
            <w:tcW w:w="1707" w:type="dxa"/>
          </w:tcPr>
          <w:p w14:paraId="7F6E256A" w14:textId="77777777" w:rsidR="00986713" w:rsidRPr="008424A4" w:rsidRDefault="00986713" w:rsidP="00C343DE">
            <w:pPr>
              <w:rPr>
                <w:rFonts w:eastAsia="Times New Roman"/>
                <w:b w:val="0"/>
                <w:sz w:val="24"/>
                <w:szCs w:val="24"/>
              </w:rPr>
            </w:pPr>
            <w:r w:rsidRPr="008424A4">
              <w:rPr>
                <w:rFonts w:eastAsia="Times New Roman"/>
                <w:b w:val="0"/>
                <w:sz w:val="24"/>
                <w:szCs w:val="24"/>
              </w:rPr>
              <w:t>Persona</w:t>
            </w:r>
          </w:p>
        </w:tc>
        <w:tc>
          <w:tcPr>
            <w:tcW w:w="7503" w:type="dxa"/>
          </w:tcPr>
          <w:p w14:paraId="3F9E4BD8"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62D85">
              <w:rPr>
                <w:rFonts w:eastAsia="Times New Roman"/>
                <w:sz w:val="24"/>
                <w:szCs w:val="24"/>
              </w:rPr>
              <w:t xml:space="preserve">Existe un potencial riego en un recurso humano, integrante del equipo. No es conveniente despedirlo en estas instancias dado que incurriríamos en un alto costo de indemnización y además es necesario para el desarrollo del proyecto. </w:t>
            </w:r>
          </w:p>
          <w:p w14:paraId="36D06C85"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986713" w14:paraId="0F6B3482" w14:textId="77777777" w:rsidTr="007902E4">
        <w:trPr>
          <w:trHeight w:val="1270"/>
        </w:trPr>
        <w:tc>
          <w:tcPr>
            <w:cnfStyle w:val="001000000000" w:firstRow="0" w:lastRow="0" w:firstColumn="1" w:lastColumn="0" w:oddVBand="0" w:evenVBand="0" w:oddHBand="0" w:evenHBand="0" w:firstRowFirstColumn="0" w:firstRowLastColumn="0" w:lastRowFirstColumn="0" w:lastRowLastColumn="0"/>
            <w:tcW w:w="1707" w:type="dxa"/>
          </w:tcPr>
          <w:p w14:paraId="4EECFCA5" w14:textId="77777777" w:rsidR="00986713" w:rsidRPr="008424A4" w:rsidRDefault="00986713" w:rsidP="00C343DE">
            <w:pPr>
              <w:rPr>
                <w:rFonts w:eastAsia="Times New Roman"/>
                <w:b w:val="0"/>
                <w:sz w:val="24"/>
                <w:szCs w:val="24"/>
              </w:rPr>
            </w:pPr>
            <w:r w:rsidRPr="008424A4">
              <w:rPr>
                <w:rFonts w:eastAsia="Times New Roman"/>
                <w:b w:val="0"/>
                <w:sz w:val="24"/>
                <w:szCs w:val="24"/>
              </w:rPr>
              <w:t>Recurso</w:t>
            </w:r>
          </w:p>
        </w:tc>
        <w:tc>
          <w:tcPr>
            <w:tcW w:w="7503" w:type="dxa"/>
          </w:tcPr>
          <w:p w14:paraId="74A52B04"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F62D85">
              <w:rPr>
                <w:rFonts w:eastAsia="Times New Roman"/>
                <w:sz w:val="24"/>
                <w:szCs w:val="24"/>
              </w:rPr>
              <w:t>Se cuenta con los recursos necesarios tanto de infraestructura (se detalló en el estudio de factibilidad) y capital humano para afrontar el desarrollo.</w:t>
            </w:r>
          </w:p>
          <w:p w14:paraId="7F7039ED"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986713" w14:paraId="3E228A26" w14:textId="77777777" w:rsidTr="007902E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707" w:type="dxa"/>
          </w:tcPr>
          <w:p w14:paraId="1ECA1900" w14:textId="77777777" w:rsidR="00986713" w:rsidRPr="008424A4" w:rsidRDefault="00986713" w:rsidP="00C343DE">
            <w:pPr>
              <w:rPr>
                <w:rFonts w:eastAsia="Times New Roman"/>
                <w:b w:val="0"/>
                <w:sz w:val="24"/>
                <w:szCs w:val="24"/>
              </w:rPr>
            </w:pPr>
            <w:r w:rsidRPr="008424A4">
              <w:rPr>
                <w:rFonts w:eastAsia="Times New Roman"/>
                <w:b w:val="0"/>
                <w:sz w:val="24"/>
                <w:szCs w:val="24"/>
              </w:rPr>
              <w:t>Proyecto</w:t>
            </w:r>
          </w:p>
        </w:tc>
        <w:tc>
          <w:tcPr>
            <w:tcW w:w="7503" w:type="dxa"/>
          </w:tcPr>
          <w:p w14:paraId="4A2DCA33"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62D85">
              <w:rPr>
                <w:rFonts w:eastAsia="Times New Roman"/>
                <w:sz w:val="24"/>
                <w:szCs w:val="24"/>
              </w:rPr>
              <w:t>El proyecto se encuentra dentro de una licitación, adjudicada a nuestra empresa. Los términos y condiciones se definieron explícitamente.</w:t>
            </w:r>
          </w:p>
          <w:p w14:paraId="59B2DF04"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bl>
    <w:p w14:paraId="4E1AAAA5" w14:textId="77777777" w:rsidR="00986713" w:rsidRPr="00495F93" w:rsidRDefault="00986713" w:rsidP="00986713">
      <w:pPr>
        <w:rPr>
          <w:rFonts w:ascii="Arial" w:eastAsia="Times New Roman" w:hAnsi="Arial"/>
          <w:sz w:val="24"/>
          <w:szCs w:val="24"/>
        </w:rPr>
      </w:pPr>
    </w:p>
    <w:p w14:paraId="701169C9" w14:textId="77777777" w:rsidR="00986713" w:rsidRPr="00F62D85" w:rsidRDefault="00986713" w:rsidP="00F62D85">
      <w:pPr>
        <w:pStyle w:val="Prrafodelista"/>
        <w:numPr>
          <w:ilvl w:val="0"/>
          <w:numId w:val="27"/>
        </w:numPr>
        <w:rPr>
          <w:rFonts w:ascii="Times New Roman" w:eastAsia="Times New Roman" w:hAnsi="Times New Roman" w:cs="Times New Roman"/>
          <w:sz w:val="24"/>
          <w:szCs w:val="24"/>
        </w:rPr>
      </w:pPr>
      <w:r w:rsidRPr="00F62D85">
        <w:rPr>
          <w:rFonts w:ascii="Times New Roman" w:eastAsia="Times New Roman" w:hAnsi="Times New Roman" w:cs="Times New Roman"/>
          <w:sz w:val="24"/>
          <w:szCs w:val="24"/>
        </w:rPr>
        <w:t xml:space="preserve">Riesgos Técnicos o de Producto </w:t>
      </w:r>
    </w:p>
    <w:tbl>
      <w:tblPr>
        <w:tblStyle w:val="Tablaconcuadrcula4-nfasis3"/>
        <w:tblW w:w="9301" w:type="dxa"/>
        <w:tblLook w:val="04A0" w:firstRow="1" w:lastRow="0" w:firstColumn="1" w:lastColumn="0" w:noHBand="0" w:noVBand="1"/>
      </w:tblPr>
      <w:tblGrid>
        <w:gridCol w:w="1811"/>
        <w:gridCol w:w="7490"/>
      </w:tblGrid>
      <w:tr w:rsidR="00986713" w14:paraId="15FAAE85" w14:textId="77777777" w:rsidTr="007902E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732" w:type="dxa"/>
          </w:tcPr>
          <w:p w14:paraId="671428CC" w14:textId="77777777" w:rsidR="00986713" w:rsidRPr="00D27A54" w:rsidRDefault="00986713" w:rsidP="00C343DE">
            <w:pPr>
              <w:rPr>
                <w:rFonts w:eastAsia="Times New Roman"/>
                <w:sz w:val="24"/>
                <w:szCs w:val="24"/>
              </w:rPr>
            </w:pPr>
            <w:r w:rsidRPr="00D27A54">
              <w:rPr>
                <w:rFonts w:eastAsia="Times New Roman"/>
                <w:sz w:val="24"/>
                <w:szCs w:val="24"/>
              </w:rPr>
              <w:t>RIESGO TIPO</w:t>
            </w:r>
          </w:p>
        </w:tc>
        <w:tc>
          <w:tcPr>
            <w:tcW w:w="7569" w:type="dxa"/>
          </w:tcPr>
          <w:p w14:paraId="0B6DFFCA" w14:textId="77777777" w:rsidR="00986713" w:rsidRPr="00D27A54" w:rsidRDefault="00986713" w:rsidP="00C343DE">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27A54">
              <w:rPr>
                <w:rFonts w:eastAsia="Times New Roman"/>
                <w:sz w:val="24"/>
                <w:szCs w:val="24"/>
              </w:rPr>
              <w:t>DESCRIPCION</w:t>
            </w:r>
          </w:p>
        </w:tc>
      </w:tr>
      <w:tr w:rsidR="00986713" w14:paraId="09642964" w14:textId="77777777" w:rsidTr="007902E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732" w:type="dxa"/>
          </w:tcPr>
          <w:p w14:paraId="4D05D864" w14:textId="77777777" w:rsidR="00986713" w:rsidRPr="008424A4" w:rsidRDefault="00986713" w:rsidP="00C343DE">
            <w:pPr>
              <w:rPr>
                <w:rFonts w:eastAsia="Times New Roman"/>
                <w:b w:val="0"/>
                <w:sz w:val="24"/>
                <w:szCs w:val="24"/>
              </w:rPr>
            </w:pPr>
            <w:r w:rsidRPr="008424A4">
              <w:rPr>
                <w:rFonts w:eastAsia="Times New Roman"/>
                <w:b w:val="0"/>
                <w:sz w:val="24"/>
                <w:szCs w:val="24"/>
              </w:rPr>
              <w:t>Diseño</w:t>
            </w:r>
          </w:p>
        </w:tc>
        <w:tc>
          <w:tcPr>
            <w:tcW w:w="7569" w:type="dxa"/>
          </w:tcPr>
          <w:p w14:paraId="744B5761"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62D85">
              <w:rPr>
                <w:rFonts w:eastAsia="Times New Roman"/>
                <w:sz w:val="24"/>
                <w:szCs w:val="24"/>
              </w:rPr>
              <w:t xml:space="preserve">El equipo está capacitado en las herramientas necesarias para el desarrollo del producto </w:t>
            </w:r>
          </w:p>
        </w:tc>
      </w:tr>
      <w:tr w:rsidR="00986713" w14:paraId="5EB05114" w14:textId="77777777" w:rsidTr="007902E4">
        <w:trPr>
          <w:trHeight w:val="1114"/>
        </w:trPr>
        <w:tc>
          <w:tcPr>
            <w:cnfStyle w:val="001000000000" w:firstRow="0" w:lastRow="0" w:firstColumn="1" w:lastColumn="0" w:oddVBand="0" w:evenVBand="0" w:oddHBand="0" w:evenHBand="0" w:firstRowFirstColumn="0" w:firstRowLastColumn="0" w:lastRowFirstColumn="0" w:lastRowLastColumn="0"/>
            <w:tcW w:w="1732" w:type="dxa"/>
          </w:tcPr>
          <w:p w14:paraId="62948C43" w14:textId="77777777" w:rsidR="00986713" w:rsidRPr="008424A4" w:rsidRDefault="00986713" w:rsidP="00C343DE">
            <w:pPr>
              <w:rPr>
                <w:rFonts w:eastAsia="Times New Roman"/>
                <w:b w:val="0"/>
                <w:sz w:val="24"/>
                <w:szCs w:val="24"/>
              </w:rPr>
            </w:pPr>
            <w:r w:rsidRPr="008424A4">
              <w:rPr>
                <w:rFonts w:eastAsia="Times New Roman"/>
                <w:b w:val="0"/>
                <w:sz w:val="24"/>
                <w:szCs w:val="24"/>
              </w:rPr>
              <w:t>Implementación</w:t>
            </w:r>
          </w:p>
        </w:tc>
        <w:tc>
          <w:tcPr>
            <w:tcW w:w="7569" w:type="dxa"/>
          </w:tcPr>
          <w:p w14:paraId="77D5C33F"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F62D85">
              <w:rPr>
                <w:rFonts w:eastAsia="Times New Roman"/>
                <w:sz w:val="24"/>
                <w:szCs w:val="24"/>
              </w:rPr>
              <w:t>Se tendrá en cuenta el ámbito en donde se implementará la aplicación, sistema operativo, arquitectura de base de datos existente en otras áreas, herramientas necesarias de desarrollo.</w:t>
            </w:r>
          </w:p>
        </w:tc>
      </w:tr>
      <w:tr w:rsidR="00986713" w14:paraId="60F19E45" w14:textId="77777777" w:rsidTr="007902E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732" w:type="dxa"/>
          </w:tcPr>
          <w:p w14:paraId="2D235C96" w14:textId="77777777" w:rsidR="00986713" w:rsidRPr="008424A4" w:rsidRDefault="00986713" w:rsidP="00C343DE">
            <w:pPr>
              <w:rPr>
                <w:rFonts w:eastAsia="Times New Roman"/>
                <w:b w:val="0"/>
                <w:sz w:val="24"/>
                <w:szCs w:val="24"/>
              </w:rPr>
            </w:pPr>
            <w:r w:rsidRPr="008424A4">
              <w:rPr>
                <w:rFonts w:eastAsia="Times New Roman"/>
                <w:b w:val="0"/>
                <w:sz w:val="24"/>
                <w:szCs w:val="24"/>
              </w:rPr>
              <w:t>Mantenimiento</w:t>
            </w:r>
          </w:p>
        </w:tc>
        <w:tc>
          <w:tcPr>
            <w:tcW w:w="7569" w:type="dxa"/>
          </w:tcPr>
          <w:p w14:paraId="40A3A4AF"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62D85">
              <w:rPr>
                <w:rFonts w:eastAsia="Times New Roman"/>
                <w:sz w:val="24"/>
                <w:szCs w:val="24"/>
              </w:rPr>
              <w:t>Se acordó dar mantenimiento a la aplicación por un periodo de seis meses. Teniendo previsto el personal que se estará a cargo del mismo.</w:t>
            </w:r>
          </w:p>
        </w:tc>
      </w:tr>
    </w:tbl>
    <w:p w14:paraId="3051AEF5" w14:textId="77777777" w:rsidR="00986713" w:rsidRDefault="00986713" w:rsidP="00986713">
      <w:pPr>
        <w:rPr>
          <w:rFonts w:ascii="Arial" w:eastAsia="Times New Roman" w:hAnsi="Arial"/>
          <w:sz w:val="24"/>
          <w:szCs w:val="24"/>
        </w:rPr>
      </w:pPr>
    </w:p>
    <w:p w14:paraId="48B1CA70" w14:textId="6926EFDF" w:rsidR="00986713" w:rsidRPr="007902E4" w:rsidRDefault="00F62D85" w:rsidP="007902E4">
      <w:pPr>
        <w:pStyle w:val="Prrafodelista"/>
        <w:numPr>
          <w:ilvl w:val="0"/>
          <w:numId w:val="27"/>
        </w:numPr>
        <w:spacing w:before="0" w:after="0" w:line="276" w:lineRule="auto"/>
        <w:jc w:val="left"/>
        <w:rPr>
          <w:rFonts w:ascii="Arial" w:eastAsia="Times New Roman" w:hAnsi="Arial" w:cs="Arial"/>
          <w:sz w:val="24"/>
          <w:szCs w:val="24"/>
          <w:u w:val="single"/>
        </w:rPr>
      </w:pPr>
      <w:r w:rsidRPr="007902E4">
        <w:rPr>
          <w:rFonts w:ascii="Arial" w:eastAsia="Times New Roman" w:hAnsi="Arial"/>
          <w:sz w:val="24"/>
          <w:szCs w:val="24"/>
          <w:u w:val="single"/>
        </w:rPr>
        <w:br w:type="page"/>
      </w:r>
      <w:r w:rsidR="00986713" w:rsidRPr="007902E4">
        <w:rPr>
          <w:rFonts w:ascii="Times New Roman" w:eastAsia="Times New Roman" w:hAnsi="Times New Roman" w:cs="Times New Roman"/>
          <w:sz w:val="24"/>
          <w:szCs w:val="24"/>
        </w:rPr>
        <w:lastRenderedPageBreak/>
        <w:t xml:space="preserve">Riesgos de Negocio </w:t>
      </w:r>
    </w:p>
    <w:tbl>
      <w:tblPr>
        <w:tblStyle w:val="Tablaconcuadrcula4-nfasis3"/>
        <w:tblW w:w="9317" w:type="dxa"/>
        <w:tblLook w:val="04A0" w:firstRow="1" w:lastRow="0" w:firstColumn="1" w:lastColumn="0" w:noHBand="0" w:noVBand="1"/>
      </w:tblPr>
      <w:tblGrid>
        <w:gridCol w:w="1726"/>
        <w:gridCol w:w="7591"/>
      </w:tblGrid>
      <w:tr w:rsidR="00986713" w14:paraId="4755E78D" w14:textId="77777777" w:rsidTr="007902E4">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26" w:type="dxa"/>
          </w:tcPr>
          <w:p w14:paraId="67B017EE" w14:textId="77777777" w:rsidR="00986713" w:rsidRPr="00D27A54" w:rsidRDefault="00986713" w:rsidP="00C343DE">
            <w:pPr>
              <w:rPr>
                <w:rFonts w:eastAsia="Times New Roman"/>
                <w:sz w:val="24"/>
                <w:szCs w:val="24"/>
              </w:rPr>
            </w:pPr>
            <w:r w:rsidRPr="00D27A54">
              <w:rPr>
                <w:rFonts w:eastAsia="Times New Roman"/>
                <w:sz w:val="24"/>
                <w:szCs w:val="24"/>
              </w:rPr>
              <w:t>RIESGO TIPO</w:t>
            </w:r>
          </w:p>
        </w:tc>
        <w:tc>
          <w:tcPr>
            <w:tcW w:w="7591" w:type="dxa"/>
          </w:tcPr>
          <w:p w14:paraId="6992FF38" w14:textId="77777777" w:rsidR="00986713" w:rsidRPr="00D27A54" w:rsidRDefault="00986713" w:rsidP="00C343DE">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27A54">
              <w:rPr>
                <w:rFonts w:eastAsia="Times New Roman"/>
                <w:sz w:val="24"/>
                <w:szCs w:val="24"/>
              </w:rPr>
              <w:t>DESCRIPCION</w:t>
            </w:r>
          </w:p>
        </w:tc>
      </w:tr>
      <w:tr w:rsidR="00986713" w14:paraId="38DAFAC1" w14:textId="77777777" w:rsidTr="007902E4">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726" w:type="dxa"/>
          </w:tcPr>
          <w:p w14:paraId="45A0EEC1" w14:textId="77777777" w:rsidR="00986713" w:rsidRPr="008424A4" w:rsidRDefault="00986713" w:rsidP="00C343DE">
            <w:pPr>
              <w:rPr>
                <w:rFonts w:eastAsia="Times New Roman" w:cs="Times New Roman"/>
                <w:b w:val="0"/>
                <w:sz w:val="24"/>
                <w:szCs w:val="24"/>
              </w:rPr>
            </w:pPr>
            <w:r w:rsidRPr="008424A4">
              <w:rPr>
                <w:rFonts w:eastAsia="Times New Roman" w:cs="Times New Roman"/>
                <w:b w:val="0"/>
                <w:sz w:val="24"/>
                <w:szCs w:val="24"/>
              </w:rPr>
              <w:t>De Mercado</w:t>
            </w:r>
          </w:p>
        </w:tc>
        <w:tc>
          <w:tcPr>
            <w:tcW w:w="7591" w:type="dxa"/>
          </w:tcPr>
          <w:p w14:paraId="49F4367B"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F62D85">
              <w:rPr>
                <w:rFonts w:eastAsia="Times New Roman" w:cs="Times New Roman"/>
                <w:sz w:val="24"/>
                <w:szCs w:val="24"/>
              </w:rPr>
              <w:t>Un potencial riesgo es el aumento de la inflación y la devaluación del peso, en nuestro país.</w:t>
            </w:r>
          </w:p>
        </w:tc>
      </w:tr>
      <w:tr w:rsidR="00986713" w14:paraId="397B02F7" w14:textId="77777777" w:rsidTr="007902E4">
        <w:trPr>
          <w:trHeight w:val="832"/>
        </w:trPr>
        <w:tc>
          <w:tcPr>
            <w:cnfStyle w:val="001000000000" w:firstRow="0" w:lastRow="0" w:firstColumn="1" w:lastColumn="0" w:oddVBand="0" w:evenVBand="0" w:oddHBand="0" w:evenHBand="0" w:firstRowFirstColumn="0" w:firstRowLastColumn="0" w:lastRowFirstColumn="0" w:lastRowLastColumn="0"/>
            <w:tcW w:w="1726" w:type="dxa"/>
          </w:tcPr>
          <w:p w14:paraId="43D2916F" w14:textId="77777777" w:rsidR="00986713" w:rsidRPr="008424A4" w:rsidRDefault="00986713" w:rsidP="00C343DE">
            <w:pPr>
              <w:rPr>
                <w:rFonts w:eastAsia="Times New Roman" w:cs="Times New Roman"/>
                <w:b w:val="0"/>
                <w:sz w:val="24"/>
                <w:szCs w:val="24"/>
              </w:rPr>
            </w:pPr>
            <w:r w:rsidRPr="008424A4">
              <w:rPr>
                <w:rFonts w:eastAsia="Times New Roman" w:cs="Times New Roman"/>
                <w:b w:val="0"/>
                <w:sz w:val="24"/>
                <w:szCs w:val="24"/>
              </w:rPr>
              <w:t>De Estrategia</w:t>
            </w:r>
          </w:p>
        </w:tc>
        <w:tc>
          <w:tcPr>
            <w:tcW w:w="7591" w:type="dxa"/>
          </w:tcPr>
          <w:p w14:paraId="00222891"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F62D85">
              <w:rPr>
                <w:rFonts w:eastAsia="Times New Roman" w:cs="Times New Roman"/>
                <w:sz w:val="24"/>
                <w:szCs w:val="24"/>
              </w:rPr>
              <w:t>Se puso un valor bajo al precio de la hora/hombre para ganar la licitación. Se acordaron previamente las tecnologías que se utilizaran.</w:t>
            </w:r>
          </w:p>
        </w:tc>
      </w:tr>
      <w:tr w:rsidR="00986713" w14:paraId="7228FC34" w14:textId="77777777" w:rsidTr="007902E4">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726" w:type="dxa"/>
          </w:tcPr>
          <w:p w14:paraId="3F2D91BA" w14:textId="77777777" w:rsidR="00986713" w:rsidRPr="008424A4" w:rsidRDefault="00986713" w:rsidP="00C343DE">
            <w:pPr>
              <w:rPr>
                <w:rFonts w:eastAsia="Times New Roman" w:cs="Times New Roman"/>
                <w:b w:val="0"/>
                <w:sz w:val="24"/>
                <w:szCs w:val="24"/>
              </w:rPr>
            </w:pPr>
            <w:r w:rsidRPr="008424A4">
              <w:rPr>
                <w:rFonts w:eastAsia="Times New Roman" w:cs="Times New Roman"/>
                <w:b w:val="0"/>
                <w:sz w:val="24"/>
                <w:szCs w:val="24"/>
              </w:rPr>
              <w:t>Presupuesto</w:t>
            </w:r>
          </w:p>
        </w:tc>
        <w:tc>
          <w:tcPr>
            <w:tcW w:w="7591" w:type="dxa"/>
          </w:tcPr>
          <w:p w14:paraId="523C662F" w14:textId="6C6DB4E5"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F62D85">
              <w:rPr>
                <w:rFonts w:eastAsia="Times New Roman" w:cs="Times New Roman"/>
                <w:sz w:val="24"/>
                <w:szCs w:val="24"/>
              </w:rPr>
              <w:t>El cliente tiene estimado un gasto de</w:t>
            </w:r>
            <w:r w:rsidR="00F62D85" w:rsidRPr="00F62D85">
              <w:rPr>
                <w:rFonts w:eastAsia="Times New Roman" w:cs="Times New Roman"/>
                <w:sz w:val="24"/>
                <w:szCs w:val="24"/>
              </w:rPr>
              <w:t xml:space="preserve"> hasta $ 630000</w:t>
            </w:r>
            <w:r w:rsidRPr="00F62D85">
              <w:rPr>
                <w:rFonts w:eastAsia="Times New Roman" w:cs="Times New Roman"/>
                <w:sz w:val="24"/>
                <w:szCs w:val="24"/>
              </w:rPr>
              <w:t>, en el software que necesitan.</w:t>
            </w:r>
          </w:p>
        </w:tc>
      </w:tr>
    </w:tbl>
    <w:p w14:paraId="3D8E400B" w14:textId="77777777" w:rsidR="007B1D8E" w:rsidRDefault="007B1D8E" w:rsidP="007B1D8E">
      <w:pPr>
        <w:pStyle w:val="Prrafodelista"/>
        <w:rPr>
          <w:rFonts w:ascii="Times New Roman" w:eastAsia="Times New Roman" w:hAnsi="Times New Roman" w:cs="Times New Roman"/>
          <w:sz w:val="24"/>
          <w:szCs w:val="24"/>
        </w:rPr>
      </w:pPr>
    </w:p>
    <w:p w14:paraId="6C035331" w14:textId="7E4BD098" w:rsidR="00986713" w:rsidRPr="00D27A54" w:rsidRDefault="00986713" w:rsidP="005B3DFF">
      <w:pPr>
        <w:pStyle w:val="Prrafodelista"/>
        <w:numPr>
          <w:ilvl w:val="0"/>
          <w:numId w:val="38"/>
        </w:numPr>
        <w:rPr>
          <w:rFonts w:eastAsia="Times New Roman" w:cs="Times New Roman"/>
          <w:sz w:val="24"/>
          <w:szCs w:val="24"/>
        </w:rPr>
      </w:pPr>
      <w:r w:rsidRPr="005B3DFF">
        <w:rPr>
          <w:rFonts w:ascii="Times New Roman" w:eastAsia="Times New Roman" w:hAnsi="Times New Roman" w:cs="Times New Roman"/>
          <w:sz w:val="24"/>
          <w:szCs w:val="24"/>
        </w:rPr>
        <w:t>Análisis de Riesgos</w:t>
      </w:r>
    </w:p>
    <w:tbl>
      <w:tblPr>
        <w:tblStyle w:val="Tablaconcuadrcula4-nfasis3"/>
        <w:tblW w:w="9305" w:type="dxa"/>
        <w:tblLook w:val="04A0" w:firstRow="1" w:lastRow="0" w:firstColumn="1" w:lastColumn="0" w:noHBand="0" w:noVBand="1"/>
      </w:tblPr>
      <w:tblGrid>
        <w:gridCol w:w="5692"/>
        <w:gridCol w:w="2067"/>
        <w:gridCol w:w="1546"/>
      </w:tblGrid>
      <w:tr w:rsidR="00986713" w:rsidRPr="00D27A54" w14:paraId="4A9E76C5" w14:textId="77777777" w:rsidTr="007902E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569B630E" w14:textId="77777777" w:rsidR="00986713" w:rsidRPr="00D27A54" w:rsidRDefault="00986713" w:rsidP="00C343DE">
            <w:pPr>
              <w:rPr>
                <w:rFonts w:eastAsia="Times New Roman"/>
                <w:bCs w:val="0"/>
                <w:sz w:val="24"/>
                <w:szCs w:val="24"/>
              </w:rPr>
            </w:pPr>
            <w:r w:rsidRPr="00D27A54">
              <w:rPr>
                <w:rFonts w:eastAsia="Times New Roman"/>
                <w:bCs w:val="0"/>
                <w:sz w:val="24"/>
                <w:szCs w:val="24"/>
              </w:rPr>
              <w:t>RIESGO</w:t>
            </w:r>
          </w:p>
        </w:tc>
        <w:tc>
          <w:tcPr>
            <w:tcW w:w="0" w:type="auto"/>
          </w:tcPr>
          <w:p w14:paraId="2233EB6D" w14:textId="77777777" w:rsidR="00986713" w:rsidRPr="00D27A54" w:rsidRDefault="00986713" w:rsidP="00C343DE">
            <w:pPr>
              <w:cnfStyle w:val="100000000000" w:firstRow="1" w:lastRow="0" w:firstColumn="0" w:lastColumn="0" w:oddVBand="0" w:evenVBand="0" w:oddHBand="0" w:evenHBand="0" w:firstRowFirstColumn="0" w:firstRowLastColumn="0" w:lastRowFirstColumn="0" w:lastRowLastColumn="0"/>
              <w:rPr>
                <w:rFonts w:eastAsia="Times New Roman"/>
                <w:bCs w:val="0"/>
                <w:sz w:val="24"/>
                <w:szCs w:val="24"/>
              </w:rPr>
            </w:pPr>
            <w:r w:rsidRPr="00D27A54">
              <w:rPr>
                <w:rFonts w:eastAsia="Times New Roman"/>
                <w:bCs w:val="0"/>
                <w:sz w:val="24"/>
                <w:szCs w:val="24"/>
              </w:rPr>
              <w:t>PROBABILIDAD</w:t>
            </w:r>
          </w:p>
        </w:tc>
        <w:tc>
          <w:tcPr>
            <w:tcW w:w="0" w:type="auto"/>
          </w:tcPr>
          <w:p w14:paraId="3CDB782F" w14:textId="77777777" w:rsidR="00986713" w:rsidRPr="00D27A54" w:rsidRDefault="00986713" w:rsidP="00C343DE">
            <w:pPr>
              <w:cnfStyle w:val="100000000000" w:firstRow="1" w:lastRow="0" w:firstColumn="0" w:lastColumn="0" w:oddVBand="0" w:evenVBand="0" w:oddHBand="0" w:evenHBand="0" w:firstRowFirstColumn="0" w:firstRowLastColumn="0" w:lastRowFirstColumn="0" w:lastRowLastColumn="0"/>
              <w:rPr>
                <w:rFonts w:eastAsia="Times New Roman"/>
                <w:bCs w:val="0"/>
                <w:sz w:val="24"/>
                <w:szCs w:val="24"/>
              </w:rPr>
            </w:pPr>
            <w:r w:rsidRPr="00D27A54">
              <w:rPr>
                <w:rFonts w:eastAsia="Times New Roman"/>
                <w:bCs w:val="0"/>
                <w:sz w:val="24"/>
                <w:szCs w:val="24"/>
              </w:rPr>
              <w:t>IMPACTO</w:t>
            </w:r>
          </w:p>
        </w:tc>
      </w:tr>
      <w:tr w:rsidR="00986713" w14:paraId="32B5737B" w14:textId="77777777" w:rsidTr="007902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3C3F3949" w14:textId="77777777" w:rsidR="00986713" w:rsidRPr="008424A4" w:rsidRDefault="00986713" w:rsidP="00C343DE">
            <w:pPr>
              <w:rPr>
                <w:rFonts w:eastAsia="Times New Roman"/>
                <w:b w:val="0"/>
              </w:rPr>
            </w:pPr>
            <w:r w:rsidRPr="008424A4">
              <w:rPr>
                <w:rFonts w:eastAsia="Times New Roman"/>
                <w:b w:val="0"/>
              </w:rPr>
              <w:t xml:space="preserve">Personal no disponible en momentos críticos   </w:t>
            </w:r>
          </w:p>
        </w:tc>
        <w:tc>
          <w:tcPr>
            <w:tcW w:w="0" w:type="auto"/>
          </w:tcPr>
          <w:p w14:paraId="60857790"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rPr>
            </w:pPr>
            <w:r w:rsidRPr="00F62D85">
              <w:rPr>
                <w:rFonts w:eastAsia="Times New Roman"/>
              </w:rPr>
              <w:t>Alta</w:t>
            </w:r>
          </w:p>
        </w:tc>
        <w:tc>
          <w:tcPr>
            <w:tcW w:w="0" w:type="auto"/>
          </w:tcPr>
          <w:p w14:paraId="7B48CB8A"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rPr>
            </w:pPr>
            <w:r w:rsidRPr="00F62D85">
              <w:rPr>
                <w:rFonts w:eastAsia="Times New Roman"/>
              </w:rPr>
              <w:t>Moderado</w:t>
            </w:r>
          </w:p>
        </w:tc>
      </w:tr>
      <w:tr w:rsidR="00986713" w14:paraId="0E01785F" w14:textId="77777777" w:rsidTr="007902E4">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61C0362" w14:textId="77777777" w:rsidR="00986713" w:rsidRPr="008424A4" w:rsidRDefault="00986713" w:rsidP="00C343DE">
            <w:pPr>
              <w:rPr>
                <w:rFonts w:eastAsia="Times New Roman"/>
                <w:b w:val="0"/>
              </w:rPr>
            </w:pPr>
            <w:r w:rsidRPr="008424A4">
              <w:rPr>
                <w:rFonts w:eastAsia="Times New Roman"/>
                <w:b w:val="0"/>
              </w:rPr>
              <w:t>Suba del Dólar – Suba de la Inflación</w:t>
            </w:r>
          </w:p>
        </w:tc>
        <w:tc>
          <w:tcPr>
            <w:tcW w:w="0" w:type="auto"/>
          </w:tcPr>
          <w:p w14:paraId="2BBAAE4E"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rPr>
            </w:pPr>
            <w:r w:rsidRPr="00F62D85">
              <w:rPr>
                <w:rFonts w:eastAsia="Times New Roman"/>
              </w:rPr>
              <w:t>Alta</w:t>
            </w:r>
          </w:p>
        </w:tc>
        <w:tc>
          <w:tcPr>
            <w:tcW w:w="0" w:type="auto"/>
          </w:tcPr>
          <w:p w14:paraId="33BDA8CC"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rPr>
            </w:pPr>
            <w:r w:rsidRPr="00F62D85">
              <w:rPr>
                <w:rFonts w:eastAsia="Times New Roman"/>
              </w:rPr>
              <w:t>Catastrófico</w:t>
            </w:r>
          </w:p>
        </w:tc>
      </w:tr>
      <w:tr w:rsidR="00986713" w14:paraId="6C1C5FDA" w14:textId="77777777" w:rsidTr="007902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69739B51" w14:textId="77777777" w:rsidR="00986713" w:rsidRPr="008424A4" w:rsidRDefault="00986713" w:rsidP="00C343DE">
            <w:pPr>
              <w:rPr>
                <w:rFonts w:eastAsia="Times New Roman"/>
                <w:b w:val="0"/>
              </w:rPr>
            </w:pPr>
            <w:r w:rsidRPr="008424A4">
              <w:rPr>
                <w:rFonts w:eastAsia="Times New Roman"/>
                <w:b w:val="0"/>
              </w:rPr>
              <w:t>Se postulan otras Empresas para el mantenimiento</w:t>
            </w:r>
          </w:p>
        </w:tc>
        <w:tc>
          <w:tcPr>
            <w:tcW w:w="0" w:type="auto"/>
          </w:tcPr>
          <w:p w14:paraId="131A6538"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rPr>
            </w:pPr>
            <w:r w:rsidRPr="00F62D85">
              <w:rPr>
                <w:rFonts w:eastAsia="Times New Roman"/>
              </w:rPr>
              <w:t>Baja</w:t>
            </w:r>
          </w:p>
        </w:tc>
        <w:tc>
          <w:tcPr>
            <w:tcW w:w="0" w:type="auto"/>
          </w:tcPr>
          <w:p w14:paraId="76A9D34E" w14:textId="77777777" w:rsidR="00986713" w:rsidRPr="00F62D85"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rPr>
            </w:pPr>
            <w:r w:rsidRPr="00F62D85">
              <w:rPr>
                <w:rFonts w:eastAsia="Times New Roman"/>
              </w:rPr>
              <w:t>Moderado</w:t>
            </w:r>
          </w:p>
        </w:tc>
      </w:tr>
      <w:tr w:rsidR="00986713" w14:paraId="458CB8C4" w14:textId="77777777" w:rsidTr="007902E4">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17962C9A" w14:textId="77777777" w:rsidR="00986713" w:rsidRPr="008424A4" w:rsidRDefault="00986713" w:rsidP="00C343DE">
            <w:pPr>
              <w:rPr>
                <w:rFonts w:eastAsia="Times New Roman"/>
                <w:b w:val="0"/>
              </w:rPr>
            </w:pPr>
            <w:r w:rsidRPr="008424A4">
              <w:rPr>
                <w:rFonts w:eastAsia="Times New Roman"/>
                <w:b w:val="0"/>
              </w:rPr>
              <w:t>Cambios en los requerimientos</w:t>
            </w:r>
          </w:p>
        </w:tc>
        <w:tc>
          <w:tcPr>
            <w:tcW w:w="0" w:type="auto"/>
          </w:tcPr>
          <w:p w14:paraId="7739D3E7"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rPr>
            </w:pPr>
            <w:r w:rsidRPr="00F62D85">
              <w:rPr>
                <w:rFonts w:eastAsia="Times New Roman"/>
              </w:rPr>
              <w:t xml:space="preserve">Baja </w:t>
            </w:r>
          </w:p>
        </w:tc>
        <w:tc>
          <w:tcPr>
            <w:tcW w:w="0" w:type="auto"/>
          </w:tcPr>
          <w:p w14:paraId="00833B75" w14:textId="77777777" w:rsidR="00986713" w:rsidRPr="00F62D85"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rPr>
            </w:pPr>
            <w:r w:rsidRPr="00F62D85">
              <w:rPr>
                <w:rFonts w:eastAsia="Times New Roman"/>
              </w:rPr>
              <w:t>Serio</w:t>
            </w:r>
          </w:p>
        </w:tc>
      </w:tr>
      <w:tr w:rsidR="00986713" w14:paraId="1186F7C9" w14:textId="77777777" w:rsidTr="007902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42991910" w14:textId="77777777" w:rsidR="00986713" w:rsidRPr="008424A4" w:rsidRDefault="00986713" w:rsidP="00C343DE">
            <w:pPr>
              <w:rPr>
                <w:rFonts w:eastAsia="Times New Roman"/>
                <w:b w:val="0"/>
              </w:rPr>
            </w:pPr>
            <w:r w:rsidRPr="008424A4">
              <w:rPr>
                <w:rFonts w:eastAsia="Times New Roman"/>
                <w:b w:val="0"/>
              </w:rPr>
              <w:t>Bajo rendimiento de herramientas utilizadas</w:t>
            </w:r>
          </w:p>
        </w:tc>
        <w:tc>
          <w:tcPr>
            <w:tcW w:w="0" w:type="auto"/>
          </w:tcPr>
          <w:p w14:paraId="0663424C" w14:textId="5CC52474" w:rsidR="00986713" w:rsidRPr="00F62D85" w:rsidRDefault="00C076E0" w:rsidP="00C343DE">
            <w:pPr>
              <w:cnfStyle w:val="000000100000" w:firstRow="0" w:lastRow="0" w:firstColumn="0" w:lastColumn="0" w:oddVBand="0" w:evenVBand="0" w:oddHBand="1" w:evenHBand="0" w:firstRowFirstColumn="0" w:firstRowLastColumn="0" w:lastRowFirstColumn="0" w:lastRowLastColumn="0"/>
              <w:rPr>
                <w:rFonts w:eastAsia="Times New Roman"/>
              </w:rPr>
            </w:pPr>
            <w:r w:rsidRPr="00F62D85">
              <w:rPr>
                <w:rFonts w:eastAsia="Times New Roman"/>
              </w:rPr>
              <w:t>Baja</w:t>
            </w:r>
          </w:p>
        </w:tc>
        <w:tc>
          <w:tcPr>
            <w:tcW w:w="0" w:type="auto"/>
          </w:tcPr>
          <w:p w14:paraId="28F31C07" w14:textId="4A710EB5" w:rsidR="00986713" w:rsidRPr="00F62D85" w:rsidRDefault="00C076E0" w:rsidP="00C343DE">
            <w:pPr>
              <w:cnfStyle w:val="000000100000" w:firstRow="0" w:lastRow="0" w:firstColumn="0" w:lastColumn="0" w:oddVBand="0" w:evenVBand="0" w:oddHBand="1" w:evenHBand="0" w:firstRowFirstColumn="0" w:firstRowLastColumn="0" w:lastRowFirstColumn="0" w:lastRowLastColumn="0"/>
              <w:rPr>
                <w:rFonts w:eastAsia="Times New Roman"/>
              </w:rPr>
            </w:pPr>
            <w:r w:rsidRPr="00F62D85">
              <w:rPr>
                <w:rFonts w:eastAsia="Times New Roman"/>
              </w:rPr>
              <w:t>Moderado</w:t>
            </w:r>
          </w:p>
        </w:tc>
      </w:tr>
    </w:tbl>
    <w:p w14:paraId="45F23A69" w14:textId="77777777" w:rsidR="005B3DFF" w:rsidRDefault="005B3DFF" w:rsidP="005B3DFF">
      <w:pPr>
        <w:pStyle w:val="Prrafodelista"/>
        <w:spacing w:before="0" w:after="160" w:line="259" w:lineRule="auto"/>
        <w:jc w:val="left"/>
        <w:rPr>
          <w:rFonts w:ascii="Times New Roman" w:eastAsia="Times New Roman" w:hAnsi="Times New Roman" w:cs="Times New Roman"/>
          <w:sz w:val="24"/>
          <w:szCs w:val="24"/>
        </w:rPr>
      </w:pPr>
    </w:p>
    <w:p w14:paraId="601FEF88" w14:textId="79622A00" w:rsidR="00986713" w:rsidRPr="005B3DFF" w:rsidRDefault="00986713" w:rsidP="005B3DFF">
      <w:pPr>
        <w:pStyle w:val="Prrafodelista"/>
        <w:numPr>
          <w:ilvl w:val="0"/>
          <w:numId w:val="38"/>
        </w:numPr>
        <w:spacing w:before="0" w:after="160" w:line="259" w:lineRule="auto"/>
        <w:jc w:val="left"/>
        <w:rPr>
          <w:rFonts w:ascii="Times New Roman" w:eastAsia="Times New Roman" w:hAnsi="Times New Roman" w:cs="Times New Roman"/>
          <w:sz w:val="24"/>
          <w:szCs w:val="24"/>
        </w:rPr>
      </w:pPr>
      <w:r w:rsidRPr="005B3DFF">
        <w:rPr>
          <w:rFonts w:ascii="Times New Roman" w:eastAsia="Times New Roman" w:hAnsi="Times New Roman" w:cs="Times New Roman"/>
          <w:sz w:val="24"/>
          <w:szCs w:val="24"/>
        </w:rPr>
        <w:t>Plan de Contingencia</w:t>
      </w:r>
    </w:p>
    <w:tbl>
      <w:tblPr>
        <w:tblStyle w:val="Tablaconcuadrcula4-nfasis3"/>
        <w:tblW w:w="9290" w:type="dxa"/>
        <w:tblLook w:val="04A0" w:firstRow="1" w:lastRow="0" w:firstColumn="1" w:lastColumn="0" w:noHBand="0" w:noVBand="1"/>
      </w:tblPr>
      <w:tblGrid>
        <w:gridCol w:w="2314"/>
        <w:gridCol w:w="6976"/>
      </w:tblGrid>
      <w:tr w:rsidR="00986713" w14:paraId="48BE183B" w14:textId="77777777" w:rsidTr="007902E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44352DB5" w14:textId="77777777" w:rsidR="00986713" w:rsidRPr="00D27A54" w:rsidRDefault="00986713" w:rsidP="00C343DE">
            <w:pPr>
              <w:rPr>
                <w:rFonts w:eastAsia="Times New Roman"/>
                <w:bCs w:val="0"/>
                <w:sz w:val="24"/>
                <w:szCs w:val="24"/>
              </w:rPr>
            </w:pPr>
            <w:r w:rsidRPr="00D27A54">
              <w:rPr>
                <w:rFonts w:eastAsia="Times New Roman"/>
                <w:bCs w:val="0"/>
                <w:sz w:val="24"/>
                <w:szCs w:val="24"/>
              </w:rPr>
              <w:t>RIESGO</w:t>
            </w:r>
          </w:p>
        </w:tc>
        <w:tc>
          <w:tcPr>
            <w:tcW w:w="0" w:type="auto"/>
          </w:tcPr>
          <w:p w14:paraId="4727463B" w14:textId="77777777" w:rsidR="00986713" w:rsidRPr="00D27A54" w:rsidRDefault="00986713" w:rsidP="00C343DE">
            <w:pPr>
              <w:cnfStyle w:val="100000000000" w:firstRow="1" w:lastRow="0" w:firstColumn="0" w:lastColumn="0" w:oddVBand="0" w:evenVBand="0" w:oddHBand="0" w:evenHBand="0" w:firstRowFirstColumn="0" w:firstRowLastColumn="0" w:lastRowFirstColumn="0" w:lastRowLastColumn="0"/>
              <w:rPr>
                <w:rFonts w:eastAsia="Times New Roman"/>
                <w:bCs w:val="0"/>
                <w:sz w:val="24"/>
                <w:szCs w:val="24"/>
              </w:rPr>
            </w:pPr>
            <w:r w:rsidRPr="00D27A54">
              <w:rPr>
                <w:rFonts w:eastAsia="Times New Roman"/>
                <w:bCs w:val="0"/>
                <w:sz w:val="24"/>
                <w:szCs w:val="24"/>
              </w:rPr>
              <w:t xml:space="preserve">ESTRATEGIA  </w:t>
            </w:r>
          </w:p>
        </w:tc>
      </w:tr>
      <w:tr w:rsidR="00986713" w14:paraId="465DBF9B" w14:textId="77777777" w:rsidTr="007902E4">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0" w:type="auto"/>
          </w:tcPr>
          <w:p w14:paraId="3FB45E42" w14:textId="77777777" w:rsidR="00986713" w:rsidRPr="008424A4" w:rsidRDefault="00986713" w:rsidP="00C343DE">
            <w:pPr>
              <w:rPr>
                <w:rFonts w:eastAsia="Times New Roman"/>
                <w:b w:val="0"/>
                <w:sz w:val="24"/>
                <w:szCs w:val="24"/>
              </w:rPr>
            </w:pPr>
            <w:r w:rsidRPr="008424A4">
              <w:rPr>
                <w:rFonts w:eastAsia="Times New Roman"/>
                <w:b w:val="0"/>
                <w:sz w:val="24"/>
                <w:szCs w:val="24"/>
              </w:rPr>
              <w:t>Personal inestable</w:t>
            </w:r>
          </w:p>
        </w:tc>
        <w:tc>
          <w:tcPr>
            <w:tcW w:w="0" w:type="auto"/>
          </w:tcPr>
          <w:p w14:paraId="2ED1EC29" w14:textId="46B7B385" w:rsidR="00986713" w:rsidRPr="00C076E0"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C076E0">
              <w:rPr>
                <w:rFonts w:eastAsia="Times New Roman"/>
                <w:sz w:val="24"/>
                <w:szCs w:val="24"/>
              </w:rPr>
              <w:t>Reorganizar tareas, distribuyendo y capacitando al resto</w:t>
            </w:r>
            <w:r w:rsidR="0032429B">
              <w:rPr>
                <w:rFonts w:eastAsia="Times New Roman"/>
                <w:sz w:val="24"/>
                <w:szCs w:val="24"/>
              </w:rPr>
              <w:t xml:space="preserve"> </w:t>
            </w:r>
            <w:r w:rsidRPr="00C076E0">
              <w:rPr>
                <w:rFonts w:eastAsia="Times New Roman"/>
                <w:sz w:val="24"/>
                <w:szCs w:val="24"/>
              </w:rPr>
              <w:t>de los integrantes de manera que participen y conozcan</w:t>
            </w:r>
            <w:r w:rsidR="0032429B">
              <w:rPr>
                <w:rFonts w:eastAsia="Times New Roman"/>
                <w:sz w:val="24"/>
                <w:szCs w:val="24"/>
              </w:rPr>
              <w:t xml:space="preserve"> </w:t>
            </w:r>
            <w:r w:rsidRPr="00C076E0">
              <w:rPr>
                <w:rFonts w:eastAsia="Times New Roman"/>
                <w:sz w:val="24"/>
                <w:szCs w:val="24"/>
              </w:rPr>
              <w:t xml:space="preserve">las labores de los demás. </w:t>
            </w:r>
          </w:p>
        </w:tc>
      </w:tr>
      <w:tr w:rsidR="00986713" w14:paraId="6102E1F8" w14:textId="77777777" w:rsidTr="007902E4">
        <w:trPr>
          <w:trHeight w:val="826"/>
        </w:trPr>
        <w:tc>
          <w:tcPr>
            <w:cnfStyle w:val="001000000000" w:firstRow="0" w:lastRow="0" w:firstColumn="1" w:lastColumn="0" w:oddVBand="0" w:evenVBand="0" w:oddHBand="0" w:evenHBand="0" w:firstRowFirstColumn="0" w:firstRowLastColumn="0" w:lastRowFirstColumn="0" w:lastRowLastColumn="0"/>
            <w:tcW w:w="0" w:type="auto"/>
          </w:tcPr>
          <w:p w14:paraId="158C6791" w14:textId="77777777" w:rsidR="00986713" w:rsidRPr="008424A4" w:rsidRDefault="00986713" w:rsidP="00C343DE">
            <w:pPr>
              <w:rPr>
                <w:rFonts w:eastAsia="Times New Roman"/>
                <w:b w:val="0"/>
                <w:sz w:val="24"/>
                <w:szCs w:val="24"/>
              </w:rPr>
            </w:pPr>
            <w:r w:rsidRPr="008424A4">
              <w:rPr>
                <w:rFonts w:eastAsia="Times New Roman"/>
                <w:b w:val="0"/>
                <w:sz w:val="24"/>
                <w:szCs w:val="24"/>
              </w:rPr>
              <w:t>Suba del Dólar</w:t>
            </w:r>
          </w:p>
        </w:tc>
        <w:tc>
          <w:tcPr>
            <w:tcW w:w="0" w:type="auto"/>
          </w:tcPr>
          <w:p w14:paraId="4D52152B" w14:textId="58D99264" w:rsidR="00986713" w:rsidRPr="00C076E0"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C076E0">
              <w:rPr>
                <w:rFonts w:eastAsia="Times New Roman"/>
                <w:sz w:val="24"/>
                <w:szCs w:val="24"/>
              </w:rPr>
              <w:t>Disminuir los tiempos calculados, tratando de reorganizar</w:t>
            </w:r>
            <w:r w:rsidR="008930B8">
              <w:rPr>
                <w:rFonts w:eastAsia="Times New Roman"/>
                <w:sz w:val="24"/>
                <w:szCs w:val="24"/>
              </w:rPr>
              <w:t xml:space="preserve"> </w:t>
            </w:r>
            <w:r w:rsidRPr="00C076E0">
              <w:rPr>
                <w:rFonts w:eastAsia="Times New Roman"/>
                <w:sz w:val="24"/>
                <w:szCs w:val="24"/>
              </w:rPr>
              <w:t>tareas de manera que se ejecuten simultáneamente las</w:t>
            </w:r>
            <w:r w:rsidR="008930B8">
              <w:rPr>
                <w:rFonts w:eastAsia="Times New Roman"/>
                <w:sz w:val="24"/>
                <w:szCs w:val="24"/>
              </w:rPr>
              <w:t xml:space="preserve"> </w:t>
            </w:r>
            <w:r w:rsidRPr="00C076E0">
              <w:rPr>
                <w:rFonts w:eastAsia="Times New Roman"/>
                <w:sz w:val="24"/>
                <w:szCs w:val="24"/>
              </w:rPr>
              <w:t>que sean posibles. Esto también disminuye costos.</w:t>
            </w:r>
          </w:p>
        </w:tc>
      </w:tr>
      <w:tr w:rsidR="00986713" w14:paraId="237E2D85" w14:textId="77777777" w:rsidTr="007902E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0" w:type="auto"/>
          </w:tcPr>
          <w:p w14:paraId="46A3CEA5" w14:textId="77777777" w:rsidR="00986713" w:rsidRPr="008424A4" w:rsidRDefault="00986713" w:rsidP="00C343DE">
            <w:pPr>
              <w:rPr>
                <w:rFonts w:eastAsia="Times New Roman"/>
                <w:b w:val="0"/>
                <w:sz w:val="24"/>
                <w:szCs w:val="24"/>
              </w:rPr>
            </w:pPr>
            <w:r w:rsidRPr="008424A4">
              <w:rPr>
                <w:rFonts w:eastAsia="Times New Roman"/>
                <w:b w:val="0"/>
                <w:sz w:val="24"/>
                <w:szCs w:val="24"/>
              </w:rPr>
              <w:t>Competencia en el mantenimiento</w:t>
            </w:r>
          </w:p>
        </w:tc>
        <w:tc>
          <w:tcPr>
            <w:tcW w:w="0" w:type="auto"/>
          </w:tcPr>
          <w:p w14:paraId="153B6AD5" w14:textId="77777777" w:rsidR="00986713" w:rsidRPr="00C076E0" w:rsidRDefault="00986713" w:rsidP="00C343D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076E0">
              <w:rPr>
                <w:rFonts w:eastAsia="Times New Roman"/>
                <w:sz w:val="24"/>
                <w:szCs w:val="24"/>
              </w:rPr>
              <w:t>Dejar estipulado por contrato como condición que como desarrolladores del producto daremos también el mantenimiento sin cargo por seis meses y a partir de allí se cobra</w:t>
            </w:r>
            <w:r w:rsidRPr="00C076E0">
              <w:rPr>
                <w:rFonts w:eastAsia="Times New Roman" w:cs="Times New Roman"/>
                <w:sz w:val="24"/>
                <w:szCs w:val="24"/>
              </w:rPr>
              <w:t xml:space="preserve">, </w:t>
            </w:r>
            <w:r w:rsidRPr="00C076E0">
              <w:rPr>
                <w:rFonts w:eastAsia="Times New Roman"/>
                <w:sz w:val="24"/>
                <w:szCs w:val="24"/>
              </w:rPr>
              <w:t>el mismo.</w:t>
            </w:r>
          </w:p>
        </w:tc>
      </w:tr>
      <w:tr w:rsidR="00986713" w14:paraId="1730EA26" w14:textId="77777777" w:rsidTr="007902E4">
        <w:trPr>
          <w:trHeight w:val="541"/>
        </w:trPr>
        <w:tc>
          <w:tcPr>
            <w:cnfStyle w:val="001000000000" w:firstRow="0" w:lastRow="0" w:firstColumn="1" w:lastColumn="0" w:oddVBand="0" w:evenVBand="0" w:oddHBand="0" w:evenHBand="0" w:firstRowFirstColumn="0" w:firstRowLastColumn="0" w:lastRowFirstColumn="0" w:lastRowLastColumn="0"/>
            <w:tcW w:w="0" w:type="auto"/>
          </w:tcPr>
          <w:p w14:paraId="3AA50D60" w14:textId="77777777" w:rsidR="00986713" w:rsidRPr="008424A4" w:rsidRDefault="00986713" w:rsidP="00C343DE">
            <w:pPr>
              <w:rPr>
                <w:rFonts w:eastAsia="Times New Roman"/>
                <w:b w:val="0"/>
                <w:sz w:val="24"/>
                <w:szCs w:val="24"/>
              </w:rPr>
            </w:pPr>
            <w:r w:rsidRPr="008424A4">
              <w:rPr>
                <w:rFonts w:eastAsia="Times New Roman"/>
                <w:b w:val="0"/>
                <w:sz w:val="24"/>
                <w:szCs w:val="24"/>
              </w:rPr>
              <w:t>Cambios en los requerimientos</w:t>
            </w:r>
          </w:p>
        </w:tc>
        <w:tc>
          <w:tcPr>
            <w:tcW w:w="0" w:type="auto"/>
          </w:tcPr>
          <w:p w14:paraId="68FEEF58" w14:textId="77777777" w:rsidR="00986713" w:rsidRPr="008930B8" w:rsidRDefault="00986713" w:rsidP="00C343DE">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930B8">
              <w:rPr>
                <w:rFonts w:eastAsia="Times New Roman"/>
                <w:sz w:val="24"/>
                <w:szCs w:val="24"/>
              </w:rPr>
              <w:t xml:space="preserve">Dejar estipulado en el acta de constitución del proyecto los requerimientos funcionales y no funcionales relevados. </w:t>
            </w:r>
          </w:p>
        </w:tc>
      </w:tr>
    </w:tbl>
    <w:p w14:paraId="4A936BDA" w14:textId="73EFB6A1" w:rsidR="0032429B" w:rsidRDefault="0032429B" w:rsidP="00986713">
      <w:pPr>
        <w:rPr>
          <w:rFonts w:ascii="Calibri" w:eastAsia="Times New Roman" w:hAnsi="Calibri" w:cs="Times New Roman"/>
        </w:rPr>
      </w:pPr>
    </w:p>
    <w:p w14:paraId="149D5EF1" w14:textId="19802D22" w:rsidR="00986713" w:rsidRPr="00EC23DB" w:rsidRDefault="0032429B" w:rsidP="007B1D8E">
      <w:pPr>
        <w:pStyle w:val="Prrafodelista"/>
        <w:numPr>
          <w:ilvl w:val="0"/>
          <w:numId w:val="38"/>
        </w:numPr>
        <w:spacing w:before="0" w:after="0" w:line="276" w:lineRule="auto"/>
        <w:jc w:val="left"/>
        <w:rPr>
          <w:rFonts w:ascii="Times New Roman" w:eastAsia="Times New Roman" w:hAnsi="Times New Roman" w:cs="Times New Roman"/>
          <w:szCs w:val="20"/>
        </w:rPr>
      </w:pPr>
      <w:r w:rsidRPr="007B1D8E">
        <w:rPr>
          <w:rFonts w:ascii="Calibri" w:eastAsia="Times New Roman" w:hAnsi="Calibri" w:cs="Times New Roman"/>
        </w:rPr>
        <w:br w:type="page"/>
      </w:r>
      <w:r w:rsidR="00986713" w:rsidRPr="00EC23DB">
        <w:rPr>
          <w:rFonts w:ascii="Times New Roman" w:hAnsi="Times New Roman" w:cs="Times New Roman"/>
          <w:sz w:val="24"/>
          <w:szCs w:val="24"/>
        </w:rPr>
        <w:lastRenderedPageBreak/>
        <w:t>Monitorización de Riesgos</w:t>
      </w:r>
    </w:p>
    <w:p w14:paraId="745007BC" w14:textId="178BA595" w:rsidR="00986713" w:rsidRPr="00EC23DB" w:rsidRDefault="007B1D8E" w:rsidP="00986713">
      <w:pPr>
        <w:rPr>
          <w:rFonts w:ascii="Times New Roman" w:hAnsi="Times New Roman" w:cs="Times New Roman"/>
          <w:sz w:val="24"/>
          <w:szCs w:val="24"/>
        </w:rPr>
      </w:pPr>
      <w:r w:rsidRPr="00EC23DB">
        <w:rPr>
          <w:rFonts w:ascii="Times New Roman" w:hAnsi="Times New Roman" w:cs="Times New Roman"/>
          <w:sz w:val="24"/>
          <w:szCs w:val="24"/>
        </w:rPr>
        <w:t xml:space="preserve">          </w:t>
      </w:r>
      <w:r w:rsidR="00986713" w:rsidRPr="00EC23DB">
        <w:rPr>
          <w:rFonts w:ascii="Times New Roman" w:hAnsi="Times New Roman" w:cs="Times New Roman"/>
          <w:sz w:val="24"/>
          <w:szCs w:val="24"/>
        </w:rPr>
        <w:t>La monitorización de los riesgos es permanente mientras se ejecuta el proyecto.</w:t>
      </w:r>
    </w:p>
    <w:p w14:paraId="3D459C60" w14:textId="01E8EBC2" w:rsidR="00986713" w:rsidRPr="00EC23DB" w:rsidRDefault="007B1D8E" w:rsidP="00986713">
      <w:pPr>
        <w:rPr>
          <w:rFonts w:ascii="Times New Roman" w:hAnsi="Times New Roman" w:cs="Times New Roman"/>
          <w:sz w:val="24"/>
          <w:szCs w:val="24"/>
        </w:rPr>
      </w:pPr>
      <w:r w:rsidRPr="00EC23DB">
        <w:rPr>
          <w:rFonts w:ascii="Times New Roman" w:hAnsi="Times New Roman" w:cs="Times New Roman"/>
          <w:sz w:val="24"/>
          <w:szCs w:val="24"/>
        </w:rPr>
        <w:t xml:space="preserve">          </w:t>
      </w:r>
      <w:r w:rsidR="00986713" w:rsidRPr="00EC23DB">
        <w:rPr>
          <w:rFonts w:ascii="Times New Roman" w:hAnsi="Times New Roman" w:cs="Times New Roman"/>
          <w:sz w:val="24"/>
          <w:szCs w:val="24"/>
        </w:rPr>
        <w:t>Si aparecen nuevos riesgos pasan a la etapa de identificación y análisis de los mismos y se dan tratamiento.</w:t>
      </w:r>
    </w:p>
    <w:p w14:paraId="328CEA10" w14:textId="77777777" w:rsidR="00986713" w:rsidRPr="00EC23DB" w:rsidRDefault="00986713" w:rsidP="00986713">
      <w:pPr>
        <w:rPr>
          <w:rFonts w:ascii="Times New Roman" w:hAnsi="Times New Roman" w:cs="Times New Roman"/>
          <w:sz w:val="24"/>
          <w:szCs w:val="24"/>
        </w:rPr>
      </w:pPr>
    </w:p>
    <w:p w14:paraId="65179B8B" w14:textId="0E1E6120" w:rsidR="00EC23DB" w:rsidRDefault="00EC23DB" w:rsidP="00EC23DB">
      <w:pPr>
        <w:rPr>
          <w:rFonts w:ascii="Times New Roman" w:hAnsi="Times New Roman" w:cs="Times New Roman"/>
          <w:sz w:val="24"/>
          <w:szCs w:val="24"/>
        </w:rPr>
      </w:pPr>
      <w:r>
        <w:rPr>
          <w:rFonts w:ascii="Times New Roman" w:hAnsi="Times New Roman" w:cs="Times New Roman"/>
          <w:sz w:val="24"/>
          <w:szCs w:val="24"/>
          <w:u w:val="single"/>
        </w:rPr>
        <w:t>Resultado del Análisis de Riesgos</w:t>
      </w:r>
    </w:p>
    <w:p w14:paraId="62FC43D3" w14:textId="31D4A518" w:rsidR="00986713" w:rsidRPr="00EC23DB" w:rsidRDefault="00353D0C" w:rsidP="00353D0C">
      <w:pPr>
        <w:rPr>
          <w:rFonts w:ascii="Times New Roman" w:hAnsi="Times New Roman" w:cs="Times New Roman"/>
          <w:sz w:val="24"/>
          <w:szCs w:val="24"/>
        </w:rPr>
      </w:pPr>
      <w:r>
        <w:rPr>
          <w:rFonts w:ascii="Times New Roman" w:hAnsi="Times New Roman" w:cs="Times New Roman"/>
          <w:sz w:val="24"/>
          <w:szCs w:val="24"/>
        </w:rPr>
        <w:t xml:space="preserve">          </w:t>
      </w:r>
      <w:r w:rsidR="00986713" w:rsidRPr="00EC23DB">
        <w:rPr>
          <w:rFonts w:ascii="Times New Roman" w:hAnsi="Times New Roman" w:cs="Times New Roman"/>
          <w:sz w:val="24"/>
          <w:szCs w:val="24"/>
        </w:rPr>
        <w:t>Los riesgos se encuentran identificados, controlados, y con un plan de contingencia</w:t>
      </w:r>
      <w:r w:rsidR="00EC23DB">
        <w:rPr>
          <w:rFonts w:ascii="Times New Roman" w:hAnsi="Times New Roman" w:cs="Times New Roman"/>
          <w:sz w:val="24"/>
          <w:szCs w:val="24"/>
        </w:rPr>
        <w:t xml:space="preserve"> establecido en caso de ocurrencia</w:t>
      </w:r>
      <w:r w:rsidR="00986713" w:rsidRPr="00EC23DB">
        <w:rPr>
          <w:rFonts w:ascii="Times New Roman" w:hAnsi="Times New Roman" w:cs="Times New Roman"/>
          <w:sz w:val="24"/>
          <w:szCs w:val="24"/>
        </w:rPr>
        <w:t>.</w:t>
      </w:r>
    </w:p>
    <w:p w14:paraId="02C2D198" w14:textId="77777777" w:rsidR="00986713" w:rsidRDefault="00986713" w:rsidP="00986713"/>
    <w:p w14:paraId="48CAFC00" w14:textId="42CB2506" w:rsidR="00D27A54" w:rsidRDefault="00D27A54">
      <w:pPr>
        <w:spacing w:before="0" w:after="0" w:line="276" w:lineRule="auto"/>
        <w:jc w:val="left"/>
        <w:rPr>
          <w:rFonts w:ascii="Times New Roman" w:hAnsi="Times New Roman" w:cs="Times New Roman"/>
          <w:iCs/>
          <w:sz w:val="28"/>
          <w:szCs w:val="28"/>
        </w:rPr>
      </w:pPr>
      <w:r>
        <w:rPr>
          <w:rFonts w:ascii="Times New Roman" w:hAnsi="Times New Roman" w:cs="Times New Roman"/>
          <w:iCs/>
          <w:sz w:val="28"/>
          <w:szCs w:val="28"/>
        </w:rPr>
        <w:br w:type="page"/>
      </w:r>
    </w:p>
    <w:p w14:paraId="242F6692" w14:textId="384B39D8" w:rsidR="004F1F25" w:rsidRPr="004F1F25" w:rsidRDefault="004138A9" w:rsidP="004F1F25">
      <w:pPr>
        <w:pStyle w:val="Prrafodelista"/>
        <w:numPr>
          <w:ilvl w:val="1"/>
          <w:numId w:val="19"/>
        </w:numPr>
        <w:spacing w:before="0" w:after="0" w:line="276" w:lineRule="auto"/>
        <w:jc w:val="left"/>
        <w:rPr>
          <w:rFonts w:ascii="Times New Roman" w:hAnsi="Times New Roman" w:cs="Times New Roman"/>
          <w:iCs/>
          <w:sz w:val="28"/>
          <w:szCs w:val="28"/>
        </w:rPr>
      </w:pPr>
      <w:r>
        <w:rPr>
          <w:rFonts w:ascii="Times New Roman" w:hAnsi="Times New Roman" w:cs="Times New Roman"/>
          <w:iCs/>
          <w:sz w:val="28"/>
          <w:szCs w:val="28"/>
        </w:rPr>
        <w:lastRenderedPageBreak/>
        <w:t xml:space="preserve"> </w:t>
      </w:r>
      <w:r w:rsidRPr="004138A9">
        <w:rPr>
          <w:rFonts w:ascii="Times New Roman" w:hAnsi="Times New Roman" w:cs="Times New Roman"/>
          <w:iCs/>
          <w:sz w:val="28"/>
          <w:szCs w:val="28"/>
        </w:rPr>
        <w:t>Desarrollo del Proyecto</w:t>
      </w:r>
    </w:p>
    <w:p w14:paraId="52EC370E" w14:textId="77777777" w:rsidR="004F1F25" w:rsidRDefault="004F1F25" w:rsidP="004138A9">
      <w:pPr>
        <w:spacing w:before="0" w:after="0" w:line="276" w:lineRule="auto"/>
        <w:jc w:val="left"/>
        <w:rPr>
          <w:rFonts w:ascii="Times New Roman" w:hAnsi="Times New Roman" w:cs="Times New Roman"/>
          <w:iCs/>
          <w:sz w:val="24"/>
          <w:szCs w:val="24"/>
        </w:rPr>
      </w:pPr>
    </w:p>
    <w:p w14:paraId="669C213C" w14:textId="0375A29E" w:rsidR="004F1F25" w:rsidRPr="004F1F25" w:rsidRDefault="004F1F25" w:rsidP="004138A9">
      <w:pPr>
        <w:spacing w:before="0" w:after="0" w:line="276" w:lineRule="auto"/>
        <w:jc w:val="left"/>
        <w:rPr>
          <w:rFonts w:ascii="Times New Roman" w:hAnsi="Times New Roman" w:cs="Times New Roman"/>
          <w:iCs/>
          <w:sz w:val="24"/>
          <w:szCs w:val="24"/>
        </w:rPr>
      </w:pPr>
      <w:r w:rsidRPr="004F1F25">
        <w:rPr>
          <w:rFonts w:ascii="Times New Roman" w:hAnsi="Times New Roman" w:cs="Times New Roman"/>
          <w:iCs/>
          <w:sz w:val="24"/>
          <w:szCs w:val="24"/>
        </w:rPr>
        <w:t>Relevamiento</w:t>
      </w:r>
    </w:p>
    <w:p w14:paraId="4FA07CED" w14:textId="23768085" w:rsidR="004138A9" w:rsidRDefault="004F1F25" w:rsidP="004E41EE">
      <w:pPr>
        <w:spacing w:before="0"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4F1F25">
        <w:rPr>
          <w:rFonts w:ascii="Times New Roman" w:hAnsi="Times New Roman" w:cs="Times New Roman"/>
          <w:iCs/>
          <w:sz w:val="24"/>
          <w:szCs w:val="24"/>
        </w:rPr>
        <w:t xml:space="preserve">Como primera etapa es muy importante dado que en ella se relevan los requerimientos </w:t>
      </w:r>
      <w:r>
        <w:rPr>
          <w:rFonts w:ascii="Times New Roman" w:hAnsi="Times New Roman" w:cs="Times New Roman"/>
          <w:iCs/>
          <w:sz w:val="24"/>
          <w:szCs w:val="24"/>
        </w:rPr>
        <w:t xml:space="preserve">que el cliente pretende para el sistema que se desarrollara. Llevarla a cabo de la manera más precisa posible evitara problemas a futuro. </w:t>
      </w:r>
    </w:p>
    <w:p w14:paraId="14C633C3" w14:textId="6F8C49E8" w:rsidR="004F1F25" w:rsidRDefault="004F1F25" w:rsidP="004E41EE">
      <w:pPr>
        <w:spacing w:before="0"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El día 02/09/2019, tres integrantes del equipo concurren a la reunión inicial; un negociador, un programador y un DBA, con el objetivo </w:t>
      </w:r>
      <w:r w:rsidR="007256EF">
        <w:rPr>
          <w:rFonts w:ascii="Times New Roman" w:hAnsi="Times New Roman" w:cs="Times New Roman"/>
          <w:iCs/>
          <w:sz w:val="24"/>
          <w:szCs w:val="24"/>
        </w:rPr>
        <w:t>de relevar</w:t>
      </w:r>
      <w:r>
        <w:rPr>
          <w:rFonts w:ascii="Times New Roman" w:hAnsi="Times New Roman" w:cs="Times New Roman"/>
          <w:iCs/>
          <w:sz w:val="24"/>
          <w:szCs w:val="24"/>
        </w:rPr>
        <w:t xml:space="preserve"> e interpretar los requerimientos funcionales y no funcionales del sistema. </w:t>
      </w:r>
    </w:p>
    <w:p w14:paraId="20034966" w14:textId="32C76D99" w:rsidR="007256EF" w:rsidRDefault="004F1F25" w:rsidP="004E41EE">
      <w:pPr>
        <w:spacing w:before="0" w:after="0" w:line="276"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7256EF">
        <w:rPr>
          <w:rFonts w:ascii="Times New Roman" w:hAnsi="Times New Roman" w:cs="Times New Roman"/>
          <w:iCs/>
          <w:sz w:val="24"/>
          <w:szCs w:val="24"/>
        </w:rPr>
        <w:t>En el Zoológico, e</w:t>
      </w:r>
      <w:r>
        <w:rPr>
          <w:rFonts w:ascii="Times New Roman" w:hAnsi="Times New Roman" w:cs="Times New Roman"/>
          <w:iCs/>
          <w:sz w:val="24"/>
          <w:szCs w:val="24"/>
        </w:rPr>
        <w:t>l encargado de recibir al equipo</w:t>
      </w:r>
      <w:r w:rsidR="007256EF">
        <w:rPr>
          <w:rFonts w:ascii="Times New Roman" w:hAnsi="Times New Roman" w:cs="Times New Roman"/>
          <w:iCs/>
          <w:sz w:val="24"/>
          <w:szCs w:val="24"/>
        </w:rPr>
        <w:t xml:space="preserve"> junto con otros actores que operaran la aplicación </w:t>
      </w:r>
      <w:r>
        <w:rPr>
          <w:rFonts w:ascii="Times New Roman" w:hAnsi="Times New Roman" w:cs="Times New Roman"/>
          <w:iCs/>
          <w:sz w:val="24"/>
          <w:szCs w:val="24"/>
        </w:rPr>
        <w:t xml:space="preserve">nos </w:t>
      </w:r>
      <w:proofErr w:type="gramStart"/>
      <w:r>
        <w:rPr>
          <w:rFonts w:ascii="Times New Roman" w:hAnsi="Times New Roman" w:cs="Times New Roman"/>
          <w:iCs/>
          <w:sz w:val="24"/>
          <w:szCs w:val="24"/>
        </w:rPr>
        <w:t>muestra</w:t>
      </w:r>
      <w:r w:rsidR="007256EF">
        <w:rPr>
          <w:rFonts w:ascii="Times New Roman" w:hAnsi="Times New Roman" w:cs="Times New Roman"/>
          <w:iCs/>
          <w:sz w:val="24"/>
          <w:szCs w:val="24"/>
        </w:rPr>
        <w:t>n</w:t>
      </w:r>
      <w:proofErr w:type="gramEnd"/>
      <w:r>
        <w:rPr>
          <w:rFonts w:ascii="Times New Roman" w:hAnsi="Times New Roman" w:cs="Times New Roman"/>
          <w:iCs/>
          <w:sz w:val="24"/>
          <w:szCs w:val="24"/>
        </w:rPr>
        <w:t xml:space="preserve"> las </w:t>
      </w:r>
      <w:r w:rsidR="007256EF">
        <w:rPr>
          <w:rFonts w:ascii="Times New Roman" w:hAnsi="Times New Roman" w:cs="Times New Roman"/>
          <w:iCs/>
          <w:sz w:val="24"/>
          <w:szCs w:val="24"/>
        </w:rPr>
        <w:t>instalaciones, documentación, recorridos, y de</w:t>
      </w:r>
      <w:r w:rsidR="006630F8">
        <w:rPr>
          <w:rFonts w:ascii="Times New Roman" w:hAnsi="Times New Roman" w:cs="Times New Roman"/>
          <w:iCs/>
          <w:sz w:val="24"/>
          <w:szCs w:val="24"/>
        </w:rPr>
        <w:t>scriben</w:t>
      </w:r>
      <w:r w:rsidR="007256EF">
        <w:rPr>
          <w:rFonts w:ascii="Times New Roman" w:hAnsi="Times New Roman" w:cs="Times New Roman"/>
          <w:iCs/>
          <w:sz w:val="24"/>
          <w:szCs w:val="24"/>
        </w:rPr>
        <w:t xml:space="preserve"> sus necesidades, en sucesivas visitas.</w:t>
      </w:r>
    </w:p>
    <w:p w14:paraId="1BE29A16" w14:textId="79EDD051" w:rsidR="004F1F25" w:rsidRDefault="007256EF" w:rsidP="004E41EE">
      <w:pPr>
        <w:spacing w:before="0"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Se confecciona una minuta detallada de los encuentros y se finaliza la etapa el 12/09/2019.</w:t>
      </w:r>
    </w:p>
    <w:p w14:paraId="335DBA86" w14:textId="4F7BAA03" w:rsidR="007256EF" w:rsidRDefault="007256EF" w:rsidP="004138A9">
      <w:pPr>
        <w:spacing w:before="0" w:after="0" w:line="276" w:lineRule="auto"/>
        <w:jc w:val="left"/>
        <w:rPr>
          <w:rFonts w:ascii="Times New Roman" w:hAnsi="Times New Roman" w:cs="Times New Roman"/>
          <w:iCs/>
          <w:sz w:val="24"/>
          <w:szCs w:val="24"/>
        </w:rPr>
      </w:pPr>
    </w:p>
    <w:p w14:paraId="563624BB" w14:textId="24B538C4" w:rsidR="008B6790" w:rsidRPr="00C343DE" w:rsidRDefault="008B6790" w:rsidP="004138A9">
      <w:pPr>
        <w:spacing w:before="0" w:after="0" w:line="276" w:lineRule="auto"/>
        <w:jc w:val="left"/>
        <w:rPr>
          <w:rFonts w:ascii="Times New Roman" w:hAnsi="Times New Roman" w:cs="Times New Roman"/>
          <w:sz w:val="24"/>
          <w:szCs w:val="24"/>
        </w:rPr>
      </w:pPr>
      <w:r w:rsidRPr="00C343DE">
        <w:rPr>
          <w:rFonts w:ascii="Times New Roman" w:hAnsi="Times New Roman" w:cs="Times New Roman"/>
          <w:sz w:val="24"/>
          <w:szCs w:val="24"/>
        </w:rPr>
        <w:t>Análisis de Factibilidad – Análisis de Riesgos</w:t>
      </w:r>
    </w:p>
    <w:p w14:paraId="18290682" w14:textId="2E8BDBB7" w:rsidR="008B6790" w:rsidRPr="00C4687A" w:rsidRDefault="008B6790" w:rsidP="00C4687A">
      <w:pPr>
        <w:pStyle w:val="Prrafodelista"/>
        <w:numPr>
          <w:ilvl w:val="0"/>
          <w:numId w:val="27"/>
        </w:numPr>
        <w:spacing w:before="0" w:after="0" w:line="276" w:lineRule="auto"/>
        <w:jc w:val="left"/>
        <w:rPr>
          <w:rFonts w:ascii="Times New Roman" w:eastAsia="Times New Roman" w:hAnsi="Times New Roman" w:cs="Times New Roman"/>
          <w:sz w:val="24"/>
          <w:szCs w:val="24"/>
        </w:rPr>
      </w:pPr>
      <w:r w:rsidRPr="00C4687A">
        <w:rPr>
          <w:rFonts w:ascii="Times New Roman" w:hAnsi="Times New Roman" w:cs="Times New Roman"/>
          <w:sz w:val="24"/>
          <w:szCs w:val="24"/>
        </w:rPr>
        <w:t xml:space="preserve">A partir del </w:t>
      </w:r>
      <w:r w:rsidRPr="00C4687A">
        <w:rPr>
          <w:rFonts w:ascii="Times New Roman" w:eastAsia="Times New Roman" w:hAnsi="Times New Roman" w:cs="Times New Roman"/>
          <w:sz w:val="24"/>
          <w:szCs w:val="24"/>
        </w:rPr>
        <w:t>16/09/2019 un parte de</w:t>
      </w:r>
      <w:r w:rsidR="00C343DE" w:rsidRPr="00C4687A">
        <w:rPr>
          <w:rFonts w:ascii="Times New Roman" w:eastAsia="Times New Roman" w:hAnsi="Times New Roman" w:cs="Times New Roman"/>
          <w:sz w:val="24"/>
          <w:szCs w:val="24"/>
        </w:rPr>
        <w:t>l equipo</w:t>
      </w:r>
      <w:r w:rsidRPr="00C4687A">
        <w:rPr>
          <w:rFonts w:ascii="Times New Roman" w:eastAsia="Times New Roman" w:hAnsi="Times New Roman" w:cs="Times New Roman"/>
          <w:sz w:val="24"/>
          <w:szCs w:val="24"/>
        </w:rPr>
        <w:t xml:space="preserve"> se avoca a realizar el Estudio de Factibilidad y otra el de Análisis de Riesgos</w:t>
      </w:r>
      <w:r w:rsidR="003D2447" w:rsidRPr="00C4687A">
        <w:rPr>
          <w:rFonts w:ascii="Times New Roman" w:eastAsia="Times New Roman" w:hAnsi="Times New Roman" w:cs="Times New Roman"/>
          <w:sz w:val="24"/>
          <w:szCs w:val="24"/>
        </w:rPr>
        <w:t xml:space="preserve">, culminando el </w:t>
      </w:r>
      <w:r w:rsidR="003D2447" w:rsidRPr="00C4687A">
        <w:rPr>
          <w:rFonts w:ascii="Calibri" w:eastAsia="Times New Roman" w:hAnsi="Calibri" w:cs="Times New Roman"/>
          <w:color w:val="000000"/>
          <w:lang w:eastAsia="es-AR"/>
        </w:rPr>
        <w:t>20/09/2019</w:t>
      </w:r>
      <w:r w:rsidRPr="00C4687A">
        <w:rPr>
          <w:rFonts w:ascii="Times New Roman" w:eastAsia="Times New Roman" w:hAnsi="Times New Roman" w:cs="Times New Roman"/>
          <w:sz w:val="24"/>
          <w:szCs w:val="24"/>
        </w:rPr>
        <w:t>.</w:t>
      </w:r>
    </w:p>
    <w:p w14:paraId="5C6BAE35" w14:textId="41BD047E" w:rsidR="00C343DE" w:rsidRDefault="00C343DE" w:rsidP="004138A9">
      <w:pPr>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2FA0" w:rsidRPr="00C343DE">
        <w:rPr>
          <w:rFonts w:ascii="Times New Roman" w:eastAsia="Times New Roman" w:hAnsi="Times New Roman" w:cs="Times New Roman"/>
          <w:sz w:val="24"/>
          <w:szCs w:val="24"/>
        </w:rPr>
        <w:t xml:space="preserve">Del estudio de Factibilidad se concluye </w:t>
      </w:r>
      <w:r>
        <w:rPr>
          <w:rFonts w:ascii="Times New Roman" w:eastAsia="Times New Roman" w:hAnsi="Times New Roman" w:cs="Times New Roman"/>
          <w:sz w:val="24"/>
          <w:szCs w:val="24"/>
        </w:rPr>
        <w:t>que:</w:t>
      </w:r>
    </w:p>
    <w:p w14:paraId="40AC476D" w14:textId="5E5BF695" w:rsidR="00C343DE" w:rsidRPr="00C343DE" w:rsidRDefault="00C343DE" w:rsidP="00C343DE">
      <w:pPr>
        <w:pStyle w:val="Prrafodelista"/>
        <w:numPr>
          <w:ilvl w:val="0"/>
          <w:numId w:val="37"/>
        </w:numPr>
        <w:spacing w:before="0" w:after="0" w:line="276" w:lineRule="auto"/>
        <w:jc w:val="left"/>
        <w:rPr>
          <w:rFonts w:ascii="Times New Roman" w:eastAsia="Times New Roman" w:hAnsi="Times New Roman" w:cs="Times New Roman"/>
          <w:sz w:val="24"/>
          <w:szCs w:val="24"/>
        </w:rPr>
      </w:pPr>
      <w:r w:rsidRPr="00C343DE">
        <w:rPr>
          <w:rFonts w:ascii="Times New Roman" w:hAnsi="Times New Roman" w:cs="Times New Roman"/>
          <w:sz w:val="24"/>
          <w:szCs w:val="24"/>
        </w:rPr>
        <w:t>La relación Beneficio/ Costos dio un valor superior a 1</w:t>
      </w:r>
      <w:r>
        <w:rPr>
          <w:rFonts w:ascii="Times New Roman" w:hAnsi="Times New Roman" w:cs="Times New Roman"/>
          <w:sz w:val="24"/>
          <w:szCs w:val="24"/>
        </w:rPr>
        <w:t>.</w:t>
      </w:r>
    </w:p>
    <w:p w14:paraId="090F8F45" w14:textId="000B76B7" w:rsidR="00C343DE" w:rsidRPr="00C343DE" w:rsidRDefault="00C343DE" w:rsidP="00C343DE">
      <w:pPr>
        <w:pStyle w:val="Prrafodelista"/>
        <w:numPr>
          <w:ilvl w:val="0"/>
          <w:numId w:val="37"/>
        </w:numPr>
        <w:spacing w:before="0" w:after="0" w:line="276" w:lineRule="auto"/>
        <w:jc w:val="left"/>
        <w:rPr>
          <w:rFonts w:ascii="Times New Roman" w:eastAsia="Times New Roman" w:hAnsi="Times New Roman" w:cs="Times New Roman"/>
          <w:sz w:val="24"/>
          <w:szCs w:val="24"/>
        </w:rPr>
      </w:pPr>
      <w:r>
        <w:rPr>
          <w:rFonts w:ascii="Times New Roman" w:hAnsi="Times New Roman" w:cs="Times New Roman"/>
          <w:sz w:val="24"/>
          <w:szCs w:val="24"/>
        </w:rPr>
        <w:t>La realización de Proyecto es Factible y Viable.</w:t>
      </w:r>
    </w:p>
    <w:p w14:paraId="52D5FA5C" w14:textId="62CA5993" w:rsidR="00C343DE" w:rsidRDefault="00C343DE" w:rsidP="00C343DE">
      <w:pPr>
        <w:spacing w:before="0" w:after="0" w:line="276" w:lineRule="auto"/>
        <w:jc w:val="left"/>
        <w:rPr>
          <w:rFonts w:ascii="Times New Roman" w:eastAsia="Times New Roman" w:hAnsi="Times New Roman" w:cs="Times New Roman"/>
          <w:sz w:val="24"/>
          <w:szCs w:val="24"/>
        </w:rPr>
      </w:pPr>
    </w:p>
    <w:p w14:paraId="5720426D" w14:textId="77777777" w:rsidR="00C343DE" w:rsidRPr="00C4687A" w:rsidRDefault="00C343DE" w:rsidP="00C4687A">
      <w:pPr>
        <w:pStyle w:val="Prrafodelista"/>
        <w:numPr>
          <w:ilvl w:val="0"/>
          <w:numId w:val="27"/>
        </w:numPr>
        <w:spacing w:before="0" w:after="0" w:line="276" w:lineRule="auto"/>
        <w:jc w:val="left"/>
        <w:rPr>
          <w:rFonts w:ascii="Times New Roman" w:eastAsia="Times New Roman" w:hAnsi="Times New Roman" w:cs="Times New Roman"/>
          <w:sz w:val="24"/>
          <w:szCs w:val="24"/>
        </w:rPr>
      </w:pPr>
      <w:r w:rsidRPr="00C4687A">
        <w:rPr>
          <w:rFonts w:ascii="Times New Roman" w:eastAsia="Times New Roman" w:hAnsi="Times New Roman" w:cs="Times New Roman"/>
          <w:sz w:val="24"/>
          <w:szCs w:val="24"/>
        </w:rPr>
        <w:t>Del análisis de Riesgos, se concluye:</w:t>
      </w:r>
    </w:p>
    <w:p w14:paraId="5DC693E9" w14:textId="36BEFF77" w:rsidR="00C343DE" w:rsidRPr="00751E3A" w:rsidRDefault="00751E3A" w:rsidP="00751E3A">
      <w:pPr>
        <w:pStyle w:val="Prrafodelista"/>
        <w:numPr>
          <w:ilvl w:val="0"/>
          <w:numId w:val="46"/>
        </w:numPr>
        <w:spacing w:before="0" w:after="0" w:line="276"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C343DE" w:rsidRPr="00751E3A">
        <w:rPr>
          <w:rFonts w:ascii="Times New Roman" w:hAnsi="Times New Roman" w:cs="Times New Roman"/>
          <w:sz w:val="24"/>
          <w:szCs w:val="24"/>
        </w:rPr>
        <w:t xml:space="preserve">Los riesgos se encuentran identificados, controlados, </w:t>
      </w:r>
      <w:r w:rsidR="0069140D">
        <w:rPr>
          <w:rFonts w:ascii="Times New Roman" w:hAnsi="Times New Roman" w:cs="Times New Roman"/>
          <w:sz w:val="24"/>
          <w:szCs w:val="24"/>
        </w:rPr>
        <w:t>y con un plan de contingencia vigente.</w:t>
      </w:r>
    </w:p>
    <w:p w14:paraId="4FEB5283" w14:textId="749E1952" w:rsidR="00C343DE" w:rsidRDefault="00C343DE" w:rsidP="00C343DE">
      <w:pPr>
        <w:spacing w:before="0" w:after="0" w:line="276" w:lineRule="auto"/>
        <w:jc w:val="left"/>
        <w:rPr>
          <w:rFonts w:ascii="Times New Roman" w:eastAsia="Times New Roman" w:hAnsi="Times New Roman" w:cs="Times New Roman"/>
          <w:sz w:val="24"/>
          <w:szCs w:val="24"/>
        </w:rPr>
      </w:pPr>
    </w:p>
    <w:p w14:paraId="703E632F" w14:textId="3E20466F" w:rsidR="003D2447" w:rsidRDefault="003D2447" w:rsidP="00C343DE">
      <w:pPr>
        <w:spacing w:before="0" w:after="0" w:line="276" w:lineRule="auto"/>
        <w:jc w:val="left"/>
        <w:rPr>
          <w:rFonts w:ascii="Times New Roman" w:hAnsi="Times New Roman" w:cs="Times New Roman"/>
          <w:sz w:val="24"/>
          <w:szCs w:val="24"/>
        </w:rPr>
      </w:pPr>
      <w:r w:rsidRPr="003D2447">
        <w:rPr>
          <w:rFonts w:ascii="Times New Roman" w:hAnsi="Times New Roman" w:cs="Times New Roman"/>
          <w:sz w:val="24"/>
          <w:szCs w:val="24"/>
        </w:rPr>
        <w:t>Análisis y Diseño</w:t>
      </w:r>
    </w:p>
    <w:p w14:paraId="773AEA89" w14:textId="0A7439B0" w:rsidR="00C4687A" w:rsidRPr="00E8091B" w:rsidRDefault="00BC71A7" w:rsidP="00BC71A7">
      <w:pPr>
        <w:spacing w:before="0" w:after="0" w:line="276"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C4687A" w:rsidRPr="00E8091B">
        <w:rPr>
          <w:rFonts w:ascii="Times New Roman" w:hAnsi="Times New Roman" w:cs="Times New Roman"/>
          <w:sz w:val="24"/>
          <w:szCs w:val="24"/>
        </w:rPr>
        <w:t xml:space="preserve">En esta etapa a partir del </w:t>
      </w:r>
      <w:r w:rsidR="00C4687A" w:rsidRPr="00E8091B">
        <w:rPr>
          <w:rFonts w:ascii="Times New Roman" w:eastAsia="Times New Roman" w:hAnsi="Times New Roman" w:cs="Times New Roman"/>
          <w:sz w:val="24"/>
          <w:szCs w:val="24"/>
        </w:rPr>
        <w:t>23/09/2019 hasta el 04/10/2019, e</w:t>
      </w:r>
      <w:r w:rsidR="006630F8">
        <w:rPr>
          <w:rFonts w:ascii="Times New Roman" w:eastAsia="Times New Roman" w:hAnsi="Times New Roman" w:cs="Times New Roman"/>
          <w:sz w:val="24"/>
          <w:szCs w:val="24"/>
        </w:rPr>
        <w:t>l</w:t>
      </w:r>
      <w:r w:rsidR="00C4687A" w:rsidRPr="00E8091B">
        <w:rPr>
          <w:rFonts w:ascii="Times New Roman" w:eastAsia="Times New Roman" w:hAnsi="Times New Roman" w:cs="Times New Roman"/>
          <w:sz w:val="24"/>
          <w:szCs w:val="24"/>
        </w:rPr>
        <w:t xml:space="preserve"> equipo se avoca al análisis e interpretación de los requerimientos</w:t>
      </w:r>
      <w:r w:rsidR="00F822A1" w:rsidRPr="00E8091B">
        <w:rPr>
          <w:rFonts w:ascii="Times New Roman" w:eastAsia="Times New Roman" w:hAnsi="Times New Roman" w:cs="Times New Roman"/>
          <w:sz w:val="24"/>
          <w:szCs w:val="24"/>
        </w:rPr>
        <w:t>;</w:t>
      </w:r>
      <w:r w:rsidR="00C4687A" w:rsidRPr="00E8091B">
        <w:rPr>
          <w:rFonts w:ascii="Times New Roman" w:eastAsia="Times New Roman" w:hAnsi="Times New Roman" w:cs="Times New Roman"/>
          <w:sz w:val="24"/>
          <w:szCs w:val="24"/>
        </w:rPr>
        <w:t xml:space="preserve"> llegando a definir el diagrama de clases de</w:t>
      </w:r>
      <w:r w:rsidR="008539DF">
        <w:rPr>
          <w:rFonts w:ascii="Times New Roman" w:eastAsia="Times New Roman" w:hAnsi="Times New Roman" w:cs="Times New Roman"/>
          <w:sz w:val="24"/>
          <w:szCs w:val="24"/>
        </w:rPr>
        <w:t xml:space="preserve"> la </w:t>
      </w:r>
      <w:proofErr w:type="spellStart"/>
      <w:r w:rsidR="008539DF">
        <w:rPr>
          <w:rFonts w:ascii="Times New Roman" w:eastAsia="Times New Roman" w:hAnsi="Times New Roman" w:cs="Times New Roman"/>
          <w:sz w:val="24"/>
          <w:szCs w:val="24"/>
        </w:rPr>
        <w:t>aplicacion</w:t>
      </w:r>
      <w:proofErr w:type="spellEnd"/>
      <w:r w:rsidR="00C4687A" w:rsidRPr="00E8091B">
        <w:rPr>
          <w:rFonts w:ascii="Times New Roman" w:eastAsia="Times New Roman" w:hAnsi="Times New Roman" w:cs="Times New Roman"/>
          <w:sz w:val="24"/>
          <w:szCs w:val="24"/>
        </w:rPr>
        <w:t xml:space="preserve"> y los casos de uso de</w:t>
      </w:r>
      <w:r w:rsidR="008539DF">
        <w:rPr>
          <w:rFonts w:ascii="Times New Roman" w:eastAsia="Times New Roman" w:hAnsi="Times New Roman" w:cs="Times New Roman"/>
          <w:sz w:val="24"/>
          <w:szCs w:val="24"/>
        </w:rPr>
        <w:t xml:space="preserve"> la</w:t>
      </w:r>
      <w:r w:rsidR="00C4687A" w:rsidRPr="00E8091B">
        <w:rPr>
          <w:rFonts w:ascii="Times New Roman" w:eastAsia="Times New Roman" w:hAnsi="Times New Roman" w:cs="Times New Roman"/>
          <w:sz w:val="24"/>
          <w:szCs w:val="24"/>
        </w:rPr>
        <w:t xml:space="preserve"> mism</w:t>
      </w:r>
      <w:r w:rsidR="008539DF">
        <w:rPr>
          <w:rFonts w:ascii="Times New Roman" w:eastAsia="Times New Roman" w:hAnsi="Times New Roman" w:cs="Times New Roman"/>
          <w:sz w:val="24"/>
          <w:szCs w:val="24"/>
        </w:rPr>
        <w:t>a</w:t>
      </w:r>
      <w:r w:rsidR="00C4687A" w:rsidRPr="00E8091B">
        <w:rPr>
          <w:rFonts w:ascii="Times New Roman" w:eastAsia="Times New Roman" w:hAnsi="Times New Roman" w:cs="Times New Roman"/>
          <w:sz w:val="24"/>
          <w:szCs w:val="24"/>
        </w:rPr>
        <w:t>.</w:t>
      </w:r>
    </w:p>
    <w:p w14:paraId="63DF84B6" w14:textId="21008358" w:rsidR="00203663" w:rsidRPr="00E8091B" w:rsidRDefault="00C219A6" w:rsidP="00203663">
      <w:pPr>
        <w:rPr>
          <w:rFonts w:ascii="Times New Roman" w:hAnsi="Times New Roman" w:cs="Times New Roman"/>
          <w:sz w:val="24"/>
          <w:szCs w:val="24"/>
        </w:rPr>
      </w:pPr>
      <w:r w:rsidRPr="00E8091B">
        <w:rPr>
          <w:rFonts w:ascii="Times New Roman" w:hAnsi="Times New Roman" w:cs="Times New Roman"/>
          <w:sz w:val="24"/>
          <w:szCs w:val="24"/>
        </w:rPr>
        <w:t xml:space="preserve">1° </w:t>
      </w:r>
      <w:r w:rsidR="00203663" w:rsidRPr="00E8091B">
        <w:rPr>
          <w:rFonts w:ascii="Times New Roman" w:hAnsi="Times New Roman" w:cs="Times New Roman"/>
          <w:sz w:val="24"/>
          <w:szCs w:val="24"/>
        </w:rPr>
        <w:t>Desarrollo</w:t>
      </w:r>
    </w:p>
    <w:p w14:paraId="62C67085" w14:textId="1923E238" w:rsidR="00203663" w:rsidRPr="00E8091B" w:rsidRDefault="00C15357" w:rsidP="00203663">
      <w:pPr>
        <w:rPr>
          <w:rFonts w:ascii="Times New Roman" w:hAnsi="Times New Roman" w:cs="Times New Roman"/>
          <w:sz w:val="24"/>
          <w:szCs w:val="24"/>
        </w:rPr>
      </w:pPr>
      <w:r w:rsidRPr="00E8091B">
        <w:rPr>
          <w:rFonts w:ascii="Times New Roman" w:hAnsi="Times New Roman" w:cs="Times New Roman"/>
          <w:sz w:val="24"/>
          <w:szCs w:val="24"/>
        </w:rPr>
        <w:t xml:space="preserve">          </w:t>
      </w:r>
      <w:r w:rsidR="00203663" w:rsidRPr="00E8091B">
        <w:rPr>
          <w:rFonts w:ascii="Times New Roman" w:hAnsi="Times New Roman" w:cs="Times New Roman"/>
          <w:sz w:val="24"/>
          <w:szCs w:val="24"/>
        </w:rPr>
        <w:t>Esta es una primera etapa de desarrollo entre el 07/10/2019 y el 16/12/2019. En ella el equipo trabaja de lleno en el desarrollo del producto. Desde la arquitectura la base de datos hasta la codificación de todas las funcionalidades. Se genera una primera versión de la aplicación.</w:t>
      </w:r>
    </w:p>
    <w:p w14:paraId="3AF693BB" w14:textId="6D4D2DE7" w:rsidR="00203663" w:rsidRPr="00E8091B" w:rsidRDefault="00C219A6" w:rsidP="00203663">
      <w:pPr>
        <w:rPr>
          <w:rFonts w:ascii="Times New Roman" w:hAnsi="Times New Roman" w:cs="Times New Roman"/>
          <w:sz w:val="24"/>
          <w:szCs w:val="24"/>
        </w:rPr>
      </w:pPr>
      <w:r w:rsidRPr="00E8091B">
        <w:rPr>
          <w:rFonts w:ascii="Times New Roman" w:hAnsi="Times New Roman" w:cs="Times New Roman"/>
          <w:sz w:val="24"/>
          <w:szCs w:val="24"/>
        </w:rPr>
        <w:t xml:space="preserve">1° </w:t>
      </w:r>
      <w:proofErr w:type="spellStart"/>
      <w:r w:rsidRPr="00E8091B">
        <w:rPr>
          <w:rFonts w:ascii="Times New Roman" w:hAnsi="Times New Roman" w:cs="Times New Roman"/>
          <w:sz w:val="24"/>
          <w:szCs w:val="24"/>
        </w:rPr>
        <w:t>Testing</w:t>
      </w:r>
      <w:proofErr w:type="spellEnd"/>
    </w:p>
    <w:p w14:paraId="3BD5971F" w14:textId="77DC2E41" w:rsidR="00C219A6" w:rsidRPr="00E8091B" w:rsidRDefault="00C219A6" w:rsidP="00203663">
      <w:pPr>
        <w:rPr>
          <w:rFonts w:ascii="Times New Roman" w:eastAsia="Times New Roman" w:hAnsi="Times New Roman" w:cs="Times New Roman"/>
          <w:sz w:val="24"/>
          <w:szCs w:val="24"/>
        </w:rPr>
      </w:pPr>
      <w:r w:rsidRPr="00E8091B">
        <w:rPr>
          <w:rFonts w:ascii="Times New Roman" w:hAnsi="Times New Roman" w:cs="Times New Roman"/>
          <w:sz w:val="24"/>
          <w:szCs w:val="24"/>
        </w:rPr>
        <w:t xml:space="preserve">         Se </w:t>
      </w:r>
      <w:proofErr w:type="spellStart"/>
      <w:r w:rsidR="004014E3" w:rsidRPr="00E8091B">
        <w:rPr>
          <w:rFonts w:ascii="Times New Roman" w:hAnsi="Times New Roman" w:cs="Times New Roman"/>
          <w:sz w:val="24"/>
          <w:szCs w:val="24"/>
        </w:rPr>
        <w:t>pr</w:t>
      </w:r>
      <w:r w:rsidR="004014E3">
        <w:rPr>
          <w:rFonts w:ascii="Times New Roman" w:hAnsi="Times New Roman" w:cs="Times New Roman"/>
          <w:sz w:val="24"/>
          <w:szCs w:val="24"/>
        </w:rPr>
        <w:t>e</w:t>
      </w:r>
      <w:r w:rsidR="004014E3" w:rsidRPr="00E8091B">
        <w:rPr>
          <w:rFonts w:ascii="Times New Roman" w:hAnsi="Times New Roman" w:cs="Times New Roman"/>
          <w:sz w:val="24"/>
          <w:szCs w:val="24"/>
        </w:rPr>
        <w:t>v</w:t>
      </w:r>
      <w:r w:rsidR="004014E3">
        <w:rPr>
          <w:rFonts w:ascii="Times New Roman" w:hAnsi="Times New Roman" w:cs="Times New Roman"/>
          <w:sz w:val="24"/>
          <w:szCs w:val="24"/>
        </w:rPr>
        <w:t>ee</w:t>
      </w:r>
      <w:proofErr w:type="spellEnd"/>
      <w:r w:rsidRPr="00E8091B">
        <w:rPr>
          <w:rFonts w:ascii="Times New Roman" w:hAnsi="Times New Roman" w:cs="Times New Roman"/>
          <w:sz w:val="24"/>
          <w:szCs w:val="24"/>
        </w:rPr>
        <w:t xml:space="preserve"> que a partir del </w:t>
      </w:r>
      <w:r w:rsidRPr="00E8091B">
        <w:rPr>
          <w:rFonts w:ascii="Times New Roman" w:eastAsia="Times New Roman" w:hAnsi="Times New Roman" w:cs="Times New Roman"/>
          <w:sz w:val="24"/>
          <w:szCs w:val="24"/>
        </w:rPr>
        <w:t xml:space="preserve">12/12/2019 hasta el 19/12/2019, se realizara </w:t>
      </w:r>
      <w:proofErr w:type="spellStart"/>
      <w:r w:rsidRPr="00E8091B">
        <w:rPr>
          <w:rFonts w:ascii="Times New Roman" w:eastAsia="Times New Roman" w:hAnsi="Times New Roman" w:cs="Times New Roman"/>
          <w:sz w:val="24"/>
          <w:szCs w:val="24"/>
        </w:rPr>
        <w:t>testing</w:t>
      </w:r>
      <w:proofErr w:type="spellEnd"/>
      <w:r w:rsidRPr="00E8091B">
        <w:rPr>
          <w:rFonts w:ascii="Times New Roman" w:eastAsia="Times New Roman" w:hAnsi="Times New Roman" w:cs="Times New Roman"/>
          <w:sz w:val="24"/>
          <w:szCs w:val="24"/>
        </w:rPr>
        <w:t xml:space="preserve"> a la aplicación desarrollada, bajos dos modalidades; </w:t>
      </w:r>
      <w:proofErr w:type="spellStart"/>
      <w:r w:rsidRPr="00E8091B">
        <w:rPr>
          <w:rFonts w:ascii="Times New Roman" w:eastAsia="Times New Roman" w:hAnsi="Times New Roman" w:cs="Times New Roman"/>
          <w:sz w:val="24"/>
          <w:szCs w:val="24"/>
        </w:rPr>
        <w:t>Testing</w:t>
      </w:r>
      <w:proofErr w:type="spellEnd"/>
      <w:r w:rsidRPr="00E8091B">
        <w:rPr>
          <w:rFonts w:ascii="Times New Roman" w:eastAsia="Times New Roman" w:hAnsi="Times New Roman" w:cs="Times New Roman"/>
          <w:sz w:val="24"/>
          <w:szCs w:val="24"/>
        </w:rPr>
        <w:t xml:space="preserve"> ‘caja negra’ y también de ‘caja blanca’. Ejecutando casos de prueba y documentando los mismos y los resultados correspondientes. </w:t>
      </w:r>
      <w:r w:rsidR="00975A4A">
        <w:rPr>
          <w:rFonts w:ascii="Times New Roman" w:eastAsia="Times New Roman" w:hAnsi="Times New Roman" w:cs="Times New Roman"/>
          <w:sz w:val="24"/>
          <w:szCs w:val="24"/>
        </w:rPr>
        <w:t>‘El producto crece’.</w:t>
      </w:r>
    </w:p>
    <w:p w14:paraId="34C3F66C" w14:textId="77777777" w:rsidR="00275F15" w:rsidRDefault="00275F15">
      <w:pPr>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B87F49" w14:textId="4D9A5537" w:rsidR="00A05D9B" w:rsidRPr="00E8091B" w:rsidRDefault="00A05D9B" w:rsidP="00203663">
      <w:pPr>
        <w:rPr>
          <w:rFonts w:ascii="Times New Roman" w:eastAsia="Times New Roman" w:hAnsi="Times New Roman" w:cs="Times New Roman"/>
          <w:sz w:val="24"/>
          <w:szCs w:val="24"/>
        </w:rPr>
      </w:pPr>
      <w:r w:rsidRPr="00E8091B">
        <w:rPr>
          <w:rFonts w:ascii="Times New Roman" w:eastAsia="Times New Roman" w:hAnsi="Times New Roman" w:cs="Times New Roman"/>
          <w:sz w:val="24"/>
          <w:szCs w:val="24"/>
        </w:rPr>
        <w:lastRenderedPageBreak/>
        <w:t>2° Desarrollo</w:t>
      </w:r>
    </w:p>
    <w:p w14:paraId="6A17677C" w14:textId="340682AF" w:rsidR="00A05D9B" w:rsidRPr="00E8091B" w:rsidRDefault="00A56BE2" w:rsidP="00203663">
      <w:pPr>
        <w:rPr>
          <w:rFonts w:ascii="Times New Roman" w:eastAsia="Times New Roman" w:hAnsi="Times New Roman" w:cs="Times New Roman"/>
          <w:sz w:val="24"/>
          <w:szCs w:val="24"/>
        </w:rPr>
      </w:pPr>
      <w:r w:rsidRPr="00E8091B">
        <w:rPr>
          <w:rFonts w:ascii="Times New Roman" w:eastAsia="Times New Roman" w:hAnsi="Times New Roman" w:cs="Times New Roman"/>
          <w:sz w:val="24"/>
          <w:szCs w:val="24"/>
        </w:rPr>
        <w:t xml:space="preserve">          </w:t>
      </w:r>
      <w:r w:rsidR="00A05D9B" w:rsidRPr="00E8091B">
        <w:rPr>
          <w:rFonts w:ascii="Times New Roman" w:eastAsia="Times New Roman" w:hAnsi="Times New Roman" w:cs="Times New Roman"/>
          <w:sz w:val="24"/>
          <w:szCs w:val="24"/>
        </w:rPr>
        <w:t>Etapa comprendida entre el 20/12/2019 y el 26/12/2019, en la que se corrigen los errores detectados en el 1°</w:t>
      </w:r>
      <w:r w:rsidR="00785138" w:rsidRPr="00E8091B">
        <w:rPr>
          <w:rFonts w:ascii="Times New Roman" w:eastAsia="Times New Roman" w:hAnsi="Times New Roman" w:cs="Times New Roman"/>
          <w:sz w:val="24"/>
          <w:szCs w:val="24"/>
        </w:rPr>
        <w:t>Testing.</w:t>
      </w:r>
    </w:p>
    <w:p w14:paraId="27EE79C6" w14:textId="692BF7FB" w:rsidR="00A56BE2" w:rsidRPr="00822458" w:rsidRDefault="00A56BE2" w:rsidP="00822458">
      <w:pPr>
        <w:spacing w:before="0" w:after="0" w:line="276" w:lineRule="auto"/>
        <w:jc w:val="left"/>
        <w:rPr>
          <w:rFonts w:ascii="Times New Roman" w:eastAsia="Times New Roman" w:hAnsi="Times New Roman" w:cs="Times New Roman"/>
          <w:sz w:val="24"/>
          <w:szCs w:val="24"/>
        </w:rPr>
      </w:pPr>
      <w:r w:rsidRPr="00E8091B">
        <w:rPr>
          <w:rFonts w:ascii="Times New Roman" w:hAnsi="Times New Roman" w:cs="Times New Roman"/>
          <w:sz w:val="24"/>
          <w:szCs w:val="24"/>
        </w:rPr>
        <w:t xml:space="preserve">2° </w:t>
      </w:r>
      <w:proofErr w:type="spellStart"/>
      <w:r w:rsidRPr="00E8091B">
        <w:rPr>
          <w:rFonts w:ascii="Times New Roman" w:hAnsi="Times New Roman" w:cs="Times New Roman"/>
          <w:sz w:val="24"/>
          <w:szCs w:val="24"/>
        </w:rPr>
        <w:t>Testing</w:t>
      </w:r>
      <w:proofErr w:type="spellEnd"/>
    </w:p>
    <w:p w14:paraId="126E7A69" w14:textId="7CBE9BB2" w:rsidR="00A05D9B" w:rsidRPr="00E8091B" w:rsidRDefault="00736912" w:rsidP="00203663">
      <w:pPr>
        <w:rPr>
          <w:rFonts w:ascii="Times New Roman" w:eastAsia="Times New Roman" w:hAnsi="Times New Roman" w:cs="Times New Roman"/>
          <w:sz w:val="24"/>
          <w:szCs w:val="24"/>
        </w:rPr>
      </w:pPr>
      <w:r w:rsidRPr="00E8091B">
        <w:rPr>
          <w:rFonts w:ascii="Times New Roman" w:eastAsia="Times New Roman" w:hAnsi="Times New Roman" w:cs="Times New Roman"/>
          <w:sz w:val="24"/>
          <w:szCs w:val="24"/>
        </w:rPr>
        <w:tab/>
      </w:r>
      <w:r w:rsidRPr="00E8091B">
        <w:rPr>
          <w:rFonts w:ascii="Times New Roman" w:eastAsia="Times New Roman" w:hAnsi="Times New Roman" w:cs="Times New Roman"/>
          <w:sz w:val="24"/>
          <w:szCs w:val="24"/>
        </w:rPr>
        <w:tab/>
      </w:r>
      <w:r w:rsidRPr="00E8091B">
        <w:rPr>
          <w:rFonts w:ascii="Times New Roman" w:eastAsia="Times New Roman" w:hAnsi="Times New Roman" w:cs="Times New Roman"/>
          <w:sz w:val="24"/>
          <w:szCs w:val="24"/>
        </w:rPr>
        <w:tab/>
        <w:t xml:space="preserve">Entre el 26/12/2019 y el 27/12/2019, se </w:t>
      </w:r>
      <w:r w:rsidR="00A5535D" w:rsidRPr="00E8091B">
        <w:rPr>
          <w:rFonts w:ascii="Times New Roman" w:eastAsia="Times New Roman" w:hAnsi="Times New Roman" w:cs="Times New Roman"/>
          <w:sz w:val="24"/>
          <w:szCs w:val="24"/>
        </w:rPr>
        <w:t>realiza nuevamente un testeo al</w:t>
      </w:r>
      <w:r w:rsidRPr="00E8091B">
        <w:rPr>
          <w:rFonts w:ascii="Times New Roman" w:eastAsia="Times New Roman" w:hAnsi="Times New Roman" w:cs="Times New Roman"/>
          <w:sz w:val="24"/>
          <w:szCs w:val="24"/>
        </w:rPr>
        <w:t xml:space="preserve"> sistema, con sus correspondientes casos de prueba. Se invierten roles del equipo en la ejecución del </w:t>
      </w:r>
      <w:proofErr w:type="spellStart"/>
      <w:r w:rsidRPr="00E8091B">
        <w:rPr>
          <w:rFonts w:ascii="Times New Roman" w:eastAsia="Times New Roman" w:hAnsi="Times New Roman" w:cs="Times New Roman"/>
          <w:sz w:val="24"/>
          <w:szCs w:val="24"/>
        </w:rPr>
        <w:t>testing</w:t>
      </w:r>
      <w:proofErr w:type="spellEnd"/>
      <w:r w:rsidRPr="00E8091B">
        <w:rPr>
          <w:rFonts w:ascii="Times New Roman" w:eastAsia="Times New Roman" w:hAnsi="Times New Roman" w:cs="Times New Roman"/>
          <w:sz w:val="24"/>
          <w:szCs w:val="24"/>
        </w:rPr>
        <w:t xml:space="preserve"> para ampliar la posibilidad de encontrar errores. </w:t>
      </w:r>
    </w:p>
    <w:p w14:paraId="2F31C3EF" w14:textId="55A7619D" w:rsidR="008E6ECD" w:rsidRPr="00E8091B" w:rsidRDefault="008E6ECD" w:rsidP="008E6ECD">
      <w:pPr>
        <w:rPr>
          <w:rFonts w:ascii="Times New Roman" w:hAnsi="Times New Roman" w:cs="Times New Roman"/>
          <w:sz w:val="24"/>
          <w:szCs w:val="24"/>
        </w:rPr>
      </w:pPr>
      <w:r w:rsidRPr="00E8091B">
        <w:rPr>
          <w:rFonts w:ascii="Times New Roman" w:hAnsi="Times New Roman" w:cs="Times New Roman"/>
          <w:sz w:val="24"/>
          <w:szCs w:val="24"/>
        </w:rPr>
        <w:t>Documentación – Entrega - Capacitación</w:t>
      </w:r>
    </w:p>
    <w:p w14:paraId="0834B284" w14:textId="33187632" w:rsidR="009340A4" w:rsidRPr="00E8091B" w:rsidRDefault="009340A4" w:rsidP="00203663">
      <w:pPr>
        <w:rPr>
          <w:rFonts w:ascii="Times New Roman" w:eastAsia="Times New Roman" w:hAnsi="Times New Roman" w:cs="Times New Roman"/>
          <w:sz w:val="24"/>
          <w:szCs w:val="24"/>
        </w:rPr>
      </w:pPr>
      <w:r w:rsidRPr="00E8091B">
        <w:rPr>
          <w:rFonts w:ascii="Times New Roman" w:eastAsia="Times New Roman" w:hAnsi="Times New Roman" w:cs="Times New Roman"/>
          <w:sz w:val="24"/>
          <w:szCs w:val="24"/>
        </w:rPr>
        <w:t xml:space="preserve">          Desde el 20/12/2019 y hasta el 29/12/2019, un</w:t>
      </w:r>
      <w:r w:rsidR="004530D3">
        <w:rPr>
          <w:rFonts w:ascii="Times New Roman" w:eastAsia="Times New Roman" w:hAnsi="Times New Roman" w:cs="Times New Roman"/>
          <w:sz w:val="24"/>
          <w:szCs w:val="24"/>
        </w:rPr>
        <w:t>a</w:t>
      </w:r>
      <w:r w:rsidRPr="00E8091B">
        <w:rPr>
          <w:rFonts w:ascii="Times New Roman" w:eastAsia="Times New Roman" w:hAnsi="Times New Roman" w:cs="Times New Roman"/>
          <w:sz w:val="24"/>
          <w:szCs w:val="24"/>
        </w:rPr>
        <w:t xml:space="preserve"> parte del equipo se dedica a preparar la documentación que acompañara la implementación y entrega del sistema. Tales como presentación, manual de operación, memorias técnicas, etc. En tanto que los demás integrantes comienzan simultáneamente a capacitar al personal que </w:t>
      </w:r>
      <w:r w:rsidR="006630F8" w:rsidRPr="00E8091B">
        <w:rPr>
          <w:rFonts w:ascii="Times New Roman" w:eastAsia="Times New Roman" w:hAnsi="Times New Roman" w:cs="Times New Roman"/>
          <w:sz w:val="24"/>
          <w:szCs w:val="24"/>
        </w:rPr>
        <w:t>hará</w:t>
      </w:r>
      <w:r w:rsidRPr="00E8091B">
        <w:rPr>
          <w:rFonts w:ascii="Times New Roman" w:eastAsia="Times New Roman" w:hAnsi="Times New Roman" w:cs="Times New Roman"/>
          <w:sz w:val="24"/>
          <w:szCs w:val="24"/>
        </w:rPr>
        <w:t xml:space="preserve"> uso de la aplicación en las dependencias del Zoológico. A partir de que culmina esta etapa, se acordó brindar soporte técnico a la institución pago de por medio.</w:t>
      </w:r>
    </w:p>
    <w:p w14:paraId="513D4AF0" w14:textId="77777777" w:rsidR="00736912" w:rsidRPr="00A05D9B" w:rsidRDefault="00736912" w:rsidP="00203663">
      <w:pPr>
        <w:rPr>
          <w:rFonts w:ascii="Calibri" w:eastAsia="Times New Roman" w:hAnsi="Calibri" w:cs="Times New Roman"/>
        </w:rPr>
      </w:pPr>
    </w:p>
    <w:p w14:paraId="0C6C532E" w14:textId="76FBEBA6" w:rsidR="004014E3" w:rsidRDefault="004014E3">
      <w:pPr>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8C256F" w14:textId="19B29903" w:rsidR="00F822A1" w:rsidRDefault="004014E3" w:rsidP="007E10AE">
      <w:pPr>
        <w:spacing w:before="0" w:after="0" w:line="276" w:lineRule="auto"/>
        <w:ind w:left="2825" w:firstLine="113"/>
        <w:rPr>
          <w:rFonts w:ascii="Times New Roman" w:eastAsia="Times New Roman" w:hAnsi="Times New Roman" w:cs="Times New Roman"/>
          <w:b/>
          <w:bCs/>
          <w:sz w:val="28"/>
          <w:szCs w:val="28"/>
        </w:rPr>
      </w:pPr>
      <w:r w:rsidRPr="007E10AE">
        <w:rPr>
          <w:rFonts w:ascii="Times New Roman" w:eastAsia="Times New Roman" w:hAnsi="Times New Roman" w:cs="Times New Roman"/>
          <w:b/>
          <w:bCs/>
          <w:sz w:val="28"/>
          <w:szCs w:val="28"/>
        </w:rPr>
        <w:lastRenderedPageBreak/>
        <w:t>Conclusión Segunda Parte</w:t>
      </w:r>
    </w:p>
    <w:p w14:paraId="73A4BBA3" w14:textId="77777777" w:rsidR="007E10AE" w:rsidRDefault="007E10AE" w:rsidP="007E10AE">
      <w:pPr>
        <w:spacing w:before="0" w:after="0" w:line="276" w:lineRule="auto"/>
        <w:ind w:left="2825" w:firstLine="113"/>
        <w:rPr>
          <w:rFonts w:ascii="Times New Roman" w:eastAsia="Times New Roman" w:hAnsi="Times New Roman" w:cs="Times New Roman"/>
          <w:b/>
          <w:bCs/>
          <w:sz w:val="28"/>
          <w:szCs w:val="28"/>
        </w:rPr>
      </w:pPr>
    </w:p>
    <w:p w14:paraId="14E5D7BE" w14:textId="0F8C68E9" w:rsidR="003C0BA7" w:rsidRDefault="007E10AE" w:rsidP="007E10AE">
      <w:pPr>
        <w:spacing w:before="0" w:after="0" w:line="276" w:lineRule="auto"/>
        <w:rPr>
          <w:rFonts w:ascii="Times New Roman" w:eastAsia="Times New Roman" w:hAnsi="Times New Roman" w:cs="Times New Roman"/>
          <w:sz w:val="24"/>
          <w:szCs w:val="24"/>
        </w:rPr>
      </w:pPr>
      <w:r w:rsidRPr="00BC6F34">
        <w:rPr>
          <w:rFonts w:ascii="Times New Roman" w:eastAsia="Times New Roman" w:hAnsi="Times New Roman" w:cs="Times New Roman"/>
          <w:sz w:val="24"/>
          <w:szCs w:val="24"/>
        </w:rPr>
        <w:t xml:space="preserve">          </w:t>
      </w:r>
      <w:r w:rsidR="003C0BA7">
        <w:rPr>
          <w:rFonts w:ascii="Times New Roman" w:eastAsia="Times New Roman" w:hAnsi="Times New Roman" w:cs="Times New Roman"/>
          <w:sz w:val="24"/>
          <w:szCs w:val="24"/>
        </w:rPr>
        <w:t>A esta altura</w:t>
      </w:r>
      <w:r w:rsidR="00CF7778">
        <w:rPr>
          <w:rFonts w:ascii="Times New Roman" w:eastAsia="Times New Roman" w:hAnsi="Times New Roman" w:cs="Times New Roman"/>
          <w:sz w:val="24"/>
          <w:szCs w:val="24"/>
        </w:rPr>
        <w:t xml:space="preserve"> </w:t>
      </w:r>
      <w:r w:rsidRPr="00BC6F34">
        <w:rPr>
          <w:rFonts w:ascii="Times New Roman" w:eastAsia="Times New Roman" w:hAnsi="Times New Roman" w:cs="Times New Roman"/>
          <w:sz w:val="24"/>
          <w:szCs w:val="24"/>
        </w:rPr>
        <w:t xml:space="preserve">ya tenemos una </w:t>
      </w:r>
      <w:r w:rsidR="001C73DC" w:rsidRPr="00BC6F34">
        <w:rPr>
          <w:rFonts w:ascii="Times New Roman" w:eastAsia="Times New Roman" w:hAnsi="Times New Roman" w:cs="Times New Roman"/>
          <w:sz w:val="24"/>
          <w:szCs w:val="24"/>
        </w:rPr>
        <w:t>concepción</w:t>
      </w:r>
      <w:r w:rsidRPr="00BC6F34">
        <w:rPr>
          <w:rFonts w:ascii="Times New Roman" w:eastAsia="Times New Roman" w:hAnsi="Times New Roman" w:cs="Times New Roman"/>
          <w:sz w:val="24"/>
          <w:szCs w:val="24"/>
        </w:rPr>
        <w:t xml:space="preserve"> acabada de como</w:t>
      </w:r>
      <w:r w:rsidR="00690146" w:rsidRPr="00BC6F34">
        <w:rPr>
          <w:rFonts w:ascii="Times New Roman" w:eastAsia="Times New Roman" w:hAnsi="Times New Roman" w:cs="Times New Roman"/>
          <w:sz w:val="24"/>
          <w:szCs w:val="24"/>
        </w:rPr>
        <w:t xml:space="preserve"> abordaremos</w:t>
      </w:r>
      <w:r w:rsidRPr="00BC6F34">
        <w:rPr>
          <w:rFonts w:ascii="Times New Roman" w:eastAsia="Times New Roman" w:hAnsi="Times New Roman" w:cs="Times New Roman"/>
          <w:sz w:val="24"/>
          <w:szCs w:val="24"/>
        </w:rPr>
        <w:t xml:space="preserve"> el producto, estimando tiempos de desarrollo, costos, beneficios</w:t>
      </w:r>
      <w:r w:rsidR="00CF7778">
        <w:rPr>
          <w:rFonts w:ascii="Times New Roman" w:eastAsia="Times New Roman" w:hAnsi="Times New Roman" w:cs="Times New Roman"/>
          <w:sz w:val="24"/>
          <w:szCs w:val="24"/>
        </w:rPr>
        <w:t>;</w:t>
      </w:r>
      <w:r w:rsidRPr="00BC6F34">
        <w:rPr>
          <w:rFonts w:ascii="Times New Roman" w:eastAsia="Times New Roman" w:hAnsi="Times New Roman" w:cs="Times New Roman"/>
          <w:sz w:val="24"/>
          <w:szCs w:val="24"/>
        </w:rPr>
        <w:t xml:space="preserve"> teniendo en cuenta </w:t>
      </w:r>
      <w:r w:rsidR="00690146" w:rsidRPr="00BC6F34">
        <w:rPr>
          <w:rFonts w:ascii="Times New Roman" w:eastAsia="Times New Roman" w:hAnsi="Times New Roman" w:cs="Times New Roman"/>
          <w:sz w:val="24"/>
          <w:szCs w:val="24"/>
        </w:rPr>
        <w:t xml:space="preserve">posibles </w:t>
      </w:r>
      <w:r w:rsidRPr="00BC6F34">
        <w:rPr>
          <w:rFonts w:ascii="Times New Roman" w:eastAsia="Times New Roman" w:hAnsi="Times New Roman" w:cs="Times New Roman"/>
          <w:sz w:val="24"/>
          <w:szCs w:val="24"/>
        </w:rPr>
        <w:t>riesgos</w:t>
      </w:r>
      <w:r w:rsidR="00690146" w:rsidRPr="00BC6F34">
        <w:rPr>
          <w:rFonts w:ascii="Times New Roman" w:eastAsia="Times New Roman" w:hAnsi="Times New Roman" w:cs="Times New Roman"/>
          <w:sz w:val="24"/>
          <w:szCs w:val="24"/>
        </w:rPr>
        <w:t>,</w:t>
      </w:r>
      <w:r w:rsidRPr="00BC6F34">
        <w:rPr>
          <w:rFonts w:ascii="Times New Roman" w:eastAsia="Times New Roman" w:hAnsi="Times New Roman" w:cs="Times New Roman"/>
          <w:sz w:val="24"/>
          <w:szCs w:val="24"/>
        </w:rPr>
        <w:t xml:space="preserve"> y así arriba</w:t>
      </w:r>
      <w:r w:rsidR="001C73DC" w:rsidRPr="00BC6F34">
        <w:rPr>
          <w:rFonts w:ascii="Times New Roman" w:eastAsia="Times New Roman" w:hAnsi="Times New Roman" w:cs="Times New Roman"/>
          <w:sz w:val="24"/>
          <w:szCs w:val="24"/>
        </w:rPr>
        <w:t>mos</w:t>
      </w:r>
      <w:r w:rsidRPr="00BC6F34">
        <w:rPr>
          <w:rFonts w:ascii="Times New Roman" w:eastAsia="Times New Roman" w:hAnsi="Times New Roman" w:cs="Times New Roman"/>
          <w:sz w:val="24"/>
          <w:szCs w:val="24"/>
        </w:rPr>
        <w:t xml:space="preserve"> a la conclusión de que realizar el trabajo solicitado es factible y viable. </w:t>
      </w:r>
      <w:r w:rsidR="003C0BA7">
        <w:rPr>
          <w:rFonts w:ascii="Times New Roman" w:eastAsia="Times New Roman" w:hAnsi="Times New Roman" w:cs="Times New Roman"/>
          <w:sz w:val="24"/>
          <w:szCs w:val="24"/>
        </w:rPr>
        <w:t xml:space="preserve">     </w:t>
      </w:r>
    </w:p>
    <w:p w14:paraId="16CEC3EE" w14:textId="7CADBBF1" w:rsidR="007E10AE" w:rsidRPr="00BC6F34" w:rsidRDefault="003C0BA7" w:rsidP="007E10AE">
      <w:pPr>
        <w:spacing w:before="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73DC" w:rsidRPr="00BC6F34">
        <w:rPr>
          <w:rFonts w:ascii="Times New Roman" w:eastAsia="Times New Roman" w:hAnsi="Times New Roman" w:cs="Times New Roman"/>
          <w:sz w:val="24"/>
          <w:szCs w:val="24"/>
        </w:rPr>
        <w:t>Encontrándonos</w:t>
      </w:r>
      <w:r w:rsidR="007E10AE" w:rsidRPr="00BC6F34">
        <w:rPr>
          <w:rFonts w:ascii="Times New Roman" w:eastAsia="Times New Roman" w:hAnsi="Times New Roman" w:cs="Times New Roman"/>
          <w:sz w:val="24"/>
          <w:szCs w:val="24"/>
        </w:rPr>
        <w:t xml:space="preserve"> en condiciones de afrontar </w:t>
      </w:r>
      <w:r w:rsidR="001C73DC" w:rsidRPr="00BC6F34">
        <w:rPr>
          <w:rFonts w:ascii="Times New Roman" w:eastAsia="Times New Roman" w:hAnsi="Times New Roman" w:cs="Times New Roman"/>
          <w:sz w:val="24"/>
          <w:szCs w:val="24"/>
        </w:rPr>
        <w:t>el siguiente paso</w:t>
      </w:r>
      <w:r w:rsidR="007E10AE" w:rsidRPr="00BC6F34">
        <w:rPr>
          <w:rFonts w:ascii="Times New Roman" w:eastAsia="Times New Roman" w:hAnsi="Times New Roman" w:cs="Times New Roman"/>
          <w:sz w:val="24"/>
          <w:szCs w:val="24"/>
        </w:rPr>
        <w:t xml:space="preserve">, es decir </w:t>
      </w:r>
      <w:r w:rsidR="001C73DC" w:rsidRPr="00BC6F34">
        <w:rPr>
          <w:rFonts w:ascii="Times New Roman" w:eastAsia="Times New Roman" w:hAnsi="Times New Roman" w:cs="Times New Roman"/>
          <w:sz w:val="24"/>
          <w:szCs w:val="24"/>
        </w:rPr>
        <w:t>avocarnos al producto en sí.</w:t>
      </w:r>
    </w:p>
    <w:p w14:paraId="15B99C55" w14:textId="77777777" w:rsidR="007E10AE" w:rsidRPr="007E10AE" w:rsidRDefault="007E10AE" w:rsidP="008D4767">
      <w:pPr>
        <w:spacing w:before="0" w:after="0" w:line="276" w:lineRule="auto"/>
        <w:jc w:val="left"/>
        <w:rPr>
          <w:rFonts w:ascii="Times New Roman" w:eastAsia="Times New Roman" w:hAnsi="Times New Roman" w:cs="Times New Roman"/>
          <w:b/>
          <w:bCs/>
          <w:sz w:val="28"/>
          <w:szCs w:val="28"/>
        </w:rPr>
      </w:pPr>
    </w:p>
    <w:p w14:paraId="03048754" w14:textId="77777777" w:rsidR="008D4767" w:rsidRDefault="00C343DE" w:rsidP="004138A9">
      <w:pPr>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489AE1" w14:textId="737C4F8B" w:rsidR="00C343DE" w:rsidRPr="00C343DE" w:rsidRDefault="00C343DE" w:rsidP="004138A9">
      <w:pPr>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483EFC" w14:textId="73BE503C" w:rsidR="008B6790" w:rsidRPr="008B6790" w:rsidRDefault="008B6790" w:rsidP="004138A9">
      <w:pPr>
        <w:spacing w:before="0" w:after="0" w:line="276" w:lineRule="auto"/>
        <w:jc w:val="left"/>
        <w:rPr>
          <w:rFonts w:ascii="Times New Roman" w:hAnsi="Times New Roman" w:cs="Times New Roman"/>
          <w:iCs/>
          <w:sz w:val="24"/>
          <w:szCs w:val="24"/>
        </w:rPr>
      </w:pPr>
      <w:r>
        <w:rPr>
          <w:rFonts w:ascii="Calibri" w:eastAsia="Times New Roman" w:hAnsi="Calibri" w:cs="Times New Roman"/>
        </w:rPr>
        <w:t xml:space="preserve">              </w:t>
      </w:r>
    </w:p>
    <w:p w14:paraId="390A2E36" w14:textId="77777777" w:rsidR="004F1F25" w:rsidRPr="004138A9" w:rsidRDefault="004F1F25" w:rsidP="004138A9">
      <w:pPr>
        <w:spacing w:before="0" w:after="0" w:line="276" w:lineRule="auto"/>
        <w:jc w:val="left"/>
        <w:rPr>
          <w:rFonts w:ascii="Times New Roman" w:hAnsi="Times New Roman" w:cs="Times New Roman"/>
          <w:iCs/>
          <w:sz w:val="28"/>
          <w:szCs w:val="28"/>
        </w:rPr>
      </w:pPr>
    </w:p>
    <w:p w14:paraId="78F33D17" w14:textId="77777777" w:rsidR="004138A9" w:rsidRPr="006B7D5D" w:rsidRDefault="004138A9" w:rsidP="006B7D5D">
      <w:pPr>
        <w:spacing w:before="0" w:after="0" w:line="276" w:lineRule="auto"/>
        <w:jc w:val="left"/>
        <w:rPr>
          <w:rFonts w:ascii="Times New Roman" w:hAnsi="Times New Roman" w:cs="Times New Roman"/>
          <w:iCs/>
          <w:sz w:val="28"/>
          <w:szCs w:val="28"/>
        </w:rPr>
      </w:pPr>
    </w:p>
    <w:p w14:paraId="6893E11D" w14:textId="77777777" w:rsidR="006B7D5D" w:rsidRPr="006B7D5D" w:rsidRDefault="006B7D5D" w:rsidP="006B7D5D">
      <w:pPr>
        <w:spacing w:before="0" w:after="0" w:line="276" w:lineRule="auto"/>
        <w:jc w:val="left"/>
        <w:rPr>
          <w:iCs/>
          <w:sz w:val="24"/>
          <w:szCs w:val="24"/>
        </w:rPr>
      </w:pPr>
    </w:p>
    <w:p w14:paraId="06C181D1" w14:textId="228F1C62" w:rsidR="006E191A" w:rsidRDefault="006E191A" w:rsidP="00696163">
      <w:pPr>
        <w:spacing w:before="0" w:after="0" w:line="276" w:lineRule="auto"/>
        <w:jc w:val="left"/>
        <w:rPr>
          <w:iCs/>
          <w:sz w:val="28"/>
          <w:szCs w:val="28"/>
        </w:rPr>
      </w:pPr>
    </w:p>
    <w:p w14:paraId="6740A0C2" w14:textId="77777777" w:rsidR="006E191A" w:rsidRDefault="006E191A" w:rsidP="00696163">
      <w:pPr>
        <w:spacing w:before="0" w:after="0" w:line="276" w:lineRule="auto"/>
        <w:jc w:val="left"/>
        <w:rPr>
          <w:iCs/>
          <w:sz w:val="28"/>
          <w:szCs w:val="28"/>
        </w:rPr>
      </w:pPr>
    </w:p>
    <w:p w14:paraId="207345E8" w14:textId="74A9367F" w:rsidR="008B17A8" w:rsidRDefault="008B17A8" w:rsidP="008B17A8">
      <w:pPr>
        <w:spacing w:before="0" w:after="0" w:line="276" w:lineRule="auto"/>
        <w:jc w:val="left"/>
        <w:rPr>
          <w:iCs/>
          <w:sz w:val="28"/>
          <w:szCs w:val="28"/>
        </w:rPr>
      </w:pPr>
    </w:p>
    <w:p w14:paraId="1A9CA046" w14:textId="77777777" w:rsidR="006E191A" w:rsidRPr="008B17A8" w:rsidRDefault="006E191A" w:rsidP="008B17A8">
      <w:pPr>
        <w:spacing w:before="0" w:after="0" w:line="276" w:lineRule="auto"/>
        <w:jc w:val="left"/>
        <w:rPr>
          <w:iCs/>
          <w:sz w:val="28"/>
          <w:szCs w:val="28"/>
        </w:rPr>
      </w:pPr>
    </w:p>
    <w:p w14:paraId="6F8E4030" w14:textId="77777777" w:rsidR="008B17A8" w:rsidRPr="008B17A8" w:rsidRDefault="008B17A8" w:rsidP="008B17A8">
      <w:pPr>
        <w:spacing w:before="0" w:after="0" w:line="276" w:lineRule="auto"/>
        <w:jc w:val="left"/>
        <w:rPr>
          <w:rFonts w:ascii="Calibri" w:eastAsia="Times New Roman" w:hAnsi="Calibri" w:cs="Times New Roman"/>
        </w:rPr>
      </w:pPr>
    </w:p>
    <w:p w14:paraId="15AD15F6" w14:textId="2B596029" w:rsidR="008379F9" w:rsidRPr="00896EDB" w:rsidRDefault="008379F9" w:rsidP="004B3469">
      <w:pPr>
        <w:pStyle w:val="Manual4"/>
        <w:rPr>
          <w:b w:val="0"/>
        </w:rPr>
      </w:pPr>
    </w:p>
    <w:sectPr w:rsidR="008379F9" w:rsidRPr="00896EDB" w:rsidSect="00785A02">
      <w:headerReference w:type="default" r:id="rId13"/>
      <w:footerReference w:type="default" r:id="rId14"/>
      <w:type w:val="continuous"/>
      <w:pgSz w:w="11907" w:h="16840" w:code="9"/>
      <w:pgMar w:top="1440" w:right="1440" w:bottom="1440" w:left="1440" w:header="284" w:footer="301"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xequiel Santoro" w:date="2019-09-30T20:04:00Z" w:initials="ES">
    <w:p w14:paraId="0FF3788A" w14:textId="02B32C72" w:rsidR="004014E3" w:rsidRDefault="004014E3" w:rsidP="00DF58B7">
      <w:pPr>
        <w:pStyle w:val="Textocomentario"/>
        <w:numPr>
          <w:ilvl w:val="0"/>
          <w:numId w:val="15"/>
        </w:numPr>
      </w:pPr>
      <w:r>
        <w:rPr>
          <w:rStyle w:val="Refdecomentario"/>
        </w:rPr>
        <w:annotationRef/>
      </w:r>
      <w:r>
        <w:t xml:space="preserve"> </w:t>
      </w:r>
      <w:bookmarkStart w:id="2" w:name="_Hlk20768965"/>
      <w:r>
        <w:t xml:space="preserve">Caratula: </w:t>
      </w:r>
    </w:p>
    <w:p w14:paraId="2EBCBCF3" w14:textId="4A214538" w:rsidR="004014E3" w:rsidRDefault="004014E3" w:rsidP="00DF58B7">
      <w:pPr>
        <w:pStyle w:val="Textocomentario"/>
        <w:numPr>
          <w:ilvl w:val="1"/>
          <w:numId w:val="15"/>
        </w:numPr>
      </w:pPr>
      <w:r>
        <w:t xml:space="preserve"> Agregar legajo a integrantes</w:t>
      </w:r>
    </w:p>
    <w:p w14:paraId="7969632F" w14:textId="7D46DED7" w:rsidR="004014E3" w:rsidRDefault="004014E3" w:rsidP="00DF58B7">
      <w:pPr>
        <w:pStyle w:val="Textocomentario"/>
        <w:numPr>
          <w:ilvl w:val="0"/>
          <w:numId w:val="15"/>
        </w:numPr>
      </w:pPr>
      <w:r>
        <w:t xml:space="preserve"> Pie de página mal el nombre </w:t>
      </w:r>
      <w:r w:rsidRPr="00162340">
        <w:rPr>
          <w:rFonts w:ascii="Times New Roman" w:hAnsi="Times New Roman" w:cs="Times New Roman"/>
          <w:b/>
          <w:bCs/>
          <w:sz w:val="32"/>
          <w:szCs w:val="32"/>
        </w:rPr>
        <w:t>METODOLOGIA DE SISTEMAS</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I</w:t>
      </w:r>
      <w:r>
        <w:t xml:space="preserve">  falta</w:t>
      </w:r>
      <w:proofErr w:type="gramEnd"/>
      <w:r>
        <w:t xml:space="preserve"> el “I”</w:t>
      </w:r>
    </w:p>
    <w:p w14:paraId="22DFD58B" w14:textId="2BEC56C7" w:rsidR="004014E3" w:rsidRDefault="004014E3" w:rsidP="00DF58B7">
      <w:pPr>
        <w:pStyle w:val="Textocomentario"/>
        <w:numPr>
          <w:ilvl w:val="0"/>
          <w:numId w:val="15"/>
        </w:numPr>
      </w:pPr>
      <w:r>
        <w:t xml:space="preserve"> Falta Glosario</w:t>
      </w:r>
    </w:p>
    <w:p w14:paraId="24C9C92A" w14:textId="5292FF2F" w:rsidR="004014E3" w:rsidRDefault="004014E3" w:rsidP="00DF58B7">
      <w:pPr>
        <w:pStyle w:val="Textocomentario"/>
        <w:numPr>
          <w:ilvl w:val="0"/>
          <w:numId w:val="15"/>
        </w:numPr>
      </w:pPr>
      <w:r>
        <w:t xml:space="preserve"> Mejorar el historial de versiones</w:t>
      </w:r>
    </w:p>
    <w:p w14:paraId="6C549121" w14:textId="13D46605" w:rsidR="004014E3" w:rsidRDefault="004014E3" w:rsidP="00D517D2">
      <w:pPr>
        <w:pStyle w:val="Textocomentario"/>
      </w:pPr>
    </w:p>
    <w:p w14:paraId="1AD51E3C" w14:textId="77777777" w:rsidR="004014E3" w:rsidRDefault="004014E3" w:rsidP="00D517D2">
      <w:pPr>
        <w:pStyle w:val="Textocomentario"/>
        <w:spacing w:after="0"/>
      </w:pPr>
      <w:r w:rsidRPr="00B706DB">
        <w:t>Presentación PDF:</w:t>
      </w:r>
      <w:r>
        <w:t xml:space="preserve"> OK</w:t>
      </w:r>
    </w:p>
    <w:p w14:paraId="565A8EA1" w14:textId="3D4CE130" w:rsidR="004014E3" w:rsidRDefault="004014E3" w:rsidP="00D517D2">
      <w:pPr>
        <w:pStyle w:val="Textocomentario"/>
        <w:spacing w:after="0"/>
      </w:pPr>
      <w:r w:rsidRPr="00B706DB">
        <w:t>Nombre del Archivo</w:t>
      </w:r>
      <w:r>
        <w:t>: OK</w:t>
      </w:r>
    </w:p>
    <w:bookmarkEnd w:id="2"/>
    <w:p w14:paraId="6D737662" w14:textId="373F3C27" w:rsidR="004014E3" w:rsidRDefault="004014E3">
      <w:pPr>
        <w:pStyle w:val="Textocomentario"/>
      </w:pPr>
    </w:p>
  </w:comment>
  <w:comment w:id="1" w:author="Usuario" w:date="2019-10-07T22:19:00Z" w:initials="U">
    <w:p w14:paraId="30136B7D" w14:textId="77777777" w:rsidR="004014E3" w:rsidRDefault="004014E3">
      <w:pPr>
        <w:pStyle w:val="Textocomentario"/>
        <w:rPr>
          <w:rStyle w:val="Refdecomentario"/>
        </w:rPr>
      </w:pPr>
      <w:r>
        <w:rPr>
          <w:rStyle w:val="Refdecomentario"/>
        </w:rPr>
        <w:annotationRef/>
      </w:r>
      <w:r w:rsidR="00D949F2">
        <w:rPr>
          <w:rStyle w:val="Refdecomentario"/>
        </w:rPr>
        <w:t>Corregido</w:t>
      </w:r>
    </w:p>
    <w:p w14:paraId="263A0292" w14:textId="4B052A7F" w:rsidR="005967E1" w:rsidRDefault="005967E1">
      <w:pPr>
        <w:pStyle w:val="Textocomentario"/>
      </w:pPr>
      <w:r>
        <w:rPr>
          <w:rStyle w:val="Refdecomentario"/>
        </w:rPr>
        <w:t xml:space="preserve">El Glosario se agregará en la </w:t>
      </w:r>
      <w:r w:rsidR="00390641">
        <w:rPr>
          <w:rStyle w:val="Refdecomentario"/>
        </w:rPr>
        <w:t>última</w:t>
      </w:r>
      <w:r>
        <w:rPr>
          <w:rStyle w:val="Refdecomentario"/>
        </w:rPr>
        <w:t xml:space="preserve"> Entrega</w:t>
      </w:r>
    </w:p>
  </w:comment>
  <w:comment w:id="3" w:author="Exequiel Santoro" w:date="2019-09-30T20:13:00Z" w:initials="ES">
    <w:p w14:paraId="0F5BC695" w14:textId="5BB69281" w:rsidR="004014E3" w:rsidRPr="00A21CF8" w:rsidRDefault="004014E3">
      <w:pPr>
        <w:pStyle w:val="Textocomentario"/>
        <w:rPr>
          <w:rFonts w:ascii="Arial" w:hAnsi="Arial"/>
        </w:rPr>
      </w:pPr>
      <w:r>
        <w:rPr>
          <w:rStyle w:val="Refdecomentario"/>
        </w:rPr>
        <w:annotationRef/>
      </w:r>
      <w:r>
        <w:rPr>
          <w:rStyle w:val="Refdecomentario"/>
        </w:rPr>
        <w:annotationRef/>
      </w:r>
      <w:r>
        <w:t>Agregar viñetas</w:t>
      </w:r>
    </w:p>
  </w:comment>
  <w:comment w:id="4" w:author="Jose Damian Britos" w:date="2019-10-07T16:37:00Z" w:initials="JDB">
    <w:p w14:paraId="22152C56" w14:textId="32B13B43" w:rsidR="004014E3" w:rsidRDefault="004014E3">
      <w:pPr>
        <w:pStyle w:val="Textocomentario"/>
      </w:pPr>
      <w:r>
        <w:rPr>
          <w:rStyle w:val="Refdecomentario"/>
        </w:rPr>
        <w:annotationRef/>
      </w:r>
      <w:r>
        <w:t>corregido</w:t>
      </w:r>
    </w:p>
  </w:comment>
  <w:comment w:id="6" w:author="Exequiel Santoro" w:date="2019-09-30T20:02:00Z" w:initials="ES">
    <w:p w14:paraId="2A10A7DE" w14:textId="7627BC65" w:rsidR="004014E3" w:rsidRDefault="004014E3">
      <w:pPr>
        <w:pStyle w:val="Textocomentario"/>
      </w:pPr>
      <w:r>
        <w:rPr>
          <w:rStyle w:val="Refdecomentario"/>
        </w:rPr>
        <w:annotationRef/>
      </w:r>
      <w:r>
        <w:t>Bien de agregar las revisiones se hacen con una plantilla, pueden tomar como ejemplo las ERS como se usa.</w:t>
      </w:r>
    </w:p>
  </w:comment>
  <w:comment w:id="7" w:author="Usuario" w:date="2019-10-11T02:24:00Z" w:initials="U">
    <w:p w14:paraId="442C90B1" w14:textId="31A32E71" w:rsidR="00D949F2" w:rsidRDefault="00D949F2">
      <w:pPr>
        <w:pStyle w:val="Textocomentario"/>
      </w:pPr>
      <w:r>
        <w:rPr>
          <w:rStyle w:val="Refdecomentario"/>
        </w:rPr>
        <w:annotationRef/>
      </w:r>
      <w:r>
        <w:t>Corregido</w:t>
      </w:r>
    </w:p>
  </w:comment>
  <w:comment w:id="8" w:author="Exequiel Santoro" w:date="2019-09-30T20:06:00Z" w:initials="ES">
    <w:p w14:paraId="6FD62F15" w14:textId="73FCB292" w:rsidR="004014E3" w:rsidRDefault="004014E3">
      <w:pPr>
        <w:pStyle w:val="Textocomentario"/>
      </w:pPr>
      <w:r>
        <w:rPr>
          <w:rStyle w:val="Refdecomentario"/>
        </w:rPr>
        <w:annotationRef/>
      </w:r>
      <w:r>
        <w:t>Bien</w:t>
      </w:r>
    </w:p>
  </w:comment>
  <w:comment w:id="9" w:author="Exequiel Santoro" w:date="2019-09-30T20:06:00Z" w:initials="ES">
    <w:p w14:paraId="3063E541" w14:textId="28BC0AC9" w:rsidR="004014E3" w:rsidRDefault="004014E3">
      <w:pPr>
        <w:pStyle w:val="Textocomentario"/>
      </w:pPr>
      <w:r>
        <w:rPr>
          <w:rStyle w:val="Refdecomentario"/>
        </w:rPr>
        <w:annotationRef/>
      </w:r>
      <w:r>
        <w:t>A</w:t>
      </w:r>
      <w:r w:rsidRPr="00E003D5">
        <w:t>gregar sangría a los párrafos</w:t>
      </w:r>
    </w:p>
  </w:comment>
  <w:comment w:id="10" w:author="Usuario" w:date="2019-10-11T02:25:00Z" w:initials="U">
    <w:p w14:paraId="5C396975" w14:textId="1D9A9C07" w:rsidR="00D949F2" w:rsidRDefault="00D949F2">
      <w:pPr>
        <w:pStyle w:val="Textocomentario"/>
      </w:pPr>
      <w:r>
        <w:rPr>
          <w:rStyle w:val="Refdecomentario"/>
        </w:rPr>
        <w:annotationRef/>
      </w:r>
      <w:r>
        <w:t>Corregido</w:t>
      </w:r>
    </w:p>
  </w:comment>
  <w:comment w:id="11" w:author="Exequiel Santoro" w:date="2019-09-30T20:06:00Z" w:initials="ES">
    <w:p w14:paraId="405B7942" w14:textId="1F949D0A" w:rsidR="004014E3" w:rsidRDefault="004014E3">
      <w:pPr>
        <w:pStyle w:val="Textocomentario"/>
      </w:pPr>
      <w:r>
        <w:rPr>
          <w:rStyle w:val="Refdecomentario"/>
        </w:rPr>
        <w:annotationRef/>
      </w:r>
      <w:r w:rsidRPr="002B1D26">
        <w:t>Agregar sangría a los párrafos</w:t>
      </w:r>
    </w:p>
  </w:comment>
  <w:comment w:id="12" w:author="Usuario" w:date="2019-10-11T02:25:00Z" w:initials="U">
    <w:p w14:paraId="4F606ABF" w14:textId="0D4D2E87" w:rsidR="00D949F2" w:rsidRDefault="00D949F2">
      <w:pPr>
        <w:pStyle w:val="Textocomentario"/>
      </w:pPr>
      <w:r>
        <w:rPr>
          <w:rStyle w:val="Refdecomentario"/>
        </w:rPr>
        <w:annotationRef/>
      </w:r>
      <w:r>
        <w:t>Corregido</w:t>
      </w:r>
    </w:p>
  </w:comment>
  <w:comment w:id="13" w:author="Exequiel Santoro" w:date="2019-09-30T20:06:00Z" w:initials="ES">
    <w:p w14:paraId="235955F6" w14:textId="039FE3F1" w:rsidR="004014E3" w:rsidRDefault="004014E3">
      <w:pPr>
        <w:pStyle w:val="Textocomentario"/>
      </w:pPr>
      <w:r>
        <w:rPr>
          <w:rStyle w:val="Refdecomentario"/>
        </w:rPr>
        <w:annotationRef/>
      </w:r>
      <w:r w:rsidRPr="002B1D26">
        <w:t>Agregar sangría a los párrafos</w:t>
      </w:r>
    </w:p>
  </w:comment>
  <w:comment w:id="14" w:author="Usuario" w:date="2019-10-11T02:25:00Z" w:initials="U">
    <w:p w14:paraId="64FEAC76" w14:textId="44E021F2" w:rsidR="00D949F2" w:rsidRDefault="00D949F2">
      <w:pPr>
        <w:pStyle w:val="Textocomentario"/>
      </w:pPr>
      <w:r>
        <w:rPr>
          <w:rStyle w:val="Refdecomentario"/>
        </w:rPr>
        <w:annotationRef/>
      </w:r>
      <w:r>
        <w:t>Corregido</w:t>
      </w:r>
    </w:p>
  </w:comment>
  <w:comment w:id="15" w:author="Exequiel Santoro" w:date="2019-09-30T20:07:00Z" w:initials="ES">
    <w:p w14:paraId="27F83585" w14:textId="79B1CC7C" w:rsidR="004014E3" w:rsidRDefault="004014E3">
      <w:pPr>
        <w:pStyle w:val="Textocomentario"/>
      </w:pPr>
      <w:r>
        <w:rPr>
          <w:rStyle w:val="Refdecomentario"/>
        </w:rPr>
        <w:annotationRef/>
      </w:r>
      <w:r>
        <w:t>Muy Bien</w:t>
      </w:r>
    </w:p>
  </w:comment>
  <w:comment w:id="16" w:author="Exequiel Santoro" w:date="2019-09-30T20:18:00Z" w:initials="ES">
    <w:p w14:paraId="0C63DBAC" w14:textId="77777777" w:rsidR="004014E3" w:rsidRDefault="004014E3">
      <w:pPr>
        <w:pStyle w:val="Textocomentario"/>
      </w:pPr>
      <w:r>
        <w:rPr>
          <w:rStyle w:val="Refdecomentario"/>
        </w:rPr>
        <w:annotationRef/>
      </w:r>
      <w:bookmarkStart w:id="18" w:name="_Hlk20766035"/>
      <w:bookmarkStart w:id="19" w:name="_Hlk20768385"/>
      <w:bookmarkStart w:id="20" w:name="_Hlk20769258"/>
      <w:r w:rsidRPr="009F0E4F">
        <w:t>Bien</w:t>
      </w:r>
      <w:r>
        <w:t>, agregar el formato de requerimientos en una tabla y agrupando mejor las funcionalidades</w:t>
      </w:r>
      <w:bookmarkEnd w:id="18"/>
      <w:r>
        <w:t>.</w:t>
      </w:r>
    </w:p>
    <w:p w14:paraId="098790E4" w14:textId="77777777" w:rsidR="004014E3" w:rsidRDefault="004014E3">
      <w:pPr>
        <w:pStyle w:val="Textocomentario"/>
      </w:pPr>
    </w:p>
    <w:p w14:paraId="35EBAA31" w14:textId="6DEF1F10" w:rsidR="004014E3" w:rsidRDefault="004014E3">
      <w:pPr>
        <w:pStyle w:val="Textocomentario"/>
      </w:pPr>
      <w:r>
        <w:t>RF:</w:t>
      </w:r>
    </w:p>
    <w:p w14:paraId="6623E8C1"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line="231" w:lineRule="exact"/>
        <w:ind w:left="473" w:right="118"/>
        <w:contextualSpacing w:val="0"/>
        <w:jc w:val="left"/>
        <w:rPr>
          <w:sz w:val="20"/>
        </w:rPr>
      </w:pPr>
      <w:r w:rsidRPr="0083372A">
        <w:rPr>
          <w:sz w:val="20"/>
        </w:rPr>
        <w:t>Administrar datos de los recorridos y puntos de paseo del zoológico, la vigencia de los recorridos y precios de los mismos</w:t>
      </w:r>
    </w:p>
    <w:p w14:paraId="6BD610FE" w14:textId="592E73F8" w:rsidR="004014E3" w:rsidRPr="0083372A" w:rsidRDefault="004014E3" w:rsidP="00DF58B7">
      <w:pPr>
        <w:pStyle w:val="Prrafodelista"/>
        <w:widowControl w:val="0"/>
        <w:numPr>
          <w:ilvl w:val="0"/>
          <w:numId w:val="16"/>
        </w:numPr>
        <w:tabs>
          <w:tab w:val="left" w:pos="1347"/>
          <w:tab w:val="left" w:pos="1348"/>
        </w:tabs>
        <w:autoSpaceDE w:val="0"/>
        <w:autoSpaceDN w:val="0"/>
        <w:spacing w:before="0" w:after="0" w:line="231" w:lineRule="exact"/>
        <w:ind w:left="473" w:right="118"/>
        <w:contextualSpacing w:val="0"/>
        <w:jc w:val="left"/>
        <w:rPr>
          <w:sz w:val="20"/>
        </w:rPr>
      </w:pPr>
      <w:r w:rsidRPr="0083372A">
        <w:rPr>
          <w:sz w:val="20"/>
        </w:rPr>
        <w:t>Administrar los horarios de visita del</w:t>
      </w:r>
      <w:r w:rsidRPr="0083372A">
        <w:rPr>
          <w:spacing w:val="-2"/>
          <w:sz w:val="20"/>
        </w:rPr>
        <w:t xml:space="preserve"> </w:t>
      </w:r>
      <w:r w:rsidRPr="0083372A">
        <w:rPr>
          <w:sz w:val="20"/>
        </w:rPr>
        <w:t>zoológico</w:t>
      </w:r>
    </w:p>
    <w:p w14:paraId="0E56D9CF"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ind w:left="473"/>
        <w:contextualSpacing w:val="0"/>
        <w:jc w:val="left"/>
        <w:rPr>
          <w:sz w:val="20"/>
        </w:rPr>
      </w:pPr>
      <w:r>
        <w:rPr>
          <w:sz w:val="20"/>
        </w:rPr>
        <w:t>Administrar datos de las instituciones que solicitan y efectúan</w:t>
      </w:r>
      <w:r>
        <w:rPr>
          <w:spacing w:val="-1"/>
          <w:sz w:val="20"/>
        </w:rPr>
        <w:t xml:space="preserve"> </w:t>
      </w:r>
      <w:r>
        <w:rPr>
          <w:sz w:val="20"/>
        </w:rPr>
        <w:t>visitas</w:t>
      </w:r>
    </w:p>
    <w:p w14:paraId="34EEA5A7" w14:textId="77777777" w:rsidR="004014E3" w:rsidRDefault="004014E3" w:rsidP="00DF58B7">
      <w:pPr>
        <w:pStyle w:val="Prrafodelista"/>
        <w:widowControl w:val="0"/>
        <w:numPr>
          <w:ilvl w:val="0"/>
          <w:numId w:val="16"/>
        </w:numPr>
        <w:tabs>
          <w:tab w:val="left" w:pos="1347"/>
          <w:tab w:val="left" w:pos="1348"/>
        </w:tabs>
        <w:autoSpaceDE w:val="0"/>
        <w:autoSpaceDN w:val="0"/>
        <w:spacing w:before="1" w:after="0"/>
        <w:ind w:left="473"/>
        <w:contextualSpacing w:val="0"/>
        <w:jc w:val="left"/>
        <w:rPr>
          <w:sz w:val="20"/>
        </w:rPr>
      </w:pPr>
      <w:r>
        <w:rPr>
          <w:sz w:val="20"/>
        </w:rPr>
        <w:t>Gestionar la solicitud de visita realizada por una</w:t>
      </w:r>
      <w:r>
        <w:rPr>
          <w:spacing w:val="-2"/>
          <w:sz w:val="20"/>
        </w:rPr>
        <w:t xml:space="preserve"> </w:t>
      </w:r>
      <w:r>
        <w:rPr>
          <w:sz w:val="20"/>
        </w:rPr>
        <w:t>institución</w:t>
      </w:r>
    </w:p>
    <w:p w14:paraId="4255CE23" w14:textId="77777777" w:rsidR="004014E3" w:rsidRDefault="004014E3" w:rsidP="00DF58B7">
      <w:pPr>
        <w:pStyle w:val="Prrafodelista"/>
        <w:widowControl w:val="0"/>
        <w:numPr>
          <w:ilvl w:val="0"/>
          <w:numId w:val="16"/>
        </w:numPr>
        <w:tabs>
          <w:tab w:val="left" w:pos="1347"/>
          <w:tab w:val="left" w:pos="1348"/>
        </w:tabs>
        <w:autoSpaceDE w:val="0"/>
        <w:autoSpaceDN w:val="0"/>
        <w:spacing w:before="1" w:after="0" w:line="231" w:lineRule="exact"/>
        <w:ind w:left="473"/>
        <w:contextualSpacing w:val="0"/>
        <w:jc w:val="left"/>
        <w:rPr>
          <w:sz w:val="20"/>
        </w:rPr>
      </w:pPr>
      <w:r>
        <w:rPr>
          <w:sz w:val="20"/>
        </w:rPr>
        <w:t>Gestionar asistencia de institución a la</w:t>
      </w:r>
      <w:r>
        <w:rPr>
          <w:spacing w:val="-6"/>
          <w:sz w:val="20"/>
        </w:rPr>
        <w:t xml:space="preserve"> </w:t>
      </w:r>
      <w:r>
        <w:rPr>
          <w:sz w:val="20"/>
        </w:rPr>
        <w:t>visita</w:t>
      </w:r>
    </w:p>
    <w:p w14:paraId="70D1DFB7"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ind w:left="473" w:right="118"/>
        <w:contextualSpacing w:val="0"/>
        <w:jc w:val="left"/>
        <w:rPr>
          <w:sz w:val="20"/>
        </w:rPr>
      </w:pPr>
      <w:r>
        <w:rPr>
          <w:sz w:val="20"/>
        </w:rPr>
        <w:t>Gestionar el cobro que se realiza a las instituciones en concepto de seña y saldo por una visita, generando los comprobantes</w:t>
      </w:r>
      <w:r>
        <w:rPr>
          <w:spacing w:val="3"/>
          <w:sz w:val="20"/>
        </w:rPr>
        <w:t xml:space="preserve"> </w:t>
      </w:r>
      <w:r>
        <w:rPr>
          <w:sz w:val="20"/>
        </w:rPr>
        <w:t>correspondientes</w:t>
      </w:r>
    </w:p>
    <w:p w14:paraId="3E8068DD"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ind w:left="473"/>
        <w:contextualSpacing w:val="0"/>
        <w:jc w:val="left"/>
        <w:rPr>
          <w:sz w:val="20"/>
        </w:rPr>
      </w:pPr>
      <w:r>
        <w:rPr>
          <w:sz w:val="20"/>
        </w:rPr>
        <w:t>Gestionar la ejecución de la visita</w:t>
      </w:r>
    </w:p>
    <w:p w14:paraId="5F43CA03"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line="231" w:lineRule="exact"/>
        <w:ind w:left="473"/>
        <w:contextualSpacing w:val="0"/>
        <w:jc w:val="left"/>
        <w:rPr>
          <w:sz w:val="20"/>
        </w:rPr>
      </w:pPr>
      <w:r>
        <w:rPr>
          <w:sz w:val="20"/>
        </w:rPr>
        <w:t>Administrar datos de</w:t>
      </w:r>
      <w:r>
        <w:rPr>
          <w:spacing w:val="1"/>
          <w:sz w:val="20"/>
        </w:rPr>
        <w:t xml:space="preserve"> </w:t>
      </w:r>
      <w:r>
        <w:rPr>
          <w:sz w:val="20"/>
        </w:rPr>
        <w:t>empleados</w:t>
      </w:r>
    </w:p>
    <w:p w14:paraId="46A9CC3A"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line="231" w:lineRule="exact"/>
        <w:ind w:left="473"/>
        <w:contextualSpacing w:val="0"/>
        <w:jc w:val="left"/>
        <w:rPr>
          <w:sz w:val="20"/>
        </w:rPr>
      </w:pPr>
      <w:r>
        <w:rPr>
          <w:sz w:val="20"/>
        </w:rPr>
        <w:t>Gestionar asistencia de</w:t>
      </w:r>
      <w:r>
        <w:rPr>
          <w:spacing w:val="-3"/>
          <w:sz w:val="20"/>
        </w:rPr>
        <w:t xml:space="preserve"> </w:t>
      </w:r>
      <w:r>
        <w:rPr>
          <w:sz w:val="20"/>
        </w:rPr>
        <w:t>guía</w:t>
      </w:r>
    </w:p>
    <w:p w14:paraId="7B0C9F90" w14:textId="77777777" w:rsidR="004014E3" w:rsidRDefault="004014E3" w:rsidP="00DF58B7">
      <w:pPr>
        <w:pStyle w:val="Prrafodelista"/>
        <w:widowControl w:val="0"/>
        <w:numPr>
          <w:ilvl w:val="0"/>
          <w:numId w:val="16"/>
        </w:numPr>
        <w:tabs>
          <w:tab w:val="left" w:pos="1347"/>
          <w:tab w:val="left" w:pos="1348"/>
        </w:tabs>
        <w:autoSpaceDE w:val="0"/>
        <w:autoSpaceDN w:val="0"/>
        <w:spacing w:before="1" w:after="0"/>
        <w:ind w:left="473"/>
        <w:contextualSpacing w:val="0"/>
        <w:jc w:val="left"/>
        <w:rPr>
          <w:sz w:val="20"/>
        </w:rPr>
      </w:pPr>
      <w:r>
        <w:rPr>
          <w:sz w:val="20"/>
        </w:rPr>
        <w:t>Gestionar cancelación y anulación de</w:t>
      </w:r>
      <w:r>
        <w:rPr>
          <w:spacing w:val="-5"/>
          <w:sz w:val="20"/>
        </w:rPr>
        <w:t xml:space="preserve"> </w:t>
      </w:r>
      <w:r>
        <w:rPr>
          <w:sz w:val="20"/>
        </w:rPr>
        <w:t>visitas</w:t>
      </w:r>
    </w:p>
    <w:p w14:paraId="2E5256FE" w14:textId="77777777" w:rsidR="004014E3" w:rsidRDefault="004014E3" w:rsidP="00DF58B7">
      <w:pPr>
        <w:pStyle w:val="Prrafodelista"/>
        <w:widowControl w:val="0"/>
        <w:numPr>
          <w:ilvl w:val="0"/>
          <w:numId w:val="16"/>
        </w:numPr>
        <w:tabs>
          <w:tab w:val="left" w:pos="1347"/>
          <w:tab w:val="left" w:pos="1348"/>
        </w:tabs>
        <w:autoSpaceDE w:val="0"/>
        <w:autoSpaceDN w:val="0"/>
        <w:spacing w:before="0" w:after="0"/>
        <w:ind w:left="473"/>
        <w:contextualSpacing w:val="0"/>
        <w:jc w:val="left"/>
        <w:rPr>
          <w:sz w:val="20"/>
        </w:rPr>
      </w:pPr>
      <w:r>
        <w:rPr>
          <w:sz w:val="20"/>
        </w:rPr>
        <w:t>Brindar información de</w:t>
      </w:r>
      <w:r>
        <w:rPr>
          <w:spacing w:val="-1"/>
          <w:sz w:val="20"/>
        </w:rPr>
        <w:t xml:space="preserve"> </w:t>
      </w:r>
      <w:r>
        <w:rPr>
          <w:sz w:val="20"/>
        </w:rPr>
        <w:t>visitas</w:t>
      </w:r>
    </w:p>
    <w:p w14:paraId="27E01588" w14:textId="77777777" w:rsidR="004014E3" w:rsidRDefault="004014E3" w:rsidP="00DF58B7">
      <w:pPr>
        <w:pStyle w:val="Prrafodelista"/>
        <w:widowControl w:val="0"/>
        <w:numPr>
          <w:ilvl w:val="0"/>
          <w:numId w:val="16"/>
        </w:numPr>
        <w:tabs>
          <w:tab w:val="left" w:pos="1347"/>
          <w:tab w:val="left" w:pos="1348"/>
        </w:tabs>
        <w:autoSpaceDE w:val="0"/>
        <w:autoSpaceDN w:val="0"/>
        <w:spacing w:before="1" w:after="0"/>
        <w:ind w:left="473"/>
        <w:contextualSpacing w:val="0"/>
        <w:jc w:val="left"/>
        <w:rPr>
          <w:sz w:val="20"/>
        </w:rPr>
      </w:pPr>
      <w:r>
        <w:rPr>
          <w:sz w:val="20"/>
        </w:rPr>
        <w:t>Brindar información de recorridos</w:t>
      </w:r>
      <w:r>
        <w:rPr>
          <w:spacing w:val="1"/>
          <w:sz w:val="20"/>
        </w:rPr>
        <w:t xml:space="preserve"> </w:t>
      </w:r>
      <w:r>
        <w:rPr>
          <w:sz w:val="20"/>
        </w:rPr>
        <w:t>vigentes</w:t>
      </w:r>
    </w:p>
    <w:bookmarkEnd w:id="19"/>
    <w:p w14:paraId="061F4764" w14:textId="10D42712" w:rsidR="004014E3" w:rsidRDefault="004014E3" w:rsidP="0083372A">
      <w:pPr>
        <w:pStyle w:val="Textocomentario"/>
      </w:pPr>
    </w:p>
    <w:bookmarkEnd w:id="20"/>
  </w:comment>
  <w:comment w:id="17" w:author="Usuario" w:date="2019-10-11T02:25:00Z" w:initials="U">
    <w:p w14:paraId="6583155B" w14:textId="10051B8E" w:rsidR="00D949F2" w:rsidRDefault="00D949F2">
      <w:pPr>
        <w:pStyle w:val="Textocomentario"/>
      </w:pPr>
      <w:r>
        <w:rPr>
          <w:rStyle w:val="Refdecomentario"/>
        </w:rPr>
        <w:annotationRef/>
      </w:r>
      <w:r>
        <w:t>Corregido</w:t>
      </w:r>
    </w:p>
  </w:comment>
  <w:comment w:id="21" w:author="Exequiel Santoro" w:date="2019-09-30T20:27:00Z" w:initials="ES">
    <w:p w14:paraId="11710222" w14:textId="5FE82A6F" w:rsidR="004014E3" w:rsidRDefault="004014E3" w:rsidP="0083372A">
      <w:pPr>
        <w:pStyle w:val="Textocomentario"/>
        <w:spacing w:before="0" w:after="0"/>
        <w:jc w:val="left"/>
      </w:pPr>
      <w:r>
        <w:rPr>
          <w:rStyle w:val="Refdecomentario"/>
        </w:rPr>
        <w:annotationRef/>
      </w:r>
    </w:p>
    <w:p w14:paraId="1009B36F" w14:textId="77777777" w:rsidR="004014E3" w:rsidRDefault="004014E3" w:rsidP="00DF58B7">
      <w:pPr>
        <w:pStyle w:val="Textocomentario"/>
        <w:numPr>
          <w:ilvl w:val="0"/>
          <w:numId w:val="17"/>
        </w:numPr>
        <w:spacing w:before="0" w:after="0"/>
        <w:jc w:val="left"/>
      </w:pPr>
      <w:bookmarkStart w:id="23" w:name="_Hlk20765997"/>
      <w:r w:rsidRPr="009F0E4F">
        <w:t xml:space="preserve"> Se necesita poder clasificarlos como se describen en el libro </w:t>
      </w:r>
      <w:hyperlink r:id="rId1" w:history="1">
        <w:r w:rsidRPr="0083372A">
          <w:rPr>
            <w:rStyle w:val="instancename"/>
            <w:rFonts w:ascii="Segoe UI" w:hAnsi="Segoe UI" w:cs="Segoe UI"/>
            <w:color w:val="0B4F8A"/>
            <w:sz w:val="23"/>
            <w:szCs w:val="23"/>
            <w:shd w:val="clear" w:color="auto" w:fill="FFFFFF"/>
          </w:rPr>
          <w:t xml:space="preserve">Ingeniería de Software - </w:t>
        </w:r>
        <w:proofErr w:type="spellStart"/>
        <w:r w:rsidRPr="0083372A">
          <w:rPr>
            <w:rStyle w:val="instancename"/>
            <w:rFonts w:ascii="Segoe UI" w:hAnsi="Segoe UI" w:cs="Segoe UI"/>
            <w:color w:val="0B4F8A"/>
            <w:sz w:val="23"/>
            <w:szCs w:val="23"/>
            <w:shd w:val="clear" w:color="auto" w:fill="FFFFFF"/>
          </w:rPr>
          <w:t>Somerville</w:t>
        </w:r>
        <w:r w:rsidRPr="0083372A">
          <w:rPr>
            <w:rStyle w:val="accesshide"/>
            <w:rFonts w:ascii="Segoe UI" w:hAnsi="Segoe UI" w:cs="Segoe UI"/>
            <w:color w:val="0B4F8A"/>
            <w:sz w:val="23"/>
            <w:szCs w:val="23"/>
            <w:bdr w:val="none" w:sz="0" w:space="0" w:color="auto" w:frame="1"/>
            <w:shd w:val="clear" w:color="auto" w:fill="FFFFFF"/>
          </w:rPr>
          <w:t>Archivo</w:t>
        </w:r>
        <w:proofErr w:type="spellEnd"/>
      </w:hyperlink>
      <w:r w:rsidRPr="009F0E4F">
        <w:t xml:space="preserve"> </w:t>
      </w:r>
      <w:r>
        <w:t>4.1.2 Requerimientos no funcionales</w:t>
      </w:r>
      <w:r w:rsidRPr="009F0E4F">
        <w:t xml:space="preserve"> PAG89</w:t>
      </w:r>
    </w:p>
    <w:p w14:paraId="4E32E955" w14:textId="4C05A7F8" w:rsidR="004014E3" w:rsidRDefault="004014E3" w:rsidP="00DF58B7">
      <w:pPr>
        <w:pStyle w:val="Textocomentario"/>
        <w:numPr>
          <w:ilvl w:val="0"/>
          <w:numId w:val="17"/>
        </w:numPr>
        <w:spacing w:before="0" w:after="0"/>
        <w:jc w:val="left"/>
      </w:pPr>
      <w:r>
        <w:t xml:space="preserve"> </w:t>
      </w:r>
      <w:r w:rsidRPr="00AB4E00">
        <w:t xml:space="preserve">Armar una tabla como el ejemplo propuesto en la Unidad 1:  </w:t>
      </w:r>
      <w:hyperlink r:id="rId2" w:history="1">
        <w:r w:rsidRPr="0083372A">
          <w:rPr>
            <w:rStyle w:val="instancename"/>
            <w:rFonts w:ascii="Segoe UI" w:hAnsi="Segoe UI" w:cs="Segoe UI"/>
            <w:color w:val="1177D1"/>
            <w:sz w:val="23"/>
            <w:szCs w:val="23"/>
            <w:shd w:val="clear" w:color="auto" w:fill="FFFFFF"/>
          </w:rPr>
          <w:t>REQUERIMIENTOS NO FUNCIONALES</w:t>
        </w:r>
      </w:hyperlink>
      <w:bookmarkEnd w:id="23"/>
    </w:p>
  </w:comment>
  <w:comment w:id="22" w:author="Usuario" w:date="2019-10-11T02:26:00Z" w:initials="U">
    <w:p w14:paraId="2EFEDB12" w14:textId="42DE9715" w:rsidR="00D949F2" w:rsidRDefault="00D949F2">
      <w:pPr>
        <w:pStyle w:val="Textocomentario"/>
      </w:pPr>
      <w:r>
        <w:rPr>
          <w:rStyle w:val="Refdecomentario"/>
        </w:rPr>
        <w:annotationRef/>
      </w:r>
      <w:r>
        <w:t>Corregido</w:t>
      </w:r>
    </w:p>
  </w:comment>
  <w:comment w:id="24" w:author="Exequiel Santoro" w:date="2019-09-30T20:07:00Z" w:initials="ES">
    <w:p w14:paraId="1FD7EF42" w14:textId="54A431A9" w:rsidR="004014E3" w:rsidRDefault="004014E3">
      <w:pPr>
        <w:pStyle w:val="Textocomentario"/>
      </w:pPr>
      <w:r>
        <w:rPr>
          <w:rStyle w:val="Refdecomentario"/>
        </w:rPr>
        <w:annotationRef/>
      </w:r>
      <w:r>
        <w:t>Bien</w:t>
      </w:r>
    </w:p>
  </w:comment>
  <w:comment w:id="25" w:author="Exequiel Santoro" w:date="2019-09-30T20:07:00Z" w:initials="ES">
    <w:p w14:paraId="0114653A" w14:textId="03EFC151" w:rsidR="004014E3" w:rsidRDefault="004014E3">
      <w:pPr>
        <w:pStyle w:val="Textocomentario"/>
      </w:pPr>
      <w:r>
        <w:rPr>
          <w:rStyle w:val="Refdecomentario"/>
        </w:rPr>
        <w:annotationRef/>
      </w:r>
      <w:r w:rsidRPr="002B1D26">
        <w:t>Agregar sangría a los párrafos</w:t>
      </w:r>
    </w:p>
  </w:comment>
  <w:comment w:id="26" w:author="Usuario" w:date="2019-10-11T02:26:00Z" w:initials="U">
    <w:p w14:paraId="7056DBF7" w14:textId="235759FD" w:rsidR="00D949F2" w:rsidRDefault="00D949F2">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37662" w15:done="0"/>
  <w15:commentEx w15:paraId="263A0292" w15:paraIdParent="6D737662" w15:done="0"/>
  <w15:commentEx w15:paraId="0F5BC695" w15:done="0"/>
  <w15:commentEx w15:paraId="22152C56" w15:paraIdParent="0F5BC695" w15:done="0"/>
  <w15:commentEx w15:paraId="2A10A7DE" w15:done="0"/>
  <w15:commentEx w15:paraId="442C90B1" w15:paraIdParent="2A10A7DE" w15:done="0"/>
  <w15:commentEx w15:paraId="6FD62F15" w15:done="0"/>
  <w15:commentEx w15:paraId="3063E541" w15:done="0"/>
  <w15:commentEx w15:paraId="5C396975" w15:paraIdParent="3063E541" w15:done="0"/>
  <w15:commentEx w15:paraId="405B7942" w15:done="0"/>
  <w15:commentEx w15:paraId="4F606ABF" w15:paraIdParent="405B7942" w15:done="0"/>
  <w15:commentEx w15:paraId="235955F6" w15:done="0"/>
  <w15:commentEx w15:paraId="64FEAC76" w15:paraIdParent="235955F6" w15:done="0"/>
  <w15:commentEx w15:paraId="27F83585" w15:done="0"/>
  <w15:commentEx w15:paraId="061F4764" w15:done="0"/>
  <w15:commentEx w15:paraId="6583155B" w15:paraIdParent="061F4764" w15:done="0"/>
  <w15:commentEx w15:paraId="4E32E955" w15:done="0"/>
  <w15:commentEx w15:paraId="2EFEDB12" w15:paraIdParent="4E32E955" w15:done="0"/>
  <w15:commentEx w15:paraId="1FD7EF42" w15:done="0"/>
  <w15:commentEx w15:paraId="0114653A" w15:done="0"/>
  <w15:commentEx w15:paraId="7056DBF7" w15:paraIdParent="01146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37662" w16cid:durableId="213CDE32"/>
  <w16cid:commentId w16cid:paraId="263A0292" w16cid:durableId="21463871"/>
  <w16cid:commentId w16cid:paraId="0F5BC695" w16cid:durableId="213CE04E"/>
  <w16cid:commentId w16cid:paraId="22152C56" w16cid:durableId="21463858"/>
  <w16cid:commentId w16cid:paraId="2A10A7DE" w16cid:durableId="213CDDD4"/>
  <w16cid:commentId w16cid:paraId="442C90B1" w16cid:durableId="214A6653"/>
  <w16cid:commentId w16cid:paraId="6FD62F15" w16cid:durableId="213CDEBC"/>
  <w16cid:commentId w16cid:paraId="3063E541" w16cid:durableId="213CDEB0"/>
  <w16cid:commentId w16cid:paraId="5C396975" w16cid:durableId="214A667C"/>
  <w16cid:commentId w16cid:paraId="405B7942" w16cid:durableId="213CDECE"/>
  <w16cid:commentId w16cid:paraId="4F606ABF" w16cid:durableId="214A6688"/>
  <w16cid:commentId w16cid:paraId="235955F6" w16cid:durableId="213CDEDA"/>
  <w16cid:commentId w16cid:paraId="64FEAC76" w16cid:durableId="214A66A8"/>
  <w16cid:commentId w16cid:paraId="27F83585" w16cid:durableId="213CDEEC"/>
  <w16cid:commentId w16cid:paraId="061F4764" w16cid:durableId="213CE178"/>
  <w16cid:commentId w16cid:paraId="6583155B" w16cid:durableId="214A66B3"/>
  <w16cid:commentId w16cid:paraId="4E32E955" w16cid:durableId="213CE39B"/>
  <w16cid:commentId w16cid:paraId="2EFEDB12" w16cid:durableId="214A66BE"/>
  <w16cid:commentId w16cid:paraId="1FD7EF42" w16cid:durableId="213CDEFD"/>
  <w16cid:commentId w16cid:paraId="0114653A" w16cid:durableId="213CDEFA"/>
  <w16cid:commentId w16cid:paraId="7056DBF7" w16cid:durableId="214A66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91C9C" w14:textId="77777777" w:rsidR="00DD1F4D" w:rsidRDefault="00DD1F4D" w:rsidP="001C2F6E">
      <w:r>
        <w:separator/>
      </w:r>
    </w:p>
  </w:endnote>
  <w:endnote w:type="continuationSeparator" w:id="0">
    <w:p w14:paraId="0C6C4563" w14:textId="77777777" w:rsidR="00DD1F4D" w:rsidRDefault="00DD1F4D" w:rsidP="001C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Montserrat">
    <w:altName w:val="Courier New"/>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tserrat SemiBold">
    <w:altName w:val="Calibri"/>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94F73" w14:textId="77777777" w:rsidR="004014E3" w:rsidRDefault="004014E3">
    <w:pPr>
      <w:pStyle w:val="Piedepgina"/>
      <w:jc w:val="right"/>
      <w:rPr>
        <w:rFonts w:eastAsia="Roboto" w:cstheme="minorHAnsi"/>
        <w:b/>
        <w:szCs w:val="22"/>
      </w:rPr>
    </w:pPr>
    <w:r>
      <w:rPr>
        <w:rFonts w:eastAsia="Roboto" w:cstheme="minorHAnsi"/>
        <w:b/>
        <w:szCs w:val="22"/>
      </w:rPr>
      <w:t>__________________________________________________________________________________</w:t>
    </w:r>
  </w:p>
  <w:p w14:paraId="7F59C564" w14:textId="5D206F5D" w:rsidR="004014E3" w:rsidRDefault="004014E3" w:rsidP="00404381">
    <w:pPr>
      <w:pStyle w:val="Piedepgina"/>
    </w:pPr>
    <w:r>
      <w:rPr>
        <w:rFonts w:eastAsia="Roboto" w:cstheme="minorHAnsi"/>
        <w:szCs w:val="22"/>
      </w:rPr>
      <w:t xml:space="preserve">                                                              METODOLOGIA DE SISTEMAS I               </w:t>
    </w:r>
    <w:r w:rsidRPr="00943E12">
      <w:rPr>
        <w:color w:val="auto"/>
        <w:sz w:val="20"/>
        <w:lang w:val="es-ES"/>
      </w:rPr>
      <w:t xml:space="preserve"> </w:t>
    </w:r>
    <w:r>
      <w:rPr>
        <w:color w:val="auto"/>
        <w:sz w:val="20"/>
        <w:lang w:val="es-ES"/>
      </w:rPr>
      <w:t xml:space="preserve">                                                     </w:t>
    </w:r>
    <w:r w:rsidRPr="00943E12">
      <w:rPr>
        <w:color w:val="auto"/>
        <w:sz w:val="20"/>
      </w:rPr>
      <w:fldChar w:fldCharType="begin"/>
    </w:r>
    <w:r w:rsidRPr="00943E12">
      <w:rPr>
        <w:color w:val="auto"/>
        <w:sz w:val="20"/>
      </w:rPr>
      <w:instrText>PAGE  \* Arabic</w:instrText>
    </w:r>
    <w:r w:rsidRPr="00943E12">
      <w:rPr>
        <w:color w:val="auto"/>
        <w:sz w:val="20"/>
      </w:rPr>
      <w:fldChar w:fldCharType="separate"/>
    </w:r>
    <w:r>
      <w:rPr>
        <w:noProof/>
        <w:color w:val="auto"/>
        <w:sz w:val="20"/>
      </w:rPr>
      <w:t>23</w:t>
    </w:r>
    <w:r w:rsidRPr="00943E12">
      <w:rPr>
        <w:color w:val="auto"/>
        <w:sz w:val="20"/>
      </w:rPr>
      <w:fldChar w:fldCharType="end"/>
    </w:r>
  </w:p>
  <w:p w14:paraId="31F68CA2" w14:textId="77777777" w:rsidR="004014E3" w:rsidRPr="00644792" w:rsidRDefault="004014E3" w:rsidP="009F0C61">
    <w:pPr>
      <w:pStyle w:val="Piedepgina"/>
      <w:jc w:val="right"/>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3A21" w14:textId="77777777" w:rsidR="00DD1F4D" w:rsidRDefault="00DD1F4D" w:rsidP="001C2F6E">
      <w:r>
        <w:separator/>
      </w:r>
    </w:p>
  </w:footnote>
  <w:footnote w:type="continuationSeparator" w:id="0">
    <w:p w14:paraId="128E93E2" w14:textId="77777777" w:rsidR="00DD1F4D" w:rsidRDefault="00DD1F4D" w:rsidP="001C2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7A901" w14:textId="77777777" w:rsidR="004014E3" w:rsidRDefault="004014E3" w:rsidP="004A5444">
    <w:pPr>
      <w:pStyle w:val="Encabezado"/>
      <w:ind w:right="-12"/>
      <w:jc w:val="center"/>
    </w:pPr>
    <w:r>
      <w:rPr>
        <w:rFonts w:ascii="Montserrat SemiBold" w:hAnsi="Montserrat SemiBold"/>
        <w:b/>
        <w:noProof/>
      </w:rPr>
      <w:drawing>
        <wp:anchor distT="0" distB="0" distL="114300" distR="114300" simplePos="0" relativeHeight="251665408" behindDoc="0" locked="0" layoutInCell="1" allowOverlap="1" wp14:anchorId="3C5AE6B7" wp14:editId="0651CA82">
          <wp:simplePos x="0" y="0"/>
          <wp:positionH relativeFrom="column">
            <wp:posOffset>-704850</wp:posOffset>
          </wp:positionH>
          <wp:positionV relativeFrom="paragraph">
            <wp:posOffset>-8255</wp:posOffset>
          </wp:positionV>
          <wp:extent cx="1179195" cy="448945"/>
          <wp:effectExtent l="0" t="0" r="1905" b="8255"/>
          <wp:wrapThrough wrapText="bothSides">
            <wp:wrapPolygon edited="0">
              <wp:start x="0" y="0"/>
              <wp:lineTo x="0" y="21081"/>
              <wp:lineTo x="21286" y="21081"/>
              <wp:lineTo x="21286"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LOGOAZULESTESI-V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9195" cy="448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AD29068" wp14:editId="4AFA9B94">
          <wp:simplePos x="0" y="0"/>
          <wp:positionH relativeFrom="page">
            <wp:posOffset>6050915</wp:posOffset>
          </wp:positionH>
          <wp:positionV relativeFrom="paragraph">
            <wp:posOffset>-98425</wp:posOffset>
          </wp:positionV>
          <wp:extent cx="1309370" cy="535940"/>
          <wp:effectExtent l="0" t="0" r="5080" b="0"/>
          <wp:wrapThrough wrapText="bothSides">
            <wp:wrapPolygon edited="0">
              <wp:start x="0" y="0"/>
              <wp:lineTo x="0" y="20730"/>
              <wp:lineTo x="21370" y="20730"/>
              <wp:lineTo x="21370" y="0"/>
              <wp:lineTo x="0" y="0"/>
            </wp:wrapPolygon>
          </wp:wrapThrough>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ñlñlkñlkñk.png"/>
                  <pic:cNvPicPr/>
                </pic:nvPicPr>
                <pic:blipFill>
                  <a:blip r:embed="rId2">
                    <a:extLst>
                      <a:ext uri="{28A0092B-C50C-407E-A947-70E740481C1C}">
                        <a14:useLocalDpi xmlns:a14="http://schemas.microsoft.com/office/drawing/2010/main" val="0"/>
                      </a:ext>
                    </a:extLst>
                  </a:blip>
                  <a:stretch>
                    <a:fillRect/>
                  </a:stretch>
                </pic:blipFill>
                <pic:spPr>
                  <a:xfrm>
                    <a:off x="0" y="0"/>
                    <a:ext cx="1309370" cy="535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B2F66A5" wp14:editId="34816E4E">
              <wp:simplePos x="0" y="0"/>
              <wp:positionH relativeFrom="column">
                <wp:posOffset>973539</wp:posOffset>
              </wp:positionH>
              <wp:positionV relativeFrom="paragraph">
                <wp:posOffset>42297</wp:posOffset>
              </wp:positionV>
              <wp:extent cx="4412974" cy="498475"/>
              <wp:effectExtent l="0" t="0" r="0" b="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2974" cy="498475"/>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7891A43" w14:textId="77777777" w:rsidR="004014E3" w:rsidRDefault="004014E3" w:rsidP="009F0C61">
                          <w:pPr>
                            <w:pStyle w:val="NormalWeb"/>
                            <w:tabs>
                              <w:tab w:val="center" w:pos="4420"/>
                              <w:tab w:val="center" w:pos="5240"/>
                              <w:tab w:val="right" w:pos="8838"/>
                            </w:tabs>
                            <w:kinsoku w:val="0"/>
                            <w:overflowPunct w:val="0"/>
                            <w:spacing w:before="0" w:beforeAutospacing="0" w:after="0" w:afterAutospacing="0"/>
                            <w:jc w:val="center"/>
                            <w:textAlignment w:val="baseline"/>
                            <w:rPr>
                              <w:rFonts w:asciiTheme="minorHAnsi" w:eastAsia="Arial" w:hAnsiTheme="minorHAnsi" w:cstheme="minorHAnsi"/>
                              <w:bCs/>
                              <w:color w:val="FFFFFF" w:themeColor="background1"/>
                              <w:kern w:val="24"/>
                              <w:sz w:val="28"/>
                              <w:lang w:val="es-AR"/>
                            </w:rPr>
                          </w:pPr>
                        </w:p>
                        <w:p w14:paraId="21C13DE7" w14:textId="77777777" w:rsidR="004014E3" w:rsidRPr="00644792" w:rsidRDefault="004014E3" w:rsidP="009F0C61">
                          <w:pPr>
                            <w:pStyle w:val="NormalWeb"/>
                            <w:tabs>
                              <w:tab w:val="center" w:pos="4420"/>
                              <w:tab w:val="center" w:pos="5240"/>
                              <w:tab w:val="right" w:pos="8838"/>
                            </w:tabs>
                            <w:kinsoku w:val="0"/>
                            <w:overflowPunct w:val="0"/>
                            <w:spacing w:before="0" w:beforeAutospacing="0" w:after="0" w:afterAutospacing="0"/>
                            <w:jc w:val="center"/>
                            <w:textAlignment w:val="baseline"/>
                            <w:rPr>
                              <w:rFonts w:asciiTheme="minorHAnsi" w:hAnsiTheme="minorHAnsi" w:cstheme="minorHAnsi"/>
                              <w:sz w:val="28"/>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F66A5" id="Rectangle 3" o:spid="_x0000_s1028" style="position:absolute;left:0;text-align:left;margin-left:76.65pt;margin-top:3.35pt;width:347.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" filled="f" fillcolor="#4a66ac [3204]" stroked="f" strokecolor="black [3213]">
              <v:textbox>
                <w:txbxContent>
                  <w:p w14:paraId="37891A43" w14:textId="77777777" w:rsidR="004014E3" w:rsidRDefault="004014E3" w:rsidP="009F0C61">
                    <w:pPr>
                      <w:pStyle w:val="NormalWeb"/>
                      <w:tabs>
                        <w:tab w:val="center" w:pos="4420"/>
                        <w:tab w:val="center" w:pos="5240"/>
                        <w:tab w:val="right" w:pos="8838"/>
                      </w:tabs>
                      <w:kinsoku w:val="0"/>
                      <w:overflowPunct w:val="0"/>
                      <w:spacing w:before="0" w:beforeAutospacing="0" w:after="0" w:afterAutospacing="0"/>
                      <w:jc w:val="center"/>
                      <w:textAlignment w:val="baseline"/>
                      <w:rPr>
                        <w:rFonts w:asciiTheme="minorHAnsi" w:eastAsia="Arial" w:hAnsiTheme="minorHAnsi" w:cstheme="minorHAnsi"/>
                        <w:bCs/>
                        <w:color w:val="FFFFFF" w:themeColor="background1"/>
                        <w:kern w:val="24"/>
                        <w:sz w:val="28"/>
                        <w:lang w:val="es-AR"/>
                      </w:rPr>
                    </w:pPr>
                  </w:p>
                  <w:p w14:paraId="21C13DE7" w14:textId="77777777" w:rsidR="004014E3" w:rsidRPr="00644792" w:rsidRDefault="004014E3" w:rsidP="009F0C61">
                    <w:pPr>
                      <w:pStyle w:val="NormalWeb"/>
                      <w:tabs>
                        <w:tab w:val="center" w:pos="4420"/>
                        <w:tab w:val="center" w:pos="5240"/>
                        <w:tab w:val="right" w:pos="8838"/>
                      </w:tabs>
                      <w:kinsoku w:val="0"/>
                      <w:overflowPunct w:val="0"/>
                      <w:spacing w:before="0" w:beforeAutospacing="0" w:after="0" w:afterAutospacing="0"/>
                      <w:jc w:val="center"/>
                      <w:textAlignment w:val="baseline"/>
                      <w:rPr>
                        <w:rFonts w:asciiTheme="minorHAnsi" w:hAnsiTheme="minorHAnsi" w:cstheme="minorHAnsi"/>
                        <w:sz w:val="28"/>
                        <w:lang w:val="es-AR"/>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471802C" wp14:editId="714F1004">
              <wp:simplePos x="0" y="0"/>
              <wp:positionH relativeFrom="page">
                <wp:align>left</wp:align>
              </wp:positionH>
              <wp:positionV relativeFrom="paragraph">
                <wp:posOffset>-212027</wp:posOffset>
              </wp:positionV>
              <wp:extent cx="7560310" cy="760491"/>
              <wp:effectExtent l="0" t="0" r="21590" b="20955"/>
              <wp:wrapNone/>
              <wp:docPr id="9"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60491"/>
                      </a:xfrm>
                      <a:prstGeom prst="rect">
                        <a:avLst/>
                      </a:prstGeom>
                      <a:solidFill>
                        <a:srgbClr val="0071CE"/>
                      </a:solidFill>
                      <a:ln w="25400">
                        <a:solidFill>
                          <a:srgbClr val="0071CE"/>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4B920A" id="Rectángulo 2" o:spid="_x0000_s1026" style="position:absolute;margin-left:0;margin-top:-16.7pt;width:595.3pt;height:59.9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" fillcolor="#0071ce" strokecolor="#0071ce" strokeweight="2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1266936" wp14:editId="399EE48E">
              <wp:simplePos x="0" y="0"/>
              <wp:positionH relativeFrom="column">
                <wp:posOffset>-78740</wp:posOffset>
              </wp:positionH>
              <wp:positionV relativeFrom="paragraph">
                <wp:posOffset>54610</wp:posOffset>
              </wp:positionV>
              <wp:extent cx="713740" cy="402590"/>
              <wp:effectExtent l="0" t="0" r="0" b="0"/>
              <wp:wrapNone/>
              <wp:docPr id="1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74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475286B" w14:textId="77777777" w:rsidR="004014E3" w:rsidRPr="009F0C61" w:rsidRDefault="004014E3" w:rsidP="009F0C61">
                          <w:pPr>
                            <w:pStyle w:val="NormalWeb"/>
                            <w:spacing w:before="0" w:beforeAutospacing="0" w:after="0" w:afterAutospacing="0"/>
                            <w:rPr>
                              <w:rFonts w:ascii="Verdana" w:hAnsi="Verdana"/>
                              <w:b/>
                              <w:sz w:val="32"/>
                              <w:szCs w:val="3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266936" id="Rectángulo 4" o:spid="_x0000_s1029" style="position:absolute;left:0;text-align:left;margin-left:-6.2pt;margin-top:4.3pt;width:56.2pt;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" filled="f" stroked="f" strokeweight="2pt">
              <v:textbox>
                <w:txbxContent>
                  <w:p w14:paraId="3475286B" w14:textId="77777777" w:rsidR="004014E3" w:rsidRPr="009F0C61" w:rsidRDefault="004014E3" w:rsidP="009F0C61">
                    <w:pPr>
                      <w:pStyle w:val="NormalWeb"/>
                      <w:spacing w:before="0" w:beforeAutospacing="0" w:after="0" w:afterAutospacing="0"/>
                      <w:rPr>
                        <w:rFonts w:ascii="Verdana" w:hAnsi="Verdana"/>
                        <w:b/>
                        <w:sz w:val="32"/>
                        <w:szCs w:val="38"/>
                      </w:rPr>
                    </w:pPr>
                  </w:p>
                </w:txbxContent>
              </v:textbox>
            </v:rect>
          </w:pict>
        </mc:Fallback>
      </mc:AlternateContent>
    </w:r>
  </w:p>
  <w:p w14:paraId="166B5F36" w14:textId="77777777" w:rsidR="004014E3" w:rsidRDefault="004014E3" w:rsidP="003B39A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DB8"/>
      </v:shape>
    </w:pict>
  </w:numPicBullet>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sz w:val="20"/>
      </w:rPr>
    </w:lvl>
  </w:abstractNum>
  <w:abstractNum w:abstractNumId="1" w15:restartNumberingAfterBreak="0">
    <w:nsid w:val="00000003"/>
    <w:multiLevelType w:val="singleLevel"/>
    <w:tmpl w:val="00000003"/>
    <w:name w:val="WW8Num7"/>
    <w:lvl w:ilvl="0">
      <w:start w:val="1"/>
      <w:numFmt w:val="bullet"/>
      <w:lvlText w:val=""/>
      <w:lvlJc w:val="left"/>
      <w:pPr>
        <w:tabs>
          <w:tab w:val="num" w:pos="1080"/>
        </w:tabs>
        <w:ind w:left="1080" w:hanging="360"/>
      </w:pPr>
      <w:rPr>
        <w:rFonts w:ascii="Wingdings" w:hAnsi="Wingdings"/>
        <w:color w:val="000080"/>
      </w:rPr>
    </w:lvl>
  </w:abstractNum>
  <w:abstractNum w:abstractNumId="2" w15:restartNumberingAfterBreak="0">
    <w:nsid w:val="00000005"/>
    <w:multiLevelType w:val="singleLevel"/>
    <w:tmpl w:val="00000005"/>
    <w:name w:val="WW8Num1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singleLevel"/>
    <w:tmpl w:val="00000006"/>
    <w:name w:val="WW8Num20"/>
    <w:lvl w:ilvl="0">
      <w:start w:val="1"/>
      <w:numFmt w:val="decimal"/>
      <w:lvlText w:val="%1)"/>
      <w:lvlJc w:val="left"/>
      <w:pPr>
        <w:tabs>
          <w:tab w:val="num" w:pos="360"/>
        </w:tabs>
        <w:ind w:left="360" w:hanging="360"/>
      </w:pPr>
      <w:rPr>
        <w:b/>
        <w:i w:val="0"/>
      </w:rPr>
    </w:lvl>
  </w:abstractNum>
  <w:abstractNum w:abstractNumId="4" w15:restartNumberingAfterBreak="0">
    <w:nsid w:val="00000007"/>
    <w:multiLevelType w:val="multilevel"/>
    <w:tmpl w:val="00000007"/>
    <w:name w:val="WW8Num21"/>
    <w:lvl w:ilvl="0">
      <w:start w:val="1"/>
      <w:numFmt w:val="decimal"/>
      <w:lvlText w:val="%1)"/>
      <w:lvlJc w:val="left"/>
      <w:pPr>
        <w:tabs>
          <w:tab w:val="num" w:pos="454"/>
        </w:tabs>
        <w:ind w:left="454" w:hanging="397"/>
      </w:pPr>
      <w:rPr>
        <w:b/>
        <w:i w:val="0"/>
        <w:sz w:val="20"/>
        <w:szCs w:val="20"/>
      </w:rPr>
    </w:lvl>
    <w:lvl w:ilvl="1">
      <w:start w:val="1"/>
      <w:numFmt w:val="bullet"/>
      <w:lvlText w:val="-"/>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8"/>
    <w:multiLevelType w:val="singleLevel"/>
    <w:tmpl w:val="00000008"/>
    <w:name w:val="WW8Num22"/>
    <w:lvl w:ilvl="0">
      <w:start w:val="1"/>
      <w:numFmt w:val="bullet"/>
      <w:lvlText w:val=""/>
      <w:lvlJc w:val="left"/>
      <w:pPr>
        <w:tabs>
          <w:tab w:val="num" w:pos="720"/>
        </w:tabs>
        <w:ind w:left="720" w:hanging="360"/>
      </w:pPr>
      <w:rPr>
        <w:rFonts w:ascii="Wingdings" w:hAnsi="Wingdings"/>
        <w:sz w:val="20"/>
      </w:rPr>
    </w:lvl>
  </w:abstractNum>
  <w:abstractNum w:abstractNumId="6" w15:restartNumberingAfterBreak="0">
    <w:nsid w:val="0000000A"/>
    <w:multiLevelType w:val="singleLevel"/>
    <w:tmpl w:val="0000000A"/>
    <w:name w:val="WW8Num30"/>
    <w:lvl w:ilvl="0">
      <w:start w:val="1"/>
      <w:numFmt w:val="bullet"/>
      <w:lvlText w:val=""/>
      <w:lvlJc w:val="left"/>
      <w:pPr>
        <w:tabs>
          <w:tab w:val="num" w:pos="720"/>
        </w:tabs>
        <w:ind w:left="720" w:hanging="360"/>
      </w:pPr>
      <w:rPr>
        <w:rFonts w:ascii="Symbol" w:hAnsi="Symbol"/>
      </w:rPr>
    </w:lvl>
  </w:abstractNum>
  <w:abstractNum w:abstractNumId="7" w15:restartNumberingAfterBreak="0">
    <w:nsid w:val="0952338D"/>
    <w:multiLevelType w:val="hybridMultilevel"/>
    <w:tmpl w:val="28DE5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633B73"/>
    <w:multiLevelType w:val="hybridMultilevel"/>
    <w:tmpl w:val="C68456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AA341A2"/>
    <w:multiLevelType w:val="multilevel"/>
    <w:tmpl w:val="22EE7BEC"/>
    <w:lvl w:ilvl="0">
      <w:start w:val="1"/>
      <w:numFmt w:val="decimal"/>
      <w:pStyle w:val="ManualTi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B7E08F9"/>
    <w:multiLevelType w:val="hybridMultilevel"/>
    <w:tmpl w:val="B2420046"/>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0C9D1418"/>
    <w:multiLevelType w:val="hybridMultilevel"/>
    <w:tmpl w:val="323CB2A8"/>
    <w:lvl w:ilvl="0" w:tplc="2C0A000D">
      <w:start w:val="1"/>
      <w:numFmt w:val="bullet"/>
      <w:lvlText w:val=""/>
      <w:lvlJc w:val="left"/>
      <w:pPr>
        <w:ind w:left="1320" w:hanging="360"/>
      </w:pPr>
      <w:rPr>
        <w:rFonts w:ascii="Wingdings" w:hAnsi="Wingdings"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2" w15:restartNumberingAfterBreak="0">
    <w:nsid w:val="0F612BF7"/>
    <w:multiLevelType w:val="hybridMultilevel"/>
    <w:tmpl w:val="D1B8279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753290"/>
    <w:multiLevelType w:val="hybridMultilevel"/>
    <w:tmpl w:val="D47E9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4A2F51"/>
    <w:multiLevelType w:val="hybridMultilevel"/>
    <w:tmpl w:val="EB20E928"/>
    <w:lvl w:ilvl="0" w:tplc="2C0A000D">
      <w:start w:val="1"/>
      <w:numFmt w:val="bullet"/>
      <w:lvlText w:val=""/>
      <w:lvlJc w:val="left"/>
      <w:pPr>
        <w:ind w:left="1380" w:hanging="360"/>
      </w:pPr>
      <w:rPr>
        <w:rFonts w:ascii="Wingdings" w:hAnsi="Wingdings" w:hint="default"/>
      </w:rPr>
    </w:lvl>
    <w:lvl w:ilvl="1" w:tplc="2C0A0003" w:tentative="1">
      <w:start w:val="1"/>
      <w:numFmt w:val="bullet"/>
      <w:lvlText w:val="o"/>
      <w:lvlJc w:val="left"/>
      <w:pPr>
        <w:ind w:left="2100" w:hanging="360"/>
      </w:pPr>
      <w:rPr>
        <w:rFonts w:ascii="Courier New" w:hAnsi="Courier New" w:cs="Courier New" w:hint="default"/>
      </w:rPr>
    </w:lvl>
    <w:lvl w:ilvl="2" w:tplc="2C0A0005" w:tentative="1">
      <w:start w:val="1"/>
      <w:numFmt w:val="bullet"/>
      <w:lvlText w:val=""/>
      <w:lvlJc w:val="left"/>
      <w:pPr>
        <w:ind w:left="2820" w:hanging="360"/>
      </w:pPr>
      <w:rPr>
        <w:rFonts w:ascii="Wingdings" w:hAnsi="Wingdings" w:hint="default"/>
      </w:rPr>
    </w:lvl>
    <w:lvl w:ilvl="3" w:tplc="2C0A0001" w:tentative="1">
      <w:start w:val="1"/>
      <w:numFmt w:val="bullet"/>
      <w:lvlText w:val=""/>
      <w:lvlJc w:val="left"/>
      <w:pPr>
        <w:ind w:left="3540" w:hanging="360"/>
      </w:pPr>
      <w:rPr>
        <w:rFonts w:ascii="Symbol" w:hAnsi="Symbol" w:hint="default"/>
      </w:rPr>
    </w:lvl>
    <w:lvl w:ilvl="4" w:tplc="2C0A0003" w:tentative="1">
      <w:start w:val="1"/>
      <w:numFmt w:val="bullet"/>
      <w:lvlText w:val="o"/>
      <w:lvlJc w:val="left"/>
      <w:pPr>
        <w:ind w:left="4260" w:hanging="360"/>
      </w:pPr>
      <w:rPr>
        <w:rFonts w:ascii="Courier New" w:hAnsi="Courier New" w:cs="Courier New" w:hint="default"/>
      </w:rPr>
    </w:lvl>
    <w:lvl w:ilvl="5" w:tplc="2C0A0005" w:tentative="1">
      <w:start w:val="1"/>
      <w:numFmt w:val="bullet"/>
      <w:lvlText w:val=""/>
      <w:lvlJc w:val="left"/>
      <w:pPr>
        <w:ind w:left="4980" w:hanging="360"/>
      </w:pPr>
      <w:rPr>
        <w:rFonts w:ascii="Wingdings" w:hAnsi="Wingdings" w:hint="default"/>
      </w:rPr>
    </w:lvl>
    <w:lvl w:ilvl="6" w:tplc="2C0A0001" w:tentative="1">
      <w:start w:val="1"/>
      <w:numFmt w:val="bullet"/>
      <w:lvlText w:val=""/>
      <w:lvlJc w:val="left"/>
      <w:pPr>
        <w:ind w:left="5700" w:hanging="360"/>
      </w:pPr>
      <w:rPr>
        <w:rFonts w:ascii="Symbol" w:hAnsi="Symbol" w:hint="default"/>
      </w:rPr>
    </w:lvl>
    <w:lvl w:ilvl="7" w:tplc="2C0A0003" w:tentative="1">
      <w:start w:val="1"/>
      <w:numFmt w:val="bullet"/>
      <w:lvlText w:val="o"/>
      <w:lvlJc w:val="left"/>
      <w:pPr>
        <w:ind w:left="6420" w:hanging="360"/>
      </w:pPr>
      <w:rPr>
        <w:rFonts w:ascii="Courier New" w:hAnsi="Courier New" w:cs="Courier New" w:hint="default"/>
      </w:rPr>
    </w:lvl>
    <w:lvl w:ilvl="8" w:tplc="2C0A0005" w:tentative="1">
      <w:start w:val="1"/>
      <w:numFmt w:val="bullet"/>
      <w:lvlText w:val=""/>
      <w:lvlJc w:val="left"/>
      <w:pPr>
        <w:ind w:left="7140" w:hanging="360"/>
      </w:pPr>
      <w:rPr>
        <w:rFonts w:ascii="Wingdings" w:hAnsi="Wingdings" w:hint="default"/>
      </w:rPr>
    </w:lvl>
  </w:abstractNum>
  <w:abstractNum w:abstractNumId="15" w15:restartNumberingAfterBreak="0">
    <w:nsid w:val="19C83F85"/>
    <w:multiLevelType w:val="hybridMultilevel"/>
    <w:tmpl w:val="CB8A170E"/>
    <w:lvl w:ilvl="0" w:tplc="BF709BA6">
      <w:start w:val="1"/>
      <w:numFmt w:val="decimal"/>
      <w:pStyle w:val="Numeracion1"/>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BCD4987"/>
    <w:multiLevelType w:val="hybridMultilevel"/>
    <w:tmpl w:val="6C1A9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FF6164"/>
    <w:multiLevelType w:val="hybridMultilevel"/>
    <w:tmpl w:val="11C03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00A4847"/>
    <w:multiLevelType w:val="multilevel"/>
    <w:tmpl w:val="32185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86F5FEE"/>
    <w:multiLevelType w:val="multilevel"/>
    <w:tmpl w:val="05C84658"/>
    <w:lvl w:ilvl="0">
      <w:start w:val="1"/>
      <w:numFmt w:val="decimal"/>
      <w:lvlText w:val="%1"/>
      <w:lvlJc w:val="left"/>
      <w:pPr>
        <w:ind w:left="480" w:hanging="480"/>
      </w:pPr>
      <w:rPr>
        <w:rFonts w:hint="default"/>
        <w:b/>
      </w:rPr>
    </w:lvl>
    <w:lvl w:ilvl="1">
      <w:start w:val="5"/>
      <w:numFmt w:val="decimal"/>
      <w:lvlText w:val="%1.%2.0"/>
      <w:lvlJc w:val="left"/>
      <w:pPr>
        <w:ind w:left="1058" w:hanging="720"/>
      </w:pPr>
      <w:rPr>
        <w:rFonts w:hint="default"/>
        <w:b/>
      </w:rPr>
    </w:lvl>
    <w:lvl w:ilvl="2">
      <w:start w:val="1"/>
      <w:numFmt w:val="decimal"/>
      <w:lvlText w:val="%1.%2.%3"/>
      <w:lvlJc w:val="left"/>
      <w:pPr>
        <w:ind w:left="1396" w:hanging="720"/>
      </w:pPr>
      <w:rPr>
        <w:rFonts w:hint="default"/>
        <w:b/>
      </w:rPr>
    </w:lvl>
    <w:lvl w:ilvl="3">
      <w:start w:val="1"/>
      <w:numFmt w:val="decimal"/>
      <w:lvlText w:val="%1.%2.%3.%4"/>
      <w:lvlJc w:val="left"/>
      <w:pPr>
        <w:ind w:left="1734" w:hanging="720"/>
      </w:pPr>
      <w:rPr>
        <w:rFonts w:hint="default"/>
        <w:b/>
      </w:rPr>
    </w:lvl>
    <w:lvl w:ilvl="4">
      <w:start w:val="1"/>
      <w:numFmt w:val="decimal"/>
      <w:lvlText w:val="%1.%2.%3.%4.%5"/>
      <w:lvlJc w:val="left"/>
      <w:pPr>
        <w:ind w:left="2432" w:hanging="1080"/>
      </w:pPr>
      <w:rPr>
        <w:rFonts w:hint="default"/>
        <w:b/>
      </w:rPr>
    </w:lvl>
    <w:lvl w:ilvl="5">
      <w:start w:val="1"/>
      <w:numFmt w:val="decimal"/>
      <w:lvlText w:val="%1.%2.%3.%4.%5.%6"/>
      <w:lvlJc w:val="left"/>
      <w:pPr>
        <w:ind w:left="2770" w:hanging="1080"/>
      </w:pPr>
      <w:rPr>
        <w:rFonts w:hint="default"/>
        <w:b/>
      </w:rPr>
    </w:lvl>
    <w:lvl w:ilvl="6">
      <w:start w:val="1"/>
      <w:numFmt w:val="decimal"/>
      <w:lvlText w:val="%1.%2.%3.%4.%5.%6.%7"/>
      <w:lvlJc w:val="left"/>
      <w:pPr>
        <w:ind w:left="3468" w:hanging="1440"/>
      </w:pPr>
      <w:rPr>
        <w:rFonts w:hint="default"/>
        <w:b/>
      </w:rPr>
    </w:lvl>
    <w:lvl w:ilvl="7">
      <w:start w:val="1"/>
      <w:numFmt w:val="decimal"/>
      <w:lvlText w:val="%1.%2.%3.%4.%5.%6.%7.%8"/>
      <w:lvlJc w:val="left"/>
      <w:pPr>
        <w:ind w:left="3806" w:hanging="1440"/>
      </w:pPr>
      <w:rPr>
        <w:rFonts w:hint="default"/>
        <w:b/>
      </w:rPr>
    </w:lvl>
    <w:lvl w:ilvl="8">
      <w:start w:val="1"/>
      <w:numFmt w:val="decimal"/>
      <w:lvlText w:val="%1.%2.%3.%4.%5.%6.%7.%8.%9"/>
      <w:lvlJc w:val="left"/>
      <w:pPr>
        <w:ind w:left="4504" w:hanging="1800"/>
      </w:pPr>
      <w:rPr>
        <w:rFonts w:hint="default"/>
        <w:b/>
      </w:rPr>
    </w:lvl>
  </w:abstractNum>
  <w:abstractNum w:abstractNumId="20" w15:restartNumberingAfterBreak="0">
    <w:nsid w:val="29281E1F"/>
    <w:multiLevelType w:val="multilevel"/>
    <w:tmpl w:val="9E4E8CD0"/>
    <w:lvl w:ilvl="0">
      <w:start w:val="1"/>
      <w:numFmt w:val="bullet"/>
      <w:lvlText w:val=""/>
      <w:lvlJc w:val="left"/>
      <w:pPr>
        <w:ind w:left="699" w:hanging="360"/>
      </w:pPr>
      <w:rPr>
        <w:rFonts w:ascii="Symbol" w:hAnsi="Symbol" w:hint="default"/>
      </w:rPr>
    </w:lvl>
    <w:lvl w:ilvl="1">
      <w:start w:val="1"/>
      <w:numFmt w:val="decimal"/>
      <w:lvlText w:val="%1.%2"/>
      <w:lvlJc w:val="left"/>
      <w:pPr>
        <w:ind w:left="1419" w:hanging="360"/>
      </w:pPr>
      <w:rPr>
        <w:rFonts w:hint="default"/>
      </w:rPr>
    </w:lvl>
    <w:lvl w:ilvl="2">
      <w:start w:val="1"/>
      <w:numFmt w:val="decimal"/>
      <w:lvlText w:val="%1.%2.%3"/>
      <w:lvlJc w:val="left"/>
      <w:pPr>
        <w:ind w:left="2499" w:hanging="720"/>
      </w:pPr>
      <w:rPr>
        <w:rFonts w:hint="default"/>
      </w:rPr>
    </w:lvl>
    <w:lvl w:ilvl="3">
      <w:start w:val="1"/>
      <w:numFmt w:val="decimal"/>
      <w:lvlText w:val="%1.%2.%3.%4"/>
      <w:lvlJc w:val="left"/>
      <w:pPr>
        <w:ind w:left="3219" w:hanging="720"/>
      </w:pPr>
      <w:rPr>
        <w:rFonts w:hint="default"/>
      </w:rPr>
    </w:lvl>
    <w:lvl w:ilvl="4">
      <w:start w:val="1"/>
      <w:numFmt w:val="decimal"/>
      <w:lvlText w:val="%1.%2.%3.%4.%5"/>
      <w:lvlJc w:val="left"/>
      <w:pPr>
        <w:ind w:left="4299" w:hanging="1080"/>
      </w:pPr>
      <w:rPr>
        <w:rFonts w:hint="default"/>
      </w:rPr>
    </w:lvl>
    <w:lvl w:ilvl="5">
      <w:start w:val="1"/>
      <w:numFmt w:val="decimal"/>
      <w:lvlText w:val="%1.%2.%3.%4.%5.%6"/>
      <w:lvlJc w:val="left"/>
      <w:pPr>
        <w:ind w:left="5019" w:hanging="1080"/>
      </w:pPr>
      <w:rPr>
        <w:rFonts w:hint="default"/>
      </w:rPr>
    </w:lvl>
    <w:lvl w:ilvl="6">
      <w:start w:val="1"/>
      <w:numFmt w:val="decimal"/>
      <w:lvlText w:val="%1.%2.%3.%4.%5.%6.%7"/>
      <w:lvlJc w:val="left"/>
      <w:pPr>
        <w:ind w:left="6099" w:hanging="1440"/>
      </w:pPr>
      <w:rPr>
        <w:rFonts w:hint="default"/>
      </w:rPr>
    </w:lvl>
    <w:lvl w:ilvl="7">
      <w:start w:val="1"/>
      <w:numFmt w:val="decimal"/>
      <w:lvlText w:val="%1.%2.%3.%4.%5.%6.%7.%8"/>
      <w:lvlJc w:val="left"/>
      <w:pPr>
        <w:ind w:left="6819" w:hanging="1440"/>
      </w:pPr>
      <w:rPr>
        <w:rFonts w:hint="default"/>
      </w:rPr>
    </w:lvl>
    <w:lvl w:ilvl="8">
      <w:start w:val="1"/>
      <w:numFmt w:val="decimal"/>
      <w:lvlText w:val="%1.%2.%3.%4.%5.%6.%7.%8.%9"/>
      <w:lvlJc w:val="left"/>
      <w:pPr>
        <w:ind w:left="7899" w:hanging="1800"/>
      </w:pPr>
      <w:rPr>
        <w:rFonts w:hint="default"/>
      </w:rPr>
    </w:lvl>
  </w:abstractNum>
  <w:abstractNum w:abstractNumId="21" w15:restartNumberingAfterBreak="0">
    <w:nsid w:val="2A000BDB"/>
    <w:multiLevelType w:val="hybridMultilevel"/>
    <w:tmpl w:val="4C42D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C6D071E"/>
    <w:multiLevelType w:val="hybridMultilevel"/>
    <w:tmpl w:val="51CA32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2E831498"/>
    <w:multiLevelType w:val="multilevel"/>
    <w:tmpl w:val="9558F0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4561686"/>
    <w:multiLevelType w:val="multilevel"/>
    <w:tmpl w:val="B1AEEF0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7FD3625"/>
    <w:multiLevelType w:val="hybridMultilevel"/>
    <w:tmpl w:val="B1488B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D385489"/>
    <w:multiLevelType w:val="hybridMultilevel"/>
    <w:tmpl w:val="1CD6B3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EE16D01"/>
    <w:multiLevelType w:val="hybridMultilevel"/>
    <w:tmpl w:val="DEACF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2087691"/>
    <w:multiLevelType w:val="hybridMultilevel"/>
    <w:tmpl w:val="E176F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26D1C4F"/>
    <w:multiLevelType w:val="hybridMultilevel"/>
    <w:tmpl w:val="8AF44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36672B2"/>
    <w:multiLevelType w:val="hybridMultilevel"/>
    <w:tmpl w:val="CE6EED0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44CC0DB7"/>
    <w:multiLevelType w:val="hybridMultilevel"/>
    <w:tmpl w:val="B2D2B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7B70719"/>
    <w:multiLevelType w:val="hybridMultilevel"/>
    <w:tmpl w:val="1332D50C"/>
    <w:lvl w:ilvl="0" w:tplc="2C0A0001">
      <w:start w:val="1"/>
      <w:numFmt w:val="bullet"/>
      <w:lvlText w:val=""/>
      <w:lvlJc w:val="left"/>
      <w:pPr>
        <w:ind w:left="1348" w:hanging="360"/>
      </w:pPr>
      <w:rPr>
        <w:rFonts w:ascii="Symbol" w:hAnsi="Symbol" w:hint="default"/>
        <w:w w:val="99"/>
        <w:sz w:val="20"/>
        <w:szCs w:val="20"/>
      </w:rPr>
    </w:lvl>
    <w:lvl w:ilvl="1" w:tplc="066A4962">
      <w:numFmt w:val="bullet"/>
      <w:lvlText w:val="•"/>
      <w:lvlJc w:val="left"/>
      <w:pPr>
        <w:ind w:left="2290" w:hanging="360"/>
      </w:pPr>
      <w:rPr>
        <w:rFonts w:hint="default"/>
      </w:rPr>
    </w:lvl>
    <w:lvl w:ilvl="2" w:tplc="949006B0">
      <w:numFmt w:val="bullet"/>
      <w:lvlText w:val="•"/>
      <w:lvlJc w:val="left"/>
      <w:pPr>
        <w:ind w:left="3240" w:hanging="360"/>
      </w:pPr>
      <w:rPr>
        <w:rFonts w:hint="default"/>
      </w:rPr>
    </w:lvl>
    <w:lvl w:ilvl="3" w:tplc="065667D6">
      <w:numFmt w:val="bullet"/>
      <w:lvlText w:val="•"/>
      <w:lvlJc w:val="left"/>
      <w:pPr>
        <w:ind w:left="4190" w:hanging="360"/>
      </w:pPr>
      <w:rPr>
        <w:rFonts w:hint="default"/>
      </w:rPr>
    </w:lvl>
    <w:lvl w:ilvl="4" w:tplc="E95ADBE6">
      <w:numFmt w:val="bullet"/>
      <w:lvlText w:val="•"/>
      <w:lvlJc w:val="left"/>
      <w:pPr>
        <w:ind w:left="5140" w:hanging="360"/>
      </w:pPr>
      <w:rPr>
        <w:rFonts w:hint="default"/>
      </w:rPr>
    </w:lvl>
    <w:lvl w:ilvl="5" w:tplc="C98CB976">
      <w:numFmt w:val="bullet"/>
      <w:lvlText w:val="•"/>
      <w:lvlJc w:val="left"/>
      <w:pPr>
        <w:ind w:left="6090" w:hanging="360"/>
      </w:pPr>
      <w:rPr>
        <w:rFonts w:hint="default"/>
      </w:rPr>
    </w:lvl>
    <w:lvl w:ilvl="6" w:tplc="6AEEC93C">
      <w:numFmt w:val="bullet"/>
      <w:lvlText w:val="•"/>
      <w:lvlJc w:val="left"/>
      <w:pPr>
        <w:ind w:left="7040" w:hanging="360"/>
      </w:pPr>
      <w:rPr>
        <w:rFonts w:hint="default"/>
      </w:rPr>
    </w:lvl>
    <w:lvl w:ilvl="7" w:tplc="80E8D766">
      <w:numFmt w:val="bullet"/>
      <w:lvlText w:val="•"/>
      <w:lvlJc w:val="left"/>
      <w:pPr>
        <w:ind w:left="7990" w:hanging="360"/>
      </w:pPr>
      <w:rPr>
        <w:rFonts w:hint="default"/>
      </w:rPr>
    </w:lvl>
    <w:lvl w:ilvl="8" w:tplc="DEEEEF50">
      <w:numFmt w:val="bullet"/>
      <w:lvlText w:val="•"/>
      <w:lvlJc w:val="left"/>
      <w:pPr>
        <w:ind w:left="8940" w:hanging="360"/>
      </w:pPr>
      <w:rPr>
        <w:rFonts w:hint="default"/>
      </w:rPr>
    </w:lvl>
  </w:abstractNum>
  <w:abstractNum w:abstractNumId="33" w15:restartNumberingAfterBreak="0">
    <w:nsid w:val="4CF17E0E"/>
    <w:multiLevelType w:val="hybridMultilevel"/>
    <w:tmpl w:val="98BC0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B97E4A"/>
    <w:multiLevelType w:val="hybridMultilevel"/>
    <w:tmpl w:val="55CCD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0C670F1"/>
    <w:multiLevelType w:val="hybridMultilevel"/>
    <w:tmpl w:val="87543A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5AB4E10"/>
    <w:multiLevelType w:val="hybridMultilevel"/>
    <w:tmpl w:val="DF08DC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7035DB3"/>
    <w:multiLevelType w:val="hybridMultilevel"/>
    <w:tmpl w:val="B96CFC58"/>
    <w:lvl w:ilvl="0" w:tplc="2C0A000D">
      <w:start w:val="1"/>
      <w:numFmt w:val="bullet"/>
      <w:lvlText w:val=""/>
      <w:lvlJc w:val="left"/>
      <w:pPr>
        <w:ind w:left="1680" w:hanging="360"/>
      </w:pPr>
      <w:rPr>
        <w:rFonts w:ascii="Wingdings" w:hAnsi="Wingdings"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38" w15:restartNumberingAfterBreak="0">
    <w:nsid w:val="58E753D2"/>
    <w:multiLevelType w:val="hybridMultilevel"/>
    <w:tmpl w:val="ACE66B48"/>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15:restartNumberingAfterBreak="0">
    <w:nsid w:val="5B0F16CB"/>
    <w:multiLevelType w:val="hybridMultilevel"/>
    <w:tmpl w:val="6200F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B8D0845"/>
    <w:multiLevelType w:val="hybridMultilevel"/>
    <w:tmpl w:val="02B4F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00E30FC"/>
    <w:multiLevelType w:val="hybridMultilevel"/>
    <w:tmpl w:val="EAECFEEC"/>
    <w:lvl w:ilvl="0" w:tplc="D8303D6C">
      <w:start w:val="1"/>
      <w:numFmt w:val="bullet"/>
      <w:pStyle w:val="Vietas1"/>
      <w:lvlText w:val="•"/>
      <w:lvlJc w:val="left"/>
      <w:pPr>
        <w:ind w:left="717"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2187797"/>
    <w:multiLevelType w:val="hybridMultilevel"/>
    <w:tmpl w:val="738C25E0"/>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4BA7D5E"/>
    <w:multiLevelType w:val="hybridMultilevel"/>
    <w:tmpl w:val="C63686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7EA43A7"/>
    <w:multiLevelType w:val="hybridMultilevel"/>
    <w:tmpl w:val="1DBE6A44"/>
    <w:lvl w:ilvl="0" w:tplc="2C0A000D">
      <w:start w:val="1"/>
      <w:numFmt w:val="bullet"/>
      <w:lvlText w:val=""/>
      <w:lvlJc w:val="left"/>
      <w:pPr>
        <w:ind w:left="900" w:hanging="360"/>
      </w:pPr>
      <w:rPr>
        <w:rFonts w:ascii="Wingdings" w:hAnsi="Wingdings" w:hint="default"/>
      </w:rPr>
    </w:lvl>
    <w:lvl w:ilvl="1" w:tplc="2C0A0003" w:tentative="1">
      <w:start w:val="1"/>
      <w:numFmt w:val="bullet"/>
      <w:lvlText w:val="o"/>
      <w:lvlJc w:val="left"/>
      <w:pPr>
        <w:ind w:left="1620" w:hanging="360"/>
      </w:pPr>
      <w:rPr>
        <w:rFonts w:ascii="Courier New" w:hAnsi="Courier New" w:cs="Courier New" w:hint="default"/>
      </w:rPr>
    </w:lvl>
    <w:lvl w:ilvl="2" w:tplc="2C0A0005" w:tentative="1">
      <w:start w:val="1"/>
      <w:numFmt w:val="bullet"/>
      <w:lvlText w:val=""/>
      <w:lvlJc w:val="left"/>
      <w:pPr>
        <w:ind w:left="2340" w:hanging="360"/>
      </w:pPr>
      <w:rPr>
        <w:rFonts w:ascii="Wingdings" w:hAnsi="Wingdings" w:hint="default"/>
      </w:rPr>
    </w:lvl>
    <w:lvl w:ilvl="3" w:tplc="2C0A0001" w:tentative="1">
      <w:start w:val="1"/>
      <w:numFmt w:val="bullet"/>
      <w:lvlText w:val=""/>
      <w:lvlJc w:val="left"/>
      <w:pPr>
        <w:ind w:left="3060" w:hanging="360"/>
      </w:pPr>
      <w:rPr>
        <w:rFonts w:ascii="Symbol" w:hAnsi="Symbol" w:hint="default"/>
      </w:rPr>
    </w:lvl>
    <w:lvl w:ilvl="4" w:tplc="2C0A0003" w:tentative="1">
      <w:start w:val="1"/>
      <w:numFmt w:val="bullet"/>
      <w:lvlText w:val="o"/>
      <w:lvlJc w:val="left"/>
      <w:pPr>
        <w:ind w:left="3780" w:hanging="360"/>
      </w:pPr>
      <w:rPr>
        <w:rFonts w:ascii="Courier New" w:hAnsi="Courier New" w:cs="Courier New" w:hint="default"/>
      </w:rPr>
    </w:lvl>
    <w:lvl w:ilvl="5" w:tplc="2C0A0005" w:tentative="1">
      <w:start w:val="1"/>
      <w:numFmt w:val="bullet"/>
      <w:lvlText w:val=""/>
      <w:lvlJc w:val="left"/>
      <w:pPr>
        <w:ind w:left="4500" w:hanging="360"/>
      </w:pPr>
      <w:rPr>
        <w:rFonts w:ascii="Wingdings" w:hAnsi="Wingdings" w:hint="default"/>
      </w:rPr>
    </w:lvl>
    <w:lvl w:ilvl="6" w:tplc="2C0A0001" w:tentative="1">
      <w:start w:val="1"/>
      <w:numFmt w:val="bullet"/>
      <w:lvlText w:val=""/>
      <w:lvlJc w:val="left"/>
      <w:pPr>
        <w:ind w:left="5220" w:hanging="360"/>
      </w:pPr>
      <w:rPr>
        <w:rFonts w:ascii="Symbol" w:hAnsi="Symbol" w:hint="default"/>
      </w:rPr>
    </w:lvl>
    <w:lvl w:ilvl="7" w:tplc="2C0A0003" w:tentative="1">
      <w:start w:val="1"/>
      <w:numFmt w:val="bullet"/>
      <w:lvlText w:val="o"/>
      <w:lvlJc w:val="left"/>
      <w:pPr>
        <w:ind w:left="5940" w:hanging="360"/>
      </w:pPr>
      <w:rPr>
        <w:rFonts w:ascii="Courier New" w:hAnsi="Courier New" w:cs="Courier New" w:hint="default"/>
      </w:rPr>
    </w:lvl>
    <w:lvl w:ilvl="8" w:tplc="2C0A0005" w:tentative="1">
      <w:start w:val="1"/>
      <w:numFmt w:val="bullet"/>
      <w:lvlText w:val=""/>
      <w:lvlJc w:val="left"/>
      <w:pPr>
        <w:ind w:left="6660" w:hanging="360"/>
      </w:pPr>
      <w:rPr>
        <w:rFonts w:ascii="Wingdings" w:hAnsi="Wingdings" w:hint="default"/>
      </w:rPr>
    </w:lvl>
  </w:abstractNum>
  <w:abstractNum w:abstractNumId="45" w15:restartNumberingAfterBreak="0">
    <w:nsid w:val="684D2AC8"/>
    <w:multiLevelType w:val="hybridMultilevel"/>
    <w:tmpl w:val="C520CFFA"/>
    <w:lvl w:ilvl="0" w:tplc="2C0A000D">
      <w:start w:val="1"/>
      <w:numFmt w:val="bullet"/>
      <w:lvlText w:val=""/>
      <w:lvlJc w:val="left"/>
      <w:pPr>
        <w:ind w:left="1398" w:hanging="360"/>
      </w:pPr>
      <w:rPr>
        <w:rFonts w:ascii="Wingdings" w:hAnsi="Wingdings" w:hint="default"/>
      </w:rPr>
    </w:lvl>
    <w:lvl w:ilvl="1" w:tplc="2C0A0003" w:tentative="1">
      <w:start w:val="1"/>
      <w:numFmt w:val="bullet"/>
      <w:lvlText w:val="o"/>
      <w:lvlJc w:val="left"/>
      <w:pPr>
        <w:ind w:left="2118" w:hanging="360"/>
      </w:pPr>
      <w:rPr>
        <w:rFonts w:ascii="Courier New" w:hAnsi="Courier New" w:cs="Courier New" w:hint="default"/>
      </w:rPr>
    </w:lvl>
    <w:lvl w:ilvl="2" w:tplc="2C0A0005" w:tentative="1">
      <w:start w:val="1"/>
      <w:numFmt w:val="bullet"/>
      <w:lvlText w:val=""/>
      <w:lvlJc w:val="left"/>
      <w:pPr>
        <w:ind w:left="2838" w:hanging="360"/>
      </w:pPr>
      <w:rPr>
        <w:rFonts w:ascii="Wingdings" w:hAnsi="Wingdings" w:hint="default"/>
      </w:rPr>
    </w:lvl>
    <w:lvl w:ilvl="3" w:tplc="2C0A0001" w:tentative="1">
      <w:start w:val="1"/>
      <w:numFmt w:val="bullet"/>
      <w:lvlText w:val=""/>
      <w:lvlJc w:val="left"/>
      <w:pPr>
        <w:ind w:left="3558" w:hanging="360"/>
      </w:pPr>
      <w:rPr>
        <w:rFonts w:ascii="Symbol" w:hAnsi="Symbol" w:hint="default"/>
      </w:rPr>
    </w:lvl>
    <w:lvl w:ilvl="4" w:tplc="2C0A0003" w:tentative="1">
      <w:start w:val="1"/>
      <w:numFmt w:val="bullet"/>
      <w:lvlText w:val="o"/>
      <w:lvlJc w:val="left"/>
      <w:pPr>
        <w:ind w:left="4278" w:hanging="360"/>
      </w:pPr>
      <w:rPr>
        <w:rFonts w:ascii="Courier New" w:hAnsi="Courier New" w:cs="Courier New" w:hint="default"/>
      </w:rPr>
    </w:lvl>
    <w:lvl w:ilvl="5" w:tplc="2C0A0005" w:tentative="1">
      <w:start w:val="1"/>
      <w:numFmt w:val="bullet"/>
      <w:lvlText w:val=""/>
      <w:lvlJc w:val="left"/>
      <w:pPr>
        <w:ind w:left="4998" w:hanging="360"/>
      </w:pPr>
      <w:rPr>
        <w:rFonts w:ascii="Wingdings" w:hAnsi="Wingdings" w:hint="default"/>
      </w:rPr>
    </w:lvl>
    <w:lvl w:ilvl="6" w:tplc="2C0A0001" w:tentative="1">
      <w:start w:val="1"/>
      <w:numFmt w:val="bullet"/>
      <w:lvlText w:val=""/>
      <w:lvlJc w:val="left"/>
      <w:pPr>
        <w:ind w:left="5718" w:hanging="360"/>
      </w:pPr>
      <w:rPr>
        <w:rFonts w:ascii="Symbol" w:hAnsi="Symbol" w:hint="default"/>
      </w:rPr>
    </w:lvl>
    <w:lvl w:ilvl="7" w:tplc="2C0A0003" w:tentative="1">
      <w:start w:val="1"/>
      <w:numFmt w:val="bullet"/>
      <w:lvlText w:val="o"/>
      <w:lvlJc w:val="left"/>
      <w:pPr>
        <w:ind w:left="6438" w:hanging="360"/>
      </w:pPr>
      <w:rPr>
        <w:rFonts w:ascii="Courier New" w:hAnsi="Courier New" w:cs="Courier New" w:hint="default"/>
      </w:rPr>
    </w:lvl>
    <w:lvl w:ilvl="8" w:tplc="2C0A0005" w:tentative="1">
      <w:start w:val="1"/>
      <w:numFmt w:val="bullet"/>
      <w:lvlText w:val=""/>
      <w:lvlJc w:val="left"/>
      <w:pPr>
        <w:ind w:left="7158" w:hanging="360"/>
      </w:pPr>
      <w:rPr>
        <w:rFonts w:ascii="Wingdings" w:hAnsi="Wingdings" w:hint="default"/>
      </w:rPr>
    </w:lvl>
  </w:abstractNum>
  <w:abstractNum w:abstractNumId="46" w15:restartNumberingAfterBreak="0">
    <w:nsid w:val="695C3A38"/>
    <w:multiLevelType w:val="hybridMultilevel"/>
    <w:tmpl w:val="F6F00C40"/>
    <w:lvl w:ilvl="0" w:tplc="898C309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6C7D4561"/>
    <w:multiLevelType w:val="hybridMultilevel"/>
    <w:tmpl w:val="C6C29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2186299"/>
    <w:multiLevelType w:val="hybridMultilevel"/>
    <w:tmpl w:val="8FF65E5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7747D21"/>
    <w:multiLevelType w:val="hybridMultilevel"/>
    <w:tmpl w:val="7902A420"/>
    <w:lvl w:ilvl="0" w:tplc="2C0A0001">
      <w:start w:val="1"/>
      <w:numFmt w:val="bullet"/>
      <w:lvlText w:val=""/>
      <w:lvlJc w:val="left"/>
      <w:pPr>
        <w:ind w:left="720" w:hanging="360"/>
      </w:pPr>
      <w:rPr>
        <w:rFonts w:ascii="Symbol" w:hAnsi="Symbol" w:hint="default"/>
        <w:w w:val="99"/>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ABD01C6"/>
    <w:multiLevelType w:val="hybridMultilevel"/>
    <w:tmpl w:val="7BC00DD0"/>
    <w:lvl w:ilvl="0" w:tplc="2C0A000D">
      <w:start w:val="1"/>
      <w:numFmt w:val="bullet"/>
      <w:lvlText w:val=""/>
      <w:lvlJc w:val="left"/>
      <w:pPr>
        <w:ind w:left="900" w:hanging="360"/>
      </w:pPr>
      <w:rPr>
        <w:rFonts w:ascii="Wingdings" w:hAnsi="Wingdings" w:hint="default"/>
      </w:rPr>
    </w:lvl>
    <w:lvl w:ilvl="1" w:tplc="2C0A0003" w:tentative="1">
      <w:start w:val="1"/>
      <w:numFmt w:val="bullet"/>
      <w:lvlText w:val="o"/>
      <w:lvlJc w:val="left"/>
      <w:pPr>
        <w:ind w:left="1620" w:hanging="360"/>
      </w:pPr>
      <w:rPr>
        <w:rFonts w:ascii="Courier New" w:hAnsi="Courier New" w:cs="Courier New" w:hint="default"/>
      </w:rPr>
    </w:lvl>
    <w:lvl w:ilvl="2" w:tplc="2C0A0005" w:tentative="1">
      <w:start w:val="1"/>
      <w:numFmt w:val="bullet"/>
      <w:lvlText w:val=""/>
      <w:lvlJc w:val="left"/>
      <w:pPr>
        <w:ind w:left="2340" w:hanging="360"/>
      </w:pPr>
      <w:rPr>
        <w:rFonts w:ascii="Wingdings" w:hAnsi="Wingdings" w:hint="default"/>
      </w:rPr>
    </w:lvl>
    <w:lvl w:ilvl="3" w:tplc="2C0A0001" w:tentative="1">
      <w:start w:val="1"/>
      <w:numFmt w:val="bullet"/>
      <w:lvlText w:val=""/>
      <w:lvlJc w:val="left"/>
      <w:pPr>
        <w:ind w:left="3060" w:hanging="360"/>
      </w:pPr>
      <w:rPr>
        <w:rFonts w:ascii="Symbol" w:hAnsi="Symbol" w:hint="default"/>
      </w:rPr>
    </w:lvl>
    <w:lvl w:ilvl="4" w:tplc="2C0A0003" w:tentative="1">
      <w:start w:val="1"/>
      <w:numFmt w:val="bullet"/>
      <w:lvlText w:val="o"/>
      <w:lvlJc w:val="left"/>
      <w:pPr>
        <w:ind w:left="3780" w:hanging="360"/>
      </w:pPr>
      <w:rPr>
        <w:rFonts w:ascii="Courier New" w:hAnsi="Courier New" w:cs="Courier New" w:hint="default"/>
      </w:rPr>
    </w:lvl>
    <w:lvl w:ilvl="5" w:tplc="2C0A0005" w:tentative="1">
      <w:start w:val="1"/>
      <w:numFmt w:val="bullet"/>
      <w:lvlText w:val=""/>
      <w:lvlJc w:val="left"/>
      <w:pPr>
        <w:ind w:left="4500" w:hanging="360"/>
      </w:pPr>
      <w:rPr>
        <w:rFonts w:ascii="Wingdings" w:hAnsi="Wingdings" w:hint="default"/>
      </w:rPr>
    </w:lvl>
    <w:lvl w:ilvl="6" w:tplc="2C0A0001" w:tentative="1">
      <w:start w:val="1"/>
      <w:numFmt w:val="bullet"/>
      <w:lvlText w:val=""/>
      <w:lvlJc w:val="left"/>
      <w:pPr>
        <w:ind w:left="5220" w:hanging="360"/>
      </w:pPr>
      <w:rPr>
        <w:rFonts w:ascii="Symbol" w:hAnsi="Symbol" w:hint="default"/>
      </w:rPr>
    </w:lvl>
    <w:lvl w:ilvl="7" w:tplc="2C0A0003" w:tentative="1">
      <w:start w:val="1"/>
      <w:numFmt w:val="bullet"/>
      <w:lvlText w:val="o"/>
      <w:lvlJc w:val="left"/>
      <w:pPr>
        <w:ind w:left="5940" w:hanging="360"/>
      </w:pPr>
      <w:rPr>
        <w:rFonts w:ascii="Courier New" w:hAnsi="Courier New" w:cs="Courier New" w:hint="default"/>
      </w:rPr>
    </w:lvl>
    <w:lvl w:ilvl="8" w:tplc="2C0A0005" w:tentative="1">
      <w:start w:val="1"/>
      <w:numFmt w:val="bullet"/>
      <w:lvlText w:val=""/>
      <w:lvlJc w:val="left"/>
      <w:pPr>
        <w:ind w:left="6660" w:hanging="360"/>
      </w:pPr>
      <w:rPr>
        <w:rFonts w:ascii="Wingdings" w:hAnsi="Wingdings" w:hint="default"/>
      </w:rPr>
    </w:lvl>
  </w:abstractNum>
  <w:abstractNum w:abstractNumId="51" w15:restartNumberingAfterBreak="0">
    <w:nsid w:val="7C371327"/>
    <w:multiLevelType w:val="multilevel"/>
    <w:tmpl w:val="F91C3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C371C67"/>
    <w:multiLevelType w:val="hybridMultilevel"/>
    <w:tmpl w:val="9ED27E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EA309E1"/>
    <w:multiLevelType w:val="hybridMultilevel"/>
    <w:tmpl w:val="78F4B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F761E7E"/>
    <w:multiLevelType w:val="hybridMultilevel"/>
    <w:tmpl w:val="E0C213BA"/>
    <w:lvl w:ilvl="0" w:tplc="51F8EF7C">
      <w:start w:val="1"/>
      <w:numFmt w:val="decimal"/>
      <w:pStyle w:val="Estilo5"/>
      <w:lvlText w:val="%1.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5" w15:restartNumberingAfterBreak="0">
    <w:nsid w:val="7FE95DB3"/>
    <w:multiLevelType w:val="hybridMultilevel"/>
    <w:tmpl w:val="3D44A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1"/>
  </w:num>
  <w:num w:numId="3">
    <w:abstractNumId w:val="9"/>
  </w:num>
  <w:num w:numId="4">
    <w:abstractNumId w:val="54"/>
  </w:num>
  <w:num w:numId="5">
    <w:abstractNumId w:val="24"/>
  </w:num>
  <w:num w:numId="6">
    <w:abstractNumId w:val="51"/>
  </w:num>
  <w:num w:numId="7">
    <w:abstractNumId w:val="18"/>
  </w:num>
  <w:num w:numId="8">
    <w:abstractNumId w:val="29"/>
  </w:num>
  <w:num w:numId="9">
    <w:abstractNumId w:val="35"/>
  </w:num>
  <w:num w:numId="10">
    <w:abstractNumId w:val="40"/>
  </w:num>
  <w:num w:numId="11">
    <w:abstractNumId w:val="17"/>
  </w:num>
  <w:num w:numId="12">
    <w:abstractNumId w:val="25"/>
  </w:num>
  <w:num w:numId="13">
    <w:abstractNumId w:val="31"/>
  </w:num>
  <w:num w:numId="14">
    <w:abstractNumId w:val="20"/>
  </w:num>
  <w:num w:numId="15">
    <w:abstractNumId w:val="8"/>
  </w:num>
  <w:num w:numId="16">
    <w:abstractNumId w:val="32"/>
  </w:num>
  <w:num w:numId="17">
    <w:abstractNumId w:val="36"/>
  </w:num>
  <w:num w:numId="18">
    <w:abstractNumId w:val="48"/>
  </w:num>
  <w:num w:numId="19">
    <w:abstractNumId w:val="23"/>
  </w:num>
  <w:num w:numId="20">
    <w:abstractNumId w:val="28"/>
  </w:num>
  <w:num w:numId="21">
    <w:abstractNumId w:val="52"/>
  </w:num>
  <w:num w:numId="22">
    <w:abstractNumId w:val="53"/>
  </w:num>
  <w:num w:numId="23">
    <w:abstractNumId w:val="12"/>
  </w:num>
  <w:num w:numId="24">
    <w:abstractNumId w:val="26"/>
  </w:num>
  <w:num w:numId="25">
    <w:abstractNumId w:val="22"/>
  </w:num>
  <w:num w:numId="26">
    <w:abstractNumId w:val="30"/>
  </w:num>
  <w:num w:numId="27">
    <w:abstractNumId w:val="27"/>
  </w:num>
  <w:num w:numId="28">
    <w:abstractNumId w:val="55"/>
  </w:num>
  <w:num w:numId="29">
    <w:abstractNumId w:val="47"/>
  </w:num>
  <w:num w:numId="30">
    <w:abstractNumId w:val="21"/>
  </w:num>
  <w:num w:numId="31">
    <w:abstractNumId w:val="33"/>
  </w:num>
  <w:num w:numId="32">
    <w:abstractNumId w:val="13"/>
  </w:num>
  <w:num w:numId="33">
    <w:abstractNumId w:val="16"/>
  </w:num>
  <w:num w:numId="34">
    <w:abstractNumId w:val="39"/>
  </w:num>
  <w:num w:numId="35">
    <w:abstractNumId w:val="7"/>
  </w:num>
  <w:num w:numId="36">
    <w:abstractNumId w:val="42"/>
  </w:num>
  <w:num w:numId="37">
    <w:abstractNumId w:val="38"/>
  </w:num>
  <w:num w:numId="38">
    <w:abstractNumId w:val="46"/>
  </w:num>
  <w:num w:numId="39">
    <w:abstractNumId w:val="43"/>
  </w:num>
  <w:num w:numId="40">
    <w:abstractNumId w:val="50"/>
  </w:num>
  <w:num w:numId="41">
    <w:abstractNumId w:val="37"/>
  </w:num>
  <w:num w:numId="42">
    <w:abstractNumId w:val="10"/>
  </w:num>
  <w:num w:numId="43">
    <w:abstractNumId w:val="11"/>
  </w:num>
  <w:num w:numId="44">
    <w:abstractNumId w:val="45"/>
  </w:num>
  <w:num w:numId="45">
    <w:abstractNumId w:val="14"/>
  </w:num>
  <w:num w:numId="46">
    <w:abstractNumId w:val="44"/>
  </w:num>
  <w:num w:numId="47">
    <w:abstractNumId w:val="19"/>
  </w:num>
  <w:num w:numId="48">
    <w:abstractNumId w:val="34"/>
  </w:num>
  <w:num w:numId="49">
    <w:abstractNumId w:val="4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xequiel Santoro">
    <w15:presenceInfo w15:providerId="AD" w15:userId="S::47940@sistemas.frc.utn.edu.ar::aed99d0e-7243-4e49-b829-c122f4daba6f"/>
  </w15:person>
  <w15:person w15:author="Usuario">
    <w15:presenceInfo w15:providerId="None" w15:userId="Usuario"/>
  </w15:person>
  <w15:person w15:author="Jose Damian Britos">
    <w15:presenceInfo w15:providerId="None" w15:userId="Jose Damian Bri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13"/>
  <w:hyphenationZone w:val="425"/>
  <w:drawingGridHorizontalSpacing w:val="110"/>
  <w:displayHorizontalDrawingGridEvery w:val="2"/>
  <w:characterSpacingControl w:val="doNotCompress"/>
  <w:hdrShapeDefaults>
    <o:shapedefaults v:ext="edit" spidmax="2049">
      <o:colormru v:ext="edit" colors="#ffc,white,#ebebeb,#171717,#0071c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87"/>
    <w:rsid w:val="0001057B"/>
    <w:rsid w:val="00011942"/>
    <w:rsid w:val="00013F53"/>
    <w:rsid w:val="00015A03"/>
    <w:rsid w:val="0002112A"/>
    <w:rsid w:val="000217BF"/>
    <w:rsid w:val="00021B96"/>
    <w:rsid w:val="0003073E"/>
    <w:rsid w:val="00030B6E"/>
    <w:rsid w:val="00031556"/>
    <w:rsid w:val="00032E0C"/>
    <w:rsid w:val="000330F7"/>
    <w:rsid w:val="000335A3"/>
    <w:rsid w:val="000336B3"/>
    <w:rsid w:val="00035F3E"/>
    <w:rsid w:val="00037EA0"/>
    <w:rsid w:val="0004017F"/>
    <w:rsid w:val="00044938"/>
    <w:rsid w:val="00047485"/>
    <w:rsid w:val="00052BEC"/>
    <w:rsid w:val="00056CFE"/>
    <w:rsid w:val="00062650"/>
    <w:rsid w:val="0006364D"/>
    <w:rsid w:val="000643F7"/>
    <w:rsid w:val="000647C6"/>
    <w:rsid w:val="00067D5C"/>
    <w:rsid w:val="00067E74"/>
    <w:rsid w:val="000713F2"/>
    <w:rsid w:val="0007390C"/>
    <w:rsid w:val="0007591B"/>
    <w:rsid w:val="000774DA"/>
    <w:rsid w:val="00077B35"/>
    <w:rsid w:val="000808CB"/>
    <w:rsid w:val="00081947"/>
    <w:rsid w:val="00085A4D"/>
    <w:rsid w:val="0008701C"/>
    <w:rsid w:val="000904B9"/>
    <w:rsid w:val="00095799"/>
    <w:rsid w:val="000962E8"/>
    <w:rsid w:val="00097A72"/>
    <w:rsid w:val="00097D72"/>
    <w:rsid w:val="00097ED9"/>
    <w:rsid w:val="000A03C5"/>
    <w:rsid w:val="000A0696"/>
    <w:rsid w:val="000A3B53"/>
    <w:rsid w:val="000A5E5A"/>
    <w:rsid w:val="000A6B6C"/>
    <w:rsid w:val="000C0615"/>
    <w:rsid w:val="000C19A8"/>
    <w:rsid w:val="000C33B8"/>
    <w:rsid w:val="000C4072"/>
    <w:rsid w:val="000C5F37"/>
    <w:rsid w:val="000C7B26"/>
    <w:rsid w:val="000C7F76"/>
    <w:rsid w:val="000D2540"/>
    <w:rsid w:val="000D5DEE"/>
    <w:rsid w:val="000E42E7"/>
    <w:rsid w:val="000E5933"/>
    <w:rsid w:val="000E5AC4"/>
    <w:rsid w:val="000E7D9D"/>
    <w:rsid w:val="000E7F97"/>
    <w:rsid w:val="000F6591"/>
    <w:rsid w:val="001020DE"/>
    <w:rsid w:val="00102435"/>
    <w:rsid w:val="00107874"/>
    <w:rsid w:val="00111113"/>
    <w:rsid w:val="0011311F"/>
    <w:rsid w:val="00115B28"/>
    <w:rsid w:val="001168C4"/>
    <w:rsid w:val="00117311"/>
    <w:rsid w:val="00117EFA"/>
    <w:rsid w:val="00124312"/>
    <w:rsid w:val="00130472"/>
    <w:rsid w:val="0013047B"/>
    <w:rsid w:val="00130A4B"/>
    <w:rsid w:val="00135AE0"/>
    <w:rsid w:val="00135DCF"/>
    <w:rsid w:val="00137BA4"/>
    <w:rsid w:val="001403B0"/>
    <w:rsid w:val="00141F9A"/>
    <w:rsid w:val="001426C6"/>
    <w:rsid w:val="001458FA"/>
    <w:rsid w:val="00145F9D"/>
    <w:rsid w:val="00151760"/>
    <w:rsid w:val="0015578D"/>
    <w:rsid w:val="00155C1E"/>
    <w:rsid w:val="00155DAF"/>
    <w:rsid w:val="001564E9"/>
    <w:rsid w:val="001617AC"/>
    <w:rsid w:val="0016181A"/>
    <w:rsid w:val="00162340"/>
    <w:rsid w:val="0016314C"/>
    <w:rsid w:val="00164A25"/>
    <w:rsid w:val="00166653"/>
    <w:rsid w:val="00170BF2"/>
    <w:rsid w:val="00173B49"/>
    <w:rsid w:val="00173BEE"/>
    <w:rsid w:val="00174761"/>
    <w:rsid w:val="00174E61"/>
    <w:rsid w:val="00180730"/>
    <w:rsid w:val="0018387E"/>
    <w:rsid w:val="00190D03"/>
    <w:rsid w:val="00191926"/>
    <w:rsid w:val="00194383"/>
    <w:rsid w:val="001A1E1F"/>
    <w:rsid w:val="001A3D40"/>
    <w:rsid w:val="001A58DD"/>
    <w:rsid w:val="001A6FE6"/>
    <w:rsid w:val="001A7222"/>
    <w:rsid w:val="001A77CB"/>
    <w:rsid w:val="001B05F5"/>
    <w:rsid w:val="001B6CBA"/>
    <w:rsid w:val="001B6F8D"/>
    <w:rsid w:val="001C2B34"/>
    <w:rsid w:val="001C2DD6"/>
    <w:rsid w:val="001C2F6E"/>
    <w:rsid w:val="001C4859"/>
    <w:rsid w:val="001C5F7A"/>
    <w:rsid w:val="001C73DC"/>
    <w:rsid w:val="001C7462"/>
    <w:rsid w:val="001D611F"/>
    <w:rsid w:val="001E2BA9"/>
    <w:rsid w:val="001E3770"/>
    <w:rsid w:val="001E43A9"/>
    <w:rsid w:val="001E61B3"/>
    <w:rsid w:val="001E6A49"/>
    <w:rsid w:val="001E6B75"/>
    <w:rsid w:val="001F1EDD"/>
    <w:rsid w:val="001F2B6E"/>
    <w:rsid w:val="001F5AA6"/>
    <w:rsid w:val="001F5D76"/>
    <w:rsid w:val="00201DB8"/>
    <w:rsid w:val="0020220A"/>
    <w:rsid w:val="00203663"/>
    <w:rsid w:val="00207010"/>
    <w:rsid w:val="00212731"/>
    <w:rsid w:val="00216E6D"/>
    <w:rsid w:val="00221346"/>
    <w:rsid w:val="002239DF"/>
    <w:rsid w:val="0022468E"/>
    <w:rsid w:val="002258A3"/>
    <w:rsid w:val="00227990"/>
    <w:rsid w:val="00227EBC"/>
    <w:rsid w:val="002304A3"/>
    <w:rsid w:val="002324F6"/>
    <w:rsid w:val="002325B5"/>
    <w:rsid w:val="002344CD"/>
    <w:rsid w:val="0023701C"/>
    <w:rsid w:val="00237DC1"/>
    <w:rsid w:val="00244833"/>
    <w:rsid w:val="002453C1"/>
    <w:rsid w:val="00250E11"/>
    <w:rsid w:val="00251F70"/>
    <w:rsid w:val="00251FD0"/>
    <w:rsid w:val="002540AF"/>
    <w:rsid w:val="00254221"/>
    <w:rsid w:val="00265ABF"/>
    <w:rsid w:val="00267203"/>
    <w:rsid w:val="00275F15"/>
    <w:rsid w:val="00281946"/>
    <w:rsid w:val="002901C8"/>
    <w:rsid w:val="002902CF"/>
    <w:rsid w:val="002923A3"/>
    <w:rsid w:val="0029377F"/>
    <w:rsid w:val="00295BF8"/>
    <w:rsid w:val="002A12D7"/>
    <w:rsid w:val="002A147C"/>
    <w:rsid w:val="002A2592"/>
    <w:rsid w:val="002A3B5F"/>
    <w:rsid w:val="002A55DC"/>
    <w:rsid w:val="002B1D26"/>
    <w:rsid w:val="002B1EB7"/>
    <w:rsid w:val="002B2822"/>
    <w:rsid w:val="002B35AA"/>
    <w:rsid w:val="002B4050"/>
    <w:rsid w:val="002B4339"/>
    <w:rsid w:val="002B561E"/>
    <w:rsid w:val="002C1E9E"/>
    <w:rsid w:val="002C2B31"/>
    <w:rsid w:val="002C426D"/>
    <w:rsid w:val="002C559F"/>
    <w:rsid w:val="002D7005"/>
    <w:rsid w:val="002E189C"/>
    <w:rsid w:val="002E4AF4"/>
    <w:rsid w:val="002E5BD5"/>
    <w:rsid w:val="002F03CF"/>
    <w:rsid w:val="002F0C8E"/>
    <w:rsid w:val="002F16E2"/>
    <w:rsid w:val="002F2F33"/>
    <w:rsid w:val="002F4471"/>
    <w:rsid w:val="002F62B6"/>
    <w:rsid w:val="0030712B"/>
    <w:rsid w:val="00307411"/>
    <w:rsid w:val="00314F9C"/>
    <w:rsid w:val="00315CB3"/>
    <w:rsid w:val="00315CB8"/>
    <w:rsid w:val="00320612"/>
    <w:rsid w:val="00323FAD"/>
    <w:rsid w:val="0032429B"/>
    <w:rsid w:val="00325FEA"/>
    <w:rsid w:val="00326CC1"/>
    <w:rsid w:val="00326EF2"/>
    <w:rsid w:val="00327B33"/>
    <w:rsid w:val="00330289"/>
    <w:rsid w:val="00331E3F"/>
    <w:rsid w:val="00340C03"/>
    <w:rsid w:val="003417BA"/>
    <w:rsid w:val="003458D6"/>
    <w:rsid w:val="00346928"/>
    <w:rsid w:val="00346F76"/>
    <w:rsid w:val="00347886"/>
    <w:rsid w:val="00350A00"/>
    <w:rsid w:val="003527B8"/>
    <w:rsid w:val="00353D0C"/>
    <w:rsid w:val="00355A0E"/>
    <w:rsid w:val="00362915"/>
    <w:rsid w:val="003637AB"/>
    <w:rsid w:val="003653BA"/>
    <w:rsid w:val="00366183"/>
    <w:rsid w:val="00366545"/>
    <w:rsid w:val="003701A7"/>
    <w:rsid w:val="0037504C"/>
    <w:rsid w:val="00380837"/>
    <w:rsid w:val="0038174A"/>
    <w:rsid w:val="00383BFB"/>
    <w:rsid w:val="00386BCA"/>
    <w:rsid w:val="00390641"/>
    <w:rsid w:val="00392B7E"/>
    <w:rsid w:val="00393F44"/>
    <w:rsid w:val="003A4B7B"/>
    <w:rsid w:val="003A535F"/>
    <w:rsid w:val="003A5461"/>
    <w:rsid w:val="003B39A1"/>
    <w:rsid w:val="003B3E3E"/>
    <w:rsid w:val="003B4671"/>
    <w:rsid w:val="003C02FB"/>
    <w:rsid w:val="003C0BA7"/>
    <w:rsid w:val="003C4D23"/>
    <w:rsid w:val="003C4D68"/>
    <w:rsid w:val="003C7B41"/>
    <w:rsid w:val="003C7CDC"/>
    <w:rsid w:val="003D0532"/>
    <w:rsid w:val="003D112F"/>
    <w:rsid w:val="003D2447"/>
    <w:rsid w:val="003D478D"/>
    <w:rsid w:val="003D4804"/>
    <w:rsid w:val="003D5AC0"/>
    <w:rsid w:val="003D5BE4"/>
    <w:rsid w:val="003E2546"/>
    <w:rsid w:val="003F0309"/>
    <w:rsid w:val="003F3C74"/>
    <w:rsid w:val="004001F5"/>
    <w:rsid w:val="00401470"/>
    <w:rsid w:val="004014E3"/>
    <w:rsid w:val="004015AB"/>
    <w:rsid w:val="0040418F"/>
    <w:rsid w:val="00404381"/>
    <w:rsid w:val="004075A3"/>
    <w:rsid w:val="00411562"/>
    <w:rsid w:val="00411F9F"/>
    <w:rsid w:val="004138A9"/>
    <w:rsid w:val="00414035"/>
    <w:rsid w:val="004154DD"/>
    <w:rsid w:val="00415A71"/>
    <w:rsid w:val="00421397"/>
    <w:rsid w:val="00421D38"/>
    <w:rsid w:val="0042208A"/>
    <w:rsid w:val="00423354"/>
    <w:rsid w:val="004245A6"/>
    <w:rsid w:val="0042597A"/>
    <w:rsid w:val="00425E4B"/>
    <w:rsid w:val="004263E1"/>
    <w:rsid w:val="004321DF"/>
    <w:rsid w:val="004356AC"/>
    <w:rsid w:val="0043754F"/>
    <w:rsid w:val="004379A3"/>
    <w:rsid w:val="00441996"/>
    <w:rsid w:val="004530D3"/>
    <w:rsid w:val="0046438B"/>
    <w:rsid w:val="00470EF3"/>
    <w:rsid w:val="00475BDE"/>
    <w:rsid w:val="00477A6F"/>
    <w:rsid w:val="00483976"/>
    <w:rsid w:val="00484A6A"/>
    <w:rsid w:val="00487876"/>
    <w:rsid w:val="0049052F"/>
    <w:rsid w:val="00491D1B"/>
    <w:rsid w:val="00492392"/>
    <w:rsid w:val="0049265F"/>
    <w:rsid w:val="00493220"/>
    <w:rsid w:val="004934E8"/>
    <w:rsid w:val="004A0869"/>
    <w:rsid w:val="004A1EA6"/>
    <w:rsid w:val="004A200E"/>
    <w:rsid w:val="004A2649"/>
    <w:rsid w:val="004A507B"/>
    <w:rsid w:val="004A5444"/>
    <w:rsid w:val="004A6BCD"/>
    <w:rsid w:val="004B1A5F"/>
    <w:rsid w:val="004B3469"/>
    <w:rsid w:val="004B63FE"/>
    <w:rsid w:val="004C40B9"/>
    <w:rsid w:val="004C7CB3"/>
    <w:rsid w:val="004D1D20"/>
    <w:rsid w:val="004D2B4C"/>
    <w:rsid w:val="004D5824"/>
    <w:rsid w:val="004D6655"/>
    <w:rsid w:val="004E0A2A"/>
    <w:rsid w:val="004E41EE"/>
    <w:rsid w:val="004F002B"/>
    <w:rsid w:val="004F0627"/>
    <w:rsid w:val="004F1F25"/>
    <w:rsid w:val="004F288F"/>
    <w:rsid w:val="004F4B16"/>
    <w:rsid w:val="004F5778"/>
    <w:rsid w:val="004F6CA5"/>
    <w:rsid w:val="00500847"/>
    <w:rsid w:val="00503781"/>
    <w:rsid w:val="0050653B"/>
    <w:rsid w:val="00507AF2"/>
    <w:rsid w:val="00507F57"/>
    <w:rsid w:val="005100C6"/>
    <w:rsid w:val="0051115A"/>
    <w:rsid w:val="005111A4"/>
    <w:rsid w:val="00511667"/>
    <w:rsid w:val="00514760"/>
    <w:rsid w:val="005206EA"/>
    <w:rsid w:val="00522726"/>
    <w:rsid w:val="00524B7D"/>
    <w:rsid w:val="005251E4"/>
    <w:rsid w:val="00530C97"/>
    <w:rsid w:val="00532404"/>
    <w:rsid w:val="00534C28"/>
    <w:rsid w:val="00534FAC"/>
    <w:rsid w:val="005412E4"/>
    <w:rsid w:val="0054481C"/>
    <w:rsid w:val="005476DF"/>
    <w:rsid w:val="00550EFD"/>
    <w:rsid w:val="00551A8C"/>
    <w:rsid w:val="0055283E"/>
    <w:rsid w:val="00552B1C"/>
    <w:rsid w:val="00556287"/>
    <w:rsid w:val="005602AD"/>
    <w:rsid w:val="00560C8C"/>
    <w:rsid w:val="00565448"/>
    <w:rsid w:val="00566F87"/>
    <w:rsid w:val="005741EF"/>
    <w:rsid w:val="00576291"/>
    <w:rsid w:val="005844DC"/>
    <w:rsid w:val="0058555C"/>
    <w:rsid w:val="00593B51"/>
    <w:rsid w:val="0059530E"/>
    <w:rsid w:val="005967E1"/>
    <w:rsid w:val="005A0859"/>
    <w:rsid w:val="005A32AD"/>
    <w:rsid w:val="005A64A3"/>
    <w:rsid w:val="005B1748"/>
    <w:rsid w:val="005B3DFF"/>
    <w:rsid w:val="005B7360"/>
    <w:rsid w:val="005C0BFA"/>
    <w:rsid w:val="005C0EC9"/>
    <w:rsid w:val="005C29DF"/>
    <w:rsid w:val="005C5F8A"/>
    <w:rsid w:val="005C6E1C"/>
    <w:rsid w:val="005C7166"/>
    <w:rsid w:val="005D0E05"/>
    <w:rsid w:val="005D2EB7"/>
    <w:rsid w:val="005E0127"/>
    <w:rsid w:val="005E0B1B"/>
    <w:rsid w:val="005E0FD9"/>
    <w:rsid w:val="005E2EFF"/>
    <w:rsid w:val="005E5242"/>
    <w:rsid w:val="005E6BB8"/>
    <w:rsid w:val="005F0DD9"/>
    <w:rsid w:val="005F18C8"/>
    <w:rsid w:val="005F1E76"/>
    <w:rsid w:val="005F275C"/>
    <w:rsid w:val="005F44B5"/>
    <w:rsid w:val="005F5230"/>
    <w:rsid w:val="005F6E29"/>
    <w:rsid w:val="00600A3F"/>
    <w:rsid w:val="006027BC"/>
    <w:rsid w:val="006048D7"/>
    <w:rsid w:val="0061024F"/>
    <w:rsid w:val="00611893"/>
    <w:rsid w:val="00614465"/>
    <w:rsid w:val="00614513"/>
    <w:rsid w:val="00616603"/>
    <w:rsid w:val="00617DD8"/>
    <w:rsid w:val="00617EBB"/>
    <w:rsid w:val="00621EA2"/>
    <w:rsid w:val="006234CA"/>
    <w:rsid w:val="00623B6D"/>
    <w:rsid w:val="0062422E"/>
    <w:rsid w:val="0062660D"/>
    <w:rsid w:val="00634045"/>
    <w:rsid w:val="00640378"/>
    <w:rsid w:val="00641EFB"/>
    <w:rsid w:val="00644792"/>
    <w:rsid w:val="00647E43"/>
    <w:rsid w:val="00661D55"/>
    <w:rsid w:val="00662196"/>
    <w:rsid w:val="00662DCD"/>
    <w:rsid w:val="006630F8"/>
    <w:rsid w:val="00663AD4"/>
    <w:rsid w:val="006730C9"/>
    <w:rsid w:val="00674B07"/>
    <w:rsid w:val="006752EF"/>
    <w:rsid w:val="00676C41"/>
    <w:rsid w:val="00683F0B"/>
    <w:rsid w:val="00690146"/>
    <w:rsid w:val="0069140D"/>
    <w:rsid w:val="00691773"/>
    <w:rsid w:val="006919F8"/>
    <w:rsid w:val="00691E05"/>
    <w:rsid w:val="0069257A"/>
    <w:rsid w:val="0069460C"/>
    <w:rsid w:val="00696163"/>
    <w:rsid w:val="006966FB"/>
    <w:rsid w:val="006A2803"/>
    <w:rsid w:val="006A2FA8"/>
    <w:rsid w:val="006A3DBF"/>
    <w:rsid w:val="006A7817"/>
    <w:rsid w:val="006A7A3A"/>
    <w:rsid w:val="006B3F43"/>
    <w:rsid w:val="006B425C"/>
    <w:rsid w:val="006B7D5D"/>
    <w:rsid w:val="006C57EF"/>
    <w:rsid w:val="006C6623"/>
    <w:rsid w:val="006C6786"/>
    <w:rsid w:val="006D3465"/>
    <w:rsid w:val="006D34B7"/>
    <w:rsid w:val="006D518B"/>
    <w:rsid w:val="006D5B31"/>
    <w:rsid w:val="006E191A"/>
    <w:rsid w:val="006E2E28"/>
    <w:rsid w:val="006E6576"/>
    <w:rsid w:val="006E796A"/>
    <w:rsid w:val="006F20BF"/>
    <w:rsid w:val="006F26FA"/>
    <w:rsid w:val="006F4930"/>
    <w:rsid w:val="00705F7C"/>
    <w:rsid w:val="00706A23"/>
    <w:rsid w:val="007108DF"/>
    <w:rsid w:val="00710E56"/>
    <w:rsid w:val="007135F4"/>
    <w:rsid w:val="00714A8B"/>
    <w:rsid w:val="00716DB1"/>
    <w:rsid w:val="00716EED"/>
    <w:rsid w:val="00723050"/>
    <w:rsid w:val="00724453"/>
    <w:rsid w:val="00725119"/>
    <w:rsid w:val="007256EF"/>
    <w:rsid w:val="00726EDF"/>
    <w:rsid w:val="007277F1"/>
    <w:rsid w:val="0072785A"/>
    <w:rsid w:val="0073211E"/>
    <w:rsid w:val="00732DF6"/>
    <w:rsid w:val="00733406"/>
    <w:rsid w:val="00733F49"/>
    <w:rsid w:val="00736912"/>
    <w:rsid w:val="0074213B"/>
    <w:rsid w:val="00742FA0"/>
    <w:rsid w:val="00743561"/>
    <w:rsid w:val="00747662"/>
    <w:rsid w:val="00750083"/>
    <w:rsid w:val="00751E3A"/>
    <w:rsid w:val="00754F7F"/>
    <w:rsid w:val="00755A1F"/>
    <w:rsid w:val="00763175"/>
    <w:rsid w:val="007635CE"/>
    <w:rsid w:val="00764C96"/>
    <w:rsid w:val="007653DE"/>
    <w:rsid w:val="007657FC"/>
    <w:rsid w:val="00765C3B"/>
    <w:rsid w:val="00766AE0"/>
    <w:rsid w:val="0076794B"/>
    <w:rsid w:val="00770566"/>
    <w:rsid w:val="0077074D"/>
    <w:rsid w:val="00770A4C"/>
    <w:rsid w:val="007723B1"/>
    <w:rsid w:val="00772FAF"/>
    <w:rsid w:val="00777878"/>
    <w:rsid w:val="00777CD4"/>
    <w:rsid w:val="00785138"/>
    <w:rsid w:val="00785A02"/>
    <w:rsid w:val="00786317"/>
    <w:rsid w:val="00786389"/>
    <w:rsid w:val="007902E4"/>
    <w:rsid w:val="00790CE9"/>
    <w:rsid w:val="00796F65"/>
    <w:rsid w:val="0079738E"/>
    <w:rsid w:val="007975AC"/>
    <w:rsid w:val="007A09F6"/>
    <w:rsid w:val="007B1D8E"/>
    <w:rsid w:val="007B2067"/>
    <w:rsid w:val="007B2B5D"/>
    <w:rsid w:val="007B4081"/>
    <w:rsid w:val="007B7033"/>
    <w:rsid w:val="007C41F7"/>
    <w:rsid w:val="007D2609"/>
    <w:rsid w:val="007D2E3B"/>
    <w:rsid w:val="007E02F3"/>
    <w:rsid w:val="007E10AE"/>
    <w:rsid w:val="007E1278"/>
    <w:rsid w:val="007E7C93"/>
    <w:rsid w:val="007F1101"/>
    <w:rsid w:val="007F72E9"/>
    <w:rsid w:val="00802596"/>
    <w:rsid w:val="00802DB1"/>
    <w:rsid w:val="00810B4A"/>
    <w:rsid w:val="00811476"/>
    <w:rsid w:val="00812A25"/>
    <w:rsid w:val="00812B06"/>
    <w:rsid w:val="00816742"/>
    <w:rsid w:val="00816D6D"/>
    <w:rsid w:val="00822458"/>
    <w:rsid w:val="00822D87"/>
    <w:rsid w:val="00827455"/>
    <w:rsid w:val="0083372A"/>
    <w:rsid w:val="008379F9"/>
    <w:rsid w:val="00841D7A"/>
    <w:rsid w:val="0084231D"/>
    <w:rsid w:val="008424A4"/>
    <w:rsid w:val="008432A8"/>
    <w:rsid w:val="00843509"/>
    <w:rsid w:val="00846C30"/>
    <w:rsid w:val="008476AD"/>
    <w:rsid w:val="00847C3B"/>
    <w:rsid w:val="008525AB"/>
    <w:rsid w:val="008539B9"/>
    <w:rsid w:val="008539DF"/>
    <w:rsid w:val="0085466A"/>
    <w:rsid w:val="00855E20"/>
    <w:rsid w:val="00856C89"/>
    <w:rsid w:val="008574FC"/>
    <w:rsid w:val="0085774A"/>
    <w:rsid w:val="0086172B"/>
    <w:rsid w:val="00861EC7"/>
    <w:rsid w:val="00870D91"/>
    <w:rsid w:val="00873A5C"/>
    <w:rsid w:val="00875D2F"/>
    <w:rsid w:val="008841D6"/>
    <w:rsid w:val="00884315"/>
    <w:rsid w:val="00884BAC"/>
    <w:rsid w:val="0088689E"/>
    <w:rsid w:val="0089256B"/>
    <w:rsid w:val="008930B8"/>
    <w:rsid w:val="00893208"/>
    <w:rsid w:val="00894DB2"/>
    <w:rsid w:val="0089530A"/>
    <w:rsid w:val="00895D96"/>
    <w:rsid w:val="00896EDB"/>
    <w:rsid w:val="008A11CA"/>
    <w:rsid w:val="008A1E29"/>
    <w:rsid w:val="008A546A"/>
    <w:rsid w:val="008A6737"/>
    <w:rsid w:val="008B17A8"/>
    <w:rsid w:val="008B1E44"/>
    <w:rsid w:val="008B6790"/>
    <w:rsid w:val="008C368E"/>
    <w:rsid w:val="008C4393"/>
    <w:rsid w:val="008C53E2"/>
    <w:rsid w:val="008C5597"/>
    <w:rsid w:val="008C5617"/>
    <w:rsid w:val="008D2916"/>
    <w:rsid w:val="008D4767"/>
    <w:rsid w:val="008E03FF"/>
    <w:rsid w:val="008E56BD"/>
    <w:rsid w:val="008E6629"/>
    <w:rsid w:val="008E6796"/>
    <w:rsid w:val="008E6ECD"/>
    <w:rsid w:val="008F33CA"/>
    <w:rsid w:val="008F57AF"/>
    <w:rsid w:val="008F598B"/>
    <w:rsid w:val="008F6A85"/>
    <w:rsid w:val="00902817"/>
    <w:rsid w:val="00902AF3"/>
    <w:rsid w:val="00902E62"/>
    <w:rsid w:val="00905547"/>
    <w:rsid w:val="0091418F"/>
    <w:rsid w:val="00914BB2"/>
    <w:rsid w:val="00914C8A"/>
    <w:rsid w:val="00914E87"/>
    <w:rsid w:val="0092403C"/>
    <w:rsid w:val="00924B05"/>
    <w:rsid w:val="00924D62"/>
    <w:rsid w:val="00927B57"/>
    <w:rsid w:val="009306FF"/>
    <w:rsid w:val="0093228A"/>
    <w:rsid w:val="009340A4"/>
    <w:rsid w:val="00935896"/>
    <w:rsid w:val="00936187"/>
    <w:rsid w:val="009369CF"/>
    <w:rsid w:val="009403D4"/>
    <w:rsid w:val="00941D97"/>
    <w:rsid w:val="009434B0"/>
    <w:rsid w:val="00943E12"/>
    <w:rsid w:val="00945042"/>
    <w:rsid w:val="0094634A"/>
    <w:rsid w:val="00946C48"/>
    <w:rsid w:val="00947394"/>
    <w:rsid w:val="00947E54"/>
    <w:rsid w:val="00950E3D"/>
    <w:rsid w:val="0095421B"/>
    <w:rsid w:val="00954CF7"/>
    <w:rsid w:val="00955174"/>
    <w:rsid w:val="009612D1"/>
    <w:rsid w:val="0096180D"/>
    <w:rsid w:val="00961FD8"/>
    <w:rsid w:val="00965474"/>
    <w:rsid w:val="0096661A"/>
    <w:rsid w:val="00970C29"/>
    <w:rsid w:val="00971E2A"/>
    <w:rsid w:val="009723F3"/>
    <w:rsid w:val="00974723"/>
    <w:rsid w:val="00975A4A"/>
    <w:rsid w:val="009766A0"/>
    <w:rsid w:val="009812B6"/>
    <w:rsid w:val="00986713"/>
    <w:rsid w:val="00995C48"/>
    <w:rsid w:val="009A112B"/>
    <w:rsid w:val="009A2E52"/>
    <w:rsid w:val="009A2FC7"/>
    <w:rsid w:val="009A6BB8"/>
    <w:rsid w:val="009B149F"/>
    <w:rsid w:val="009B20D4"/>
    <w:rsid w:val="009B3BB9"/>
    <w:rsid w:val="009B4A6E"/>
    <w:rsid w:val="009B77F9"/>
    <w:rsid w:val="009C6871"/>
    <w:rsid w:val="009D3939"/>
    <w:rsid w:val="009D3D71"/>
    <w:rsid w:val="009D4C03"/>
    <w:rsid w:val="009D7C0F"/>
    <w:rsid w:val="009E205D"/>
    <w:rsid w:val="009E5DA8"/>
    <w:rsid w:val="009E61D0"/>
    <w:rsid w:val="009F0C61"/>
    <w:rsid w:val="009F0D5C"/>
    <w:rsid w:val="009F3655"/>
    <w:rsid w:val="009F7659"/>
    <w:rsid w:val="00A00210"/>
    <w:rsid w:val="00A0090C"/>
    <w:rsid w:val="00A0240F"/>
    <w:rsid w:val="00A02C26"/>
    <w:rsid w:val="00A03DE5"/>
    <w:rsid w:val="00A04982"/>
    <w:rsid w:val="00A05D9B"/>
    <w:rsid w:val="00A0647D"/>
    <w:rsid w:val="00A1044B"/>
    <w:rsid w:val="00A107D8"/>
    <w:rsid w:val="00A16AF5"/>
    <w:rsid w:val="00A170D4"/>
    <w:rsid w:val="00A17F40"/>
    <w:rsid w:val="00A21CF8"/>
    <w:rsid w:val="00A21F2F"/>
    <w:rsid w:val="00A21F39"/>
    <w:rsid w:val="00A26C04"/>
    <w:rsid w:val="00A33004"/>
    <w:rsid w:val="00A36DAF"/>
    <w:rsid w:val="00A36FDB"/>
    <w:rsid w:val="00A4033C"/>
    <w:rsid w:val="00A40BA6"/>
    <w:rsid w:val="00A41426"/>
    <w:rsid w:val="00A418AA"/>
    <w:rsid w:val="00A42EEE"/>
    <w:rsid w:val="00A515E5"/>
    <w:rsid w:val="00A5535D"/>
    <w:rsid w:val="00A56347"/>
    <w:rsid w:val="00A56481"/>
    <w:rsid w:val="00A568B2"/>
    <w:rsid w:val="00A56BE2"/>
    <w:rsid w:val="00A6169C"/>
    <w:rsid w:val="00A621B3"/>
    <w:rsid w:val="00A6602B"/>
    <w:rsid w:val="00A719AE"/>
    <w:rsid w:val="00A77107"/>
    <w:rsid w:val="00A77DE0"/>
    <w:rsid w:val="00A802F3"/>
    <w:rsid w:val="00A81105"/>
    <w:rsid w:val="00A81901"/>
    <w:rsid w:val="00A82032"/>
    <w:rsid w:val="00A83498"/>
    <w:rsid w:val="00A83D42"/>
    <w:rsid w:val="00A8501B"/>
    <w:rsid w:val="00A861B3"/>
    <w:rsid w:val="00A864A2"/>
    <w:rsid w:val="00A870E9"/>
    <w:rsid w:val="00A9174A"/>
    <w:rsid w:val="00A9789E"/>
    <w:rsid w:val="00AA46DE"/>
    <w:rsid w:val="00AA61BD"/>
    <w:rsid w:val="00AB5733"/>
    <w:rsid w:val="00AB722E"/>
    <w:rsid w:val="00AB7BC2"/>
    <w:rsid w:val="00AB7D72"/>
    <w:rsid w:val="00AC22A9"/>
    <w:rsid w:val="00AC257D"/>
    <w:rsid w:val="00AC41CC"/>
    <w:rsid w:val="00AC4DF4"/>
    <w:rsid w:val="00AD3802"/>
    <w:rsid w:val="00AD4761"/>
    <w:rsid w:val="00AD7BD7"/>
    <w:rsid w:val="00AE5FE8"/>
    <w:rsid w:val="00AF2C17"/>
    <w:rsid w:val="00AF487F"/>
    <w:rsid w:val="00AF4AB9"/>
    <w:rsid w:val="00AF4C02"/>
    <w:rsid w:val="00AF64F4"/>
    <w:rsid w:val="00B041E6"/>
    <w:rsid w:val="00B04959"/>
    <w:rsid w:val="00B04F61"/>
    <w:rsid w:val="00B04FEB"/>
    <w:rsid w:val="00B05CA0"/>
    <w:rsid w:val="00B06D6D"/>
    <w:rsid w:val="00B075A1"/>
    <w:rsid w:val="00B07B8B"/>
    <w:rsid w:val="00B12146"/>
    <w:rsid w:val="00B122DF"/>
    <w:rsid w:val="00B170F4"/>
    <w:rsid w:val="00B2134B"/>
    <w:rsid w:val="00B21C60"/>
    <w:rsid w:val="00B22651"/>
    <w:rsid w:val="00B22DA4"/>
    <w:rsid w:val="00B3127A"/>
    <w:rsid w:val="00B33F8E"/>
    <w:rsid w:val="00B3475B"/>
    <w:rsid w:val="00B3529D"/>
    <w:rsid w:val="00B47413"/>
    <w:rsid w:val="00B47C2F"/>
    <w:rsid w:val="00B50680"/>
    <w:rsid w:val="00B51D96"/>
    <w:rsid w:val="00B5357F"/>
    <w:rsid w:val="00B5383A"/>
    <w:rsid w:val="00B54298"/>
    <w:rsid w:val="00B54334"/>
    <w:rsid w:val="00B549E2"/>
    <w:rsid w:val="00B54ED4"/>
    <w:rsid w:val="00B7541F"/>
    <w:rsid w:val="00B75492"/>
    <w:rsid w:val="00B7683E"/>
    <w:rsid w:val="00B76FBE"/>
    <w:rsid w:val="00B77764"/>
    <w:rsid w:val="00B804CD"/>
    <w:rsid w:val="00B8175E"/>
    <w:rsid w:val="00B83773"/>
    <w:rsid w:val="00B85785"/>
    <w:rsid w:val="00B85B09"/>
    <w:rsid w:val="00B864D6"/>
    <w:rsid w:val="00B87418"/>
    <w:rsid w:val="00B900A9"/>
    <w:rsid w:val="00B90BFC"/>
    <w:rsid w:val="00B926BA"/>
    <w:rsid w:val="00B9551A"/>
    <w:rsid w:val="00B9582C"/>
    <w:rsid w:val="00B97C8F"/>
    <w:rsid w:val="00BA02CB"/>
    <w:rsid w:val="00BA6868"/>
    <w:rsid w:val="00BA69F4"/>
    <w:rsid w:val="00BA7214"/>
    <w:rsid w:val="00BB035A"/>
    <w:rsid w:val="00BB3B21"/>
    <w:rsid w:val="00BB6AA2"/>
    <w:rsid w:val="00BB6B32"/>
    <w:rsid w:val="00BB7949"/>
    <w:rsid w:val="00BC073C"/>
    <w:rsid w:val="00BC3333"/>
    <w:rsid w:val="00BC4B3F"/>
    <w:rsid w:val="00BC5177"/>
    <w:rsid w:val="00BC5739"/>
    <w:rsid w:val="00BC59D8"/>
    <w:rsid w:val="00BC6A65"/>
    <w:rsid w:val="00BC6F34"/>
    <w:rsid w:val="00BC71A7"/>
    <w:rsid w:val="00BC75DD"/>
    <w:rsid w:val="00BC7C4A"/>
    <w:rsid w:val="00BD2AF4"/>
    <w:rsid w:val="00BD6718"/>
    <w:rsid w:val="00BE1CE9"/>
    <w:rsid w:val="00BE4BCC"/>
    <w:rsid w:val="00BF0188"/>
    <w:rsid w:val="00BF4599"/>
    <w:rsid w:val="00BF6EB3"/>
    <w:rsid w:val="00C00B6E"/>
    <w:rsid w:val="00C01371"/>
    <w:rsid w:val="00C018D2"/>
    <w:rsid w:val="00C035CA"/>
    <w:rsid w:val="00C076E0"/>
    <w:rsid w:val="00C07FE9"/>
    <w:rsid w:val="00C11F0A"/>
    <w:rsid w:val="00C12C6D"/>
    <w:rsid w:val="00C1533B"/>
    <w:rsid w:val="00C15357"/>
    <w:rsid w:val="00C161E1"/>
    <w:rsid w:val="00C172D2"/>
    <w:rsid w:val="00C20C17"/>
    <w:rsid w:val="00C219A6"/>
    <w:rsid w:val="00C23887"/>
    <w:rsid w:val="00C255FD"/>
    <w:rsid w:val="00C2563B"/>
    <w:rsid w:val="00C26154"/>
    <w:rsid w:val="00C27891"/>
    <w:rsid w:val="00C32D28"/>
    <w:rsid w:val="00C33C7B"/>
    <w:rsid w:val="00C33C93"/>
    <w:rsid w:val="00C343DE"/>
    <w:rsid w:val="00C35D27"/>
    <w:rsid w:val="00C40139"/>
    <w:rsid w:val="00C428FD"/>
    <w:rsid w:val="00C440E3"/>
    <w:rsid w:val="00C44293"/>
    <w:rsid w:val="00C45C1C"/>
    <w:rsid w:val="00C4687A"/>
    <w:rsid w:val="00C47133"/>
    <w:rsid w:val="00C537E6"/>
    <w:rsid w:val="00C53C2C"/>
    <w:rsid w:val="00C551C0"/>
    <w:rsid w:val="00C554C0"/>
    <w:rsid w:val="00C566F2"/>
    <w:rsid w:val="00C56CDF"/>
    <w:rsid w:val="00C607CB"/>
    <w:rsid w:val="00C614F3"/>
    <w:rsid w:val="00C61960"/>
    <w:rsid w:val="00C6243A"/>
    <w:rsid w:val="00C63604"/>
    <w:rsid w:val="00C64A29"/>
    <w:rsid w:val="00C64C0C"/>
    <w:rsid w:val="00C64D25"/>
    <w:rsid w:val="00C664BF"/>
    <w:rsid w:val="00C673FC"/>
    <w:rsid w:val="00C700A6"/>
    <w:rsid w:val="00C72315"/>
    <w:rsid w:val="00C7443F"/>
    <w:rsid w:val="00C76C0C"/>
    <w:rsid w:val="00C828B4"/>
    <w:rsid w:val="00C90135"/>
    <w:rsid w:val="00C90B7D"/>
    <w:rsid w:val="00C9140D"/>
    <w:rsid w:val="00C92230"/>
    <w:rsid w:val="00CA1D88"/>
    <w:rsid w:val="00CA36AD"/>
    <w:rsid w:val="00CA75CB"/>
    <w:rsid w:val="00CA7E17"/>
    <w:rsid w:val="00CB0F04"/>
    <w:rsid w:val="00CB5C39"/>
    <w:rsid w:val="00CB5CB0"/>
    <w:rsid w:val="00CB60F1"/>
    <w:rsid w:val="00CB68BE"/>
    <w:rsid w:val="00CC346F"/>
    <w:rsid w:val="00CC7657"/>
    <w:rsid w:val="00CD1490"/>
    <w:rsid w:val="00CD4174"/>
    <w:rsid w:val="00CE07D5"/>
    <w:rsid w:val="00CE1908"/>
    <w:rsid w:val="00CE4124"/>
    <w:rsid w:val="00CE6E3C"/>
    <w:rsid w:val="00CF03FA"/>
    <w:rsid w:val="00CF200D"/>
    <w:rsid w:val="00CF3033"/>
    <w:rsid w:val="00CF5F6F"/>
    <w:rsid w:val="00CF7778"/>
    <w:rsid w:val="00D04E02"/>
    <w:rsid w:val="00D05690"/>
    <w:rsid w:val="00D06197"/>
    <w:rsid w:val="00D06A2E"/>
    <w:rsid w:val="00D10105"/>
    <w:rsid w:val="00D105E9"/>
    <w:rsid w:val="00D1120D"/>
    <w:rsid w:val="00D12AD9"/>
    <w:rsid w:val="00D14F1D"/>
    <w:rsid w:val="00D157E5"/>
    <w:rsid w:val="00D17D73"/>
    <w:rsid w:val="00D21143"/>
    <w:rsid w:val="00D251B0"/>
    <w:rsid w:val="00D26897"/>
    <w:rsid w:val="00D27623"/>
    <w:rsid w:val="00D278E9"/>
    <w:rsid w:val="00D27A54"/>
    <w:rsid w:val="00D32270"/>
    <w:rsid w:val="00D32AB8"/>
    <w:rsid w:val="00D33175"/>
    <w:rsid w:val="00D33522"/>
    <w:rsid w:val="00D34BA4"/>
    <w:rsid w:val="00D34BF9"/>
    <w:rsid w:val="00D3601E"/>
    <w:rsid w:val="00D36410"/>
    <w:rsid w:val="00D41C76"/>
    <w:rsid w:val="00D4343F"/>
    <w:rsid w:val="00D43C94"/>
    <w:rsid w:val="00D517D2"/>
    <w:rsid w:val="00D5505E"/>
    <w:rsid w:val="00D55589"/>
    <w:rsid w:val="00D56963"/>
    <w:rsid w:val="00D56A29"/>
    <w:rsid w:val="00D62419"/>
    <w:rsid w:val="00D62DB7"/>
    <w:rsid w:val="00D63832"/>
    <w:rsid w:val="00D64C3A"/>
    <w:rsid w:val="00D669D9"/>
    <w:rsid w:val="00D7068B"/>
    <w:rsid w:val="00D7101A"/>
    <w:rsid w:val="00D7119F"/>
    <w:rsid w:val="00D7123C"/>
    <w:rsid w:val="00D718BE"/>
    <w:rsid w:val="00D719FB"/>
    <w:rsid w:val="00D72290"/>
    <w:rsid w:val="00D73DB1"/>
    <w:rsid w:val="00D76379"/>
    <w:rsid w:val="00D862A2"/>
    <w:rsid w:val="00D87536"/>
    <w:rsid w:val="00D92569"/>
    <w:rsid w:val="00D9318A"/>
    <w:rsid w:val="00D949F2"/>
    <w:rsid w:val="00DA2045"/>
    <w:rsid w:val="00DA2D21"/>
    <w:rsid w:val="00DA3889"/>
    <w:rsid w:val="00DA52EB"/>
    <w:rsid w:val="00DA619B"/>
    <w:rsid w:val="00DA6AE3"/>
    <w:rsid w:val="00DA7159"/>
    <w:rsid w:val="00DC1BC6"/>
    <w:rsid w:val="00DC2095"/>
    <w:rsid w:val="00DC3B95"/>
    <w:rsid w:val="00DC7465"/>
    <w:rsid w:val="00DD00EF"/>
    <w:rsid w:val="00DD1F4D"/>
    <w:rsid w:val="00DD49BB"/>
    <w:rsid w:val="00DD7FA7"/>
    <w:rsid w:val="00DE1968"/>
    <w:rsid w:val="00DE45E9"/>
    <w:rsid w:val="00DE5053"/>
    <w:rsid w:val="00DE75DD"/>
    <w:rsid w:val="00DF13F2"/>
    <w:rsid w:val="00DF1867"/>
    <w:rsid w:val="00DF2F6C"/>
    <w:rsid w:val="00DF325C"/>
    <w:rsid w:val="00DF472A"/>
    <w:rsid w:val="00DF4A56"/>
    <w:rsid w:val="00DF58B7"/>
    <w:rsid w:val="00E00332"/>
    <w:rsid w:val="00E02852"/>
    <w:rsid w:val="00E052F6"/>
    <w:rsid w:val="00E0709B"/>
    <w:rsid w:val="00E07363"/>
    <w:rsid w:val="00E104B2"/>
    <w:rsid w:val="00E114D5"/>
    <w:rsid w:val="00E141E0"/>
    <w:rsid w:val="00E245BB"/>
    <w:rsid w:val="00E24A74"/>
    <w:rsid w:val="00E34EBE"/>
    <w:rsid w:val="00E35140"/>
    <w:rsid w:val="00E36438"/>
    <w:rsid w:val="00E37076"/>
    <w:rsid w:val="00E376FE"/>
    <w:rsid w:val="00E42657"/>
    <w:rsid w:val="00E4556F"/>
    <w:rsid w:val="00E51084"/>
    <w:rsid w:val="00E51B0B"/>
    <w:rsid w:val="00E56586"/>
    <w:rsid w:val="00E60BBD"/>
    <w:rsid w:val="00E61180"/>
    <w:rsid w:val="00E62A4A"/>
    <w:rsid w:val="00E64DD9"/>
    <w:rsid w:val="00E65C61"/>
    <w:rsid w:val="00E70088"/>
    <w:rsid w:val="00E74CA2"/>
    <w:rsid w:val="00E75002"/>
    <w:rsid w:val="00E8091B"/>
    <w:rsid w:val="00E85C0A"/>
    <w:rsid w:val="00E85C66"/>
    <w:rsid w:val="00E863AB"/>
    <w:rsid w:val="00E8684D"/>
    <w:rsid w:val="00E95B76"/>
    <w:rsid w:val="00E96D3B"/>
    <w:rsid w:val="00E978EC"/>
    <w:rsid w:val="00EA651C"/>
    <w:rsid w:val="00EA6E8A"/>
    <w:rsid w:val="00EB1113"/>
    <w:rsid w:val="00EB53C2"/>
    <w:rsid w:val="00EB7486"/>
    <w:rsid w:val="00EC23DB"/>
    <w:rsid w:val="00EC3199"/>
    <w:rsid w:val="00EC6839"/>
    <w:rsid w:val="00EC6E9D"/>
    <w:rsid w:val="00ED2A91"/>
    <w:rsid w:val="00ED7FB6"/>
    <w:rsid w:val="00EE01FB"/>
    <w:rsid w:val="00EE15BC"/>
    <w:rsid w:val="00EE25F3"/>
    <w:rsid w:val="00EE4F35"/>
    <w:rsid w:val="00EE5CFA"/>
    <w:rsid w:val="00EF1AAD"/>
    <w:rsid w:val="00EF1BCE"/>
    <w:rsid w:val="00F01B22"/>
    <w:rsid w:val="00F04D5E"/>
    <w:rsid w:val="00F06357"/>
    <w:rsid w:val="00F077D6"/>
    <w:rsid w:val="00F07F1B"/>
    <w:rsid w:val="00F11939"/>
    <w:rsid w:val="00F15B6A"/>
    <w:rsid w:val="00F22AD1"/>
    <w:rsid w:val="00F255C9"/>
    <w:rsid w:val="00F30207"/>
    <w:rsid w:val="00F30232"/>
    <w:rsid w:val="00F30C64"/>
    <w:rsid w:val="00F312A5"/>
    <w:rsid w:val="00F3764B"/>
    <w:rsid w:val="00F40AF5"/>
    <w:rsid w:val="00F44E49"/>
    <w:rsid w:val="00F45017"/>
    <w:rsid w:val="00F46455"/>
    <w:rsid w:val="00F50EAC"/>
    <w:rsid w:val="00F51ADA"/>
    <w:rsid w:val="00F51F4E"/>
    <w:rsid w:val="00F53EE5"/>
    <w:rsid w:val="00F5470D"/>
    <w:rsid w:val="00F62D85"/>
    <w:rsid w:val="00F63C2E"/>
    <w:rsid w:val="00F63F54"/>
    <w:rsid w:val="00F64AB6"/>
    <w:rsid w:val="00F65787"/>
    <w:rsid w:val="00F66F1E"/>
    <w:rsid w:val="00F70018"/>
    <w:rsid w:val="00F709F0"/>
    <w:rsid w:val="00F70BD1"/>
    <w:rsid w:val="00F7136C"/>
    <w:rsid w:val="00F71BB3"/>
    <w:rsid w:val="00F77B35"/>
    <w:rsid w:val="00F80470"/>
    <w:rsid w:val="00F80F09"/>
    <w:rsid w:val="00F81377"/>
    <w:rsid w:val="00F822A1"/>
    <w:rsid w:val="00F82F2B"/>
    <w:rsid w:val="00F83705"/>
    <w:rsid w:val="00F84307"/>
    <w:rsid w:val="00F8527B"/>
    <w:rsid w:val="00F92FD5"/>
    <w:rsid w:val="00F96B03"/>
    <w:rsid w:val="00F979B6"/>
    <w:rsid w:val="00FA5CBB"/>
    <w:rsid w:val="00FA6052"/>
    <w:rsid w:val="00FA72CB"/>
    <w:rsid w:val="00FB1E89"/>
    <w:rsid w:val="00FB243A"/>
    <w:rsid w:val="00FB3DF0"/>
    <w:rsid w:val="00FB4C47"/>
    <w:rsid w:val="00FB57FC"/>
    <w:rsid w:val="00FB632D"/>
    <w:rsid w:val="00FC20CE"/>
    <w:rsid w:val="00FC5EC4"/>
    <w:rsid w:val="00FC5F9D"/>
    <w:rsid w:val="00FC6A3B"/>
    <w:rsid w:val="00FD27BA"/>
    <w:rsid w:val="00FD687C"/>
    <w:rsid w:val="00FD748F"/>
    <w:rsid w:val="00FD7EE8"/>
    <w:rsid w:val="00FE0004"/>
    <w:rsid w:val="00FE4ABE"/>
    <w:rsid w:val="00FE4FBC"/>
    <w:rsid w:val="00FE7672"/>
    <w:rsid w:val="00FF02D6"/>
    <w:rsid w:val="00FF0A56"/>
    <w:rsid w:val="00FF53B3"/>
    <w:rsid w:val="00FF72B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white,#ebebeb,#171717,#0071ce"/>
    </o:shapedefaults>
    <o:shapelayout v:ext="edit">
      <o:idmap v:ext="edit" data="1"/>
    </o:shapelayout>
  </w:shapeDefaults>
  <w:decimalSymbol w:val=","/>
  <w:listSeparator w:val=";"/>
  <w14:docId w14:val="355CA0B2"/>
  <w15:docId w15:val="{BA2E3E48-EA73-43AC-8F8B-7B4CEDBE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D34B7"/>
    <w:pPr>
      <w:spacing w:before="120" w:after="120" w:line="240" w:lineRule="auto"/>
      <w:jc w:val="both"/>
    </w:pPr>
    <w:rPr>
      <w:rFonts w:asciiTheme="minorHAnsi" w:hAnsiTheme="minorHAnsi"/>
    </w:rPr>
  </w:style>
  <w:style w:type="paragraph" w:styleId="Ttulo1">
    <w:name w:val="heading 1"/>
    <w:basedOn w:val="Normal1"/>
    <w:next w:val="Normal1"/>
    <w:link w:val="Ttulo1Car"/>
    <w:autoRedefine/>
    <w:qFormat/>
    <w:rsid w:val="00095799"/>
    <w:pPr>
      <w:keepNext/>
      <w:keepLines/>
      <w:spacing w:line="342" w:lineRule="auto"/>
      <w:ind w:left="142" w:hanging="142"/>
      <w:contextualSpacing/>
      <w:jc w:val="both"/>
      <w:outlineLvl w:val="0"/>
    </w:pPr>
    <w:rPr>
      <w:rFonts w:ascii="Times New Roman" w:eastAsia="Trebuchet MS" w:hAnsi="Times New Roman" w:cs="Times New Roman"/>
      <w:color w:val="auto"/>
      <w:sz w:val="28"/>
    </w:rPr>
  </w:style>
  <w:style w:type="paragraph" w:styleId="Ttulo2">
    <w:name w:val="heading 2"/>
    <w:basedOn w:val="Normal1"/>
    <w:next w:val="Normal1"/>
    <w:link w:val="Ttulo2Car"/>
    <w:qFormat/>
    <w:rsid w:val="006C6623"/>
    <w:pPr>
      <w:keepNext/>
      <w:keepLines/>
      <w:spacing w:before="120" w:after="120"/>
      <w:contextualSpacing/>
      <w:outlineLvl w:val="1"/>
    </w:pPr>
    <w:rPr>
      <w:rFonts w:ascii="Montserrat" w:eastAsia="Trebuchet MS" w:hAnsi="Montserrat" w:cs="Trebuchet MS"/>
      <w:color w:val="0071CE"/>
      <w:sz w:val="24"/>
    </w:rPr>
  </w:style>
  <w:style w:type="paragraph" w:styleId="Ttulo3">
    <w:name w:val="heading 3"/>
    <w:basedOn w:val="Normal1"/>
    <w:next w:val="Normal1"/>
    <w:link w:val="Ttulo3Car"/>
    <w:rsid w:val="00914E87"/>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link w:val="Ttulo4Car"/>
    <w:rsid w:val="00914E87"/>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914E87"/>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914E87"/>
    <w:pPr>
      <w:keepNext/>
      <w:keepLines/>
      <w:spacing w:before="160"/>
      <w:contextualSpacing/>
      <w:outlineLvl w:val="5"/>
    </w:pPr>
    <w:rPr>
      <w:rFonts w:ascii="Trebuchet MS" w:eastAsia="Trebuchet MS" w:hAnsi="Trebuchet MS" w:cs="Trebuchet MS"/>
      <w:i/>
      <w:color w:val="666666"/>
    </w:rPr>
  </w:style>
  <w:style w:type="paragraph" w:styleId="Ttulo8">
    <w:name w:val="heading 8"/>
    <w:basedOn w:val="Normal"/>
    <w:next w:val="Normal"/>
    <w:link w:val="Ttulo8Car"/>
    <w:uiPriority w:val="9"/>
    <w:semiHidden/>
    <w:unhideWhenUsed/>
    <w:qFormat/>
    <w:rsid w:val="00330289"/>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14E87"/>
  </w:style>
  <w:style w:type="character" w:customStyle="1" w:styleId="Ttulo1Car">
    <w:name w:val="Título 1 Car"/>
    <w:basedOn w:val="Fuentedeprrafopredeter"/>
    <w:link w:val="Ttulo1"/>
    <w:rsid w:val="00095799"/>
    <w:rPr>
      <w:rFonts w:ascii="Times New Roman" w:eastAsia="Trebuchet MS" w:hAnsi="Times New Roman" w:cs="Times New Roman"/>
      <w:color w:val="auto"/>
      <w:sz w:val="28"/>
    </w:rPr>
  </w:style>
  <w:style w:type="character" w:customStyle="1" w:styleId="Ttulo2Car">
    <w:name w:val="Título 2 Car"/>
    <w:basedOn w:val="Fuentedeprrafopredeter"/>
    <w:link w:val="Ttulo2"/>
    <w:rsid w:val="006C6623"/>
    <w:rPr>
      <w:rFonts w:ascii="Montserrat" w:eastAsia="Trebuchet MS" w:hAnsi="Montserrat" w:cs="Trebuchet MS"/>
      <w:color w:val="0071CE"/>
      <w:sz w:val="24"/>
    </w:rPr>
  </w:style>
  <w:style w:type="character" w:customStyle="1" w:styleId="Ttulo3Car">
    <w:name w:val="Título 3 Car"/>
    <w:basedOn w:val="Fuentedeprrafopredeter"/>
    <w:link w:val="Ttulo3"/>
    <w:rsid w:val="00725119"/>
    <w:rPr>
      <w:rFonts w:ascii="Trebuchet MS" w:eastAsia="Trebuchet MS" w:hAnsi="Trebuchet MS" w:cs="Trebuchet MS"/>
      <w:b/>
      <w:color w:val="666666"/>
      <w:sz w:val="24"/>
    </w:rPr>
  </w:style>
  <w:style w:type="character" w:customStyle="1" w:styleId="Ttulo4Car">
    <w:name w:val="Título 4 Car"/>
    <w:basedOn w:val="Fuentedeprrafopredeter"/>
    <w:link w:val="Ttulo4"/>
    <w:rsid w:val="00725119"/>
    <w:rPr>
      <w:rFonts w:ascii="Trebuchet MS" w:eastAsia="Trebuchet MS" w:hAnsi="Trebuchet MS" w:cs="Trebuchet MS"/>
      <w:color w:val="666666"/>
      <w:u w:val="single"/>
    </w:rPr>
  </w:style>
  <w:style w:type="character" w:customStyle="1" w:styleId="Ttulo5Car">
    <w:name w:val="Título 5 Car"/>
    <w:basedOn w:val="Fuentedeprrafopredeter"/>
    <w:link w:val="Ttulo5"/>
    <w:rsid w:val="00725119"/>
    <w:rPr>
      <w:rFonts w:ascii="Trebuchet MS" w:eastAsia="Trebuchet MS" w:hAnsi="Trebuchet MS" w:cs="Trebuchet MS"/>
      <w:color w:val="666666"/>
    </w:rPr>
  </w:style>
  <w:style w:type="character" w:customStyle="1" w:styleId="Ttulo6Car">
    <w:name w:val="Título 6 Car"/>
    <w:basedOn w:val="Fuentedeprrafopredeter"/>
    <w:link w:val="Ttulo6"/>
    <w:rsid w:val="00725119"/>
    <w:rPr>
      <w:rFonts w:ascii="Trebuchet MS" w:eastAsia="Trebuchet MS" w:hAnsi="Trebuchet MS" w:cs="Trebuchet MS"/>
      <w:i/>
      <w:color w:val="666666"/>
    </w:rPr>
  </w:style>
  <w:style w:type="character" w:customStyle="1" w:styleId="Ttulo8Car">
    <w:name w:val="Título 8 Car"/>
    <w:basedOn w:val="Fuentedeprrafopredeter"/>
    <w:link w:val="Ttulo8"/>
    <w:uiPriority w:val="9"/>
    <w:semiHidden/>
    <w:rsid w:val="00330289"/>
    <w:rPr>
      <w:rFonts w:asciiTheme="majorHAnsi" w:eastAsiaTheme="majorEastAsia" w:hAnsiTheme="majorHAnsi" w:cstheme="majorBidi"/>
      <w:color w:val="404040" w:themeColor="text1" w:themeTint="BF"/>
      <w:sz w:val="20"/>
    </w:rPr>
  </w:style>
  <w:style w:type="table" w:customStyle="1" w:styleId="TableNormal">
    <w:name w:val="Table Normal"/>
    <w:rsid w:val="00914E87"/>
    <w:tblPr>
      <w:tblCellMar>
        <w:top w:w="0" w:type="dxa"/>
        <w:left w:w="0" w:type="dxa"/>
        <w:bottom w:w="0" w:type="dxa"/>
        <w:right w:w="0" w:type="dxa"/>
      </w:tblCellMar>
    </w:tblPr>
  </w:style>
  <w:style w:type="paragraph" w:styleId="Ttulo">
    <w:name w:val="Title"/>
    <w:aliases w:val="Título Principal"/>
    <w:basedOn w:val="Normal1"/>
    <w:next w:val="Normal1"/>
    <w:link w:val="TtuloCar"/>
    <w:qFormat/>
    <w:rsid w:val="00C64C0C"/>
    <w:pPr>
      <w:keepNext/>
      <w:keepLines/>
      <w:spacing w:line="240" w:lineRule="auto"/>
      <w:contextualSpacing/>
      <w:jc w:val="center"/>
    </w:pPr>
    <w:rPr>
      <w:rFonts w:ascii="Montserrat" w:eastAsia="Trebuchet MS" w:hAnsi="Montserrat" w:cs="Trebuchet MS"/>
      <w:color w:val="0071CE"/>
      <w:sz w:val="32"/>
    </w:rPr>
  </w:style>
  <w:style w:type="character" w:customStyle="1" w:styleId="TtuloCar">
    <w:name w:val="Título Car"/>
    <w:aliases w:val="Título Principal Car"/>
    <w:basedOn w:val="Fuentedeprrafopredeter"/>
    <w:link w:val="Ttulo"/>
    <w:rsid w:val="00C64C0C"/>
    <w:rPr>
      <w:rFonts w:ascii="Montserrat" w:eastAsia="Trebuchet MS" w:hAnsi="Montserrat" w:cs="Trebuchet MS"/>
      <w:color w:val="0071CE"/>
      <w:sz w:val="32"/>
    </w:rPr>
  </w:style>
  <w:style w:type="paragraph" w:styleId="Subttulo">
    <w:name w:val="Subtitle"/>
    <w:basedOn w:val="Normal1"/>
    <w:next w:val="Normal1"/>
    <w:link w:val="SubttuloCar"/>
    <w:rsid w:val="00914E87"/>
    <w:pPr>
      <w:keepNext/>
      <w:keepLines/>
      <w:spacing w:after="200"/>
      <w:contextualSpacing/>
    </w:pPr>
    <w:rPr>
      <w:rFonts w:ascii="Trebuchet MS" w:eastAsia="Trebuchet MS" w:hAnsi="Trebuchet MS" w:cs="Trebuchet MS"/>
      <w:i/>
      <w:color w:val="666666"/>
      <w:sz w:val="26"/>
    </w:rPr>
  </w:style>
  <w:style w:type="character" w:customStyle="1" w:styleId="SubttuloCar">
    <w:name w:val="Subtítulo Car"/>
    <w:basedOn w:val="Fuentedeprrafopredeter"/>
    <w:link w:val="Subttulo"/>
    <w:rsid w:val="00725119"/>
    <w:rPr>
      <w:rFonts w:ascii="Trebuchet MS" w:eastAsia="Trebuchet MS" w:hAnsi="Trebuchet MS" w:cs="Trebuchet MS"/>
      <w:i/>
      <w:color w:val="666666"/>
      <w:sz w:val="26"/>
    </w:rPr>
  </w:style>
  <w:style w:type="paragraph" w:styleId="Encabezado">
    <w:name w:val="header"/>
    <w:basedOn w:val="Normal"/>
    <w:link w:val="EncabezadoCar"/>
    <w:unhideWhenUsed/>
    <w:rsid w:val="001C2F6E"/>
    <w:pPr>
      <w:tabs>
        <w:tab w:val="center" w:pos="4419"/>
        <w:tab w:val="right" w:pos="8838"/>
      </w:tabs>
    </w:pPr>
  </w:style>
  <w:style w:type="character" w:customStyle="1" w:styleId="EncabezadoCar">
    <w:name w:val="Encabezado Car"/>
    <w:basedOn w:val="Fuentedeprrafopredeter"/>
    <w:link w:val="Encabezado"/>
    <w:rsid w:val="001C2F6E"/>
  </w:style>
  <w:style w:type="paragraph" w:styleId="Piedepgina">
    <w:name w:val="footer"/>
    <w:basedOn w:val="Normal"/>
    <w:link w:val="PiedepginaCar"/>
    <w:uiPriority w:val="99"/>
    <w:unhideWhenUsed/>
    <w:rsid w:val="001C2F6E"/>
    <w:pPr>
      <w:tabs>
        <w:tab w:val="center" w:pos="4419"/>
        <w:tab w:val="right" w:pos="8838"/>
      </w:tabs>
    </w:pPr>
  </w:style>
  <w:style w:type="character" w:customStyle="1" w:styleId="PiedepginaCar">
    <w:name w:val="Pie de página Car"/>
    <w:basedOn w:val="Fuentedeprrafopredeter"/>
    <w:link w:val="Piedepgina"/>
    <w:uiPriority w:val="99"/>
    <w:rsid w:val="001C2F6E"/>
  </w:style>
  <w:style w:type="paragraph" w:styleId="Textodeglobo">
    <w:name w:val="Balloon Text"/>
    <w:basedOn w:val="Normal"/>
    <w:link w:val="TextodegloboCar"/>
    <w:uiPriority w:val="99"/>
    <w:semiHidden/>
    <w:unhideWhenUsed/>
    <w:rsid w:val="001C2F6E"/>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F6E"/>
    <w:rPr>
      <w:rFonts w:ascii="Tahoma" w:hAnsi="Tahoma" w:cs="Tahoma"/>
      <w:sz w:val="16"/>
      <w:szCs w:val="16"/>
    </w:rPr>
  </w:style>
  <w:style w:type="paragraph" w:styleId="Textoindependiente">
    <w:name w:val="Body Text"/>
    <w:basedOn w:val="Normal"/>
    <w:link w:val="TextoindependienteCar"/>
    <w:rsid w:val="00047485"/>
    <w:pPr>
      <w:overflowPunct w:val="0"/>
      <w:autoSpaceDE w:val="0"/>
      <w:autoSpaceDN w:val="0"/>
      <w:adjustRightInd w:val="0"/>
      <w:textAlignment w:val="baseline"/>
    </w:pPr>
    <w:rPr>
      <w:rFonts w:ascii="Century Gothic" w:eastAsia="Times New Roman" w:hAnsi="Century Gothic" w:cs="Times New Roman"/>
      <w:color w:val="auto"/>
      <w:sz w:val="20"/>
      <w:lang w:val="es-ES_tradnl" w:eastAsia="es-ES"/>
    </w:rPr>
  </w:style>
  <w:style w:type="character" w:customStyle="1" w:styleId="TextoindependienteCar">
    <w:name w:val="Texto independiente Car"/>
    <w:basedOn w:val="Fuentedeprrafopredeter"/>
    <w:link w:val="Textoindependiente"/>
    <w:rsid w:val="00047485"/>
    <w:rPr>
      <w:rFonts w:ascii="Century Gothic" w:eastAsia="Times New Roman" w:hAnsi="Century Gothic" w:cs="Times New Roman"/>
      <w:color w:val="auto"/>
      <w:sz w:val="20"/>
      <w:lang w:val="es-ES_tradnl" w:eastAsia="es-ES"/>
    </w:rPr>
  </w:style>
  <w:style w:type="paragraph" w:styleId="Prrafodelista">
    <w:name w:val="List Paragraph"/>
    <w:basedOn w:val="Normal"/>
    <w:link w:val="PrrafodelistaCar"/>
    <w:uiPriority w:val="34"/>
    <w:qFormat/>
    <w:rsid w:val="00D62DB7"/>
    <w:pPr>
      <w:spacing w:after="200"/>
      <w:ind w:left="720"/>
      <w:contextualSpacing/>
    </w:pPr>
    <w:rPr>
      <w:rFonts w:eastAsiaTheme="minorHAnsi" w:cstheme="minorBidi"/>
      <w:color w:val="auto"/>
      <w:szCs w:val="22"/>
      <w:lang w:eastAsia="en-US"/>
    </w:rPr>
  </w:style>
  <w:style w:type="paragraph" w:customStyle="1" w:styleId="Default">
    <w:name w:val="Default"/>
    <w:uiPriority w:val="99"/>
    <w:rsid w:val="00097ED9"/>
    <w:pPr>
      <w:autoSpaceDE w:val="0"/>
      <w:autoSpaceDN w:val="0"/>
      <w:adjustRightInd w:val="0"/>
      <w:spacing w:line="240" w:lineRule="auto"/>
    </w:pPr>
    <w:rPr>
      <w:rFonts w:ascii="Times New Roman" w:hAnsi="Times New Roman" w:cs="Times New Roman"/>
      <w:sz w:val="24"/>
      <w:szCs w:val="24"/>
    </w:rPr>
  </w:style>
  <w:style w:type="paragraph" w:customStyle="1" w:styleId="Autor">
    <w:name w:val="Autor"/>
    <w:basedOn w:val="Default"/>
    <w:next w:val="Default"/>
    <w:uiPriority w:val="99"/>
    <w:rsid w:val="002C2B31"/>
    <w:rPr>
      <w:rFonts w:ascii="Arial" w:hAnsi="Arial" w:cs="Arial"/>
    </w:rPr>
  </w:style>
  <w:style w:type="paragraph" w:styleId="Sangradetextonormal">
    <w:name w:val="Body Text Indent"/>
    <w:basedOn w:val="Normal"/>
    <w:link w:val="SangradetextonormalCar"/>
    <w:uiPriority w:val="99"/>
    <w:unhideWhenUsed/>
    <w:rsid w:val="00107874"/>
    <w:pPr>
      <w:ind w:left="283"/>
    </w:pPr>
  </w:style>
  <w:style w:type="character" w:customStyle="1" w:styleId="SangradetextonormalCar">
    <w:name w:val="Sangría de texto normal Car"/>
    <w:basedOn w:val="Fuentedeprrafopredeter"/>
    <w:link w:val="Sangradetextonormal"/>
    <w:uiPriority w:val="99"/>
    <w:rsid w:val="00107874"/>
  </w:style>
  <w:style w:type="paragraph" w:customStyle="1" w:styleId="Normal11">
    <w:name w:val="Normal11"/>
    <w:rsid w:val="00117EFA"/>
  </w:style>
  <w:style w:type="paragraph" w:styleId="NormalWeb">
    <w:name w:val="Normal (Web)"/>
    <w:basedOn w:val="Normal"/>
    <w:uiPriority w:val="99"/>
    <w:rsid w:val="00B77764"/>
    <w:pPr>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uiPriority w:val="22"/>
    <w:qFormat/>
    <w:rsid w:val="00B77764"/>
    <w:rPr>
      <w:b/>
      <w:bCs/>
    </w:rPr>
  </w:style>
  <w:style w:type="character" w:styleId="Hipervnculo">
    <w:name w:val="Hyperlink"/>
    <w:uiPriority w:val="99"/>
    <w:rsid w:val="00B77764"/>
    <w:rPr>
      <w:color w:val="990000"/>
      <w:u w:val="single"/>
    </w:rPr>
  </w:style>
  <w:style w:type="paragraph" w:customStyle="1" w:styleId="texto">
    <w:name w:val="texto"/>
    <w:basedOn w:val="Normal"/>
    <w:uiPriority w:val="99"/>
    <w:rsid w:val="00B77764"/>
    <w:pPr>
      <w:spacing w:before="100" w:beforeAutospacing="1" w:after="100" w:afterAutospacing="1" w:line="300" w:lineRule="atLeast"/>
    </w:pPr>
    <w:rPr>
      <w:rFonts w:eastAsia="Times New Roman"/>
      <w:sz w:val="17"/>
      <w:szCs w:val="17"/>
      <w:lang w:val="es-ES" w:eastAsia="es-ES"/>
    </w:rPr>
  </w:style>
  <w:style w:type="paragraph" w:customStyle="1" w:styleId="Estilo1">
    <w:name w:val="Estilo1"/>
    <w:basedOn w:val="Normal"/>
    <w:link w:val="Estilo1Car"/>
    <w:uiPriority w:val="99"/>
    <w:rsid w:val="00D76379"/>
    <w:pPr>
      <w:spacing w:after="80" w:line="360" w:lineRule="auto"/>
    </w:pPr>
    <w:rPr>
      <w:rFonts w:eastAsia="Times New Roman" w:cs="Times New Roman"/>
      <w:color w:val="auto"/>
      <w:sz w:val="24"/>
      <w:lang w:eastAsia="es-ES"/>
    </w:rPr>
  </w:style>
  <w:style w:type="paragraph" w:styleId="Textoindependiente3">
    <w:name w:val="Body Text 3"/>
    <w:aliases w:val=" Car1,Car1"/>
    <w:basedOn w:val="Normal"/>
    <w:link w:val="Textoindependiente3Car"/>
    <w:uiPriority w:val="99"/>
    <w:semiHidden/>
    <w:unhideWhenUsed/>
    <w:rsid w:val="00D76379"/>
    <w:rPr>
      <w:rFonts w:ascii="Calibri" w:eastAsia="Calibri" w:hAnsi="Calibri" w:cs="Times New Roman"/>
      <w:color w:val="auto"/>
      <w:sz w:val="16"/>
      <w:szCs w:val="16"/>
      <w:lang w:val="en-US" w:eastAsia="en-US"/>
    </w:rPr>
  </w:style>
  <w:style w:type="character" w:customStyle="1" w:styleId="Textoindependiente3Car">
    <w:name w:val="Texto independiente 3 Car"/>
    <w:aliases w:val=" Car1 Car,Car1 Car"/>
    <w:basedOn w:val="Fuentedeprrafopredeter"/>
    <w:link w:val="Textoindependiente3"/>
    <w:uiPriority w:val="99"/>
    <w:semiHidden/>
    <w:rsid w:val="00D76379"/>
    <w:rPr>
      <w:rFonts w:ascii="Calibri" w:eastAsia="Calibri" w:hAnsi="Calibri" w:cs="Times New Roman"/>
      <w:color w:val="auto"/>
      <w:sz w:val="16"/>
      <w:szCs w:val="16"/>
      <w:lang w:val="en-US" w:eastAsia="en-US"/>
    </w:rPr>
  </w:style>
  <w:style w:type="paragraph" w:customStyle="1" w:styleId="titulo1">
    <w:name w:val="titulo1"/>
    <w:basedOn w:val="Normal"/>
    <w:next w:val="Normal"/>
    <w:uiPriority w:val="99"/>
    <w:qFormat/>
    <w:rsid w:val="00D76379"/>
    <w:pPr>
      <w:spacing w:line="288" w:lineRule="auto"/>
    </w:pPr>
    <w:rPr>
      <w:rFonts w:eastAsia="Times New Roman" w:cs="Times New Roman"/>
      <w:b/>
      <w:bCs/>
      <w:color w:val="auto"/>
      <w:szCs w:val="22"/>
      <w:lang w:eastAsia="es-ES"/>
    </w:rPr>
  </w:style>
  <w:style w:type="character" w:customStyle="1" w:styleId="mw-headline">
    <w:name w:val="mw-headline"/>
    <w:basedOn w:val="Fuentedeprrafopredeter"/>
    <w:rsid w:val="00507AF2"/>
  </w:style>
  <w:style w:type="character" w:customStyle="1" w:styleId="mw-editsection1">
    <w:name w:val="mw-editsection1"/>
    <w:basedOn w:val="Fuentedeprrafopredeter"/>
    <w:rsid w:val="00507AF2"/>
  </w:style>
  <w:style w:type="character" w:customStyle="1" w:styleId="mw-editsection-bracket">
    <w:name w:val="mw-editsection-bracket"/>
    <w:basedOn w:val="Fuentedeprrafopredeter"/>
    <w:rsid w:val="00507AF2"/>
  </w:style>
  <w:style w:type="paragraph" w:customStyle="1" w:styleId="titulo2">
    <w:name w:val="titulo2"/>
    <w:basedOn w:val="titulo1"/>
    <w:next w:val="Normal"/>
    <w:uiPriority w:val="99"/>
    <w:rsid w:val="00EE4F35"/>
    <w:pPr>
      <w:spacing w:before="80" w:after="200"/>
    </w:pPr>
    <w:rPr>
      <w:sz w:val="24"/>
    </w:rPr>
  </w:style>
  <w:style w:type="paragraph" w:customStyle="1" w:styleId="Titulo3">
    <w:name w:val="Titulo3"/>
    <w:basedOn w:val="titulo2"/>
    <w:next w:val="Normal"/>
    <w:uiPriority w:val="99"/>
    <w:rsid w:val="00EE4F35"/>
    <w:pPr>
      <w:spacing w:before="120" w:after="240"/>
    </w:pPr>
    <w:rPr>
      <w:sz w:val="28"/>
    </w:rPr>
  </w:style>
  <w:style w:type="character" w:customStyle="1" w:styleId="corchete-llamada1">
    <w:name w:val="corchete-llamada1"/>
    <w:basedOn w:val="Fuentedeprrafopredeter"/>
    <w:rsid w:val="00766AE0"/>
    <w:rPr>
      <w:vanish/>
      <w:webHidden w:val="0"/>
      <w:specVanish w:val="0"/>
    </w:rPr>
  </w:style>
  <w:style w:type="paragraph" w:styleId="Sangra2detindependiente">
    <w:name w:val="Body Text Indent 2"/>
    <w:basedOn w:val="Normal"/>
    <w:link w:val="Sangra2detindependienteCar"/>
    <w:uiPriority w:val="99"/>
    <w:semiHidden/>
    <w:unhideWhenUsed/>
    <w:rsid w:val="00822D87"/>
    <w:pPr>
      <w:spacing w:line="480" w:lineRule="auto"/>
      <w:ind w:left="283"/>
    </w:pPr>
  </w:style>
  <w:style w:type="character" w:customStyle="1" w:styleId="Sangra2detindependienteCar">
    <w:name w:val="Sangría 2 de t. independiente Car"/>
    <w:basedOn w:val="Fuentedeprrafopredeter"/>
    <w:link w:val="Sangra2detindependiente"/>
    <w:uiPriority w:val="99"/>
    <w:semiHidden/>
    <w:rsid w:val="00822D87"/>
  </w:style>
  <w:style w:type="paragraph" w:styleId="Sangra3detindependiente">
    <w:name w:val="Body Text Indent 3"/>
    <w:basedOn w:val="Normal"/>
    <w:link w:val="Sangra3detindependienteCar"/>
    <w:uiPriority w:val="99"/>
    <w:rsid w:val="00822D87"/>
    <w:pPr>
      <w:ind w:left="283"/>
    </w:pPr>
    <w:rPr>
      <w:rFonts w:ascii="Times New Roman" w:eastAsia="Times New Roman" w:hAnsi="Times New Roman" w:cs="Times New Roman"/>
      <w:color w:val="auto"/>
      <w:sz w:val="16"/>
      <w:szCs w:val="16"/>
      <w:lang w:val="es-ES" w:eastAsia="es-ES"/>
    </w:rPr>
  </w:style>
  <w:style w:type="character" w:customStyle="1" w:styleId="Sangra3detindependienteCar">
    <w:name w:val="Sangría 3 de t. independiente Car"/>
    <w:basedOn w:val="Fuentedeprrafopredeter"/>
    <w:link w:val="Sangra3detindependiente"/>
    <w:uiPriority w:val="99"/>
    <w:rsid w:val="00822D87"/>
    <w:rPr>
      <w:rFonts w:ascii="Times New Roman" w:eastAsia="Times New Roman" w:hAnsi="Times New Roman" w:cs="Times New Roman"/>
      <w:color w:val="auto"/>
      <w:sz w:val="16"/>
      <w:szCs w:val="16"/>
      <w:lang w:val="es-ES" w:eastAsia="es-ES"/>
    </w:rPr>
  </w:style>
  <w:style w:type="paragraph" w:styleId="TDC2">
    <w:name w:val="toc 2"/>
    <w:basedOn w:val="Normal"/>
    <w:next w:val="Normal"/>
    <w:autoRedefine/>
    <w:uiPriority w:val="39"/>
    <w:unhideWhenUsed/>
    <w:rsid w:val="006C6623"/>
    <w:pPr>
      <w:tabs>
        <w:tab w:val="right" w:leader="dot" w:pos="10468"/>
      </w:tabs>
      <w:spacing w:before="0" w:after="100" w:line="259" w:lineRule="auto"/>
      <w:ind w:left="220"/>
      <w:jc w:val="left"/>
    </w:pPr>
    <w:rPr>
      <w:rFonts w:eastAsiaTheme="minorEastAsia" w:cs="Times New Roman"/>
      <w:noProof/>
      <w:color w:val="auto"/>
      <w:szCs w:val="22"/>
      <w:lang w:val="en-US" w:eastAsia="en-US"/>
    </w:rPr>
  </w:style>
  <w:style w:type="paragraph" w:styleId="ndice1">
    <w:name w:val="index 1"/>
    <w:basedOn w:val="Normal"/>
    <w:next w:val="Normal"/>
    <w:autoRedefine/>
    <w:uiPriority w:val="99"/>
    <w:semiHidden/>
    <w:unhideWhenUsed/>
    <w:rsid w:val="0016314C"/>
    <w:pPr>
      <w:ind w:left="220" w:hanging="220"/>
    </w:pPr>
  </w:style>
  <w:style w:type="paragraph" w:styleId="Ttulodendice">
    <w:name w:val="index heading"/>
    <w:basedOn w:val="Normal"/>
    <w:next w:val="ndice1"/>
    <w:rsid w:val="0016314C"/>
    <w:pPr>
      <w:suppressAutoHyphens/>
    </w:pPr>
    <w:rPr>
      <w:rFonts w:ascii="Courier" w:eastAsia="Times New Roman" w:hAnsi="Courier" w:cs="Courier New"/>
      <w:color w:val="auto"/>
      <w:sz w:val="20"/>
      <w:lang w:val="es-ES" w:eastAsia="ar-SA"/>
    </w:rPr>
  </w:style>
  <w:style w:type="paragraph" w:styleId="Textoindependiente2">
    <w:name w:val="Body Text 2"/>
    <w:basedOn w:val="Normal"/>
    <w:link w:val="Textoindependiente2Car"/>
    <w:uiPriority w:val="99"/>
    <w:semiHidden/>
    <w:unhideWhenUsed/>
    <w:rsid w:val="0016314C"/>
    <w:pPr>
      <w:spacing w:line="480" w:lineRule="auto"/>
    </w:pPr>
  </w:style>
  <w:style w:type="character" w:customStyle="1" w:styleId="Textoindependiente2Car">
    <w:name w:val="Texto independiente 2 Car"/>
    <w:basedOn w:val="Fuentedeprrafopredeter"/>
    <w:link w:val="Textoindependiente2"/>
    <w:uiPriority w:val="99"/>
    <w:semiHidden/>
    <w:rsid w:val="0016314C"/>
  </w:style>
  <w:style w:type="paragraph" w:customStyle="1" w:styleId="Normal2">
    <w:name w:val="Normal2"/>
    <w:rsid w:val="00954CF7"/>
  </w:style>
  <w:style w:type="character" w:styleId="Nmerodepgina">
    <w:name w:val="page number"/>
    <w:basedOn w:val="Fuentedeprrafopredeter"/>
    <w:rsid w:val="00954CF7"/>
  </w:style>
  <w:style w:type="character" w:styleId="Hipervnculovisitado">
    <w:name w:val="FollowedHyperlink"/>
    <w:basedOn w:val="Fuentedeprrafopredeter"/>
    <w:uiPriority w:val="99"/>
    <w:semiHidden/>
    <w:unhideWhenUsed/>
    <w:rsid w:val="00FF53B3"/>
    <w:rPr>
      <w:color w:val="3EBBF0" w:themeColor="followedHyperlink"/>
      <w:u w:val="single"/>
    </w:rPr>
  </w:style>
  <w:style w:type="paragraph" w:styleId="Textonotapie">
    <w:name w:val="footnote text"/>
    <w:basedOn w:val="Normal"/>
    <w:link w:val="TextonotapieCar"/>
    <w:uiPriority w:val="99"/>
    <w:semiHidden/>
    <w:unhideWhenUsed/>
    <w:rsid w:val="00725119"/>
    <w:rPr>
      <w:sz w:val="20"/>
    </w:rPr>
  </w:style>
  <w:style w:type="character" w:customStyle="1" w:styleId="TextonotapieCar">
    <w:name w:val="Texto nota pie Car"/>
    <w:basedOn w:val="Fuentedeprrafopredeter"/>
    <w:link w:val="Textonotapie"/>
    <w:uiPriority w:val="99"/>
    <w:semiHidden/>
    <w:rsid w:val="00725119"/>
    <w:rPr>
      <w:sz w:val="20"/>
    </w:rPr>
  </w:style>
  <w:style w:type="paragraph" w:customStyle="1" w:styleId="Estilo3">
    <w:name w:val="Estilo3"/>
    <w:basedOn w:val="Estilo1"/>
    <w:uiPriority w:val="99"/>
    <w:qFormat/>
    <w:rsid w:val="00725119"/>
    <w:pPr>
      <w:spacing w:line="276" w:lineRule="auto"/>
    </w:pPr>
    <w:rPr>
      <w:bCs/>
      <w:sz w:val="22"/>
      <w:szCs w:val="22"/>
    </w:rPr>
  </w:style>
  <w:style w:type="paragraph" w:customStyle="1" w:styleId="cuerposeccion">
    <w:name w:val="cuerposeccion"/>
    <w:basedOn w:val="Normal"/>
    <w:uiPriority w:val="99"/>
    <w:rsid w:val="00725119"/>
    <w:pPr>
      <w:spacing w:before="100" w:beforeAutospacing="1" w:after="100" w:afterAutospacing="1"/>
    </w:pPr>
    <w:rPr>
      <w:rFonts w:ascii="Times New Roman" w:eastAsia="Times New Roman" w:hAnsi="Times New Roman" w:cs="Times New Roman"/>
      <w:color w:val="auto"/>
      <w:sz w:val="24"/>
      <w:szCs w:val="24"/>
    </w:rPr>
  </w:style>
  <w:style w:type="character" w:styleId="Refdenotaalpie">
    <w:name w:val="footnote reference"/>
    <w:basedOn w:val="Fuentedeprrafopredeter"/>
    <w:uiPriority w:val="99"/>
    <w:semiHidden/>
    <w:unhideWhenUsed/>
    <w:rsid w:val="00725119"/>
    <w:rPr>
      <w:vertAlign w:val="superscript"/>
    </w:rPr>
  </w:style>
  <w:style w:type="character" w:customStyle="1" w:styleId="resaltado1">
    <w:name w:val="resaltado1"/>
    <w:basedOn w:val="Fuentedeprrafopredeter"/>
    <w:rsid w:val="00725119"/>
    <w:rPr>
      <w:b/>
      <w:bCs/>
      <w:color w:val="6C6CCA"/>
    </w:rPr>
  </w:style>
  <w:style w:type="character" w:customStyle="1" w:styleId="ventanas1">
    <w:name w:val="ventanas1"/>
    <w:basedOn w:val="Fuentedeprrafopredeter"/>
    <w:rsid w:val="00725119"/>
    <w:rPr>
      <w:b/>
      <w:bCs/>
      <w:color w:val="800000"/>
    </w:rPr>
  </w:style>
  <w:style w:type="character" w:customStyle="1" w:styleId="valores1">
    <w:name w:val="valores1"/>
    <w:basedOn w:val="Fuentedeprrafopredeter"/>
    <w:rsid w:val="00725119"/>
    <w:rPr>
      <w:b/>
      <w:bCs/>
      <w:i/>
      <w:iCs/>
    </w:rPr>
  </w:style>
  <w:style w:type="character" w:customStyle="1" w:styleId="hs-cta-node">
    <w:name w:val="hs-cta-node"/>
    <w:basedOn w:val="Fuentedeprrafopredeter"/>
    <w:rsid w:val="00725119"/>
  </w:style>
  <w:style w:type="character" w:customStyle="1" w:styleId="hscoswrapper">
    <w:name w:val="hs_cos_wrapper"/>
    <w:basedOn w:val="Fuentedeprrafopredeter"/>
    <w:rsid w:val="00725119"/>
  </w:style>
  <w:style w:type="table" w:styleId="Tablaconcuadrcula">
    <w:name w:val="Table Grid"/>
    <w:basedOn w:val="Tablanormal"/>
    <w:uiPriority w:val="39"/>
    <w:rsid w:val="00D931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1">
    <w:name w:val="Texto independiente 21"/>
    <w:basedOn w:val="Normal"/>
    <w:rsid w:val="008539B9"/>
    <w:pPr>
      <w:suppressAutoHyphens/>
    </w:pPr>
    <w:rPr>
      <w:rFonts w:ascii="Times New Roman" w:eastAsia="Times New Roman" w:hAnsi="Times New Roman" w:cs="Times New Roman"/>
      <w:color w:val="auto"/>
      <w:sz w:val="24"/>
      <w:lang w:eastAsia="ar-SA"/>
    </w:rPr>
  </w:style>
  <w:style w:type="paragraph" w:styleId="Cita">
    <w:name w:val="Quote"/>
    <w:basedOn w:val="Normal"/>
    <w:next w:val="Normal"/>
    <w:link w:val="CitaCar"/>
    <w:uiPriority w:val="29"/>
    <w:qFormat/>
    <w:rsid w:val="00A719AE"/>
    <w:pPr>
      <w:spacing w:before="80" w:after="80"/>
      <w:ind w:left="720" w:right="862"/>
    </w:pPr>
    <w:rPr>
      <w:i/>
      <w:iCs/>
      <w:color w:val="404040" w:themeColor="text1" w:themeTint="BF"/>
      <w:sz w:val="20"/>
    </w:rPr>
  </w:style>
  <w:style w:type="character" w:customStyle="1" w:styleId="CitaCar">
    <w:name w:val="Cita Car"/>
    <w:basedOn w:val="Fuentedeprrafopredeter"/>
    <w:link w:val="Cita"/>
    <w:uiPriority w:val="29"/>
    <w:rsid w:val="00A719AE"/>
    <w:rPr>
      <w:rFonts w:asciiTheme="minorHAnsi" w:hAnsiTheme="minorHAnsi"/>
      <w:i/>
      <w:iCs/>
      <w:color w:val="404040" w:themeColor="text1" w:themeTint="BF"/>
      <w:sz w:val="20"/>
    </w:rPr>
  </w:style>
  <w:style w:type="paragraph" w:customStyle="1" w:styleId="ParrafoNomal">
    <w:name w:val="Parrafo Nomal"/>
    <w:basedOn w:val="Normal"/>
    <w:link w:val="ParrafoNomalCar"/>
    <w:qFormat/>
    <w:rsid w:val="00A719AE"/>
    <w:pPr>
      <w:spacing w:before="40" w:after="40"/>
      <w:ind w:firstLine="284"/>
    </w:pPr>
    <w:rPr>
      <w:color w:val="0D0D0D" w:themeColor="text1" w:themeTint="F2"/>
      <w:sz w:val="20"/>
    </w:rPr>
  </w:style>
  <w:style w:type="paragraph" w:customStyle="1" w:styleId="Vietas1">
    <w:name w:val="Viñetas 1"/>
    <w:basedOn w:val="Estilo1"/>
    <w:link w:val="Vietas1Car"/>
    <w:qFormat/>
    <w:rsid w:val="0042208A"/>
    <w:pPr>
      <w:numPr>
        <w:numId w:val="2"/>
      </w:numPr>
      <w:spacing w:before="40" w:after="40" w:line="240" w:lineRule="auto"/>
      <w:contextualSpacing/>
      <w:jc w:val="left"/>
    </w:pPr>
    <w:rPr>
      <w:rFonts w:cs="Arial"/>
      <w:color w:val="0D0D0D" w:themeColor="text1" w:themeTint="F2"/>
      <w:sz w:val="20"/>
      <w:szCs w:val="22"/>
    </w:rPr>
  </w:style>
  <w:style w:type="character" w:customStyle="1" w:styleId="ParrafoNomalCar">
    <w:name w:val="Parrafo Nomal Car"/>
    <w:basedOn w:val="Fuentedeprrafopredeter"/>
    <w:link w:val="ParrafoNomal"/>
    <w:rsid w:val="00A719AE"/>
    <w:rPr>
      <w:rFonts w:asciiTheme="minorHAnsi" w:hAnsiTheme="minorHAnsi"/>
      <w:color w:val="0D0D0D" w:themeColor="text1" w:themeTint="F2"/>
      <w:sz w:val="20"/>
    </w:rPr>
  </w:style>
  <w:style w:type="paragraph" w:styleId="Descripcin">
    <w:name w:val="caption"/>
    <w:basedOn w:val="Normal"/>
    <w:next w:val="Normal"/>
    <w:uiPriority w:val="35"/>
    <w:unhideWhenUsed/>
    <w:qFormat/>
    <w:rsid w:val="00A719AE"/>
    <w:pPr>
      <w:spacing w:before="0" w:after="200"/>
      <w:ind w:left="720"/>
    </w:pPr>
    <w:rPr>
      <w:b/>
      <w:iCs/>
      <w:color w:val="262626" w:themeColor="text1" w:themeTint="D9"/>
      <w:sz w:val="18"/>
      <w:szCs w:val="18"/>
    </w:rPr>
  </w:style>
  <w:style w:type="character" w:customStyle="1" w:styleId="Estilo1Car">
    <w:name w:val="Estilo1 Car"/>
    <w:basedOn w:val="Fuentedeprrafopredeter"/>
    <w:link w:val="Estilo1"/>
    <w:uiPriority w:val="99"/>
    <w:rsid w:val="00FF02D6"/>
    <w:rPr>
      <w:rFonts w:asciiTheme="minorHAnsi" w:eastAsia="Times New Roman" w:hAnsiTheme="minorHAnsi" w:cs="Times New Roman"/>
      <w:color w:val="auto"/>
      <w:sz w:val="24"/>
      <w:lang w:eastAsia="es-ES"/>
    </w:rPr>
  </w:style>
  <w:style w:type="character" w:customStyle="1" w:styleId="Vietas1Car">
    <w:name w:val="Viñetas 1 Car"/>
    <w:basedOn w:val="Estilo1Car"/>
    <w:link w:val="Vietas1"/>
    <w:rsid w:val="000E5933"/>
    <w:rPr>
      <w:rFonts w:asciiTheme="minorHAnsi" w:eastAsia="Times New Roman" w:hAnsiTheme="minorHAnsi" w:cs="Times New Roman"/>
      <w:color w:val="0D0D0D" w:themeColor="text1" w:themeTint="F2"/>
      <w:sz w:val="20"/>
      <w:szCs w:val="22"/>
      <w:lang w:eastAsia="es-ES"/>
    </w:rPr>
  </w:style>
  <w:style w:type="paragraph" w:customStyle="1" w:styleId="Numeracion1">
    <w:name w:val="Numeracion 1."/>
    <w:basedOn w:val="Prrafodelista"/>
    <w:link w:val="Numeracion1Car"/>
    <w:qFormat/>
    <w:rsid w:val="00A719AE"/>
    <w:pPr>
      <w:numPr>
        <w:numId w:val="1"/>
      </w:numPr>
      <w:ind w:left="1080"/>
      <w:jc w:val="left"/>
    </w:pPr>
    <w:rPr>
      <w:sz w:val="20"/>
    </w:rPr>
  </w:style>
  <w:style w:type="paragraph" w:customStyle="1" w:styleId="Encabezadogris">
    <w:name w:val="Encabezado gris"/>
    <w:basedOn w:val="Estilo1"/>
    <w:link w:val="EncabezadogrisCar"/>
    <w:qFormat/>
    <w:rsid w:val="000E5933"/>
    <w:pPr>
      <w:spacing w:line="240" w:lineRule="auto"/>
    </w:pPr>
    <w:rPr>
      <w:rFonts w:ascii="Montserrat" w:hAnsi="Montserrat"/>
      <w:b/>
      <w:noProof/>
      <w:color w:val="0D0D0D" w:themeColor="text1" w:themeTint="F2"/>
      <w:sz w:val="20"/>
      <w:lang w:eastAsia="es-AR"/>
    </w:rPr>
  </w:style>
  <w:style w:type="character" w:customStyle="1" w:styleId="PrrafodelistaCar">
    <w:name w:val="Párrafo de lista Car"/>
    <w:basedOn w:val="Fuentedeprrafopredeter"/>
    <w:link w:val="Prrafodelista"/>
    <w:uiPriority w:val="34"/>
    <w:rsid w:val="003C4D23"/>
    <w:rPr>
      <w:rFonts w:asciiTheme="minorHAnsi" w:eastAsiaTheme="minorHAnsi" w:hAnsiTheme="minorHAnsi" w:cstheme="minorBidi"/>
      <w:color w:val="auto"/>
      <w:szCs w:val="22"/>
      <w:lang w:eastAsia="en-US"/>
    </w:rPr>
  </w:style>
  <w:style w:type="character" w:customStyle="1" w:styleId="Numeracion1Car">
    <w:name w:val="Numeracion 1. Car"/>
    <w:basedOn w:val="PrrafodelistaCar"/>
    <w:link w:val="Numeracion1"/>
    <w:rsid w:val="00A719AE"/>
    <w:rPr>
      <w:rFonts w:asciiTheme="minorHAnsi" w:eastAsiaTheme="minorHAnsi" w:hAnsiTheme="minorHAnsi" w:cstheme="minorBidi"/>
      <w:color w:val="auto"/>
      <w:sz w:val="20"/>
      <w:szCs w:val="22"/>
      <w:lang w:eastAsia="en-US"/>
    </w:rPr>
  </w:style>
  <w:style w:type="paragraph" w:customStyle="1" w:styleId="Bibliografiayreferencias">
    <w:name w:val="Bibliografia y referencias."/>
    <w:basedOn w:val="Normal"/>
    <w:link w:val="BibliografiayreferenciasCar"/>
    <w:qFormat/>
    <w:rsid w:val="00B3127A"/>
    <w:pPr>
      <w:spacing w:before="240" w:after="240"/>
      <w:ind w:left="1571" w:hanging="851"/>
    </w:pPr>
    <w:rPr>
      <w:rFonts w:ascii="Montserrat" w:hAnsi="Montserrat"/>
      <w:bCs/>
      <w:color w:val="auto"/>
      <w:sz w:val="20"/>
      <w:szCs w:val="22"/>
    </w:rPr>
  </w:style>
  <w:style w:type="character" w:customStyle="1" w:styleId="EncabezadogrisCar">
    <w:name w:val="Encabezado gris Car"/>
    <w:basedOn w:val="Estilo1Car"/>
    <w:link w:val="Encabezadogris"/>
    <w:rsid w:val="000E5933"/>
    <w:rPr>
      <w:rFonts w:ascii="Montserrat" w:eastAsia="Times New Roman" w:hAnsi="Montserrat" w:cs="Times New Roman"/>
      <w:b/>
      <w:noProof/>
      <w:color w:val="0D0D0D" w:themeColor="text1" w:themeTint="F2"/>
      <w:sz w:val="20"/>
      <w:lang w:eastAsia="es-ES"/>
    </w:rPr>
  </w:style>
  <w:style w:type="paragraph" w:styleId="Citadestacada">
    <w:name w:val="Intense Quote"/>
    <w:basedOn w:val="Normal"/>
    <w:next w:val="Normal"/>
    <w:link w:val="CitadestacadaCar"/>
    <w:uiPriority w:val="30"/>
    <w:rsid w:val="00593B51"/>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BibliografiayreferenciasCar">
    <w:name w:val="Bibliografia y referencias. Car"/>
    <w:basedOn w:val="Fuentedeprrafopredeter"/>
    <w:link w:val="Bibliografiayreferencias"/>
    <w:rsid w:val="00B3127A"/>
    <w:rPr>
      <w:rFonts w:ascii="Montserrat" w:hAnsi="Montserrat"/>
      <w:bCs/>
      <w:color w:val="auto"/>
      <w:sz w:val="20"/>
      <w:szCs w:val="22"/>
    </w:rPr>
  </w:style>
  <w:style w:type="character" w:customStyle="1" w:styleId="CitadestacadaCar">
    <w:name w:val="Cita destacada Car"/>
    <w:basedOn w:val="Fuentedeprrafopredeter"/>
    <w:link w:val="Citadestacada"/>
    <w:uiPriority w:val="30"/>
    <w:rsid w:val="00593B51"/>
    <w:rPr>
      <w:rFonts w:asciiTheme="minorHAnsi" w:hAnsiTheme="minorHAnsi"/>
      <w:i/>
      <w:iCs/>
      <w:color w:val="4A66AC" w:themeColor="accent1"/>
    </w:rPr>
  </w:style>
  <w:style w:type="character" w:styleId="Referenciasutil">
    <w:name w:val="Subtle Reference"/>
    <w:basedOn w:val="Fuentedeprrafopredeter"/>
    <w:uiPriority w:val="31"/>
    <w:rsid w:val="00593B51"/>
    <w:rPr>
      <w:smallCaps/>
      <w:color w:val="5A5A5A" w:themeColor="text1" w:themeTint="A5"/>
    </w:rPr>
  </w:style>
  <w:style w:type="paragraph" w:customStyle="1" w:styleId="Hipervinculo">
    <w:name w:val="Hipervinculo"/>
    <w:basedOn w:val="ParrafoNomal"/>
    <w:link w:val="HipervinculoCar"/>
    <w:qFormat/>
    <w:rsid w:val="00B3127A"/>
    <w:rPr>
      <w:i/>
      <w:color w:val="0071CE"/>
      <w:u w:val="single"/>
    </w:rPr>
  </w:style>
  <w:style w:type="character" w:customStyle="1" w:styleId="HipervinculoCar">
    <w:name w:val="Hipervinculo Car"/>
    <w:basedOn w:val="ParrafoNomalCar"/>
    <w:link w:val="Hipervinculo"/>
    <w:rsid w:val="00B3127A"/>
    <w:rPr>
      <w:rFonts w:ascii="Montserrat" w:hAnsi="Montserrat"/>
      <w:i/>
      <w:color w:val="0071CE"/>
      <w:sz w:val="20"/>
      <w:u w:val="single"/>
    </w:rPr>
  </w:style>
  <w:style w:type="paragraph" w:customStyle="1" w:styleId="Subtitulo1">
    <w:name w:val="Subtitulo1"/>
    <w:basedOn w:val="ParrafoNomal"/>
    <w:link w:val="Subtitulo1Car"/>
    <w:qFormat/>
    <w:rsid w:val="00A719AE"/>
    <w:pPr>
      <w:spacing w:before="120" w:after="120"/>
      <w:ind w:firstLine="0"/>
    </w:pPr>
    <w:rPr>
      <w:color w:val="0071CE"/>
      <w:sz w:val="24"/>
    </w:rPr>
  </w:style>
  <w:style w:type="paragraph" w:styleId="Sinespaciado">
    <w:name w:val="No Spacing"/>
    <w:link w:val="SinespaciadoCar"/>
    <w:uiPriority w:val="1"/>
    <w:qFormat/>
    <w:rsid w:val="00FB1E89"/>
    <w:pPr>
      <w:spacing w:line="240" w:lineRule="auto"/>
    </w:pPr>
    <w:rPr>
      <w:rFonts w:asciiTheme="minorHAnsi" w:eastAsiaTheme="minorEastAsia" w:hAnsiTheme="minorHAnsi" w:cstheme="minorBidi"/>
      <w:color w:val="auto"/>
      <w:szCs w:val="22"/>
    </w:rPr>
  </w:style>
  <w:style w:type="character" w:customStyle="1" w:styleId="Subtitulo1Car">
    <w:name w:val="Subtitulo1 Car"/>
    <w:basedOn w:val="ParrafoNomalCar"/>
    <w:link w:val="Subtitulo1"/>
    <w:rsid w:val="00A719AE"/>
    <w:rPr>
      <w:rFonts w:asciiTheme="minorHAnsi" w:hAnsiTheme="minorHAnsi"/>
      <w:color w:val="0071CE"/>
      <w:sz w:val="24"/>
    </w:rPr>
  </w:style>
  <w:style w:type="character" w:customStyle="1" w:styleId="SinespaciadoCar">
    <w:name w:val="Sin espaciado Car"/>
    <w:basedOn w:val="Fuentedeprrafopredeter"/>
    <w:link w:val="Sinespaciado"/>
    <w:uiPriority w:val="1"/>
    <w:rsid w:val="00FB1E89"/>
    <w:rPr>
      <w:rFonts w:asciiTheme="minorHAnsi" w:eastAsiaTheme="minorEastAsia" w:hAnsiTheme="minorHAnsi" w:cstheme="minorBidi"/>
      <w:color w:val="auto"/>
      <w:szCs w:val="22"/>
    </w:rPr>
  </w:style>
  <w:style w:type="character" w:styleId="Refdecomentario">
    <w:name w:val="annotation reference"/>
    <w:basedOn w:val="Fuentedeprrafopredeter"/>
    <w:uiPriority w:val="99"/>
    <w:semiHidden/>
    <w:unhideWhenUsed/>
    <w:rsid w:val="00AB7D72"/>
    <w:rPr>
      <w:sz w:val="16"/>
      <w:szCs w:val="16"/>
    </w:rPr>
  </w:style>
  <w:style w:type="paragraph" w:styleId="Textocomentario">
    <w:name w:val="annotation text"/>
    <w:basedOn w:val="Normal"/>
    <w:link w:val="TextocomentarioCar"/>
    <w:uiPriority w:val="99"/>
    <w:semiHidden/>
    <w:unhideWhenUsed/>
    <w:rsid w:val="00AB7D72"/>
    <w:rPr>
      <w:sz w:val="20"/>
    </w:rPr>
  </w:style>
  <w:style w:type="character" w:customStyle="1" w:styleId="TextocomentarioCar">
    <w:name w:val="Texto comentario Car"/>
    <w:basedOn w:val="Fuentedeprrafopredeter"/>
    <w:link w:val="Textocomentario"/>
    <w:uiPriority w:val="99"/>
    <w:semiHidden/>
    <w:rsid w:val="00AB7D72"/>
    <w:rPr>
      <w:rFonts w:asciiTheme="minorHAnsi" w:hAnsiTheme="minorHAnsi"/>
      <w:sz w:val="20"/>
    </w:rPr>
  </w:style>
  <w:style w:type="paragraph" w:styleId="Asuntodelcomentario">
    <w:name w:val="annotation subject"/>
    <w:basedOn w:val="Textocomentario"/>
    <w:next w:val="Textocomentario"/>
    <w:link w:val="AsuntodelcomentarioCar"/>
    <w:uiPriority w:val="99"/>
    <w:semiHidden/>
    <w:unhideWhenUsed/>
    <w:rsid w:val="00AB7D72"/>
    <w:rPr>
      <w:b/>
      <w:bCs/>
    </w:rPr>
  </w:style>
  <w:style w:type="character" w:customStyle="1" w:styleId="AsuntodelcomentarioCar">
    <w:name w:val="Asunto del comentario Car"/>
    <w:basedOn w:val="TextocomentarioCar"/>
    <w:link w:val="Asuntodelcomentario"/>
    <w:uiPriority w:val="99"/>
    <w:semiHidden/>
    <w:rsid w:val="00AB7D72"/>
    <w:rPr>
      <w:rFonts w:asciiTheme="minorHAnsi" w:hAnsiTheme="minorHAnsi"/>
      <w:b/>
      <w:bCs/>
      <w:sz w:val="20"/>
    </w:rPr>
  </w:style>
  <w:style w:type="paragraph" w:styleId="TtuloTDC">
    <w:name w:val="TOC Heading"/>
    <w:basedOn w:val="Ttulo1"/>
    <w:next w:val="Normal"/>
    <w:uiPriority w:val="39"/>
    <w:unhideWhenUsed/>
    <w:qFormat/>
    <w:rsid w:val="00AB7D72"/>
    <w:pPr>
      <w:spacing w:before="240" w:line="259" w:lineRule="auto"/>
      <w:ind w:left="0"/>
      <w:contextualSpacing w:val="0"/>
      <w:jc w:val="left"/>
      <w:outlineLvl w:val="9"/>
    </w:pPr>
    <w:rPr>
      <w:rFonts w:asciiTheme="majorHAnsi" w:eastAsiaTheme="majorEastAsia" w:hAnsiTheme="majorHAnsi" w:cstheme="majorBidi"/>
      <w:b/>
      <w:color w:val="374C80" w:themeColor="accent1" w:themeShade="BF"/>
      <w:sz w:val="32"/>
      <w:szCs w:val="32"/>
    </w:rPr>
  </w:style>
  <w:style w:type="paragraph" w:styleId="TDC1">
    <w:name w:val="toc 1"/>
    <w:basedOn w:val="Normal"/>
    <w:next w:val="Normal"/>
    <w:autoRedefine/>
    <w:uiPriority w:val="39"/>
    <w:unhideWhenUsed/>
    <w:rsid w:val="00AB7D72"/>
    <w:pPr>
      <w:spacing w:after="100"/>
    </w:pPr>
  </w:style>
  <w:style w:type="paragraph" w:customStyle="1" w:styleId="Ejemplos">
    <w:name w:val="Ejemplos"/>
    <w:basedOn w:val="Normal"/>
    <w:link w:val="EjemplosCar"/>
    <w:qFormat/>
    <w:rsid w:val="009766A0"/>
    <w:pPr>
      <w:pBdr>
        <w:top w:val="nil"/>
        <w:left w:val="nil"/>
        <w:bottom w:val="nil"/>
        <w:right w:val="nil"/>
        <w:between w:val="nil"/>
      </w:pBdr>
      <w:spacing w:after="0"/>
    </w:pPr>
    <w:rPr>
      <w:rFonts w:ascii="Calibri" w:eastAsia="Calibri" w:hAnsi="Calibri" w:cs="Calibri"/>
      <w:sz w:val="20"/>
      <w:szCs w:val="22"/>
    </w:rPr>
  </w:style>
  <w:style w:type="paragraph" w:styleId="TDC3">
    <w:name w:val="toc 3"/>
    <w:basedOn w:val="Normal"/>
    <w:next w:val="Normal"/>
    <w:autoRedefine/>
    <w:uiPriority w:val="39"/>
    <w:unhideWhenUsed/>
    <w:rsid w:val="009306FF"/>
    <w:pPr>
      <w:spacing w:before="0" w:after="100" w:line="259" w:lineRule="auto"/>
      <w:ind w:left="440"/>
      <w:jc w:val="left"/>
    </w:pPr>
    <w:rPr>
      <w:rFonts w:eastAsiaTheme="minorEastAsia" w:cs="Times New Roman"/>
      <w:color w:val="auto"/>
      <w:szCs w:val="22"/>
      <w:lang w:val="en-US" w:eastAsia="en-US"/>
    </w:rPr>
  </w:style>
  <w:style w:type="character" w:customStyle="1" w:styleId="EjemplosCar">
    <w:name w:val="Ejemplos Car"/>
    <w:basedOn w:val="Fuentedeprrafopredeter"/>
    <w:link w:val="Ejemplos"/>
    <w:rsid w:val="009766A0"/>
    <w:rPr>
      <w:rFonts w:ascii="Calibri" w:eastAsia="Calibri" w:hAnsi="Calibri" w:cs="Calibri"/>
      <w:sz w:val="20"/>
      <w:szCs w:val="22"/>
    </w:rPr>
  </w:style>
  <w:style w:type="paragraph" w:customStyle="1" w:styleId="ManualTitulo1">
    <w:name w:val="Manual Titulo 1"/>
    <w:basedOn w:val="Ttulodendice"/>
    <w:rsid w:val="000774DA"/>
    <w:pPr>
      <w:numPr>
        <w:numId w:val="3"/>
      </w:numPr>
      <w:spacing w:before="240" w:after="240" w:line="360" w:lineRule="auto"/>
      <w:jc w:val="center"/>
    </w:pPr>
    <w:rPr>
      <w:rFonts w:ascii="Times New Roman" w:hAnsi="Times New Roman" w:cs="Times New Roman"/>
      <w:b/>
      <w:sz w:val="28"/>
      <w:szCs w:val="24"/>
    </w:rPr>
  </w:style>
  <w:style w:type="paragraph" w:customStyle="1" w:styleId="ManualParrafo">
    <w:name w:val="Manual Parrafo"/>
    <w:basedOn w:val="Normal"/>
    <w:link w:val="ManualParrafoCar"/>
    <w:rsid w:val="00802596"/>
    <w:pPr>
      <w:spacing w:line="480" w:lineRule="auto"/>
      <w:ind w:firstLine="720"/>
    </w:pPr>
    <w:rPr>
      <w:rFonts w:ascii="Times New Roman" w:hAnsi="Times New Roman" w:cs="Times New Roman"/>
      <w:sz w:val="24"/>
      <w:szCs w:val="24"/>
    </w:rPr>
  </w:style>
  <w:style w:type="paragraph" w:customStyle="1" w:styleId="Manualgrficos">
    <w:name w:val="Manual gráficos"/>
    <w:basedOn w:val="Normal"/>
    <w:link w:val="ManualgrficosCar"/>
    <w:qFormat/>
    <w:rsid w:val="009434B0"/>
    <w:pPr>
      <w:spacing w:before="0"/>
      <w:jc w:val="center"/>
    </w:pPr>
    <w:rPr>
      <w:rFonts w:ascii="Times New Roman" w:hAnsi="Times New Roman"/>
      <w:sz w:val="20"/>
    </w:rPr>
  </w:style>
  <w:style w:type="paragraph" w:customStyle="1" w:styleId="Estilo2">
    <w:name w:val="Estilo2"/>
    <w:basedOn w:val="ManualParrafo"/>
    <w:link w:val="Estilo2Car"/>
    <w:qFormat/>
    <w:rsid w:val="00B87418"/>
    <w:pPr>
      <w:spacing w:after="240" w:line="360" w:lineRule="auto"/>
      <w:ind w:left="454" w:firstLine="0"/>
    </w:pPr>
    <w:rPr>
      <w:b/>
    </w:rPr>
  </w:style>
  <w:style w:type="character" w:customStyle="1" w:styleId="ManualgrficosCar">
    <w:name w:val="Manual gráficos Car"/>
    <w:basedOn w:val="Fuentedeprrafopredeter"/>
    <w:link w:val="Manualgrficos"/>
    <w:rsid w:val="009434B0"/>
    <w:rPr>
      <w:rFonts w:ascii="Times New Roman" w:hAnsi="Times New Roman"/>
      <w:sz w:val="20"/>
    </w:rPr>
  </w:style>
  <w:style w:type="paragraph" w:customStyle="1" w:styleId="ManualTitulo3">
    <w:name w:val="Manual Titulo 3"/>
    <w:basedOn w:val="Estilo2"/>
    <w:rsid w:val="00614465"/>
    <w:pPr>
      <w:jc w:val="left"/>
    </w:pPr>
    <w:rPr>
      <w:sz w:val="28"/>
    </w:rPr>
  </w:style>
  <w:style w:type="character" w:customStyle="1" w:styleId="ManualParrafoCar">
    <w:name w:val="Manual Parrafo Car"/>
    <w:basedOn w:val="Fuentedeprrafopredeter"/>
    <w:link w:val="ManualParrafo"/>
    <w:rsid w:val="00802596"/>
    <w:rPr>
      <w:rFonts w:ascii="Times New Roman" w:hAnsi="Times New Roman" w:cs="Times New Roman"/>
      <w:sz w:val="24"/>
      <w:szCs w:val="24"/>
    </w:rPr>
  </w:style>
  <w:style w:type="character" w:customStyle="1" w:styleId="Estilo2Car">
    <w:name w:val="Estilo2 Car"/>
    <w:basedOn w:val="ManualParrafoCar"/>
    <w:link w:val="Estilo2"/>
    <w:rsid w:val="00B87418"/>
    <w:rPr>
      <w:rFonts w:ascii="Times New Roman" w:hAnsi="Times New Roman" w:cs="Times New Roman"/>
      <w:b/>
      <w:sz w:val="24"/>
      <w:szCs w:val="24"/>
    </w:rPr>
  </w:style>
  <w:style w:type="paragraph" w:customStyle="1" w:styleId="Estilo4">
    <w:name w:val="Estilo4"/>
    <w:basedOn w:val="ManualParrafo"/>
    <w:link w:val="Estilo4Car"/>
    <w:qFormat/>
    <w:rsid w:val="007B4081"/>
    <w:pPr>
      <w:spacing w:before="0"/>
      <w:jc w:val="center"/>
    </w:pPr>
    <w:rPr>
      <w:noProof/>
      <w:lang w:val="es-ES" w:eastAsia="es-ES"/>
    </w:rPr>
  </w:style>
  <w:style w:type="paragraph" w:customStyle="1" w:styleId="Manual4">
    <w:name w:val="Manual 4"/>
    <w:basedOn w:val="Normal"/>
    <w:link w:val="Manual4Car"/>
    <w:rsid w:val="008A11CA"/>
    <w:pPr>
      <w:spacing w:before="240" w:after="240" w:line="360" w:lineRule="auto"/>
    </w:pPr>
    <w:rPr>
      <w:rFonts w:ascii="Times New Roman" w:hAnsi="Times New Roman" w:cs="Times New Roman"/>
      <w:b/>
      <w:sz w:val="24"/>
      <w:szCs w:val="24"/>
    </w:rPr>
  </w:style>
  <w:style w:type="character" w:customStyle="1" w:styleId="Estilo4Car">
    <w:name w:val="Estilo4 Car"/>
    <w:basedOn w:val="ManualParrafoCar"/>
    <w:link w:val="Estilo4"/>
    <w:rsid w:val="007B4081"/>
    <w:rPr>
      <w:rFonts w:ascii="Times New Roman" w:hAnsi="Times New Roman" w:cs="Times New Roman"/>
      <w:noProof/>
      <w:sz w:val="24"/>
      <w:szCs w:val="24"/>
      <w:lang w:val="es-ES" w:eastAsia="es-ES"/>
    </w:rPr>
  </w:style>
  <w:style w:type="paragraph" w:customStyle="1" w:styleId="Estilo5">
    <w:name w:val="Estilo5"/>
    <w:basedOn w:val="Normal"/>
    <w:rsid w:val="008A11CA"/>
    <w:pPr>
      <w:numPr>
        <w:numId w:val="4"/>
      </w:numPr>
      <w:spacing w:before="240" w:after="240" w:line="360" w:lineRule="auto"/>
      <w:ind w:left="360"/>
    </w:pPr>
    <w:rPr>
      <w:rFonts w:ascii="Times New Roman" w:hAnsi="Times New Roman"/>
      <w:b/>
      <w:sz w:val="24"/>
    </w:rPr>
  </w:style>
  <w:style w:type="character" w:customStyle="1" w:styleId="Manual4Car">
    <w:name w:val="Manual 4 Car"/>
    <w:basedOn w:val="Fuentedeprrafopredeter"/>
    <w:link w:val="Manual4"/>
    <w:rsid w:val="008A11CA"/>
    <w:rPr>
      <w:rFonts w:ascii="Times New Roman" w:hAnsi="Times New Roman" w:cs="Times New Roman"/>
      <w:b/>
      <w:sz w:val="24"/>
      <w:szCs w:val="24"/>
    </w:rPr>
  </w:style>
  <w:style w:type="paragraph" w:customStyle="1" w:styleId="ManualTitulo2">
    <w:name w:val="Manual Titulo 2"/>
    <w:basedOn w:val="Ttulo2"/>
    <w:rsid w:val="000774DA"/>
    <w:pPr>
      <w:spacing w:line="480" w:lineRule="auto"/>
    </w:pPr>
    <w:rPr>
      <w:rFonts w:ascii="Times New Roman" w:hAnsi="Times New Roman" w:cs="Times New Roman"/>
      <w:b/>
      <w:color w:val="auto"/>
      <w:sz w:val="28"/>
      <w:szCs w:val="24"/>
    </w:rPr>
  </w:style>
  <w:style w:type="character" w:customStyle="1" w:styleId="instancename">
    <w:name w:val="instancename"/>
    <w:basedOn w:val="Fuentedeprrafopredeter"/>
    <w:rsid w:val="0083372A"/>
  </w:style>
  <w:style w:type="character" w:customStyle="1" w:styleId="accesshide">
    <w:name w:val="accesshide"/>
    <w:basedOn w:val="Fuentedeprrafopredeter"/>
    <w:rsid w:val="0083372A"/>
  </w:style>
  <w:style w:type="table" w:styleId="Tablaconcuadrcula4-nfasis3">
    <w:name w:val="Grid Table 4 Accent 3"/>
    <w:basedOn w:val="Tablanormal"/>
    <w:uiPriority w:val="49"/>
    <w:rsid w:val="003A5461"/>
    <w:pPr>
      <w:spacing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8280">
      <w:bodyDiv w:val="1"/>
      <w:marLeft w:val="0"/>
      <w:marRight w:val="0"/>
      <w:marTop w:val="0"/>
      <w:marBottom w:val="0"/>
      <w:divBdr>
        <w:top w:val="none" w:sz="0" w:space="0" w:color="auto"/>
        <w:left w:val="none" w:sz="0" w:space="0" w:color="auto"/>
        <w:bottom w:val="none" w:sz="0" w:space="0" w:color="auto"/>
        <w:right w:val="none" w:sz="0" w:space="0" w:color="auto"/>
      </w:divBdr>
    </w:div>
    <w:div w:id="773984369">
      <w:bodyDiv w:val="1"/>
      <w:marLeft w:val="0"/>
      <w:marRight w:val="0"/>
      <w:marTop w:val="0"/>
      <w:marBottom w:val="0"/>
      <w:divBdr>
        <w:top w:val="none" w:sz="0" w:space="0" w:color="auto"/>
        <w:left w:val="none" w:sz="0" w:space="0" w:color="auto"/>
        <w:bottom w:val="none" w:sz="0" w:space="0" w:color="auto"/>
        <w:right w:val="none" w:sz="0" w:space="0" w:color="auto"/>
      </w:divBdr>
      <w:divsChild>
        <w:div w:id="10496624">
          <w:marLeft w:val="0"/>
          <w:marRight w:val="0"/>
          <w:marTop w:val="0"/>
          <w:marBottom w:val="0"/>
          <w:divBdr>
            <w:top w:val="none" w:sz="0" w:space="0" w:color="auto"/>
            <w:left w:val="none" w:sz="0" w:space="0" w:color="auto"/>
            <w:bottom w:val="none" w:sz="0" w:space="0" w:color="auto"/>
            <w:right w:val="none" w:sz="0" w:space="0" w:color="auto"/>
          </w:divBdr>
          <w:divsChild>
            <w:div w:id="551574217">
              <w:marLeft w:val="0"/>
              <w:marRight w:val="0"/>
              <w:marTop w:val="0"/>
              <w:marBottom w:val="0"/>
              <w:divBdr>
                <w:top w:val="none" w:sz="0" w:space="0" w:color="auto"/>
                <w:left w:val="none" w:sz="0" w:space="0" w:color="auto"/>
                <w:bottom w:val="none" w:sz="0" w:space="0" w:color="auto"/>
                <w:right w:val="none" w:sz="0" w:space="0" w:color="auto"/>
              </w:divBdr>
              <w:divsChild>
                <w:div w:id="2033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7620">
      <w:bodyDiv w:val="1"/>
      <w:marLeft w:val="0"/>
      <w:marRight w:val="0"/>
      <w:marTop w:val="0"/>
      <w:marBottom w:val="0"/>
      <w:divBdr>
        <w:top w:val="none" w:sz="0" w:space="0" w:color="auto"/>
        <w:left w:val="none" w:sz="0" w:space="0" w:color="auto"/>
        <w:bottom w:val="none" w:sz="0" w:space="0" w:color="auto"/>
        <w:right w:val="none" w:sz="0" w:space="0" w:color="auto"/>
      </w:divBdr>
      <w:divsChild>
        <w:div w:id="1882286339">
          <w:marLeft w:val="0"/>
          <w:marRight w:val="0"/>
          <w:marTop w:val="0"/>
          <w:marBottom w:val="0"/>
          <w:divBdr>
            <w:top w:val="none" w:sz="0" w:space="0" w:color="auto"/>
            <w:left w:val="none" w:sz="0" w:space="0" w:color="auto"/>
            <w:bottom w:val="none" w:sz="0" w:space="0" w:color="auto"/>
            <w:right w:val="none" w:sz="0" w:space="0" w:color="auto"/>
          </w:divBdr>
          <w:divsChild>
            <w:div w:id="545919907">
              <w:marLeft w:val="0"/>
              <w:marRight w:val="0"/>
              <w:marTop w:val="0"/>
              <w:marBottom w:val="0"/>
              <w:divBdr>
                <w:top w:val="none" w:sz="0" w:space="0" w:color="auto"/>
                <w:left w:val="none" w:sz="0" w:space="0" w:color="auto"/>
                <w:bottom w:val="none" w:sz="0" w:space="0" w:color="auto"/>
                <w:right w:val="none" w:sz="0" w:space="0" w:color="auto"/>
              </w:divBdr>
              <w:divsChild>
                <w:div w:id="1653295470">
                  <w:marLeft w:val="0"/>
                  <w:marRight w:val="0"/>
                  <w:marTop w:val="0"/>
                  <w:marBottom w:val="0"/>
                  <w:divBdr>
                    <w:top w:val="none" w:sz="0" w:space="0" w:color="auto"/>
                    <w:left w:val="none" w:sz="0" w:space="0" w:color="auto"/>
                    <w:bottom w:val="none" w:sz="0" w:space="0" w:color="auto"/>
                    <w:right w:val="none" w:sz="0" w:space="0" w:color="auto"/>
                  </w:divBdr>
                  <w:divsChild>
                    <w:div w:id="49497446">
                      <w:marLeft w:val="0"/>
                      <w:marRight w:val="0"/>
                      <w:marTop w:val="0"/>
                      <w:marBottom w:val="0"/>
                      <w:divBdr>
                        <w:top w:val="none" w:sz="0" w:space="0" w:color="auto"/>
                        <w:left w:val="none" w:sz="0" w:space="0" w:color="auto"/>
                        <w:bottom w:val="none" w:sz="0" w:space="0" w:color="auto"/>
                        <w:right w:val="none" w:sz="0" w:space="0" w:color="auto"/>
                      </w:divBdr>
                    </w:div>
                    <w:div w:id="8859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2287">
      <w:bodyDiv w:val="1"/>
      <w:marLeft w:val="0"/>
      <w:marRight w:val="0"/>
      <w:marTop w:val="0"/>
      <w:marBottom w:val="0"/>
      <w:divBdr>
        <w:top w:val="none" w:sz="0" w:space="0" w:color="auto"/>
        <w:left w:val="none" w:sz="0" w:space="0" w:color="auto"/>
        <w:bottom w:val="none" w:sz="0" w:space="0" w:color="auto"/>
        <w:right w:val="none" w:sz="0" w:space="0" w:color="auto"/>
      </w:divBdr>
    </w:div>
    <w:div w:id="1050568546">
      <w:bodyDiv w:val="1"/>
      <w:marLeft w:val="0"/>
      <w:marRight w:val="0"/>
      <w:marTop w:val="0"/>
      <w:marBottom w:val="0"/>
      <w:divBdr>
        <w:top w:val="none" w:sz="0" w:space="0" w:color="auto"/>
        <w:left w:val="none" w:sz="0" w:space="0" w:color="auto"/>
        <w:bottom w:val="none" w:sz="0" w:space="0" w:color="auto"/>
        <w:right w:val="none" w:sz="0" w:space="0" w:color="auto"/>
      </w:divBdr>
    </w:div>
    <w:div w:id="1145702310">
      <w:bodyDiv w:val="1"/>
      <w:marLeft w:val="0"/>
      <w:marRight w:val="0"/>
      <w:marTop w:val="0"/>
      <w:marBottom w:val="0"/>
      <w:divBdr>
        <w:top w:val="none" w:sz="0" w:space="0" w:color="auto"/>
        <w:left w:val="none" w:sz="0" w:space="0" w:color="auto"/>
        <w:bottom w:val="none" w:sz="0" w:space="0" w:color="auto"/>
        <w:right w:val="none" w:sz="0" w:space="0" w:color="auto"/>
      </w:divBdr>
      <w:divsChild>
        <w:div w:id="449781974">
          <w:marLeft w:val="0"/>
          <w:marRight w:val="0"/>
          <w:marTop w:val="0"/>
          <w:marBottom w:val="0"/>
          <w:divBdr>
            <w:top w:val="none" w:sz="0" w:space="0" w:color="auto"/>
            <w:left w:val="none" w:sz="0" w:space="0" w:color="auto"/>
            <w:bottom w:val="none" w:sz="0" w:space="0" w:color="auto"/>
            <w:right w:val="none" w:sz="0" w:space="0" w:color="auto"/>
          </w:divBdr>
          <w:divsChild>
            <w:div w:id="1359237003">
              <w:marLeft w:val="0"/>
              <w:marRight w:val="0"/>
              <w:marTop w:val="0"/>
              <w:marBottom w:val="0"/>
              <w:divBdr>
                <w:top w:val="none" w:sz="0" w:space="0" w:color="auto"/>
                <w:left w:val="none" w:sz="0" w:space="0" w:color="auto"/>
                <w:bottom w:val="none" w:sz="0" w:space="0" w:color="auto"/>
                <w:right w:val="none" w:sz="0" w:space="0" w:color="auto"/>
              </w:divBdr>
              <w:divsChild>
                <w:div w:id="1239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5885">
      <w:bodyDiv w:val="1"/>
      <w:marLeft w:val="0"/>
      <w:marRight w:val="0"/>
      <w:marTop w:val="0"/>
      <w:marBottom w:val="0"/>
      <w:divBdr>
        <w:top w:val="none" w:sz="0" w:space="0" w:color="auto"/>
        <w:left w:val="none" w:sz="0" w:space="0" w:color="auto"/>
        <w:bottom w:val="none" w:sz="0" w:space="0" w:color="auto"/>
        <w:right w:val="none" w:sz="0" w:space="0" w:color="auto"/>
      </w:divBdr>
      <w:divsChild>
        <w:div w:id="1478759257">
          <w:marLeft w:val="0"/>
          <w:marRight w:val="0"/>
          <w:marTop w:val="0"/>
          <w:marBottom w:val="0"/>
          <w:divBdr>
            <w:top w:val="none" w:sz="0" w:space="0" w:color="auto"/>
            <w:left w:val="none" w:sz="0" w:space="0" w:color="auto"/>
            <w:bottom w:val="none" w:sz="0" w:space="0" w:color="auto"/>
            <w:right w:val="none" w:sz="0" w:space="0" w:color="auto"/>
          </w:divBdr>
          <w:divsChild>
            <w:div w:id="51347130">
              <w:marLeft w:val="0"/>
              <w:marRight w:val="0"/>
              <w:marTop w:val="0"/>
              <w:marBottom w:val="0"/>
              <w:divBdr>
                <w:top w:val="none" w:sz="0" w:space="0" w:color="auto"/>
                <w:left w:val="none" w:sz="0" w:space="0" w:color="auto"/>
                <w:bottom w:val="none" w:sz="0" w:space="0" w:color="auto"/>
                <w:right w:val="none" w:sz="0" w:space="0" w:color="auto"/>
              </w:divBdr>
              <w:divsChild>
                <w:div w:id="1929918424">
                  <w:marLeft w:val="0"/>
                  <w:marRight w:val="0"/>
                  <w:marTop w:val="0"/>
                  <w:marBottom w:val="0"/>
                  <w:divBdr>
                    <w:top w:val="none" w:sz="0" w:space="0" w:color="auto"/>
                    <w:left w:val="none" w:sz="0" w:space="0" w:color="auto"/>
                    <w:bottom w:val="none" w:sz="0" w:space="0" w:color="auto"/>
                    <w:right w:val="none" w:sz="0" w:space="0" w:color="auto"/>
                  </w:divBdr>
                  <w:divsChild>
                    <w:div w:id="8562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970">
      <w:bodyDiv w:val="1"/>
      <w:marLeft w:val="0"/>
      <w:marRight w:val="0"/>
      <w:marTop w:val="0"/>
      <w:marBottom w:val="0"/>
      <w:divBdr>
        <w:top w:val="none" w:sz="0" w:space="0" w:color="auto"/>
        <w:left w:val="none" w:sz="0" w:space="0" w:color="auto"/>
        <w:bottom w:val="none" w:sz="0" w:space="0" w:color="auto"/>
        <w:right w:val="none" w:sz="0" w:space="0" w:color="auto"/>
      </w:divBdr>
      <w:divsChild>
        <w:div w:id="935138147">
          <w:marLeft w:val="0"/>
          <w:marRight w:val="0"/>
          <w:marTop w:val="0"/>
          <w:marBottom w:val="0"/>
          <w:divBdr>
            <w:top w:val="none" w:sz="0" w:space="0" w:color="auto"/>
            <w:left w:val="none" w:sz="0" w:space="0" w:color="auto"/>
            <w:bottom w:val="none" w:sz="0" w:space="0" w:color="auto"/>
            <w:right w:val="none" w:sz="0" w:space="0" w:color="auto"/>
          </w:divBdr>
          <w:divsChild>
            <w:div w:id="716899209">
              <w:marLeft w:val="0"/>
              <w:marRight w:val="0"/>
              <w:marTop w:val="0"/>
              <w:marBottom w:val="0"/>
              <w:divBdr>
                <w:top w:val="none" w:sz="0" w:space="0" w:color="auto"/>
                <w:left w:val="none" w:sz="0" w:space="0" w:color="auto"/>
                <w:bottom w:val="none" w:sz="0" w:space="0" w:color="auto"/>
                <w:right w:val="none" w:sz="0" w:space="0" w:color="auto"/>
              </w:divBdr>
              <w:divsChild>
                <w:div w:id="21322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1738">
      <w:bodyDiv w:val="1"/>
      <w:marLeft w:val="0"/>
      <w:marRight w:val="0"/>
      <w:marTop w:val="0"/>
      <w:marBottom w:val="0"/>
      <w:divBdr>
        <w:top w:val="none" w:sz="0" w:space="0" w:color="auto"/>
        <w:left w:val="none" w:sz="0" w:space="0" w:color="auto"/>
        <w:bottom w:val="none" w:sz="0" w:space="0" w:color="auto"/>
        <w:right w:val="none" w:sz="0" w:space="0" w:color="auto"/>
      </w:divBdr>
    </w:div>
    <w:div w:id="2021856391">
      <w:bodyDiv w:val="1"/>
      <w:marLeft w:val="0"/>
      <w:marRight w:val="0"/>
      <w:marTop w:val="0"/>
      <w:marBottom w:val="0"/>
      <w:divBdr>
        <w:top w:val="none" w:sz="0" w:space="0" w:color="auto"/>
        <w:left w:val="none" w:sz="0" w:space="0" w:color="auto"/>
        <w:bottom w:val="none" w:sz="0" w:space="0" w:color="auto"/>
        <w:right w:val="none" w:sz="0" w:space="0" w:color="auto"/>
      </w:divBdr>
      <w:divsChild>
        <w:div w:id="483351982">
          <w:marLeft w:val="0"/>
          <w:marRight w:val="0"/>
          <w:marTop w:val="0"/>
          <w:marBottom w:val="0"/>
          <w:divBdr>
            <w:top w:val="none" w:sz="0" w:space="0" w:color="auto"/>
            <w:left w:val="none" w:sz="0" w:space="0" w:color="auto"/>
            <w:bottom w:val="none" w:sz="0" w:space="0" w:color="auto"/>
            <w:right w:val="none" w:sz="0" w:space="0" w:color="auto"/>
          </w:divBdr>
          <w:divsChild>
            <w:div w:id="1436049482">
              <w:marLeft w:val="0"/>
              <w:marRight w:val="0"/>
              <w:marTop w:val="0"/>
              <w:marBottom w:val="0"/>
              <w:divBdr>
                <w:top w:val="none" w:sz="0" w:space="0" w:color="auto"/>
                <w:left w:val="none" w:sz="0" w:space="0" w:color="auto"/>
                <w:bottom w:val="none" w:sz="0" w:space="0" w:color="auto"/>
                <w:right w:val="none" w:sz="0" w:space="0" w:color="auto"/>
              </w:divBdr>
              <w:divsChild>
                <w:div w:id="193468376">
                  <w:marLeft w:val="0"/>
                  <w:marRight w:val="0"/>
                  <w:marTop w:val="0"/>
                  <w:marBottom w:val="0"/>
                  <w:divBdr>
                    <w:top w:val="none" w:sz="0" w:space="0" w:color="auto"/>
                    <w:left w:val="none" w:sz="0" w:space="0" w:color="auto"/>
                    <w:bottom w:val="none" w:sz="0" w:space="0" w:color="auto"/>
                    <w:right w:val="none" w:sz="0" w:space="0" w:color="auto"/>
                  </w:divBdr>
                  <w:divsChild>
                    <w:div w:id="1059942902">
                      <w:marLeft w:val="0"/>
                      <w:marRight w:val="0"/>
                      <w:marTop w:val="0"/>
                      <w:marBottom w:val="0"/>
                      <w:divBdr>
                        <w:top w:val="none" w:sz="0" w:space="0" w:color="auto"/>
                        <w:left w:val="none" w:sz="0" w:space="0" w:color="auto"/>
                        <w:bottom w:val="none" w:sz="0" w:space="0" w:color="auto"/>
                        <w:right w:val="none" w:sz="0" w:space="0" w:color="auto"/>
                      </w:divBdr>
                      <w:divsChild>
                        <w:div w:id="1141071309">
                          <w:marLeft w:val="0"/>
                          <w:marRight w:val="0"/>
                          <w:marTop w:val="0"/>
                          <w:marBottom w:val="0"/>
                          <w:divBdr>
                            <w:top w:val="none" w:sz="0" w:space="0" w:color="auto"/>
                            <w:left w:val="none" w:sz="0" w:space="0" w:color="auto"/>
                            <w:bottom w:val="none" w:sz="0" w:space="0" w:color="auto"/>
                            <w:right w:val="none" w:sz="0" w:space="0" w:color="auto"/>
                          </w:divBdr>
                        </w:div>
                      </w:divsChild>
                    </w:div>
                    <w:div w:id="19203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61510">
      <w:bodyDiv w:val="1"/>
      <w:marLeft w:val="0"/>
      <w:marRight w:val="0"/>
      <w:marTop w:val="0"/>
      <w:marBottom w:val="0"/>
      <w:divBdr>
        <w:top w:val="none" w:sz="0" w:space="0" w:color="auto"/>
        <w:left w:val="none" w:sz="0" w:space="0" w:color="auto"/>
        <w:bottom w:val="none" w:sz="0" w:space="0" w:color="auto"/>
        <w:right w:val="none" w:sz="0" w:space="0" w:color="auto"/>
      </w:divBdr>
      <w:divsChild>
        <w:div w:id="1189291721">
          <w:marLeft w:val="0"/>
          <w:marRight w:val="0"/>
          <w:marTop w:val="0"/>
          <w:marBottom w:val="0"/>
          <w:divBdr>
            <w:top w:val="none" w:sz="0" w:space="0" w:color="auto"/>
            <w:left w:val="none" w:sz="0" w:space="0" w:color="auto"/>
            <w:bottom w:val="none" w:sz="0" w:space="0" w:color="auto"/>
            <w:right w:val="none" w:sz="0" w:space="0" w:color="auto"/>
          </w:divBdr>
          <w:divsChild>
            <w:div w:id="508914467">
              <w:marLeft w:val="0"/>
              <w:marRight w:val="0"/>
              <w:marTop w:val="0"/>
              <w:marBottom w:val="0"/>
              <w:divBdr>
                <w:top w:val="none" w:sz="0" w:space="0" w:color="auto"/>
                <w:left w:val="none" w:sz="0" w:space="0" w:color="auto"/>
                <w:bottom w:val="none" w:sz="0" w:space="0" w:color="auto"/>
                <w:right w:val="none" w:sz="0" w:space="0" w:color="auto"/>
              </w:divBdr>
              <w:divsChild>
                <w:div w:id="11796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v.frc.utn.edu.ar/mod/resource/view.php?id=77727" TargetMode="External"/><Relationship Id="rId1" Type="http://schemas.openxmlformats.org/officeDocument/2006/relationships/hyperlink" Target="https://uv.frc.utn.edu.ar/mod/resource/view.php?id=6644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467B-F498-40D3-84B5-48D0DAA7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4874</Words>
  <Characters>26809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MODELO DE HOJA PS</vt:lpstr>
    </vt:vector>
  </TitlesOfParts>
  <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HOJA PS</dc:title>
  <dc:subject/>
  <dc:creator>Admin</dc:creator>
  <cp:keywords/>
  <dc:description/>
  <cp:lastModifiedBy>Usuario</cp:lastModifiedBy>
  <cp:revision>132</cp:revision>
  <cp:lastPrinted>2019-03-14T02:04:00Z</cp:lastPrinted>
  <dcterms:created xsi:type="dcterms:W3CDTF">2019-09-12T02:17:00Z</dcterms:created>
  <dcterms:modified xsi:type="dcterms:W3CDTF">2019-10-30T23:11:00Z</dcterms:modified>
</cp:coreProperties>
</file>