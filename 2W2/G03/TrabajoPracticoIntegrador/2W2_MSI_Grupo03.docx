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7041896" w14:textId="77777777" w:rsidR="00785A02" w:rsidRDefault="00785A02" w:rsidP="00785A02">
      <w:pPr>
        <w:rPr>
          <w:rFonts w:ascii="Times New Roman" w:hAnsi="Times New Roman" w:cs="Times New Roman"/>
          <w:sz w:val="28"/>
          <w:szCs w:val="28"/>
        </w:rPr>
      </w:pPr>
    </w:p>
    <w:p w14:paraId="432FD901" w14:textId="77777777" w:rsidR="00785A02" w:rsidRPr="00162340" w:rsidRDefault="00785A02" w:rsidP="00785A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commentRangeStart w:id="0"/>
      <w:r w:rsidRPr="00162340">
        <w:rPr>
          <w:rFonts w:ascii="Times New Roman" w:hAnsi="Times New Roman" w:cs="Times New Roman"/>
          <w:b/>
          <w:sz w:val="40"/>
          <w:szCs w:val="40"/>
        </w:rPr>
        <w:t>UNIVERSIDAD TECNOLOGICA NACIONAL</w:t>
      </w:r>
      <w:commentRangeEnd w:id="0"/>
      <w:r w:rsidR="002B1D26">
        <w:rPr>
          <w:rStyle w:val="Refdecomentario"/>
        </w:rPr>
        <w:commentReference w:id="0"/>
      </w:r>
    </w:p>
    <w:p w14:paraId="1DA4E324" w14:textId="77777777" w:rsidR="00785A02" w:rsidRDefault="00785A02" w:rsidP="00785A02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2640D" wp14:editId="40A4F422">
                <wp:simplePos x="0" y="0"/>
                <wp:positionH relativeFrom="column">
                  <wp:posOffset>2266914</wp:posOffset>
                </wp:positionH>
                <wp:positionV relativeFrom="paragraph">
                  <wp:posOffset>26694</wp:posOffset>
                </wp:positionV>
                <wp:extent cx="767751" cy="845388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84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2EE4F" w14:textId="77777777" w:rsidR="00785A02" w:rsidRDefault="00785A02" w:rsidP="00785A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03B4BD" wp14:editId="21398AA8">
                                  <wp:extent cx="577970" cy="683836"/>
                                  <wp:effectExtent l="0" t="0" r="0" b="2540"/>
                                  <wp:docPr id="98" name="Imagen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4513" cy="715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62640D" id="_x0000_t202" coordsize="21600,21600" o:spt="202" path="m,l,21600r21600,l21600,xe">
                <v:stroke joinstyle="miter"/>
                <v:path gradientshapeok="t" o:connecttype="rect"/>
              </v:shapetype>
              <v:shape id="Cuadro de texto 97" o:spid="_x0000_s1026" type="#_x0000_t202" style="position:absolute;left:0;text-align:left;margin-left:178.5pt;margin-top:2.1pt;width:60.45pt;height:6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" fillcolor="white [3201]" stroked="f" strokeweight=".5pt">
                <v:textbox>
                  <w:txbxContent>
                    <w:p w14:paraId="1FB2EE4F" w14:textId="77777777" w:rsidR="00785A02" w:rsidRDefault="00785A02" w:rsidP="00785A02">
                      <w:r>
                        <w:rPr>
                          <w:noProof/>
                        </w:rPr>
                        <w:drawing>
                          <wp:inline distT="0" distB="0" distL="0" distR="0" wp14:anchorId="5803B4BD" wp14:editId="21398AA8">
                            <wp:extent cx="577970" cy="683836"/>
                            <wp:effectExtent l="0" t="0" r="0" b="2540"/>
                            <wp:docPr id="98" name="Imagen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4513" cy="715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9AAA582" w14:textId="77777777" w:rsidR="00785A02" w:rsidRPr="004C5D53" w:rsidRDefault="00785A02" w:rsidP="00785A02">
      <w:pPr>
        <w:jc w:val="center"/>
        <w:rPr>
          <w:rFonts w:ascii="Arial" w:hAnsi="Arial"/>
          <w:b/>
          <w:sz w:val="40"/>
          <w:szCs w:val="40"/>
        </w:rPr>
      </w:pPr>
    </w:p>
    <w:p w14:paraId="029C465F" w14:textId="77777777" w:rsidR="00785A02" w:rsidRDefault="00785A02" w:rsidP="00785A02">
      <w:pPr>
        <w:jc w:val="center"/>
        <w:rPr>
          <w:rFonts w:ascii="Arial" w:hAnsi="Arial"/>
          <w:b/>
          <w:sz w:val="40"/>
          <w:szCs w:val="40"/>
        </w:rPr>
      </w:pPr>
    </w:p>
    <w:p w14:paraId="40444B55" w14:textId="77777777" w:rsidR="00785A02" w:rsidRDefault="00785A02" w:rsidP="000A03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62340">
        <w:rPr>
          <w:rFonts w:ascii="Times New Roman" w:hAnsi="Times New Roman" w:cs="Times New Roman"/>
          <w:b/>
          <w:sz w:val="40"/>
          <w:szCs w:val="40"/>
        </w:rPr>
        <w:t>FACULTAD REGIONAL CORDOBA</w:t>
      </w:r>
    </w:p>
    <w:p w14:paraId="170AC4CA" w14:textId="77777777" w:rsidR="000A03C5" w:rsidRPr="000A03C5" w:rsidRDefault="000A03C5" w:rsidP="000A03C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2C39C0" w14:textId="77777777" w:rsidR="00785A02" w:rsidRDefault="00785A02" w:rsidP="00785A02">
      <w:pPr>
        <w:spacing w:before="0"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s-ES" w:eastAsia="ar-SA"/>
        </w:rPr>
      </w:pPr>
      <w:r w:rsidRPr="00162340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s-ES" w:eastAsia="ar-SA"/>
        </w:rPr>
        <w:t>TECNICATURA UNIVERSITARIA EN PROGRAMACION</w:t>
      </w:r>
    </w:p>
    <w:p w14:paraId="22B02F5A" w14:textId="77777777" w:rsidR="00162340" w:rsidRDefault="00162340" w:rsidP="00785A02">
      <w:pPr>
        <w:spacing w:before="0"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s-ES" w:eastAsia="ar-SA"/>
        </w:rPr>
      </w:pPr>
    </w:p>
    <w:p w14:paraId="5C1556CD" w14:textId="77777777" w:rsidR="000A03C5" w:rsidRDefault="000A03C5" w:rsidP="00785A02">
      <w:pPr>
        <w:spacing w:before="0"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s-ES" w:eastAsia="ar-SA"/>
        </w:rPr>
      </w:pPr>
    </w:p>
    <w:p w14:paraId="39AFDEC6" w14:textId="77777777" w:rsidR="000A03C5" w:rsidRPr="00162340" w:rsidRDefault="000A03C5" w:rsidP="00785A02">
      <w:pPr>
        <w:spacing w:before="0"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s-ES" w:eastAsia="ar-SA"/>
        </w:rPr>
      </w:pPr>
    </w:p>
    <w:p w14:paraId="2B0225C7" w14:textId="77777777" w:rsidR="000A03C5" w:rsidRDefault="00162340" w:rsidP="000A03C5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2340">
        <w:rPr>
          <w:rFonts w:ascii="Times New Roman" w:hAnsi="Times New Roman" w:cs="Times New Roman"/>
          <w:b/>
          <w:bCs/>
          <w:sz w:val="32"/>
          <w:szCs w:val="32"/>
        </w:rPr>
        <w:t xml:space="preserve">METODOLOGIA DE </w:t>
      </w:r>
      <w:r w:rsidR="00CF3033" w:rsidRPr="00162340">
        <w:rPr>
          <w:rFonts w:ascii="Times New Roman" w:hAnsi="Times New Roman" w:cs="Times New Roman"/>
          <w:b/>
          <w:bCs/>
          <w:sz w:val="32"/>
          <w:szCs w:val="32"/>
        </w:rPr>
        <w:t>SISTEMAS</w:t>
      </w:r>
      <w:r w:rsidR="00CF3033">
        <w:rPr>
          <w:rFonts w:ascii="Times New Roman" w:hAnsi="Times New Roman" w:cs="Times New Roman"/>
          <w:b/>
          <w:bCs/>
          <w:sz w:val="32"/>
          <w:szCs w:val="32"/>
        </w:rPr>
        <w:t xml:space="preserve"> I</w:t>
      </w:r>
    </w:p>
    <w:p w14:paraId="0C700096" w14:textId="77777777" w:rsidR="000A03C5" w:rsidRDefault="000A03C5" w:rsidP="000A03C5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D3444C" w14:textId="77777777" w:rsidR="00162340" w:rsidRDefault="00162340" w:rsidP="00162340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“TRABAJO PRACTICO INTEGRADOR”</w:t>
      </w:r>
    </w:p>
    <w:p w14:paraId="26EFEE3A" w14:textId="77777777" w:rsidR="00162340" w:rsidRDefault="00162340" w:rsidP="00162340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Proyecto </w:t>
      </w:r>
      <w:r w:rsidR="00CF3033">
        <w:rPr>
          <w:rFonts w:ascii="Times New Roman" w:hAnsi="Times New Roman" w:cs="Times New Roman"/>
          <w:b/>
          <w:bCs/>
          <w:sz w:val="32"/>
          <w:szCs w:val="32"/>
        </w:rPr>
        <w:t>Zoológico</w:t>
      </w:r>
    </w:p>
    <w:p w14:paraId="5D930002" w14:textId="77777777" w:rsidR="00162340" w:rsidRDefault="00162340" w:rsidP="00162340">
      <w:pPr>
        <w:spacing w:before="0"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6B743DDE" w14:textId="77777777" w:rsidR="00162340" w:rsidRDefault="00162340" w:rsidP="00162340">
      <w:pPr>
        <w:spacing w:before="0"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65765220" w14:textId="77777777" w:rsidR="00162340" w:rsidRDefault="00162340" w:rsidP="00162340">
      <w:pPr>
        <w:spacing w:before="0"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073985CC" w14:textId="77777777" w:rsidR="00162340" w:rsidRDefault="00162340" w:rsidP="00162340">
      <w:pPr>
        <w:spacing w:before="0"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4CE935D" w14:textId="77777777" w:rsidR="000A03C5" w:rsidRDefault="000A03C5" w:rsidP="00162340">
      <w:pPr>
        <w:spacing w:before="0" w:after="0" w:line="276" w:lineRule="auto"/>
        <w:jc w:val="left"/>
        <w:rPr>
          <w:rFonts w:ascii="Times New Roman" w:hAnsi="Times New Roman" w:cs="Times New Roman"/>
          <w:sz w:val="28"/>
          <w:szCs w:val="28"/>
        </w:rPr>
      </w:pPr>
      <w:commentRangeStart w:id="3"/>
    </w:p>
    <w:p w14:paraId="43F82FBA" w14:textId="77777777" w:rsidR="00F51F4E" w:rsidRPr="00CF3033" w:rsidRDefault="00162340" w:rsidP="00162340">
      <w:pPr>
        <w:spacing w:before="0" w:after="0" w:line="276" w:lineRule="auto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CF3033">
        <w:rPr>
          <w:rFonts w:ascii="Times New Roman" w:hAnsi="Times New Roman" w:cs="Times New Roman"/>
          <w:sz w:val="28"/>
          <w:szCs w:val="28"/>
        </w:rPr>
        <w:t>Docente:</w:t>
      </w:r>
      <w:r w:rsidR="00CF3033" w:rsidRPr="00CF3033">
        <w:rPr>
          <w:rFonts w:ascii="Times New Roman" w:hAnsi="Times New Roman" w:cs="Times New Roman"/>
          <w:sz w:val="28"/>
          <w:szCs w:val="28"/>
        </w:rPr>
        <w:t xml:space="preserve">   </w:t>
      </w:r>
      <w:r w:rsidR="00CF3033" w:rsidRPr="00475BDE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Aus. Santoro Exequiel Juan Luis</w:t>
      </w:r>
    </w:p>
    <w:p w14:paraId="234BBD5A" w14:textId="77777777" w:rsidR="00162340" w:rsidRPr="00F51F4E" w:rsidRDefault="00162340" w:rsidP="00162340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51F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BE3D0" w14:textId="77777777" w:rsidR="00162340" w:rsidRDefault="00162340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  <w:r w:rsidRPr="00CF3033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s-ES" w:eastAsia="ar-SA"/>
        </w:rPr>
        <w:t>Curso</w:t>
      </w:r>
      <w:r w:rsidRPr="00CF3033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es-ES" w:eastAsia="ar-SA"/>
        </w:rPr>
        <w:t>:</w:t>
      </w:r>
      <w:r w:rsidRPr="00F51F4E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t xml:space="preserve">        </w:t>
      </w:r>
      <w:r w:rsidRPr="00FF72B1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  <w:t>2w2</w:t>
      </w:r>
      <w:r w:rsidR="00F51F4E" w:rsidRPr="00F51F4E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t xml:space="preserve">  </w:t>
      </w:r>
    </w:p>
    <w:p w14:paraId="7C4F6C4A" w14:textId="77777777" w:rsid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</w:p>
    <w:p w14:paraId="0DFA48E6" w14:textId="77777777" w:rsidR="00F51F4E" w:rsidRP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  <w:r w:rsidRPr="00CF3033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es-ES" w:eastAsia="ar-SA"/>
        </w:rPr>
        <w:t>Año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t xml:space="preserve">:            </w:t>
      </w:r>
      <w:r w:rsidRPr="00FF72B1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  <w:t>2019</w:t>
      </w:r>
    </w:p>
    <w:p w14:paraId="55CB5654" w14:textId="77777777" w:rsidR="00F51F4E" w:rsidRP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</w:p>
    <w:p w14:paraId="74BBA5E3" w14:textId="77777777" w:rsidR="00162340" w:rsidRPr="00F51F4E" w:rsidRDefault="00162340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</w:pPr>
      <w:r w:rsidRPr="00F51F4E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  <w:t xml:space="preserve">Grupo </w:t>
      </w:r>
      <w:r w:rsidR="00FF72B1" w:rsidRPr="00F51F4E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  <w:t>N.º</w:t>
      </w:r>
      <w:r w:rsidRPr="00F51F4E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  <w:t xml:space="preserve"> </w:t>
      </w:r>
      <w:r w:rsidR="0072785A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  <w:t>0</w:t>
      </w:r>
      <w:r w:rsidRPr="00F51F4E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  <w:t>3</w:t>
      </w:r>
    </w:p>
    <w:p w14:paraId="5DD7D958" w14:textId="77777777" w:rsidR="00F51F4E" w:rsidRP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</w:p>
    <w:p w14:paraId="3CB9E3C1" w14:textId="77777777" w:rsidR="00162340" w:rsidRPr="00F51F4E" w:rsidRDefault="00162340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</w:pPr>
      <w:r w:rsidRPr="00CF3033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s-ES" w:eastAsia="ar-SA"/>
        </w:rPr>
        <w:t>Integrantes</w:t>
      </w:r>
      <w:r w:rsidR="00F51F4E" w:rsidRPr="00F51F4E"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  <w:t>:</w:t>
      </w:r>
    </w:p>
    <w:p w14:paraId="42633456" w14:textId="77777777" w:rsidR="00162340" w:rsidRP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  <w:r w:rsidRPr="00F51F4E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t>Bertone, Milton</w:t>
      </w:r>
    </w:p>
    <w:p w14:paraId="72DB9D2F" w14:textId="77777777" w:rsidR="00F51F4E" w:rsidRP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  <w:r w:rsidRPr="00F51F4E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t>Bottero, Nicolas</w:t>
      </w:r>
    </w:p>
    <w:p w14:paraId="6E29FB06" w14:textId="77777777" w:rsidR="00F51F4E" w:rsidRP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  <w:r w:rsidRPr="00F51F4E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t xml:space="preserve">Brito, </w:t>
      </w:r>
      <w:r w:rsidR="008C5597" w:rsidRPr="00F51F4E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t>Damián</w:t>
      </w:r>
    </w:p>
    <w:p w14:paraId="5B900532" w14:textId="77777777" w:rsidR="00F51F4E" w:rsidRP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  <w:r w:rsidRPr="00F51F4E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t xml:space="preserve">Gomez, </w:t>
      </w:r>
      <w:r w:rsidR="008C5597" w:rsidRPr="00F51F4E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t>Raúl</w:t>
      </w:r>
    </w:p>
    <w:p w14:paraId="3F243E48" w14:textId="77777777" w:rsid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  <w:r w:rsidRPr="00F51F4E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t>Miguez, Pablo</w:t>
      </w:r>
      <w:commentRangeEnd w:id="3"/>
      <w:r w:rsidR="00A21CF8">
        <w:rPr>
          <w:rStyle w:val="Refdecomentario"/>
        </w:rPr>
        <w:commentReference w:id="3"/>
      </w:r>
    </w:p>
    <w:p w14:paraId="6C76384E" w14:textId="77777777" w:rsid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</w:p>
    <w:p w14:paraId="0E5AF49C" w14:textId="77777777" w:rsidR="0055283E" w:rsidRPr="00095799" w:rsidRDefault="0055283E" w:rsidP="00095799">
      <w:pPr>
        <w:pStyle w:val="Ttulo1"/>
        <w:rPr>
          <w:rStyle w:val="Textoennegrita"/>
        </w:rPr>
      </w:pPr>
      <w:commentRangeStart w:id="4"/>
      <w:r w:rsidRPr="00095799">
        <w:rPr>
          <w:rStyle w:val="Textoennegrita"/>
        </w:rPr>
        <w:t>Historial de Revisiones</w:t>
      </w:r>
      <w:commentRangeEnd w:id="4"/>
      <w:r w:rsidR="002B1D26">
        <w:rPr>
          <w:rStyle w:val="Refdecomentario"/>
          <w:rFonts w:asciiTheme="minorHAnsi" w:eastAsia="Batang" w:hAnsiTheme="minorHAnsi" w:cs="Arial"/>
          <w:color w:val="000000"/>
        </w:rPr>
        <w:commentReference w:id="4"/>
      </w:r>
    </w:p>
    <w:p w14:paraId="5266CA48" w14:textId="77777777" w:rsidR="0055283E" w:rsidRPr="0055283E" w:rsidRDefault="0055283E" w:rsidP="0055283E">
      <w:pPr>
        <w:pStyle w:val="Subttulo"/>
        <w:spacing w:line="360" w:lineRule="auto"/>
        <w:ind w:left="142" w:hanging="142"/>
        <w:rPr>
          <w:rFonts w:ascii="Times New Roman" w:hAnsi="Times New Roman" w:cs="Times New Roman"/>
        </w:rPr>
      </w:pPr>
      <w:r w:rsidRPr="0055283E">
        <w:rPr>
          <w:rFonts w:ascii="Times New Roman" w:hAnsi="Times New Roman" w:cs="Times New Roman"/>
        </w:rPr>
        <w:t>Primera entrega:</w:t>
      </w:r>
    </w:p>
    <w:p w14:paraId="4C6AFC2E" w14:textId="77777777" w:rsidR="0055283E" w:rsidRDefault="0055283E" w:rsidP="00DF58B7">
      <w:pPr>
        <w:numPr>
          <w:ilvl w:val="0"/>
          <w:numId w:val="6"/>
        </w:numPr>
        <w:spacing w:before="0" w:after="0" w:line="360" w:lineRule="auto"/>
        <w:ind w:left="142" w:hanging="142"/>
        <w:contextualSpacing/>
        <w:rPr>
          <w:rFonts w:ascii="Times New Roman" w:hAnsi="Times New Roman" w:cs="Times New Roman"/>
        </w:rPr>
      </w:pPr>
      <w:r w:rsidRPr="0055283E">
        <w:rPr>
          <w:rFonts w:ascii="Times New Roman" w:hAnsi="Times New Roman" w:cs="Times New Roman"/>
        </w:rPr>
        <w:t xml:space="preserve">Definición de Objetivo, </w:t>
      </w:r>
      <w:r>
        <w:rPr>
          <w:rFonts w:ascii="Times New Roman" w:hAnsi="Times New Roman" w:cs="Times New Roman"/>
        </w:rPr>
        <w:t>Limite, y alcance</w:t>
      </w:r>
    </w:p>
    <w:p w14:paraId="3F594A40" w14:textId="77777777" w:rsidR="0055283E" w:rsidRPr="0055283E" w:rsidRDefault="0055283E" w:rsidP="00DF58B7">
      <w:pPr>
        <w:numPr>
          <w:ilvl w:val="0"/>
          <w:numId w:val="6"/>
        </w:numPr>
        <w:spacing w:before="0" w:after="0" w:line="360" w:lineRule="auto"/>
        <w:ind w:left="142" w:hanging="14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Funcionales y No Funcionales</w:t>
      </w:r>
    </w:p>
    <w:p w14:paraId="5F825569" w14:textId="77777777" w:rsidR="0055283E" w:rsidRPr="0055283E" w:rsidRDefault="0055283E" w:rsidP="0055283E">
      <w:pPr>
        <w:spacing w:before="0" w:after="0" w:line="360" w:lineRule="auto"/>
        <w:ind w:left="142"/>
        <w:contextualSpacing/>
        <w:rPr>
          <w:rFonts w:ascii="Times New Roman" w:hAnsi="Times New Roman" w:cs="Times New Roman"/>
        </w:rPr>
      </w:pPr>
    </w:p>
    <w:p w14:paraId="26138705" w14:textId="77777777" w:rsidR="0055283E" w:rsidRDefault="0055283E" w:rsidP="0055283E">
      <w:pPr>
        <w:pStyle w:val="Subttulo"/>
        <w:spacing w:line="360" w:lineRule="auto"/>
        <w:ind w:left="142" w:hanging="142"/>
        <w:rPr>
          <w:rFonts w:ascii="Times New Roman" w:hAnsi="Times New Roman" w:cs="Times New Roman"/>
        </w:rPr>
      </w:pPr>
      <w:r w:rsidRPr="0055283E">
        <w:rPr>
          <w:rFonts w:ascii="Times New Roman" w:hAnsi="Times New Roman" w:cs="Times New Roman"/>
        </w:rPr>
        <w:t>Segunda Entrega:</w:t>
      </w:r>
    </w:p>
    <w:p w14:paraId="562F978B" w14:textId="77777777" w:rsidR="0055283E" w:rsidRDefault="0055283E" w:rsidP="0055283E">
      <w:pPr>
        <w:pStyle w:val="Normal1"/>
      </w:pPr>
    </w:p>
    <w:p w14:paraId="7AD58955" w14:textId="77777777" w:rsidR="0055283E" w:rsidRPr="0055283E" w:rsidRDefault="0055283E" w:rsidP="0055283E">
      <w:pPr>
        <w:pStyle w:val="Normal1"/>
      </w:pPr>
    </w:p>
    <w:p w14:paraId="6D0279E9" w14:textId="77777777" w:rsidR="0055283E" w:rsidRDefault="0055283E" w:rsidP="0055283E">
      <w:pPr>
        <w:pStyle w:val="Subttulo"/>
        <w:spacing w:line="360" w:lineRule="auto"/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Tercera</w:t>
      </w:r>
      <w:r w:rsidRPr="0055283E">
        <w:rPr>
          <w:rFonts w:ascii="Times New Roman" w:hAnsi="Times New Roman" w:cs="Times New Roman"/>
        </w:rPr>
        <w:t xml:space="preserve"> Entrega:</w:t>
      </w:r>
    </w:p>
    <w:p w14:paraId="130BDF8D" w14:textId="77777777" w:rsidR="0055283E" w:rsidRDefault="0055283E" w:rsidP="0055283E">
      <w:pPr>
        <w:pStyle w:val="Normal1"/>
      </w:pPr>
    </w:p>
    <w:p w14:paraId="498BDA19" w14:textId="77777777" w:rsidR="0055283E" w:rsidRPr="0055283E" w:rsidRDefault="0055283E" w:rsidP="0055283E">
      <w:pPr>
        <w:pStyle w:val="Normal1"/>
      </w:pPr>
    </w:p>
    <w:p w14:paraId="153ABB90" w14:textId="77777777" w:rsidR="0055283E" w:rsidRPr="0055283E" w:rsidRDefault="0055283E" w:rsidP="0055283E">
      <w:pPr>
        <w:pStyle w:val="Subttulo"/>
        <w:spacing w:line="360" w:lineRule="auto"/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Cuarta</w:t>
      </w:r>
      <w:r w:rsidRPr="0055283E">
        <w:rPr>
          <w:rFonts w:ascii="Times New Roman" w:hAnsi="Times New Roman" w:cs="Times New Roman"/>
        </w:rPr>
        <w:t xml:space="preserve"> Entrega:</w:t>
      </w:r>
    </w:p>
    <w:p w14:paraId="093A4BEC" w14:textId="77777777" w:rsidR="0055283E" w:rsidRPr="0055283E" w:rsidRDefault="0055283E" w:rsidP="0055283E">
      <w:pPr>
        <w:pStyle w:val="Normal1"/>
      </w:pPr>
    </w:p>
    <w:p w14:paraId="1C7F5096" w14:textId="77777777" w:rsidR="00F51F4E" w:rsidRPr="00F51F4E" w:rsidRDefault="00F51F4E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</w:pPr>
    </w:p>
    <w:p w14:paraId="5B4358A4" w14:textId="77777777" w:rsidR="00162340" w:rsidRDefault="00162340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</w:pPr>
    </w:p>
    <w:p w14:paraId="41AC76BA" w14:textId="77777777" w:rsidR="00162340" w:rsidRDefault="00162340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</w:pPr>
    </w:p>
    <w:p w14:paraId="10538DAC" w14:textId="77777777" w:rsidR="00162340" w:rsidRDefault="00162340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</w:pPr>
    </w:p>
    <w:p w14:paraId="706EB9A0" w14:textId="77777777" w:rsidR="00162340" w:rsidRPr="00162340" w:rsidRDefault="00162340" w:rsidP="00162340">
      <w:pPr>
        <w:spacing w:before="0" w:after="0" w:line="276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s-ES" w:eastAsia="ar-SA"/>
        </w:rPr>
      </w:pPr>
    </w:p>
    <w:p w14:paraId="62D42D87" w14:textId="77777777" w:rsidR="00785A02" w:rsidRDefault="00785A02">
      <w:pPr>
        <w:spacing w:before="0" w:after="0" w:line="276" w:lineRule="auto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s-ES" w:eastAsia="ar-SA"/>
        </w:rPr>
      </w:pPr>
      <w:r>
        <w:rPr>
          <w:szCs w:val="28"/>
        </w:rPr>
        <w:br w:type="page"/>
      </w:r>
    </w:p>
    <w:p w14:paraId="00E37E5F" w14:textId="77777777" w:rsidR="002A3B5F" w:rsidRPr="000774DA" w:rsidRDefault="002A3B5F" w:rsidP="003D478D">
      <w:pPr>
        <w:pStyle w:val="ManualTitulo1"/>
        <w:numPr>
          <w:ilvl w:val="0"/>
          <w:numId w:val="0"/>
        </w:numPr>
        <w:ind w:left="720"/>
        <w:rPr>
          <w:szCs w:val="28"/>
        </w:rPr>
      </w:pPr>
      <w:commentRangeStart w:id="5"/>
      <w:r w:rsidRPr="000774DA">
        <w:rPr>
          <w:szCs w:val="28"/>
        </w:rPr>
        <w:lastRenderedPageBreak/>
        <w:t>Índice</w:t>
      </w:r>
    </w:p>
    <w:p w14:paraId="3273AC53" w14:textId="77777777" w:rsidR="00254221" w:rsidRDefault="00254221" w:rsidP="003D478D">
      <w:pPr>
        <w:pStyle w:val="ManualTitulo1"/>
        <w:numPr>
          <w:ilvl w:val="0"/>
          <w:numId w:val="0"/>
        </w:numPr>
        <w:ind w:left="720"/>
      </w:pPr>
    </w:p>
    <w:p w14:paraId="1AA6AD45" w14:textId="77777777" w:rsidR="00C64A29" w:rsidRDefault="00254221" w:rsidP="00BC59D8">
      <w:pPr>
        <w:pStyle w:val="ManualParrafo"/>
        <w:spacing w:before="0" w:after="0"/>
        <w:ind w:left="360" w:firstLine="0"/>
        <w:rPr>
          <w:i/>
          <w:noProof/>
          <w:lang w:val="es-ES" w:eastAsia="es-ES"/>
        </w:rPr>
      </w:pPr>
      <w:r w:rsidRPr="00C64A29">
        <w:rPr>
          <w:b/>
          <w:i/>
          <w:noProof/>
          <w:lang w:val="es-ES" w:eastAsia="es-ES"/>
        </w:rPr>
        <w:t>In</w:t>
      </w:r>
      <w:r w:rsidR="00130A4B">
        <w:rPr>
          <w:b/>
          <w:i/>
          <w:noProof/>
          <w:lang w:val="es-ES" w:eastAsia="es-ES"/>
        </w:rPr>
        <w:t>dice de Contenidos</w:t>
      </w:r>
      <w:r w:rsidRPr="00C64A29">
        <w:rPr>
          <w:b/>
          <w:i/>
          <w:noProof/>
          <w:lang w:val="es-ES" w:eastAsia="es-ES"/>
        </w:rPr>
        <w:t xml:space="preserve"> </w:t>
      </w:r>
      <w:r>
        <w:rPr>
          <w:i/>
          <w:noProof/>
          <w:lang w:val="es-ES" w:eastAsia="es-ES"/>
        </w:rPr>
        <w:t>_</w:t>
      </w:r>
      <w:r w:rsidR="00130A4B">
        <w:rPr>
          <w:i/>
          <w:noProof/>
          <w:lang w:val="es-ES" w:eastAsia="es-ES"/>
        </w:rPr>
        <w:t>______</w:t>
      </w:r>
      <w:r>
        <w:rPr>
          <w:i/>
          <w:noProof/>
          <w:lang w:val="es-ES" w:eastAsia="es-ES"/>
        </w:rPr>
        <w:t>_______________</w:t>
      </w:r>
      <w:r w:rsidR="00C64A29">
        <w:rPr>
          <w:i/>
          <w:noProof/>
          <w:lang w:val="es-ES" w:eastAsia="es-ES"/>
        </w:rPr>
        <w:t xml:space="preserve">______________________________  </w:t>
      </w:r>
      <w:r w:rsidRPr="00254221">
        <w:rPr>
          <w:i/>
          <w:noProof/>
          <w:lang w:val="es-ES" w:eastAsia="es-ES"/>
        </w:rPr>
        <w:t>3</w:t>
      </w:r>
    </w:p>
    <w:p w14:paraId="0751E921" w14:textId="77777777" w:rsidR="00130A4B" w:rsidRPr="00095799" w:rsidRDefault="00130A4B" w:rsidP="00BC59D8">
      <w:pPr>
        <w:pStyle w:val="ManualParrafo"/>
        <w:spacing w:before="0" w:after="0"/>
        <w:ind w:left="360" w:firstLine="0"/>
        <w:rPr>
          <w:i/>
          <w:noProof/>
          <w:lang w:val="es-ES" w:eastAsia="es-ES"/>
        </w:rPr>
      </w:pPr>
      <w:r>
        <w:rPr>
          <w:b/>
          <w:i/>
          <w:noProof/>
          <w:lang w:val="es-ES" w:eastAsia="es-ES"/>
        </w:rPr>
        <w:t>Introduccion    __________________________________________________________</w:t>
      </w:r>
      <w:r w:rsidRPr="00130A4B">
        <w:rPr>
          <w:bCs/>
          <w:i/>
          <w:noProof/>
          <w:lang w:val="es-ES" w:eastAsia="es-ES"/>
        </w:rPr>
        <w:t>4</w:t>
      </w:r>
    </w:p>
    <w:p w14:paraId="6C694388" w14:textId="77777777" w:rsidR="00095799" w:rsidRPr="00C64A29" w:rsidRDefault="00095799" w:rsidP="00BC59D8">
      <w:pPr>
        <w:pStyle w:val="ManualParrafo"/>
        <w:spacing w:before="0" w:after="0"/>
        <w:ind w:left="360" w:firstLine="0"/>
        <w:rPr>
          <w:i/>
          <w:noProof/>
          <w:lang w:val="es-ES" w:eastAsia="es-ES"/>
        </w:rPr>
      </w:pPr>
      <w:r>
        <w:rPr>
          <w:b/>
          <w:i/>
          <w:noProof/>
          <w:lang w:val="es-ES" w:eastAsia="es-ES"/>
        </w:rPr>
        <w:t>Planteo _______________________________________________________________</w:t>
      </w:r>
      <w:r w:rsidR="008E6629">
        <w:rPr>
          <w:b/>
          <w:i/>
          <w:noProof/>
          <w:lang w:val="es-ES" w:eastAsia="es-ES"/>
        </w:rPr>
        <w:t xml:space="preserve"> </w:t>
      </w:r>
      <w:r w:rsidR="008E6629" w:rsidRPr="008E6629">
        <w:rPr>
          <w:bCs/>
          <w:i/>
          <w:noProof/>
          <w:lang w:val="es-ES" w:eastAsia="es-ES"/>
        </w:rPr>
        <w:t>5</w:t>
      </w:r>
    </w:p>
    <w:p w14:paraId="1D50A4DE" w14:textId="77777777" w:rsidR="00254221" w:rsidRPr="008C5597" w:rsidRDefault="008C5597" w:rsidP="00BC59D8">
      <w:pPr>
        <w:pStyle w:val="ManualParrafo"/>
        <w:spacing w:before="0" w:after="0"/>
        <w:ind w:left="360" w:firstLine="0"/>
        <w:rPr>
          <w:i/>
          <w:noProof/>
          <w:lang w:val="es-ES" w:eastAsia="es-ES"/>
        </w:rPr>
      </w:pPr>
      <w:r w:rsidRPr="008C5597">
        <w:rPr>
          <w:b/>
          <w:bCs/>
          <w:i/>
          <w:noProof/>
          <w:lang w:val="es-ES" w:eastAsia="es-ES"/>
        </w:rPr>
        <w:t>Primera Parte</w:t>
      </w:r>
      <w:r w:rsidR="00254221">
        <w:rPr>
          <w:i/>
          <w:noProof/>
          <w:lang w:val="es-ES" w:eastAsia="es-ES"/>
        </w:rPr>
        <w:t xml:space="preserve"> </w:t>
      </w:r>
    </w:p>
    <w:p w14:paraId="39D19C76" w14:textId="77777777" w:rsidR="00254221" w:rsidRPr="00254221" w:rsidRDefault="00B05CA0" w:rsidP="00DF58B7">
      <w:pPr>
        <w:pStyle w:val="ManualParrafo"/>
        <w:numPr>
          <w:ilvl w:val="1"/>
          <w:numId w:val="5"/>
        </w:numPr>
        <w:spacing w:before="0" w:after="0"/>
        <w:rPr>
          <w:i/>
          <w:noProof/>
          <w:lang w:val="es-ES" w:eastAsia="es-ES"/>
        </w:rPr>
      </w:pPr>
      <w:r>
        <w:rPr>
          <w:i/>
          <w:noProof/>
          <w:lang w:val="es-ES" w:eastAsia="es-ES"/>
        </w:rPr>
        <w:t>7</w:t>
      </w:r>
      <w:r w:rsidR="008C5597">
        <w:rPr>
          <w:i/>
          <w:noProof/>
          <w:lang w:val="es-ES" w:eastAsia="es-ES"/>
        </w:rPr>
        <w:t>Objetivo</w:t>
      </w:r>
      <w:r w:rsidR="00254221" w:rsidRPr="00254221">
        <w:rPr>
          <w:i/>
          <w:noProof/>
          <w:lang w:val="es-ES" w:eastAsia="es-ES"/>
        </w:rPr>
        <w:t xml:space="preserve"> </w:t>
      </w:r>
      <w:r w:rsidR="00254221">
        <w:rPr>
          <w:i/>
          <w:noProof/>
          <w:lang w:val="es-ES" w:eastAsia="es-ES"/>
        </w:rPr>
        <w:t>_____________________________</w:t>
      </w:r>
      <w:r w:rsidR="008C5597">
        <w:rPr>
          <w:i/>
          <w:noProof/>
          <w:lang w:val="es-ES" w:eastAsia="es-ES"/>
        </w:rPr>
        <w:t>___________</w:t>
      </w:r>
      <w:r w:rsidR="00254221">
        <w:rPr>
          <w:i/>
          <w:noProof/>
          <w:lang w:val="es-ES" w:eastAsia="es-ES"/>
        </w:rPr>
        <w:t>___________________</w:t>
      </w:r>
      <w:r>
        <w:rPr>
          <w:i/>
          <w:noProof/>
          <w:lang w:val="es-ES" w:eastAsia="es-ES"/>
        </w:rPr>
        <w:t>7</w:t>
      </w:r>
      <w:r w:rsidR="00254221">
        <w:rPr>
          <w:i/>
          <w:noProof/>
          <w:lang w:val="es-ES" w:eastAsia="es-ES"/>
        </w:rPr>
        <w:t xml:space="preserve"> </w:t>
      </w:r>
      <w:r w:rsidR="00030B6E">
        <w:rPr>
          <w:i/>
          <w:noProof/>
          <w:lang w:val="es-ES" w:eastAsia="es-ES"/>
        </w:rPr>
        <w:t xml:space="preserve"> </w:t>
      </w:r>
    </w:p>
    <w:p w14:paraId="396C1D1B" w14:textId="77777777" w:rsidR="008C5597" w:rsidRPr="008C5597" w:rsidRDefault="008C5597" w:rsidP="00DF58B7">
      <w:pPr>
        <w:pStyle w:val="ManualParrafo"/>
        <w:numPr>
          <w:ilvl w:val="1"/>
          <w:numId w:val="5"/>
        </w:numPr>
        <w:spacing w:before="0" w:after="0"/>
        <w:rPr>
          <w:i/>
          <w:noProof/>
          <w:lang w:val="es-ES" w:eastAsia="es-ES"/>
        </w:rPr>
      </w:pPr>
      <w:r>
        <w:rPr>
          <w:i/>
        </w:rPr>
        <w:t>Limite</w:t>
      </w:r>
      <w:r w:rsidR="00254221" w:rsidRPr="00254221">
        <w:rPr>
          <w:i/>
        </w:rPr>
        <w:t xml:space="preserve"> </w:t>
      </w:r>
      <w:r w:rsidR="00254221">
        <w:rPr>
          <w:i/>
        </w:rPr>
        <w:t>_______</w:t>
      </w:r>
      <w:r w:rsidR="005A0859">
        <w:rPr>
          <w:i/>
        </w:rPr>
        <w:t>_______________________</w:t>
      </w:r>
      <w:r>
        <w:rPr>
          <w:i/>
        </w:rPr>
        <w:t>_______________________</w:t>
      </w:r>
      <w:r w:rsidR="005A0859">
        <w:rPr>
          <w:i/>
        </w:rPr>
        <w:t>________</w:t>
      </w:r>
      <w:r w:rsidR="00B05CA0">
        <w:rPr>
          <w:i/>
          <w:noProof/>
          <w:lang w:val="es-ES" w:eastAsia="es-ES"/>
        </w:rPr>
        <w:t>_7</w:t>
      </w:r>
      <w:r w:rsidR="00254221" w:rsidRPr="00254221">
        <w:rPr>
          <w:i/>
        </w:rPr>
        <w:t xml:space="preserve"> </w:t>
      </w:r>
    </w:p>
    <w:p w14:paraId="03A55E2B" w14:textId="77777777" w:rsidR="008C5597" w:rsidRPr="008C5597" w:rsidRDefault="008C5597" w:rsidP="00DF58B7">
      <w:pPr>
        <w:pStyle w:val="ManualParrafo"/>
        <w:numPr>
          <w:ilvl w:val="1"/>
          <w:numId w:val="5"/>
        </w:numPr>
        <w:spacing w:before="0" w:after="0"/>
        <w:rPr>
          <w:i/>
          <w:noProof/>
          <w:lang w:val="es-ES" w:eastAsia="es-ES"/>
        </w:rPr>
      </w:pPr>
      <w:r>
        <w:rPr>
          <w:i/>
        </w:rPr>
        <w:t>Alcance____________________________________________________________</w:t>
      </w:r>
      <w:r w:rsidR="00B05CA0">
        <w:rPr>
          <w:i/>
        </w:rPr>
        <w:t>_7</w:t>
      </w:r>
    </w:p>
    <w:p w14:paraId="7A1A446D" w14:textId="77777777" w:rsidR="008C5597" w:rsidRDefault="008C5597" w:rsidP="00BC59D8">
      <w:pPr>
        <w:pStyle w:val="ManualParrafo"/>
        <w:spacing w:before="0" w:after="0"/>
        <w:ind w:left="360" w:firstLine="0"/>
        <w:rPr>
          <w:i/>
          <w:noProof/>
          <w:lang w:val="es-ES" w:eastAsia="es-ES"/>
        </w:rPr>
      </w:pPr>
      <w:r>
        <w:rPr>
          <w:b/>
          <w:i/>
          <w:noProof/>
          <w:lang w:val="es-ES" w:eastAsia="es-ES"/>
        </w:rPr>
        <w:t>Requerimientos</w:t>
      </w:r>
    </w:p>
    <w:p w14:paraId="5CBFFB43" w14:textId="77777777" w:rsidR="008C5597" w:rsidRDefault="008C5597" w:rsidP="00DF58B7">
      <w:pPr>
        <w:pStyle w:val="ManualParrafo"/>
        <w:numPr>
          <w:ilvl w:val="1"/>
          <w:numId w:val="5"/>
        </w:numPr>
        <w:spacing w:before="0" w:after="0"/>
        <w:rPr>
          <w:i/>
          <w:noProof/>
          <w:lang w:val="es-ES" w:eastAsia="es-ES"/>
        </w:rPr>
      </w:pPr>
      <w:r>
        <w:rPr>
          <w:i/>
          <w:noProof/>
          <w:lang w:val="es-ES" w:eastAsia="es-ES"/>
        </w:rPr>
        <w:t>Funcionales ________________________________________________________</w:t>
      </w:r>
      <w:r w:rsidR="00B05CA0">
        <w:rPr>
          <w:i/>
          <w:noProof/>
          <w:lang w:val="es-ES" w:eastAsia="es-ES"/>
        </w:rPr>
        <w:t>_9</w:t>
      </w:r>
    </w:p>
    <w:p w14:paraId="4C17284F" w14:textId="77777777" w:rsidR="008C5597" w:rsidRDefault="008C5597" w:rsidP="00DF58B7">
      <w:pPr>
        <w:pStyle w:val="ManualParrafo"/>
        <w:numPr>
          <w:ilvl w:val="1"/>
          <w:numId w:val="5"/>
        </w:numPr>
        <w:spacing w:before="0" w:after="0"/>
        <w:rPr>
          <w:i/>
          <w:noProof/>
          <w:lang w:val="es-ES" w:eastAsia="es-ES"/>
        </w:rPr>
      </w:pPr>
      <w:r>
        <w:rPr>
          <w:i/>
          <w:noProof/>
          <w:lang w:val="es-ES" w:eastAsia="es-ES"/>
        </w:rPr>
        <w:t>No Funcionales _____________________________________________________</w:t>
      </w:r>
      <w:r w:rsidR="00B05CA0">
        <w:rPr>
          <w:i/>
          <w:noProof/>
          <w:lang w:val="es-ES" w:eastAsia="es-ES"/>
        </w:rPr>
        <w:t>_9</w:t>
      </w:r>
    </w:p>
    <w:p w14:paraId="2F7238EA" w14:textId="77777777" w:rsidR="00B05CA0" w:rsidRPr="00326EF2" w:rsidRDefault="00B05CA0" w:rsidP="00B05CA0">
      <w:pPr>
        <w:pStyle w:val="ManualParrafo"/>
        <w:spacing w:before="0" w:after="0"/>
        <w:ind w:firstLine="0"/>
        <w:rPr>
          <w:bCs/>
          <w:i/>
          <w:noProof/>
          <w:lang w:val="es-ES" w:eastAsia="es-ES"/>
        </w:rPr>
      </w:pPr>
      <w:r>
        <w:rPr>
          <w:b/>
          <w:i/>
          <w:noProof/>
          <w:lang w:val="es-ES" w:eastAsia="es-ES"/>
        </w:rPr>
        <w:t xml:space="preserve">    </w:t>
      </w:r>
      <w:r w:rsidRPr="00326EF2">
        <w:rPr>
          <w:b/>
          <w:i/>
          <w:noProof/>
          <w:lang w:val="es-ES" w:eastAsia="es-ES"/>
        </w:rPr>
        <w:t>Conclusion</w:t>
      </w:r>
      <w:r w:rsidR="00326EF2" w:rsidRPr="00326EF2">
        <w:rPr>
          <w:bCs/>
          <w:i/>
          <w:noProof/>
          <w:lang w:val="es-ES" w:eastAsia="es-ES"/>
        </w:rPr>
        <w:t xml:space="preserve"> </w:t>
      </w:r>
      <w:r w:rsidR="00326EF2" w:rsidRPr="00326EF2">
        <w:rPr>
          <w:b/>
          <w:i/>
          <w:noProof/>
          <w:lang w:val="es-ES" w:eastAsia="es-ES"/>
        </w:rPr>
        <w:t>P</w:t>
      </w:r>
      <w:r w:rsidR="000904B9">
        <w:rPr>
          <w:b/>
          <w:i/>
          <w:noProof/>
          <w:lang w:val="es-ES" w:eastAsia="es-ES"/>
        </w:rPr>
        <w:t>rimera Parte_</w:t>
      </w:r>
      <w:r w:rsidR="00326EF2" w:rsidRPr="00326EF2">
        <w:rPr>
          <w:bCs/>
          <w:i/>
          <w:noProof/>
          <w:lang w:val="es-ES" w:eastAsia="es-ES"/>
        </w:rPr>
        <w:t>________________________________________________10</w:t>
      </w:r>
      <w:commentRangeEnd w:id="5"/>
      <w:r w:rsidR="002B1D26">
        <w:rPr>
          <w:rStyle w:val="Refdecomentario"/>
          <w:rFonts w:asciiTheme="minorHAnsi" w:hAnsiTheme="minorHAnsi" w:cs="Arial"/>
        </w:rPr>
        <w:commentReference w:id="5"/>
      </w:r>
    </w:p>
    <w:p w14:paraId="4BFE3728" w14:textId="77777777" w:rsidR="00326EF2" w:rsidRPr="00326EF2" w:rsidRDefault="00326EF2" w:rsidP="00B05CA0">
      <w:pPr>
        <w:pStyle w:val="ManualParrafo"/>
        <w:spacing w:before="0" w:after="0"/>
        <w:ind w:firstLine="0"/>
        <w:rPr>
          <w:bCs/>
          <w:i/>
          <w:noProof/>
          <w:lang w:val="es-ES" w:eastAsia="es-ES"/>
        </w:rPr>
      </w:pPr>
      <w:r>
        <w:rPr>
          <w:b/>
          <w:i/>
          <w:noProof/>
          <w:lang w:val="es-ES" w:eastAsia="es-ES"/>
        </w:rPr>
        <w:t xml:space="preserve">     </w:t>
      </w:r>
    </w:p>
    <w:p w14:paraId="7296E4AD" w14:textId="77777777" w:rsidR="00B05CA0" w:rsidRDefault="00B05CA0" w:rsidP="00B05CA0">
      <w:pPr>
        <w:pStyle w:val="ManualParrafo"/>
        <w:spacing w:before="0" w:after="0"/>
        <w:ind w:firstLine="0"/>
        <w:rPr>
          <w:i/>
          <w:noProof/>
          <w:lang w:val="es-ES" w:eastAsia="es-ES"/>
        </w:rPr>
      </w:pPr>
      <w:r>
        <w:rPr>
          <w:i/>
          <w:noProof/>
          <w:lang w:val="es-ES" w:eastAsia="es-ES"/>
        </w:rPr>
        <w:t xml:space="preserve">   </w:t>
      </w:r>
    </w:p>
    <w:p w14:paraId="21CFB750" w14:textId="77777777" w:rsidR="008C5597" w:rsidRPr="008C5597" w:rsidRDefault="008C5597" w:rsidP="008C5597">
      <w:pPr>
        <w:pStyle w:val="ManualParrafo"/>
        <w:spacing w:before="0" w:after="0"/>
        <w:ind w:firstLine="0"/>
        <w:rPr>
          <w:i/>
          <w:noProof/>
          <w:lang w:val="es-ES" w:eastAsia="es-ES"/>
        </w:rPr>
      </w:pPr>
    </w:p>
    <w:p w14:paraId="38B83248" w14:textId="77777777" w:rsidR="00C64A29" w:rsidRPr="00254221" w:rsidRDefault="00C64A29" w:rsidP="00C64A29">
      <w:pPr>
        <w:pStyle w:val="ManualParrafo"/>
        <w:spacing w:before="0" w:after="0"/>
        <w:ind w:left="792" w:firstLine="0"/>
        <w:rPr>
          <w:i/>
          <w:noProof/>
          <w:lang w:val="es-ES" w:eastAsia="es-ES"/>
        </w:rPr>
      </w:pPr>
    </w:p>
    <w:p w14:paraId="0D6DD32B" w14:textId="77777777" w:rsidR="00C64A29" w:rsidRPr="00FF72B1" w:rsidRDefault="00FF72B1" w:rsidP="00FF72B1">
      <w:pPr>
        <w:spacing w:before="0" w:after="0" w:line="276" w:lineRule="auto"/>
        <w:jc w:val="left"/>
        <w:rPr>
          <w:rFonts w:ascii="Times New Roman" w:hAnsi="Times New Roman" w:cs="Times New Roman"/>
          <w:i/>
          <w:noProof/>
          <w:sz w:val="24"/>
          <w:szCs w:val="24"/>
          <w:lang w:val="es-ES" w:eastAsia="es-ES"/>
        </w:rPr>
      </w:pPr>
      <w:r>
        <w:rPr>
          <w:i/>
          <w:noProof/>
          <w:lang w:val="es-ES" w:eastAsia="es-ES"/>
        </w:rPr>
        <w:br w:type="page"/>
      </w:r>
    </w:p>
    <w:commentRangeStart w:id="9"/>
    <w:p w14:paraId="494AD863" w14:textId="77777777" w:rsidR="005412E4" w:rsidRPr="00C032DC" w:rsidRDefault="00661D55" w:rsidP="00BC59D8">
      <w:pPr>
        <w:pStyle w:val="ManualTitulo1"/>
        <w:numPr>
          <w:ilvl w:val="0"/>
          <w:numId w:val="0"/>
        </w:numPr>
        <w:ind w:left="720"/>
      </w:pPr>
      <w:r>
        <w:lastRenderedPageBreak/>
        <w:fldChar w:fldCharType="begin"/>
      </w:r>
      <w:r>
        <w:instrText xml:space="preserve"> XE "</w:instrText>
      </w:r>
      <w:r w:rsidRPr="00EA76A6">
        <w:instrText>Introducción</w:instrText>
      </w:r>
      <w:r>
        <w:instrText xml:space="preserve">" </w:instrText>
      </w:r>
      <w:r>
        <w:fldChar w:fldCharType="end"/>
      </w:r>
      <w:r w:rsidR="000713F2">
        <w:t>Introducción</w:t>
      </w:r>
      <w:commentRangeEnd w:id="9"/>
      <w:r w:rsidR="002B1D26">
        <w:rPr>
          <w:rStyle w:val="Refdecomentario"/>
          <w:rFonts w:asciiTheme="minorHAnsi" w:eastAsia="Batang" w:hAnsiTheme="minorHAnsi" w:cs="Arial"/>
          <w:b w:val="0"/>
          <w:color w:val="000000"/>
          <w:lang w:val="es-AR" w:eastAsia="es-AR"/>
        </w:rPr>
        <w:commentReference w:id="9"/>
      </w:r>
    </w:p>
    <w:p w14:paraId="575C178B" w14:textId="77777777" w:rsidR="003D478D" w:rsidRDefault="0020220A" w:rsidP="00173B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commentRangeStart w:id="10"/>
      <w:r>
        <w:rPr>
          <w:rFonts w:ascii="Times New Roman" w:hAnsi="Times New Roman" w:cs="Times New Roman"/>
          <w:sz w:val="24"/>
          <w:szCs w:val="24"/>
        </w:rPr>
        <w:t xml:space="preserve">Abordamos el presente trabajo con el objetivo principal de aplicar en el mismo los conceptos desarrollados en la Materia Metodología de Sistemas </w:t>
      </w:r>
      <w:r w:rsidR="00FA605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001793" w14:textId="77777777" w:rsidR="0020220A" w:rsidRDefault="0020220A" w:rsidP="00173B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Entendemos que el factor humano es fundamental para el desarrollo del producto final; razón por la que definimos un equipo de trabajo constituido por; dos programadores Senior, un </w:t>
      </w:r>
      <w:r w:rsidR="00E51B0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specialista en Arquitectura de bases de datos, un DBA y un negociador que también hace Testing</w:t>
      </w:r>
      <w:r w:rsidR="00173B49">
        <w:rPr>
          <w:rFonts w:ascii="Times New Roman" w:hAnsi="Times New Roman" w:cs="Times New Roman"/>
          <w:sz w:val="24"/>
          <w:szCs w:val="24"/>
        </w:rPr>
        <w:t xml:space="preserve"> de aplicaciones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952158" w14:textId="77777777" w:rsidR="0020220A" w:rsidRDefault="0020220A" w:rsidP="00173B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primera etapa</w:t>
      </w:r>
      <w:r w:rsidR="00F07F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realizaremos un relevamiento de los requerimientos del cliente, en este caso la empresa que tiene a cargo la concesión del Zoológico de la ciudad, particularmente e</w:t>
      </w:r>
      <w:r w:rsidR="00B900A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lo relacionado con el Área de Visitas, que es puntualmente </w:t>
      </w:r>
      <w:r w:rsidR="00714A8B">
        <w:rPr>
          <w:rFonts w:ascii="Times New Roman" w:hAnsi="Times New Roman" w:cs="Times New Roman"/>
          <w:sz w:val="24"/>
          <w:szCs w:val="24"/>
        </w:rPr>
        <w:t xml:space="preserve">la que </w:t>
      </w:r>
      <w:r>
        <w:rPr>
          <w:rFonts w:ascii="Times New Roman" w:hAnsi="Times New Roman" w:cs="Times New Roman"/>
          <w:sz w:val="24"/>
          <w:szCs w:val="24"/>
        </w:rPr>
        <w:t>solicita el sistema.</w:t>
      </w:r>
    </w:p>
    <w:p w14:paraId="352CF6A0" w14:textId="77777777" w:rsidR="00097A72" w:rsidRDefault="00097A72" w:rsidP="00173B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relevado los requerimientos estamos en condiciones de plantear los Objetivos, Limites y Alcances del proyecto.</w:t>
      </w:r>
    </w:p>
    <w:p w14:paraId="18FE37D0" w14:textId="77777777" w:rsidR="00F07F1B" w:rsidRDefault="00097A72" w:rsidP="00173B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medida que avanecemos en el mismo, ampliaremos la presente introducción</w:t>
      </w:r>
      <w:r w:rsidR="005741EF">
        <w:rPr>
          <w:rFonts w:ascii="Times New Roman" w:hAnsi="Times New Roman" w:cs="Times New Roman"/>
          <w:sz w:val="24"/>
          <w:szCs w:val="24"/>
        </w:rPr>
        <w:t>.</w:t>
      </w:r>
      <w:commentRangeEnd w:id="10"/>
      <w:r w:rsidR="002B1D26">
        <w:rPr>
          <w:rStyle w:val="Refdecomentario"/>
        </w:rPr>
        <w:commentReference w:id="10"/>
      </w:r>
    </w:p>
    <w:p w14:paraId="6BAFD850" w14:textId="77777777" w:rsidR="00F07F1B" w:rsidRDefault="00F07F1B" w:rsidP="008C53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0A6647" w14:textId="77777777" w:rsidR="0020220A" w:rsidRDefault="0020220A" w:rsidP="008C55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029D51" w14:textId="77777777" w:rsidR="0020220A" w:rsidRDefault="0020220A" w:rsidP="008C5597">
      <w:pPr>
        <w:spacing w:line="480" w:lineRule="auto"/>
      </w:pPr>
    </w:p>
    <w:p w14:paraId="3559F901" w14:textId="77777777" w:rsidR="003D478D" w:rsidRDefault="003D478D" w:rsidP="00D718BE">
      <w:pPr>
        <w:pStyle w:val="ManualParrafo"/>
      </w:pPr>
    </w:p>
    <w:p w14:paraId="57B26744" w14:textId="77777777" w:rsidR="00030B6E" w:rsidRDefault="00030B6E" w:rsidP="00D718BE">
      <w:pPr>
        <w:pStyle w:val="ManualParrafo"/>
      </w:pPr>
    </w:p>
    <w:p w14:paraId="7230759D" w14:textId="77777777" w:rsidR="008C5597" w:rsidRDefault="008C5597">
      <w:pPr>
        <w:spacing w:before="0" w:after="0" w:line="276" w:lineRule="auto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s-ES" w:eastAsia="ar-SA"/>
        </w:rPr>
      </w:pPr>
      <w:r>
        <w:br w:type="page"/>
      </w:r>
    </w:p>
    <w:p w14:paraId="481D070A" w14:textId="77777777" w:rsidR="00095799" w:rsidRDefault="00095799" w:rsidP="00BC59D8">
      <w:pPr>
        <w:pStyle w:val="ManualTitulo1"/>
        <w:numPr>
          <w:ilvl w:val="0"/>
          <w:numId w:val="0"/>
        </w:numPr>
        <w:spacing w:before="0" w:after="0" w:line="276" w:lineRule="auto"/>
        <w:ind w:left="720"/>
      </w:pPr>
      <w:r>
        <w:lastRenderedPageBreak/>
        <w:fldChar w:fldCharType="begin"/>
      </w:r>
      <w:r>
        <w:instrText xml:space="preserve"> XE "</w:instrText>
      </w:r>
      <w:r w:rsidRPr="00EA76A6">
        <w:instrText>Introducción</w:instrText>
      </w:r>
      <w:r>
        <w:instrText xml:space="preserve">" </w:instrText>
      </w:r>
      <w:r>
        <w:fldChar w:fldCharType="end"/>
      </w:r>
      <w:r>
        <w:t>Planteo</w:t>
      </w:r>
    </w:p>
    <w:p w14:paraId="1CA3DFFB" w14:textId="77777777" w:rsidR="00095799" w:rsidRDefault="00095799">
      <w:pPr>
        <w:spacing w:before="0" w:after="0" w:line="276" w:lineRule="auto"/>
        <w:jc w:val="left"/>
      </w:pPr>
    </w:p>
    <w:p w14:paraId="55D44F63" w14:textId="77777777" w:rsidR="00A21F39" w:rsidRPr="00A21F39" w:rsidRDefault="00A21F39" w:rsidP="00A21F39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Proyecto: “Zoológico”</w:t>
      </w:r>
    </w:p>
    <w:p w14:paraId="4CF67370" w14:textId="77777777" w:rsidR="00A21F39" w:rsidRPr="00A21F39" w:rsidRDefault="00A21F39" w:rsidP="00A21F39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5B76DCD" w14:textId="77777777" w:rsidR="00A21F39" w:rsidRPr="00A21F39" w:rsidRDefault="00A21F39" w:rsidP="00A21F3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commentRangeStart w:id="11"/>
      <w:r w:rsidRPr="00A21F39">
        <w:rPr>
          <w:rFonts w:ascii="Times New Roman" w:hAnsi="Times New Roman" w:cs="Times New Roman"/>
          <w:sz w:val="24"/>
          <w:szCs w:val="24"/>
        </w:rPr>
        <w:t>La empresa que tiene a su cargo la concesión del zoológico de una importante ciudad de la República Argentina ha solicitado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el diseño e implementación de un sistema de información que le permita gestionar los procesos relacionados al funcionamiento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del área Visitas. En función del relevamiento realizado, se obtuvieron los principales procesos y consideraciones para construir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sistema; los mismos se detallan a continuación.</w:t>
      </w:r>
    </w:p>
    <w:p w14:paraId="08FC0A59" w14:textId="77777777" w:rsidR="00A21F39" w:rsidRPr="00A21F39" w:rsidRDefault="00A21F39" w:rsidP="00A21F3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El área Visitas tiene a su cargo la gestión integral de las visitas guiadas para instituciones. Para ello el área Visitas se ocupa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realizar la diagramación de recorridos, la gestión de visitas y asignación de guías a los recorridos.</w:t>
      </w:r>
    </w:p>
    <w:p w14:paraId="4825A6A3" w14:textId="77777777" w:rsidR="00A21F39" w:rsidRPr="00A21F39" w:rsidRDefault="00A21F39" w:rsidP="00A21F3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Cada recorrido consta de una serie de puntos de paseo, como acuario, serpentario, y otros. Cada punto de paseo en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recorrido particular tiene asociado un tiempo y un orden de visita. Para cada recorrido también se establece un cupo –es decir,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cantidad de visitantes que pueden realizar el recorrido por vez – el precio por persona y duración total en minutos. La empresa 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establecido que los recorridos se ofrecen en horarios previamente definidos y existe una restricción de no realizar más de 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recorridos en forma simultánea.</w:t>
      </w:r>
    </w:p>
    <w:p w14:paraId="67769ECB" w14:textId="77777777" w:rsidR="00A21F39" w:rsidRPr="00A21F39" w:rsidRDefault="00A21F39" w:rsidP="00A21F3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Para agendar una visita al zoológico, el trámite es personal, en cuyo caso se debe presentar una persona en representación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la institución. En este momento, el empleado consulta la posibilidad de efectuar la visita en función a la fecha y el recorrido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solicitado. En caso de existir disponibilidad para la fecha solicitada, se registra la información de la visita a realizar, tal como fecha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y hora de solicitud, fecha y hora de la visita a realizar, cantidad de visitantes, recorrido a efectuar, institución y curso para el caso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que corresponda, nombre y apellido del representante que solicitó la visita, y un teléfono de contacto. Si una institución realiza</w:t>
      </w:r>
    </w:p>
    <w:p w14:paraId="4CB6BAF2" w14:textId="77777777" w:rsidR="00A21F39" w:rsidRPr="00A21F39" w:rsidRDefault="00A21F39" w:rsidP="00A21F3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visitas en distintas oportunidades, el representante de la misma podría ser diferente en cada caso. Al momento de agendar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visita, también se cobra un monto en concepto de seña en efectivo moneda nacional, ante lo cual se emite un comprobante de</w:t>
      </w:r>
    </w:p>
    <w:p w14:paraId="192EB0A8" w14:textId="77777777" w:rsidR="00A21F39" w:rsidRPr="00A21F39" w:rsidRDefault="00A21F39" w:rsidP="00A21F3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pago.</w:t>
      </w:r>
    </w:p>
    <w:p w14:paraId="2F3BCF3C" w14:textId="77777777" w:rsidR="00A21F39" w:rsidRPr="00A21F39" w:rsidRDefault="00A21F39" w:rsidP="00A21F3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Al momento de presentarse la institución a la visita, el responsable de atender a los visitantes verifica la existencia de dicha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visita y que el horario de llegada no supere el tiempo máximo de tolerancia permitido por la empresa, ya que en caso de superarse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debe anularse la visita. Cuando los visitantes se presentan dentro del tiempo tolerado, el responsable de atender a los visitantes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registra la hora real de llegada al zoológico y procede a cobrar el saldo restante, emitiendo la factura correspondiente por el monto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total cobrado a la institución.</w:t>
      </w:r>
    </w:p>
    <w:p w14:paraId="2489FF19" w14:textId="77777777" w:rsidR="00A21F39" w:rsidRPr="00A21F39" w:rsidRDefault="00A21F39" w:rsidP="00A21F3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En este momento también se procede a asignar el guía a la visita. Para ello la responsable consulta los guías disponibles en la</w:t>
      </w:r>
    </w:p>
    <w:p w14:paraId="5D0C34CD" w14:textId="77777777" w:rsidR="00A21F39" w:rsidRPr="00A21F39" w:rsidRDefault="00A21F39" w:rsidP="00A21F3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fecha y asigna uno de ellos. Debido a la planificación de horarios que posee el zoo para realizar los recorridos, siempre se cuenta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con guías disponibles para asignación.</w:t>
      </w:r>
    </w:p>
    <w:p w14:paraId="38528AB1" w14:textId="77777777" w:rsidR="00A21F39" w:rsidRPr="00A21F39" w:rsidRDefault="00A21F39" w:rsidP="00A21F3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El guía tiene como responsabilidad registrar los avances que se van realizando en las visitas. Por ello registra la hora de inicio</w:t>
      </w:r>
      <w:r w:rsidR="009F0D5C"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de la visita. Cuando la visita finaliza, el guía asignado registra esta situación, indicando la hora real de finalización, y en caso de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necesario, incluye alguna observación respecto de la visita.</w:t>
      </w:r>
    </w:p>
    <w:p w14:paraId="519F898F" w14:textId="77777777" w:rsidR="00A21F39" w:rsidRPr="00A21F39" w:rsidRDefault="00A21F39" w:rsidP="00A21F39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lastRenderedPageBreak/>
        <w:t>Antes de finalizar cada día de trabajo, el responsable de las visitas controla aquellas instituciones que no se presentaron a la</w:t>
      </w:r>
      <w:r w:rsidR="00A6169C"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visita y les realiza un reclamo telefónico en el cual se le consulta los motivos de no asistencia y se le informa de la pérdida de la</w:t>
      </w:r>
      <w:r w:rsidR="00A6169C"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seña entregada. A continuación, el responsable registra la anulación de las mismas y los motivos.</w:t>
      </w:r>
    </w:p>
    <w:p w14:paraId="706D03F2" w14:textId="77777777" w:rsidR="00095799" w:rsidRPr="00A6169C" w:rsidRDefault="00A21F39" w:rsidP="00A21F39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21F39">
        <w:rPr>
          <w:rFonts w:ascii="Times New Roman" w:hAnsi="Times New Roman" w:cs="Times New Roman"/>
          <w:sz w:val="24"/>
          <w:szCs w:val="24"/>
        </w:rPr>
        <w:t>La institución también puede informar que no se presentará a la visita, ante lo cual se registra la cancelación de la misma,</w:t>
      </w:r>
      <w:r w:rsidR="00A6169C">
        <w:rPr>
          <w:rFonts w:ascii="Times New Roman" w:hAnsi="Times New Roman" w:cs="Times New Roman"/>
          <w:sz w:val="24"/>
          <w:szCs w:val="24"/>
        </w:rPr>
        <w:t xml:space="preserve"> </w:t>
      </w:r>
      <w:r w:rsidRPr="00A21F39">
        <w:rPr>
          <w:rFonts w:ascii="Times New Roman" w:hAnsi="Times New Roman" w:cs="Times New Roman"/>
          <w:sz w:val="24"/>
          <w:szCs w:val="24"/>
        </w:rPr>
        <w:t>indicando el motivo y liberando el horario correspondiente. En esta instancia tampoco se devuelve el monto de la seña.</w:t>
      </w:r>
      <w:commentRangeEnd w:id="11"/>
      <w:r w:rsidR="002B1D26">
        <w:rPr>
          <w:rStyle w:val="Refdecomentario"/>
        </w:rPr>
        <w:commentReference w:id="11"/>
      </w:r>
      <w:r w:rsidR="00095799">
        <w:br w:type="page"/>
      </w:r>
    </w:p>
    <w:p w14:paraId="213D4251" w14:textId="77777777" w:rsidR="00D718BE" w:rsidRDefault="000643F7" w:rsidP="000643F7">
      <w:pPr>
        <w:pStyle w:val="ManualTitulo1"/>
        <w:numPr>
          <w:ilvl w:val="0"/>
          <w:numId w:val="0"/>
        </w:numPr>
        <w:ind w:left="720"/>
      </w:pPr>
      <w:r>
        <w:lastRenderedPageBreak/>
        <w:t>Primera Parte</w:t>
      </w:r>
    </w:p>
    <w:p w14:paraId="4625EA61" w14:textId="77777777" w:rsidR="000643F7" w:rsidRDefault="000643F7" w:rsidP="00DF58B7">
      <w:pPr>
        <w:pStyle w:val="ManualParrafo"/>
        <w:numPr>
          <w:ilvl w:val="1"/>
          <w:numId w:val="7"/>
        </w:numPr>
        <w:rPr>
          <w:iCs/>
        </w:rPr>
      </w:pPr>
      <w:r>
        <w:rPr>
          <w:iCs/>
        </w:rPr>
        <w:t>Objetivo</w:t>
      </w:r>
    </w:p>
    <w:p w14:paraId="379D539F" w14:textId="77777777" w:rsidR="00F30232" w:rsidRPr="00F30232" w:rsidRDefault="00F30232" w:rsidP="00F302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commentRangeStart w:id="12"/>
      <w:r w:rsidRPr="00F30232">
        <w:rPr>
          <w:rFonts w:ascii="Times New Roman" w:hAnsi="Times New Roman" w:cs="Times New Roman"/>
          <w:sz w:val="24"/>
          <w:szCs w:val="24"/>
        </w:rPr>
        <w:t>Brindar información para gestionar procesos relacionados con el funcionamiento del área visitas del Zoológico. En particular con la gestión integral de las visitas, recorridos, instituciones y asignación de guías. Además, el sistema permitirá la gestión de la facturación relacionada con dichas visitas.</w:t>
      </w:r>
      <w:commentRangeEnd w:id="12"/>
      <w:r w:rsidR="002B1D26">
        <w:rPr>
          <w:rStyle w:val="Refdecomentario"/>
        </w:rPr>
        <w:commentReference w:id="12"/>
      </w:r>
    </w:p>
    <w:p w14:paraId="299DC012" w14:textId="77777777" w:rsidR="0058555C" w:rsidRPr="0058555C" w:rsidRDefault="0058555C" w:rsidP="0058555C">
      <w:pPr>
        <w:spacing w:before="0" w:after="0" w:line="276" w:lineRule="auto"/>
        <w:jc w:val="left"/>
        <w:rPr>
          <w:rFonts w:ascii="Times New Roman" w:hAnsi="Times New Roman" w:cs="Times New Roman"/>
          <w:iCs/>
          <w:sz w:val="24"/>
          <w:szCs w:val="24"/>
        </w:rPr>
      </w:pPr>
    </w:p>
    <w:p w14:paraId="23DE4D0E" w14:textId="77777777" w:rsidR="00FE0004" w:rsidRPr="00FE0004" w:rsidRDefault="00FE0004" w:rsidP="00DF58B7">
      <w:pPr>
        <w:pStyle w:val="Prrafodelista"/>
        <w:numPr>
          <w:ilvl w:val="1"/>
          <w:numId w:val="7"/>
        </w:num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E0004">
        <w:rPr>
          <w:rFonts w:ascii="Times New Roman" w:hAnsi="Times New Roman" w:cs="Times New Roman"/>
          <w:sz w:val="24"/>
          <w:szCs w:val="24"/>
        </w:rPr>
        <w:t>Limites</w:t>
      </w:r>
    </w:p>
    <w:p w14:paraId="223ED5C0" w14:textId="77777777" w:rsidR="00FE0004" w:rsidRPr="00FE0004" w:rsidRDefault="00FE0004" w:rsidP="00FE0004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F9ADB0C" w14:textId="77777777" w:rsidR="00FE0004" w:rsidRDefault="00F30232" w:rsidP="00D04E02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848E1">
        <w:rPr>
          <w:rFonts w:ascii="Times New Roman" w:hAnsi="Times New Roman" w:cs="Times New Roman"/>
          <w:sz w:val="24"/>
          <w:szCs w:val="24"/>
        </w:rPr>
        <w:t>Desde que se agenda una visita hasta la posibilidad de cancelación de la misma.</w:t>
      </w:r>
    </w:p>
    <w:p w14:paraId="52D25352" w14:textId="77777777" w:rsidR="00D04E02" w:rsidRPr="00FE0004" w:rsidRDefault="00D04E02" w:rsidP="00D04E02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9D34335" w14:textId="77777777" w:rsidR="00FE0004" w:rsidRPr="00FE0004" w:rsidRDefault="00FE0004" w:rsidP="00DF58B7">
      <w:pPr>
        <w:pStyle w:val="Prrafodelista"/>
        <w:numPr>
          <w:ilvl w:val="1"/>
          <w:numId w:val="7"/>
        </w:num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E0004">
        <w:rPr>
          <w:rFonts w:ascii="Times New Roman" w:hAnsi="Times New Roman" w:cs="Times New Roman"/>
          <w:sz w:val="24"/>
          <w:szCs w:val="24"/>
        </w:rPr>
        <w:t>Alcances</w:t>
      </w:r>
    </w:p>
    <w:p w14:paraId="68C640F6" w14:textId="77777777" w:rsidR="00FE0004" w:rsidRPr="00FE0004" w:rsidRDefault="00FE0004" w:rsidP="00FE0004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8B70F1C" w14:textId="77777777" w:rsidR="00F30232" w:rsidRDefault="00F30232" w:rsidP="00F302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commentRangeStart w:id="13"/>
      <w:r w:rsidRPr="00F848E1">
        <w:rPr>
          <w:rFonts w:ascii="Times New Roman" w:hAnsi="Times New Roman" w:cs="Times New Roman"/>
          <w:bCs/>
          <w:sz w:val="24"/>
          <w:szCs w:val="24"/>
          <w:u w:val="single"/>
        </w:rPr>
        <w:t>Gestión Visitas</w:t>
      </w:r>
    </w:p>
    <w:p w14:paraId="41CB74AC" w14:textId="77777777" w:rsidR="00F30232" w:rsidRPr="00DA3ACA" w:rsidRDefault="00F30232" w:rsidP="00DF58B7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ACA">
        <w:rPr>
          <w:rFonts w:ascii="Times New Roman" w:hAnsi="Times New Roman" w:cs="Times New Roman"/>
          <w:bCs/>
          <w:sz w:val="24"/>
          <w:szCs w:val="24"/>
        </w:rPr>
        <w:t>Registrar Institución solicitante.</w:t>
      </w:r>
    </w:p>
    <w:p w14:paraId="3547B99C" w14:textId="77777777" w:rsidR="00F30232" w:rsidRPr="00DA3ACA" w:rsidRDefault="00F30232" w:rsidP="00DF58B7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ACA">
        <w:rPr>
          <w:rFonts w:ascii="Times New Roman" w:hAnsi="Times New Roman" w:cs="Times New Roman"/>
          <w:bCs/>
          <w:sz w:val="24"/>
          <w:szCs w:val="24"/>
        </w:rPr>
        <w:t xml:space="preserve">Registrar Nombre – Apellido del representante. </w:t>
      </w:r>
    </w:p>
    <w:p w14:paraId="1BA86852" w14:textId="77777777" w:rsidR="00F30232" w:rsidRPr="00DA3ACA" w:rsidRDefault="00F30232" w:rsidP="00DF58B7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ACA">
        <w:rPr>
          <w:rFonts w:ascii="Times New Roman" w:hAnsi="Times New Roman" w:cs="Times New Roman"/>
          <w:bCs/>
          <w:sz w:val="24"/>
          <w:szCs w:val="24"/>
        </w:rPr>
        <w:t>Registrar Teléfono de contacto.</w:t>
      </w:r>
    </w:p>
    <w:p w14:paraId="26B6D2AE" w14:textId="77777777" w:rsidR="00F30232" w:rsidRPr="00DA3ACA" w:rsidRDefault="00F30232" w:rsidP="00DF58B7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ACA">
        <w:rPr>
          <w:rFonts w:ascii="Times New Roman" w:hAnsi="Times New Roman" w:cs="Times New Roman"/>
          <w:bCs/>
          <w:sz w:val="24"/>
          <w:szCs w:val="24"/>
        </w:rPr>
        <w:t>Consulta fecha y recorrido</w:t>
      </w:r>
    </w:p>
    <w:p w14:paraId="4EBD1C3A" w14:textId="77777777" w:rsidR="00F30232" w:rsidRPr="00DA3ACA" w:rsidRDefault="00F30232" w:rsidP="00DF58B7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ACA">
        <w:rPr>
          <w:rFonts w:ascii="Times New Roman" w:hAnsi="Times New Roman" w:cs="Times New Roman"/>
          <w:bCs/>
          <w:sz w:val="24"/>
          <w:szCs w:val="24"/>
        </w:rPr>
        <w:t>Registrar Fecha - Hora de solicitud</w:t>
      </w:r>
    </w:p>
    <w:p w14:paraId="47F0ADB1" w14:textId="77777777" w:rsidR="00F30232" w:rsidRPr="00DA3ACA" w:rsidRDefault="00F30232" w:rsidP="00DF58B7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ACA">
        <w:rPr>
          <w:rFonts w:ascii="Times New Roman" w:hAnsi="Times New Roman" w:cs="Times New Roman"/>
          <w:bCs/>
          <w:sz w:val="24"/>
          <w:szCs w:val="24"/>
        </w:rPr>
        <w:t>Registrar Fecha – Hora de la visita a realizar</w:t>
      </w:r>
    </w:p>
    <w:p w14:paraId="77444A38" w14:textId="77777777" w:rsidR="00F30232" w:rsidRPr="00DA3ACA" w:rsidRDefault="00F30232" w:rsidP="00DF58B7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ACA">
        <w:rPr>
          <w:rFonts w:ascii="Times New Roman" w:hAnsi="Times New Roman" w:cs="Times New Roman"/>
          <w:bCs/>
          <w:sz w:val="24"/>
          <w:szCs w:val="24"/>
        </w:rPr>
        <w:t>Registrar cantidad de visitantes.</w:t>
      </w:r>
    </w:p>
    <w:p w14:paraId="11E04E44" w14:textId="77777777" w:rsidR="00F30232" w:rsidRPr="00DA3ACA" w:rsidRDefault="00F30232" w:rsidP="00DF58B7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ACA">
        <w:rPr>
          <w:rFonts w:ascii="Times New Roman" w:hAnsi="Times New Roman" w:cs="Times New Roman"/>
          <w:bCs/>
          <w:sz w:val="24"/>
          <w:szCs w:val="24"/>
        </w:rPr>
        <w:t>Registrar recorrido a efectuar.</w:t>
      </w:r>
    </w:p>
    <w:p w14:paraId="65274D5C" w14:textId="77777777" w:rsidR="00F30232" w:rsidRPr="00DA3ACA" w:rsidRDefault="00F30232" w:rsidP="00DF58B7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ACA">
        <w:rPr>
          <w:rFonts w:ascii="Times New Roman" w:hAnsi="Times New Roman" w:cs="Times New Roman"/>
          <w:bCs/>
          <w:sz w:val="24"/>
          <w:szCs w:val="24"/>
        </w:rPr>
        <w:t>Registrar seña de la Institución en moneda nacional.</w:t>
      </w:r>
    </w:p>
    <w:p w14:paraId="2FCFA747" w14:textId="77777777" w:rsidR="00F30232" w:rsidRPr="005265AE" w:rsidRDefault="00F30232" w:rsidP="00DF58B7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ACA">
        <w:rPr>
          <w:rFonts w:ascii="Times New Roman" w:hAnsi="Times New Roman" w:cs="Times New Roman"/>
          <w:bCs/>
          <w:sz w:val="24"/>
          <w:szCs w:val="24"/>
        </w:rPr>
        <w:t>Emitir comprobante de pago por la seña.</w:t>
      </w:r>
    </w:p>
    <w:p w14:paraId="4C511500" w14:textId="77777777" w:rsidR="00F30232" w:rsidRPr="00F848E1" w:rsidRDefault="00F30232" w:rsidP="00F302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  <w:u w:val="single"/>
        </w:rPr>
        <w:t>Gestión de Instituciones</w:t>
      </w:r>
    </w:p>
    <w:p w14:paraId="5D9F8268" w14:textId="77777777" w:rsidR="00F30232" w:rsidRPr="00F848E1" w:rsidRDefault="00F30232" w:rsidP="00DF58B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alta de Institución</w:t>
      </w:r>
    </w:p>
    <w:p w14:paraId="4B5AAEB7" w14:textId="77777777" w:rsidR="00F30232" w:rsidRPr="00F848E1" w:rsidRDefault="00F30232" w:rsidP="00DF58B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baja de Institución</w:t>
      </w:r>
    </w:p>
    <w:p w14:paraId="70ED81A3" w14:textId="77777777" w:rsidR="00F30232" w:rsidRPr="00F848E1" w:rsidRDefault="00F30232" w:rsidP="00DF58B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modificación de Institución</w:t>
      </w:r>
    </w:p>
    <w:p w14:paraId="62933E47" w14:textId="77777777" w:rsidR="00F30232" w:rsidRPr="00F848E1" w:rsidRDefault="00F30232" w:rsidP="00DF58B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alta de Representante</w:t>
      </w:r>
    </w:p>
    <w:p w14:paraId="45C91192" w14:textId="77777777" w:rsidR="00F30232" w:rsidRPr="00F848E1" w:rsidRDefault="00F30232" w:rsidP="00DF58B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baja de Representante</w:t>
      </w:r>
    </w:p>
    <w:p w14:paraId="4DB3D778" w14:textId="77777777" w:rsidR="00F30232" w:rsidRPr="00F848E1" w:rsidRDefault="00F30232" w:rsidP="00DF58B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modificación de Representante</w:t>
      </w:r>
    </w:p>
    <w:p w14:paraId="075DF0BC" w14:textId="77777777" w:rsidR="00F30232" w:rsidRPr="00F848E1" w:rsidRDefault="00F30232" w:rsidP="00DF58B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alta de curso.</w:t>
      </w:r>
    </w:p>
    <w:p w14:paraId="39E9237B" w14:textId="77777777" w:rsidR="00F30232" w:rsidRPr="00F848E1" w:rsidRDefault="00F30232" w:rsidP="00DF58B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baja de curso.</w:t>
      </w:r>
    </w:p>
    <w:p w14:paraId="4002EE97" w14:textId="77777777" w:rsidR="00F30232" w:rsidRPr="00F848E1" w:rsidRDefault="00F30232" w:rsidP="00DF58B7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modificación de curso.</w:t>
      </w:r>
    </w:p>
    <w:p w14:paraId="4B87E694" w14:textId="77777777" w:rsidR="00F30232" w:rsidRDefault="00F30232">
      <w:pPr>
        <w:spacing w:before="0" w:after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br w:type="page"/>
      </w:r>
    </w:p>
    <w:p w14:paraId="37A59FCC" w14:textId="77777777" w:rsidR="00F30232" w:rsidRPr="00F848E1" w:rsidRDefault="00F30232" w:rsidP="00F302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Gestión de Empleados</w:t>
      </w:r>
    </w:p>
    <w:p w14:paraId="67F01B64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alta de empleado</w:t>
      </w:r>
    </w:p>
    <w:p w14:paraId="0157B3B5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baja de empleado</w:t>
      </w:r>
    </w:p>
    <w:p w14:paraId="1C95DB35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modificación de empleado</w:t>
      </w:r>
    </w:p>
    <w:p w14:paraId="3C07396D" w14:textId="77777777" w:rsidR="00F30232" w:rsidRPr="00F848E1" w:rsidRDefault="00F30232" w:rsidP="00F30232">
      <w:pPr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  <w:u w:val="single"/>
        </w:rPr>
        <w:t>Gestión de Recorridos</w:t>
      </w:r>
    </w:p>
    <w:p w14:paraId="7C32E046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alta de recorrido.</w:t>
      </w:r>
    </w:p>
    <w:p w14:paraId="46D2E580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baja de recorrido.</w:t>
      </w:r>
    </w:p>
    <w:p w14:paraId="23BB33F2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modificación de recorrido.</w:t>
      </w:r>
    </w:p>
    <w:p w14:paraId="5FC49996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cantidad de visitantes permitidos.</w:t>
      </w:r>
    </w:p>
    <w:p w14:paraId="1445050F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precio por persona</w:t>
      </w:r>
    </w:p>
    <w:p w14:paraId="36DFC3B3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tiempo de recorrido</w:t>
      </w:r>
    </w:p>
    <w:p w14:paraId="41638D28" w14:textId="77777777" w:rsidR="00F30232" w:rsidRPr="00F848E1" w:rsidRDefault="00F30232" w:rsidP="00F302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  <w:u w:val="single"/>
        </w:rPr>
        <w:t>Gestión de Llegada a la Visita</w:t>
      </w:r>
    </w:p>
    <w:p w14:paraId="232B1D49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hora real llegada.</w:t>
      </w:r>
    </w:p>
    <w:p w14:paraId="480F469F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Consultar existencia de la visita.</w:t>
      </w:r>
    </w:p>
    <w:p w14:paraId="0D151815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cobro del saldo.</w:t>
      </w:r>
    </w:p>
    <w:p w14:paraId="7D499AB1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Emitir factura por monto total.</w:t>
      </w:r>
    </w:p>
    <w:p w14:paraId="0BC079EE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Consultar guías disponibles.</w:t>
      </w:r>
    </w:p>
    <w:p w14:paraId="72125C3A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Asignar guía.</w:t>
      </w:r>
    </w:p>
    <w:p w14:paraId="456902D3" w14:textId="77777777" w:rsidR="00F30232" w:rsidRPr="00F848E1" w:rsidRDefault="00F30232" w:rsidP="00F302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  <w:u w:val="single"/>
        </w:rPr>
        <w:t>Gestión de Control Diario</w:t>
      </w:r>
    </w:p>
    <w:p w14:paraId="689E25E7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Consultar Instituciones que faltaron</w:t>
      </w:r>
    </w:p>
    <w:p w14:paraId="1620F32D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anulación de la visita fallida</w:t>
      </w:r>
    </w:p>
    <w:p w14:paraId="091DBA2D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motivos</w:t>
      </w:r>
    </w:p>
    <w:p w14:paraId="547C05FF" w14:textId="77777777" w:rsidR="00F30232" w:rsidRPr="00F848E1" w:rsidRDefault="00F30232" w:rsidP="00F302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  <w:u w:val="single"/>
        </w:rPr>
        <w:t>Gestión de Cancelación de Visita</w:t>
      </w:r>
    </w:p>
    <w:p w14:paraId="34FEE393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Motivo.</w:t>
      </w:r>
    </w:p>
    <w:p w14:paraId="316D535F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Fecha – Hora visita cancelada.</w:t>
      </w:r>
    </w:p>
    <w:p w14:paraId="4A243C9A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Actualizar Gestión de Visitas.</w:t>
      </w:r>
    </w:p>
    <w:p w14:paraId="6B35B8A8" w14:textId="77777777" w:rsidR="00F30232" w:rsidRPr="00F848E1" w:rsidRDefault="00F30232" w:rsidP="00F302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  <w:u w:val="single"/>
        </w:rPr>
        <w:t>Gestión del Guía</w:t>
      </w:r>
    </w:p>
    <w:p w14:paraId="06FA07A3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hora real de inicio de visita</w:t>
      </w:r>
    </w:p>
    <w:p w14:paraId="41039C68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hora de finalización de visita</w:t>
      </w:r>
    </w:p>
    <w:p w14:paraId="4294115B" w14:textId="77777777" w:rsidR="00F30232" w:rsidRPr="00F848E1" w:rsidRDefault="00F30232" w:rsidP="00DF58B7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Registrar observaciones</w:t>
      </w:r>
    </w:p>
    <w:p w14:paraId="456AA627" w14:textId="77777777" w:rsidR="00F30232" w:rsidRPr="00F848E1" w:rsidRDefault="00F30232" w:rsidP="00F302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  <w:u w:val="single"/>
        </w:rPr>
        <w:t>Gestión de Facturación</w:t>
      </w:r>
    </w:p>
    <w:p w14:paraId="2774F4B2" w14:textId="77777777" w:rsidR="00F30232" w:rsidRPr="00F848E1" w:rsidRDefault="00F30232" w:rsidP="00DF58B7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Emitir comprobante de pago</w:t>
      </w:r>
    </w:p>
    <w:p w14:paraId="4CDC11ED" w14:textId="77777777" w:rsidR="00F30232" w:rsidRPr="00F848E1" w:rsidRDefault="00F30232" w:rsidP="00DF58B7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848E1">
        <w:rPr>
          <w:rFonts w:ascii="Times New Roman" w:hAnsi="Times New Roman" w:cs="Times New Roman"/>
          <w:bCs/>
          <w:sz w:val="24"/>
          <w:szCs w:val="24"/>
        </w:rPr>
        <w:t>Establecer Link con página de la AFIP para facturación.</w:t>
      </w:r>
      <w:commentRangeEnd w:id="13"/>
      <w:r w:rsidR="002B1D26">
        <w:rPr>
          <w:rStyle w:val="Refdecomentario"/>
          <w:rFonts w:eastAsia="Batang" w:cs="Arial"/>
          <w:color w:val="000000"/>
          <w:lang w:eastAsia="es-AR"/>
        </w:rPr>
        <w:commentReference w:id="13"/>
      </w:r>
    </w:p>
    <w:p w14:paraId="31A892F5" w14:textId="77777777" w:rsidR="000643F7" w:rsidRPr="00FE0004" w:rsidRDefault="000643F7" w:rsidP="00DF58B7">
      <w:pPr>
        <w:pStyle w:val="Prrafodelista"/>
        <w:numPr>
          <w:ilvl w:val="0"/>
          <w:numId w:val="8"/>
        </w:numPr>
        <w:spacing w:before="0" w:after="0" w:line="276" w:lineRule="auto"/>
        <w:jc w:val="left"/>
        <w:rPr>
          <w:rFonts w:ascii="Times New Roman" w:eastAsia="Times New Roman" w:hAnsi="Times New Roman" w:cs="Times New Roman"/>
          <w:b/>
          <w:sz w:val="28"/>
          <w:szCs w:val="24"/>
          <w:lang w:val="es-ES" w:eastAsia="ar-SA"/>
        </w:rPr>
      </w:pPr>
      <w:r>
        <w:br w:type="page"/>
      </w:r>
    </w:p>
    <w:p w14:paraId="2B1A7D06" w14:textId="77777777" w:rsidR="005412E4" w:rsidRPr="00F46455" w:rsidRDefault="000643F7" w:rsidP="000643F7">
      <w:pPr>
        <w:pStyle w:val="ManualTitulo1"/>
        <w:numPr>
          <w:ilvl w:val="0"/>
          <w:numId w:val="0"/>
        </w:numPr>
        <w:spacing w:line="480" w:lineRule="auto"/>
        <w:ind w:left="720"/>
      </w:pPr>
      <w:r>
        <w:lastRenderedPageBreak/>
        <w:t>Requerimientos</w:t>
      </w:r>
    </w:p>
    <w:p w14:paraId="323B159D" w14:textId="77777777" w:rsidR="000643F7" w:rsidRDefault="000643F7" w:rsidP="00802596">
      <w:pPr>
        <w:pStyle w:val="ManualParrafo"/>
      </w:pPr>
      <w:commentRangeStart w:id="14"/>
      <w:r>
        <w:t>1.4 Funcionales</w:t>
      </w:r>
      <w:commentRangeEnd w:id="14"/>
      <w:r w:rsidR="00A21CF8">
        <w:rPr>
          <w:rStyle w:val="Refdecomentario"/>
          <w:rFonts w:asciiTheme="minorHAnsi" w:hAnsiTheme="minorHAnsi" w:cs="Arial"/>
        </w:rPr>
        <w:commentReference w:id="14"/>
      </w:r>
    </w:p>
    <w:p w14:paraId="1FB8F7FC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ABM de Visitas</w:t>
      </w:r>
    </w:p>
    <w:p w14:paraId="160E511F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ABM de Instituciones</w:t>
      </w:r>
    </w:p>
    <w:p w14:paraId="3E4ACC2F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ABM de Empleados</w:t>
      </w:r>
    </w:p>
    <w:p w14:paraId="5687EA35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ABM de Recorridos</w:t>
      </w:r>
    </w:p>
    <w:p w14:paraId="3730E9DE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Registrar datos de llegada de la Visita</w:t>
      </w:r>
    </w:p>
    <w:p w14:paraId="6A88B1BA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Emitir comprobante de pago</w:t>
      </w:r>
    </w:p>
    <w:p w14:paraId="191722BC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Establecer link con AFIP para facturación</w:t>
      </w:r>
    </w:p>
    <w:p w14:paraId="279C4AEF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Consultar existencia de visita</w:t>
      </w:r>
    </w:p>
    <w:p w14:paraId="31F374FD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Consultar guías disponibles</w:t>
      </w:r>
    </w:p>
    <w:p w14:paraId="63DBD04B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Consultar instituciones que faltaron</w:t>
      </w:r>
    </w:p>
    <w:p w14:paraId="02D2CAE8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Registrar anulación de visita fallida</w:t>
      </w:r>
    </w:p>
    <w:p w14:paraId="6BBECAD8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Registrar motivos de la ausencia</w:t>
      </w:r>
    </w:p>
    <w:p w14:paraId="1178B2E4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Registrar fecha y hora de visita cancelada</w:t>
      </w:r>
    </w:p>
    <w:p w14:paraId="5E7386F4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Liberar Fecha – Hora de visita cancelada</w:t>
      </w:r>
    </w:p>
    <w:p w14:paraId="110D2C57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Registrar hora real de inicio de visita</w:t>
      </w:r>
    </w:p>
    <w:p w14:paraId="416AB616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Registrar hora real de finalización de visita</w:t>
      </w:r>
    </w:p>
    <w:p w14:paraId="35D8317A" w14:textId="77777777" w:rsidR="00F30232" w:rsidRPr="001501EA" w:rsidRDefault="00F30232" w:rsidP="00DF58B7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501EA">
        <w:rPr>
          <w:rFonts w:ascii="Times New Roman" w:hAnsi="Times New Roman" w:cs="Times New Roman"/>
          <w:sz w:val="24"/>
          <w:szCs w:val="24"/>
        </w:rPr>
        <w:t>Registrar observaciones</w:t>
      </w:r>
    </w:p>
    <w:p w14:paraId="41EED3BC" w14:textId="77777777" w:rsidR="00B54334" w:rsidRDefault="00B54334" w:rsidP="00B54334">
      <w:pPr>
        <w:pStyle w:val="ManualParrafo"/>
        <w:spacing w:line="240" w:lineRule="auto"/>
      </w:pPr>
    </w:p>
    <w:p w14:paraId="023DB8E7" w14:textId="77777777" w:rsidR="00CE4124" w:rsidRDefault="00CE4124" w:rsidP="00DF58B7">
      <w:pPr>
        <w:pStyle w:val="ManualParrafo"/>
        <w:numPr>
          <w:ilvl w:val="1"/>
          <w:numId w:val="7"/>
        </w:numPr>
      </w:pPr>
      <w:commentRangeStart w:id="18"/>
      <w:r>
        <w:t>No Funcionales</w:t>
      </w:r>
      <w:commentRangeEnd w:id="18"/>
      <w:r w:rsidR="0083372A">
        <w:rPr>
          <w:rStyle w:val="Refdecomentario"/>
          <w:rFonts w:asciiTheme="minorHAnsi" w:hAnsiTheme="minorHAnsi" w:cs="Arial"/>
        </w:rPr>
        <w:commentReference w:id="18"/>
      </w:r>
    </w:p>
    <w:p w14:paraId="14EB3516" w14:textId="77777777" w:rsidR="00F30232" w:rsidRPr="00B54F2F" w:rsidRDefault="00F30232" w:rsidP="00DF58B7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54F2F">
        <w:rPr>
          <w:rFonts w:ascii="Times New Roman" w:hAnsi="Times New Roman" w:cs="Times New Roman"/>
          <w:bCs/>
          <w:sz w:val="24"/>
          <w:szCs w:val="24"/>
        </w:rPr>
        <w:t>Desarrollar en un entorno adecuado, de manera que se acople al resto de los sistemas de las otras áreas del zoológico.</w:t>
      </w:r>
    </w:p>
    <w:p w14:paraId="1E604531" w14:textId="77777777" w:rsidR="00F30232" w:rsidRPr="00B54F2F" w:rsidRDefault="00F30232" w:rsidP="00DF58B7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54F2F">
        <w:rPr>
          <w:rFonts w:ascii="Times New Roman" w:hAnsi="Times New Roman" w:cs="Times New Roman"/>
          <w:bCs/>
          <w:sz w:val="24"/>
          <w:szCs w:val="24"/>
        </w:rPr>
        <w:t>Implementar un motor de base de datos compatible con el utilizado por las aplicaciones de otras áreas del zoológico.</w:t>
      </w:r>
    </w:p>
    <w:p w14:paraId="6E4B3C1E" w14:textId="77777777" w:rsidR="00F30232" w:rsidRPr="00B54F2F" w:rsidRDefault="00F30232" w:rsidP="00DF58B7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B54F2F">
        <w:rPr>
          <w:rFonts w:ascii="Times New Roman" w:hAnsi="Times New Roman" w:cs="Times New Roman"/>
          <w:sz w:val="24"/>
          <w:szCs w:val="24"/>
        </w:rPr>
        <w:t>Restringir recorrido de forma simultánea a no más de 3 al mismo tiempo</w:t>
      </w:r>
    </w:p>
    <w:p w14:paraId="574E4A80" w14:textId="77777777" w:rsidR="00F30232" w:rsidRPr="00B54F2F" w:rsidRDefault="00F30232" w:rsidP="00DF58B7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B54F2F">
        <w:rPr>
          <w:rFonts w:ascii="Times New Roman" w:hAnsi="Times New Roman" w:cs="Times New Roman"/>
          <w:sz w:val="24"/>
          <w:szCs w:val="24"/>
        </w:rPr>
        <w:t>Verificar que el horario de llegada no supere el tiempo máximo de tolerancia</w:t>
      </w:r>
    </w:p>
    <w:p w14:paraId="718CF739" w14:textId="77777777" w:rsidR="00F30232" w:rsidRPr="00B54F2F" w:rsidRDefault="00F30232" w:rsidP="00DF58B7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B54F2F">
        <w:rPr>
          <w:rFonts w:ascii="Times New Roman" w:hAnsi="Times New Roman" w:cs="Times New Roman"/>
          <w:sz w:val="24"/>
          <w:szCs w:val="24"/>
        </w:rPr>
        <w:t>El represéntate de la institución puede variar en cada visita</w:t>
      </w:r>
    </w:p>
    <w:p w14:paraId="47F54708" w14:textId="77777777" w:rsidR="00F30232" w:rsidRDefault="00F30232">
      <w:pPr>
        <w:spacing w:before="0" w:after="0" w:line="276" w:lineRule="auto"/>
        <w:jc w:val="left"/>
        <w:rPr>
          <w:rFonts w:ascii="Times New Roman" w:hAnsi="Times New Roman" w:cs="Times New Roman"/>
          <w:sz w:val="20"/>
        </w:rPr>
      </w:pPr>
      <w:r>
        <w:rPr>
          <w:rFonts w:cs="Times New Roman"/>
        </w:rPr>
        <w:br w:type="page"/>
      </w:r>
    </w:p>
    <w:p w14:paraId="27B2EB87" w14:textId="77777777" w:rsidR="00F30232" w:rsidRDefault="00F30232" w:rsidP="00F30232">
      <w:pPr>
        <w:pStyle w:val="ManualTitulo1"/>
        <w:numPr>
          <w:ilvl w:val="0"/>
          <w:numId w:val="0"/>
        </w:numPr>
        <w:spacing w:line="480" w:lineRule="auto"/>
        <w:ind w:left="720"/>
      </w:pPr>
      <w:commentRangeStart w:id="20"/>
      <w:r>
        <w:lastRenderedPageBreak/>
        <w:t>Conclusión Primera Parte</w:t>
      </w:r>
      <w:commentRangeEnd w:id="20"/>
      <w:r w:rsidR="002B1D26">
        <w:rPr>
          <w:rStyle w:val="Refdecomentario"/>
          <w:rFonts w:asciiTheme="minorHAnsi" w:eastAsia="Batang" w:hAnsiTheme="minorHAnsi" w:cs="Arial"/>
          <w:b w:val="0"/>
          <w:color w:val="000000"/>
          <w:lang w:val="es-AR" w:eastAsia="es-AR"/>
        </w:rPr>
        <w:commentReference w:id="20"/>
      </w:r>
    </w:p>
    <w:p w14:paraId="160269EB" w14:textId="77777777" w:rsidR="00F30232" w:rsidRPr="00F30232" w:rsidRDefault="00DD00EF" w:rsidP="00F30232">
      <w:pPr>
        <w:pStyle w:val="ManualTitulo1"/>
        <w:numPr>
          <w:ilvl w:val="0"/>
          <w:numId w:val="0"/>
        </w:numPr>
        <w:spacing w:line="276" w:lineRule="auto"/>
        <w:jc w:val="both"/>
        <w:rPr>
          <w:b w:val="0"/>
        </w:rPr>
      </w:pPr>
      <w:commentRangeStart w:id="21"/>
      <w:r>
        <w:rPr>
          <w:b w:val="0"/>
          <w:sz w:val="24"/>
        </w:rPr>
        <w:t>Habiendo analizado el planteo, la</w:t>
      </w:r>
      <w:r w:rsidR="00F30232">
        <w:rPr>
          <w:b w:val="0"/>
          <w:sz w:val="24"/>
        </w:rPr>
        <w:t xml:space="preserve"> naturaleza del contexto en donde se de</w:t>
      </w:r>
      <w:r>
        <w:rPr>
          <w:b w:val="0"/>
          <w:sz w:val="24"/>
        </w:rPr>
        <w:t>sarrollará el producto y el correspondiente relevamiento de los requerimientos por parte del cliente</w:t>
      </w:r>
      <w:r w:rsidR="00F30232">
        <w:rPr>
          <w:b w:val="0"/>
          <w:sz w:val="24"/>
        </w:rPr>
        <w:t xml:space="preserve">, pudimos </w:t>
      </w:r>
      <w:r>
        <w:rPr>
          <w:b w:val="0"/>
          <w:sz w:val="24"/>
        </w:rPr>
        <w:t>redactar</w:t>
      </w:r>
      <w:r w:rsidR="00F30232">
        <w:rPr>
          <w:b w:val="0"/>
          <w:sz w:val="24"/>
        </w:rPr>
        <w:t xml:space="preserve"> el objetivo de la aplicación a desarrollar con sus límites y alcances</w:t>
      </w:r>
      <w:r>
        <w:rPr>
          <w:b w:val="0"/>
          <w:sz w:val="24"/>
        </w:rPr>
        <w:t>. Estando así en condiciones de proseguir con las siguientes etapas en el desarrollo del sistema de información.</w:t>
      </w:r>
      <w:commentRangeEnd w:id="21"/>
      <w:r w:rsidR="002B1D26">
        <w:rPr>
          <w:rStyle w:val="Refdecomentario"/>
          <w:rFonts w:asciiTheme="minorHAnsi" w:eastAsia="Batang" w:hAnsiTheme="minorHAnsi" w:cs="Arial"/>
          <w:b w:val="0"/>
          <w:color w:val="000000"/>
          <w:lang w:val="es-AR" w:eastAsia="es-AR"/>
        </w:rPr>
        <w:commentReference w:id="21"/>
      </w:r>
    </w:p>
    <w:p w14:paraId="75A627F9" w14:textId="77777777" w:rsidR="002325B5" w:rsidRPr="00F30232" w:rsidRDefault="002325B5" w:rsidP="00F30232">
      <w:pPr>
        <w:pStyle w:val="Manualgrficos"/>
        <w:jc w:val="left"/>
        <w:rPr>
          <w:rFonts w:cs="Times New Roman"/>
          <w:lang w:val="es-ES"/>
        </w:rPr>
      </w:pPr>
    </w:p>
    <w:p w14:paraId="02585FDD" w14:textId="77777777" w:rsidR="004B3469" w:rsidRPr="004B3469" w:rsidRDefault="004B3469" w:rsidP="004B3469">
      <w:pPr>
        <w:pStyle w:val="Manual4"/>
      </w:pPr>
    </w:p>
    <w:sectPr w:rsidR="004B3469" w:rsidRPr="004B3469" w:rsidSect="00785A02">
      <w:headerReference w:type="default" r:id="rId12"/>
      <w:footerReference w:type="default" r:id="rId13"/>
      <w:type w:val="continuous"/>
      <w:pgSz w:w="11907" w:h="16840" w:code="9"/>
      <w:pgMar w:top="1440" w:right="1440" w:bottom="1440" w:left="1440" w:header="284" w:footer="301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xequiel Santoro" w:date="2019-09-30T20:04:00Z" w:initials="ES">
    <w:p w14:paraId="0FF3788A" w14:textId="02B32C72" w:rsidR="002B1D26" w:rsidRDefault="002B1D26" w:rsidP="00DF58B7">
      <w:pPr>
        <w:pStyle w:val="Textocomentario"/>
        <w:numPr>
          <w:ilvl w:val="0"/>
          <w:numId w:val="15"/>
        </w:numPr>
      </w:pPr>
      <w:r>
        <w:rPr>
          <w:rStyle w:val="Refdecomentario"/>
        </w:rPr>
        <w:annotationRef/>
      </w:r>
      <w:r>
        <w:t xml:space="preserve"> </w:t>
      </w:r>
      <w:bookmarkStart w:id="1" w:name="_Hlk20768965"/>
      <w:r>
        <w:t xml:space="preserve">Caratula: </w:t>
      </w:r>
    </w:p>
    <w:p w14:paraId="2EBCBCF3" w14:textId="4A214538" w:rsidR="002B1D26" w:rsidRDefault="002B1D26" w:rsidP="00DF58B7">
      <w:pPr>
        <w:pStyle w:val="Textocomentario"/>
        <w:numPr>
          <w:ilvl w:val="1"/>
          <w:numId w:val="15"/>
        </w:numPr>
      </w:pPr>
      <w:r>
        <w:t xml:space="preserve"> Agregar legajo a integrantes</w:t>
      </w:r>
    </w:p>
    <w:p w14:paraId="7969632F" w14:textId="7D46DED7" w:rsidR="002B1D26" w:rsidRDefault="002B1D26" w:rsidP="00DF58B7">
      <w:pPr>
        <w:pStyle w:val="Textocomentario"/>
        <w:numPr>
          <w:ilvl w:val="0"/>
          <w:numId w:val="15"/>
        </w:numPr>
      </w:pPr>
      <w:r>
        <w:t xml:space="preserve"> Pie de página mal el nombre </w:t>
      </w:r>
      <w:r w:rsidRPr="00162340">
        <w:rPr>
          <w:rFonts w:ascii="Times New Roman" w:hAnsi="Times New Roman" w:cs="Times New Roman"/>
          <w:b/>
          <w:bCs/>
          <w:sz w:val="32"/>
          <w:szCs w:val="32"/>
        </w:rPr>
        <w:t>METODOLOGIA DE SISTEMAS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</w:t>
      </w:r>
      <w:r>
        <w:t xml:space="preserve">  falta el “I”</w:t>
      </w:r>
    </w:p>
    <w:p w14:paraId="22DFD58B" w14:textId="2BEC56C7" w:rsidR="00847C3B" w:rsidRDefault="00847C3B" w:rsidP="00DF58B7">
      <w:pPr>
        <w:pStyle w:val="Textocomentario"/>
        <w:numPr>
          <w:ilvl w:val="0"/>
          <w:numId w:val="15"/>
        </w:numPr>
      </w:pPr>
      <w:r>
        <w:t xml:space="preserve"> Falta Glosario</w:t>
      </w:r>
    </w:p>
    <w:p w14:paraId="24C9C92A" w14:textId="5292FF2F" w:rsidR="00847C3B" w:rsidRDefault="00847C3B" w:rsidP="00DF58B7">
      <w:pPr>
        <w:pStyle w:val="Textocomentario"/>
        <w:numPr>
          <w:ilvl w:val="0"/>
          <w:numId w:val="15"/>
        </w:numPr>
      </w:pPr>
      <w:r>
        <w:t xml:space="preserve"> Mejorar el historial de versiones</w:t>
      </w:r>
    </w:p>
    <w:p w14:paraId="6C549121" w14:textId="13D46605" w:rsidR="00D517D2" w:rsidRDefault="00D517D2" w:rsidP="00D517D2">
      <w:pPr>
        <w:pStyle w:val="Textocomentario"/>
      </w:pPr>
    </w:p>
    <w:p w14:paraId="1AD51E3C" w14:textId="77777777" w:rsidR="00D517D2" w:rsidRDefault="00D517D2" w:rsidP="00D517D2">
      <w:pPr>
        <w:pStyle w:val="Textocomentario"/>
        <w:spacing w:after="0"/>
      </w:pPr>
      <w:r w:rsidRPr="00B706DB">
        <w:t>Presentación PDF:</w:t>
      </w:r>
      <w:r>
        <w:t xml:space="preserve"> OK</w:t>
      </w:r>
    </w:p>
    <w:p w14:paraId="565A8EA1" w14:textId="3D4CE130" w:rsidR="00D517D2" w:rsidRDefault="00D517D2" w:rsidP="00D517D2">
      <w:pPr>
        <w:pStyle w:val="Textocomentario"/>
        <w:spacing w:after="0"/>
      </w:pPr>
      <w:r w:rsidRPr="00B706DB">
        <w:t>Nombre del Archivo</w:t>
      </w:r>
      <w:r>
        <w:t>: OK</w:t>
      </w:r>
      <w:bookmarkStart w:id="2" w:name="_GoBack"/>
      <w:bookmarkEnd w:id="2"/>
    </w:p>
    <w:bookmarkEnd w:id="1"/>
    <w:p w14:paraId="6D737662" w14:textId="373F3C27" w:rsidR="002B1D26" w:rsidRDefault="002B1D26">
      <w:pPr>
        <w:pStyle w:val="Textocomentario"/>
      </w:pPr>
    </w:p>
  </w:comment>
  <w:comment w:id="3" w:author="Exequiel Santoro" w:date="2019-09-30T20:13:00Z" w:initials="ES">
    <w:p w14:paraId="0F5BC695" w14:textId="5BB69281" w:rsidR="00A21CF8" w:rsidRPr="00A21CF8" w:rsidRDefault="00A21CF8">
      <w:pPr>
        <w:pStyle w:val="Textocomentario"/>
        <w:rPr>
          <w:rFonts w:ascii="Arial" w:hAnsi="Arial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Agregar viñetas</w:t>
      </w:r>
    </w:p>
  </w:comment>
  <w:comment w:id="4" w:author="Exequiel Santoro" w:date="2019-09-30T20:02:00Z" w:initials="ES">
    <w:p w14:paraId="2A10A7DE" w14:textId="7627BC65" w:rsidR="002B1D26" w:rsidRDefault="002B1D26">
      <w:pPr>
        <w:pStyle w:val="Textocomentario"/>
      </w:pPr>
      <w:r>
        <w:rPr>
          <w:rStyle w:val="Refdecomentario"/>
        </w:rPr>
        <w:annotationRef/>
      </w:r>
      <w:r>
        <w:t>Bien de agregar las revisiones se hacen con una plantilla, pueden tomar como ejemplo las ERS como se usa.</w:t>
      </w:r>
    </w:p>
  </w:comment>
  <w:comment w:id="5" w:author="Exequiel Santoro" w:date="2019-09-30T20:05:00Z" w:initials="ES">
    <w:p w14:paraId="3B042813" w14:textId="095DA62F" w:rsidR="002B1D26" w:rsidRDefault="002B1D26">
      <w:pPr>
        <w:pStyle w:val="Textocomentario"/>
      </w:pPr>
      <w:bookmarkStart w:id="6" w:name="_Hlk20769025"/>
      <w:r>
        <w:rPr>
          <w:rStyle w:val="Refdecomentario"/>
        </w:rPr>
        <w:annotationRef/>
      </w:r>
      <w:r>
        <w:rPr>
          <w:rStyle w:val="Refdecomentario"/>
        </w:rPr>
        <w:annotationRef/>
      </w:r>
      <w:bookmarkStart w:id="7" w:name="_Hlk20763224"/>
      <w:r>
        <w:rPr>
          <w:rStyle w:val="Refdecomentario"/>
        </w:rPr>
        <w:annotationRef/>
      </w:r>
      <w:r>
        <w:t xml:space="preserve">Bien, </w:t>
      </w:r>
      <w:bookmarkStart w:id="8" w:name="_Hlk20753659"/>
      <w:r>
        <w:t xml:space="preserve">solo agregar índice numerado jerárquico </w:t>
      </w:r>
      <w:bookmarkEnd w:id="7"/>
      <w:bookmarkEnd w:id="8"/>
    </w:p>
    <w:bookmarkEnd w:id="6"/>
  </w:comment>
  <w:comment w:id="9" w:author="Exequiel Santoro" w:date="2019-09-30T20:06:00Z" w:initials="ES">
    <w:p w14:paraId="6FD62F15" w14:textId="73FCB292" w:rsidR="002B1D26" w:rsidRDefault="002B1D26">
      <w:pPr>
        <w:pStyle w:val="Textocomentario"/>
      </w:pPr>
      <w:r>
        <w:rPr>
          <w:rStyle w:val="Refdecomentario"/>
        </w:rPr>
        <w:annotationRef/>
      </w:r>
      <w:r>
        <w:t>Bien</w:t>
      </w:r>
    </w:p>
  </w:comment>
  <w:comment w:id="10" w:author="Exequiel Santoro" w:date="2019-09-30T20:06:00Z" w:initials="ES">
    <w:p w14:paraId="3063E541" w14:textId="28BC0AC9" w:rsidR="002B1D26" w:rsidRDefault="002B1D26">
      <w:pPr>
        <w:pStyle w:val="Textocomentario"/>
      </w:pPr>
      <w:r>
        <w:rPr>
          <w:rStyle w:val="Refdecomentario"/>
        </w:rPr>
        <w:annotationRef/>
      </w:r>
      <w:r>
        <w:t>A</w:t>
      </w:r>
      <w:r w:rsidRPr="00E003D5">
        <w:t>gregar sangría a los párrafos</w:t>
      </w:r>
    </w:p>
  </w:comment>
  <w:comment w:id="11" w:author="Exequiel Santoro" w:date="2019-09-30T20:06:00Z" w:initials="ES">
    <w:p w14:paraId="405B7942" w14:textId="1F949D0A" w:rsidR="002B1D26" w:rsidRDefault="002B1D26">
      <w:pPr>
        <w:pStyle w:val="Textocomentario"/>
      </w:pPr>
      <w:r>
        <w:rPr>
          <w:rStyle w:val="Refdecomentario"/>
        </w:rPr>
        <w:annotationRef/>
      </w:r>
      <w:r w:rsidRPr="002B1D26">
        <w:t>Agregar sangría a los párrafos</w:t>
      </w:r>
    </w:p>
  </w:comment>
  <w:comment w:id="12" w:author="Exequiel Santoro" w:date="2019-09-30T20:06:00Z" w:initials="ES">
    <w:p w14:paraId="235955F6" w14:textId="039FE3F1" w:rsidR="002B1D26" w:rsidRDefault="002B1D26">
      <w:pPr>
        <w:pStyle w:val="Textocomentario"/>
      </w:pPr>
      <w:r>
        <w:rPr>
          <w:rStyle w:val="Refdecomentario"/>
        </w:rPr>
        <w:annotationRef/>
      </w:r>
      <w:r w:rsidRPr="002B1D26">
        <w:t>Agregar sangría a los párrafos</w:t>
      </w:r>
    </w:p>
  </w:comment>
  <w:comment w:id="13" w:author="Exequiel Santoro" w:date="2019-09-30T20:07:00Z" w:initials="ES">
    <w:p w14:paraId="27F83585" w14:textId="79B1CC7C" w:rsidR="002B1D26" w:rsidRDefault="002B1D26">
      <w:pPr>
        <w:pStyle w:val="Textocomentario"/>
      </w:pPr>
      <w:r>
        <w:rPr>
          <w:rStyle w:val="Refdecomentario"/>
        </w:rPr>
        <w:annotationRef/>
      </w:r>
      <w:r w:rsidR="0083372A">
        <w:t xml:space="preserve">Muy </w:t>
      </w:r>
      <w:r>
        <w:t>Bien</w:t>
      </w:r>
    </w:p>
  </w:comment>
  <w:comment w:id="14" w:author="Exequiel Santoro" w:date="2019-09-30T20:18:00Z" w:initials="ES">
    <w:p w14:paraId="0C63DBAC" w14:textId="77777777" w:rsidR="0083372A" w:rsidRDefault="00A21CF8">
      <w:pPr>
        <w:pStyle w:val="Textocomentario"/>
      </w:pPr>
      <w:r>
        <w:rPr>
          <w:rStyle w:val="Refdecomentario"/>
        </w:rPr>
        <w:annotationRef/>
      </w:r>
      <w:bookmarkStart w:id="15" w:name="_Hlk20766035"/>
      <w:bookmarkStart w:id="16" w:name="_Hlk20768385"/>
      <w:bookmarkStart w:id="17" w:name="_Hlk20769258"/>
      <w:r w:rsidR="0083372A" w:rsidRPr="009F0E4F">
        <w:t>Bien</w:t>
      </w:r>
      <w:r w:rsidR="0083372A">
        <w:t>, agregar el formato de requerimientos en una tabla y agrupando mejor las funcionalidades</w:t>
      </w:r>
      <w:bookmarkEnd w:id="15"/>
      <w:r w:rsidR="0083372A">
        <w:t>.</w:t>
      </w:r>
    </w:p>
    <w:p w14:paraId="098790E4" w14:textId="77777777" w:rsidR="0083372A" w:rsidRDefault="0083372A">
      <w:pPr>
        <w:pStyle w:val="Textocomentario"/>
      </w:pPr>
    </w:p>
    <w:p w14:paraId="35EBAA31" w14:textId="6DEF1F10" w:rsidR="00A21CF8" w:rsidRDefault="00A21CF8">
      <w:pPr>
        <w:pStyle w:val="Textocomentario"/>
      </w:pPr>
      <w:r>
        <w:t>RF:</w:t>
      </w:r>
    </w:p>
    <w:p w14:paraId="6623E8C1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0" w:after="0" w:line="231" w:lineRule="exact"/>
        <w:ind w:left="473" w:right="118"/>
        <w:contextualSpacing w:val="0"/>
        <w:jc w:val="left"/>
        <w:rPr>
          <w:sz w:val="20"/>
        </w:rPr>
      </w:pPr>
      <w:r w:rsidRPr="0083372A">
        <w:rPr>
          <w:sz w:val="20"/>
        </w:rPr>
        <w:t>Administrar datos de los recorridos y puntos de paseo del zoológico, la vigencia de los recorridos y precios de los mismos</w:t>
      </w:r>
    </w:p>
    <w:p w14:paraId="6BD610FE" w14:textId="592E73F8" w:rsidR="0083372A" w:rsidRP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0" w:after="0" w:line="231" w:lineRule="exact"/>
        <w:ind w:left="473" w:right="118"/>
        <w:contextualSpacing w:val="0"/>
        <w:jc w:val="left"/>
        <w:rPr>
          <w:sz w:val="20"/>
        </w:rPr>
      </w:pPr>
      <w:r w:rsidRPr="0083372A">
        <w:rPr>
          <w:sz w:val="20"/>
        </w:rPr>
        <w:t>Administrar los horarios de visita del</w:t>
      </w:r>
      <w:r w:rsidRPr="0083372A">
        <w:rPr>
          <w:spacing w:val="-2"/>
          <w:sz w:val="20"/>
        </w:rPr>
        <w:t xml:space="preserve"> </w:t>
      </w:r>
      <w:r w:rsidRPr="0083372A">
        <w:rPr>
          <w:sz w:val="20"/>
        </w:rPr>
        <w:t>zoológico</w:t>
      </w:r>
    </w:p>
    <w:p w14:paraId="0E56D9CF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0" w:after="0"/>
        <w:ind w:left="473"/>
        <w:contextualSpacing w:val="0"/>
        <w:jc w:val="left"/>
        <w:rPr>
          <w:sz w:val="20"/>
        </w:rPr>
      </w:pPr>
      <w:r>
        <w:rPr>
          <w:sz w:val="20"/>
        </w:rPr>
        <w:t>Administrar datos de las instituciones que solicitan y efectúan</w:t>
      </w:r>
      <w:r>
        <w:rPr>
          <w:spacing w:val="-1"/>
          <w:sz w:val="20"/>
        </w:rPr>
        <w:t xml:space="preserve"> </w:t>
      </w:r>
      <w:r>
        <w:rPr>
          <w:sz w:val="20"/>
        </w:rPr>
        <w:t>visitas</w:t>
      </w:r>
    </w:p>
    <w:p w14:paraId="34EEA5A7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1" w:after="0"/>
        <w:ind w:left="473"/>
        <w:contextualSpacing w:val="0"/>
        <w:jc w:val="left"/>
        <w:rPr>
          <w:sz w:val="20"/>
        </w:rPr>
      </w:pPr>
      <w:r>
        <w:rPr>
          <w:sz w:val="20"/>
        </w:rPr>
        <w:t>Gestionar la solicitud de visita realizada por una</w:t>
      </w:r>
      <w:r>
        <w:rPr>
          <w:spacing w:val="-2"/>
          <w:sz w:val="20"/>
        </w:rPr>
        <w:t xml:space="preserve"> </w:t>
      </w:r>
      <w:r>
        <w:rPr>
          <w:sz w:val="20"/>
        </w:rPr>
        <w:t>institución</w:t>
      </w:r>
    </w:p>
    <w:p w14:paraId="4255CE23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1" w:after="0" w:line="231" w:lineRule="exact"/>
        <w:ind w:left="473"/>
        <w:contextualSpacing w:val="0"/>
        <w:jc w:val="left"/>
        <w:rPr>
          <w:sz w:val="20"/>
        </w:rPr>
      </w:pPr>
      <w:r>
        <w:rPr>
          <w:sz w:val="20"/>
        </w:rPr>
        <w:t>Gestionar asistencia de institución a la</w:t>
      </w:r>
      <w:r>
        <w:rPr>
          <w:spacing w:val="-6"/>
          <w:sz w:val="20"/>
        </w:rPr>
        <w:t xml:space="preserve"> </w:t>
      </w:r>
      <w:r>
        <w:rPr>
          <w:sz w:val="20"/>
        </w:rPr>
        <w:t>visita</w:t>
      </w:r>
    </w:p>
    <w:p w14:paraId="70D1DFB7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0" w:after="0"/>
        <w:ind w:left="473" w:right="118"/>
        <w:contextualSpacing w:val="0"/>
        <w:jc w:val="left"/>
        <w:rPr>
          <w:sz w:val="20"/>
        </w:rPr>
      </w:pPr>
      <w:r>
        <w:rPr>
          <w:sz w:val="20"/>
        </w:rPr>
        <w:t>Gestionar el cobro que se realiza a las instituciones en concepto de seña y saldo por una visita, generando los comprobantes</w:t>
      </w:r>
      <w:r>
        <w:rPr>
          <w:spacing w:val="3"/>
          <w:sz w:val="20"/>
        </w:rPr>
        <w:t xml:space="preserve"> </w:t>
      </w:r>
      <w:r>
        <w:rPr>
          <w:sz w:val="20"/>
        </w:rPr>
        <w:t>correspondientes</w:t>
      </w:r>
    </w:p>
    <w:p w14:paraId="3E8068DD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0" w:after="0"/>
        <w:ind w:left="473"/>
        <w:contextualSpacing w:val="0"/>
        <w:jc w:val="left"/>
        <w:rPr>
          <w:sz w:val="20"/>
        </w:rPr>
      </w:pPr>
      <w:r>
        <w:rPr>
          <w:sz w:val="20"/>
        </w:rPr>
        <w:t>Gestionar la ejecución de la visita</w:t>
      </w:r>
    </w:p>
    <w:p w14:paraId="5F43CA03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0" w:after="0" w:line="231" w:lineRule="exact"/>
        <w:ind w:left="473"/>
        <w:contextualSpacing w:val="0"/>
        <w:jc w:val="left"/>
        <w:rPr>
          <w:sz w:val="20"/>
        </w:rPr>
      </w:pPr>
      <w:r>
        <w:rPr>
          <w:sz w:val="20"/>
        </w:rPr>
        <w:t>Administrar datos de</w:t>
      </w:r>
      <w:r>
        <w:rPr>
          <w:spacing w:val="1"/>
          <w:sz w:val="20"/>
        </w:rPr>
        <w:t xml:space="preserve"> </w:t>
      </w:r>
      <w:r>
        <w:rPr>
          <w:sz w:val="20"/>
        </w:rPr>
        <w:t>empleados</w:t>
      </w:r>
    </w:p>
    <w:p w14:paraId="46A9CC3A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0" w:after="0" w:line="231" w:lineRule="exact"/>
        <w:ind w:left="473"/>
        <w:contextualSpacing w:val="0"/>
        <w:jc w:val="left"/>
        <w:rPr>
          <w:sz w:val="20"/>
        </w:rPr>
      </w:pPr>
      <w:r>
        <w:rPr>
          <w:sz w:val="20"/>
        </w:rPr>
        <w:t>Gestionar asistencia de</w:t>
      </w:r>
      <w:r>
        <w:rPr>
          <w:spacing w:val="-3"/>
          <w:sz w:val="20"/>
        </w:rPr>
        <w:t xml:space="preserve"> </w:t>
      </w:r>
      <w:r>
        <w:rPr>
          <w:sz w:val="20"/>
        </w:rPr>
        <w:t>guía</w:t>
      </w:r>
    </w:p>
    <w:p w14:paraId="7B0C9F90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1" w:after="0"/>
        <w:ind w:left="473"/>
        <w:contextualSpacing w:val="0"/>
        <w:jc w:val="left"/>
        <w:rPr>
          <w:sz w:val="20"/>
        </w:rPr>
      </w:pPr>
      <w:r>
        <w:rPr>
          <w:sz w:val="20"/>
        </w:rPr>
        <w:t>Gestionar cancelación y anulación de</w:t>
      </w:r>
      <w:r>
        <w:rPr>
          <w:spacing w:val="-5"/>
          <w:sz w:val="20"/>
        </w:rPr>
        <w:t xml:space="preserve"> </w:t>
      </w:r>
      <w:r>
        <w:rPr>
          <w:sz w:val="20"/>
        </w:rPr>
        <w:t>visitas</w:t>
      </w:r>
    </w:p>
    <w:p w14:paraId="2E5256FE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0" w:after="0"/>
        <w:ind w:left="473"/>
        <w:contextualSpacing w:val="0"/>
        <w:jc w:val="left"/>
        <w:rPr>
          <w:sz w:val="20"/>
        </w:rPr>
      </w:pPr>
      <w:r>
        <w:rPr>
          <w:sz w:val="20"/>
        </w:rPr>
        <w:t>Brindar información de</w:t>
      </w:r>
      <w:r>
        <w:rPr>
          <w:spacing w:val="-1"/>
          <w:sz w:val="20"/>
        </w:rPr>
        <w:t xml:space="preserve"> </w:t>
      </w:r>
      <w:r>
        <w:rPr>
          <w:sz w:val="20"/>
        </w:rPr>
        <w:t>visitas</w:t>
      </w:r>
    </w:p>
    <w:p w14:paraId="27E01588" w14:textId="77777777" w:rsidR="0083372A" w:rsidRDefault="0083372A" w:rsidP="00DF58B7">
      <w:pPr>
        <w:pStyle w:val="Prrafodelista"/>
        <w:widowControl w:val="0"/>
        <w:numPr>
          <w:ilvl w:val="0"/>
          <w:numId w:val="16"/>
        </w:numPr>
        <w:tabs>
          <w:tab w:val="left" w:pos="1347"/>
          <w:tab w:val="left" w:pos="1348"/>
        </w:tabs>
        <w:autoSpaceDE w:val="0"/>
        <w:autoSpaceDN w:val="0"/>
        <w:spacing w:before="1" w:after="0"/>
        <w:ind w:left="473"/>
        <w:contextualSpacing w:val="0"/>
        <w:jc w:val="left"/>
        <w:rPr>
          <w:sz w:val="20"/>
        </w:rPr>
      </w:pPr>
      <w:r>
        <w:rPr>
          <w:sz w:val="20"/>
        </w:rPr>
        <w:t>Brindar información de recorridos</w:t>
      </w:r>
      <w:r>
        <w:rPr>
          <w:spacing w:val="1"/>
          <w:sz w:val="20"/>
        </w:rPr>
        <w:t xml:space="preserve"> </w:t>
      </w:r>
      <w:r>
        <w:rPr>
          <w:sz w:val="20"/>
        </w:rPr>
        <w:t>vigentes</w:t>
      </w:r>
    </w:p>
    <w:bookmarkEnd w:id="16"/>
    <w:p w14:paraId="061F4764" w14:textId="10D42712" w:rsidR="00A21CF8" w:rsidRDefault="00A21CF8" w:rsidP="0083372A">
      <w:pPr>
        <w:pStyle w:val="Textocomentario"/>
      </w:pPr>
    </w:p>
    <w:bookmarkEnd w:id="17"/>
  </w:comment>
  <w:comment w:id="18" w:author="Exequiel Santoro" w:date="2019-09-30T20:27:00Z" w:initials="ES">
    <w:p w14:paraId="11710222" w14:textId="5FE82A6F" w:rsidR="0083372A" w:rsidRDefault="0083372A" w:rsidP="0083372A">
      <w:pPr>
        <w:pStyle w:val="Textocomentario"/>
        <w:spacing w:before="0" w:after="0"/>
        <w:jc w:val="left"/>
      </w:pPr>
      <w:r>
        <w:rPr>
          <w:rStyle w:val="Refdecomentario"/>
        </w:rPr>
        <w:annotationRef/>
      </w:r>
    </w:p>
    <w:p w14:paraId="1009B36F" w14:textId="77777777" w:rsidR="0083372A" w:rsidRDefault="0083372A" w:rsidP="00DF58B7">
      <w:pPr>
        <w:pStyle w:val="Textocomentario"/>
        <w:numPr>
          <w:ilvl w:val="0"/>
          <w:numId w:val="17"/>
        </w:numPr>
        <w:spacing w:before="0" w:after="0"/>
        <w:jc w:val="left"/>
      </w:pPr>
      <w:bookmarkStart w:id="19" w:name="_Hlk20765997"/>
      <w:r w:rsidRPr="009F0E4F">
        <w:t xml:space="preserve"> Se necesita poder clasificarlos como se describen en el libro </w:t>
      </w:r>
      <w:hyperlink r:id="rId1" w:history="1">
        <w:r w:rsidRPr="0083372A">
          <w:rPr>
            <w:rStyle w:val="instancename"/>
            <w:rFonts w:ascii="Segoe UI" w:hAnsi="Segoe UI" w:cs="Segoe UI"/>
            <w:color w:val="0B4F8A"/>
            <w:sz w:val="23"/>
            <w:szCs w:val="23"/>
            <w:shd w:val="clear" w:color="auto" w:fill="FFFFFF"/>
          </w:rPr>
          <w:t>Ingeniería de Software - Somerville</w:t>
        </w:r>
        <w:r w:rsidRPr="0083372A">
          <w:rPr>
            <w:rStyle w:val="accesshide"/>
            <w:rFonts w:ascii="Segoe UI" w:hAnsi="Segoe UI" w:cs="Segoe UI"/>
            <w:color w:val="0B4F8A"/>
            <w:sz w:val="23"/>
            <w:szCs w:val="23"/>
            <w:bdr w:val="none" w:sz="0" w:space="0" w:color="auto" w:frame="1"/>
            <w:shd w:val="clear" w:color="auto" w:fill="FFFFFF"/>
          </w:rPr>
          <w:t>Archivo</w:t>
        </w:r>
      </w:hyperlink>
      <w:r w:rsidRPr="009F0E4F">
        <w:t xml:space="preserve"> </w:t>
      </w:r>
      <w:r>
        <w:t>4.1.2 Requerimientos no funcionales</w:t>
      </w:r>
      <w:r w:rsidRPr="009F0E4F">
        <w:t xml:space="preserve"> PAG89</w:t>
      </w:r>
    </w:p>
    <w:p w14:paraId="4E32E955" w14:textId="4C05A7F8" w:rsidR="0083372A" w:rsidRDefault="0083372A" w:rsidP="00DF58B7">
      <w:pPr>
        <w:pStyle w:val="Textocomentario"/>
        <w:numPr>
          <w:ilvl w:val="0"/>
          <w:numId w:val="17"/>
        </w:numPr>
        <w:spacing w:before="0" w:after="0"/>
        <w:jc w:val="left"/>
      </w:pPr>
      <w:r>
        <w:t xml:space="preserve"> </w:t>
      </w:r>
      <w:r w:rsidRPr="00AB4E00">
        <w:t xml:space="preserve">Armar una tabla como el ejemplo propuesto en la Unidad 1:  </w:t>
      </w:r>
      <w:hyperlink r:id="rId2" w:history="1">
        <w:r w:rsidRPr="0083372A">
          <w:rPr>
            <w:rStyle w:val="instancename"/>
            <w:rFonts w:ascii="Segoe UI" w:hAnsi="Segoe UI" w:cs="Segoe UI"/>
            <w:color w:val="1177D1"/>
            <w:sz w:val="23"/>
            <w:szCs w:val="23"/>
            <w:shd w:val="clear" w:color="auto" w:fill="FFFFFF"/>
          </w:rPr>
          <w:t>REQUERIMIENTOS NO FUNCIONALES</w:t>
        </w:r>
      </w:hyperlink>
      <w:bookmarkEnd w:id="19"/>
    </w:p>
  </w:comment>
  <w:comment w:id="20" w:author="Exequiel Santoro" w:date="2019-09-30T20:07:00Z" w:initials="ES">
    <w:p w14:paraId="1FD7EF42" w14:textId="54A431A9" w:rsidR="002B1D26" w:rsidRDefault="002B1D26">
      <w:pPr>
        <w:pStyle w:val="Textocomentario"/>
      </w:pPr>
      <w:r>
        <w:rPr>
          <w:rStyle w:val="Refdecomentario"/>
        </w:rPr>
        <w:annotationRef/>
      </w:r>
      <w:r>
        <w:t>Bien</w:t>
      </w:r>
    </w:p>
  </w:comment>
  <w:comment w:id="21" w:author="Exequiel Santoro" w:date="2019-09-30T20:07:00Z" w:initials="ES">
    <w:p w14:paraId="0114653A" w14:textId="03EFC151" w:rsidR="002B1D26" w:rsidRDefault="002B1D26">
      <w:pPr>
        <w:pStyle w:val="Textocomentario"/>
      </w:pPr>
      <w:r>
        <w:rPr>
          <w:rStyle w:val="Refdecomentario"/>
        </w:rPr>
        <w:annotationRef/>
      </w:r>
      <w:r w:rsidRPr="002B1D26">
        <w:t>Agregar sangría a los párrafos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737662" w15:done="0"/>
  <w15:commentEx w15:paraId="0F5BC695" w15:done="0"/>
  <w15:commentEx w15:paraId="2A10A7DE" w15:done="0"/>
  <w15:commentEx w15:paraId="3B042813" w15:done="0"/>
  <w15:commentEx w15:paraId="6FD62F15" w15:done="0"/>
  <w15:commentEx w15:paraId="3063E541" w15:done="0"/>
  <w15:commentEx w15:paraId="405B7942" w15:done="0"/>
  <w15:commentEx w15:paraId="235955F6" w15:done="0"/>
  <w15:commentEx w15:paraId="27F83585" w15:done="0"/>
  <w15:commentEx w15:paraId="061F4764" w15:done="0"/>
  <w15:commentEx w15:paraId="4E32E955" w15:done="0"/>
  <w15:commentEx w15:paraId="1FD7EF42" w15:done="0"/>
  <w15:commentEx w15:paraId="011465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737662" w16cid:durableId="213CDE32"/>
  <w16cid:commentId w16cid:paraId="0F5BC695" w16cid:durableId="213CE04E"/>
  <w16cid:commentId w16cid:paraId="2A10A7DE" w16cid:durableId="213CDDD4"/>
  <w16cid:commentId w16cid:paraId="3B042813" w16cid:durableId="213CDE74"/>
  <w16cid:commentId w16cid:paraId="6FD62F15" w16cid:durableId="213CDEBC"/>
  <w16cid:commentId w16cid:paraId="3063E541" w16cid:durableId="213CDEB0"/>
  <w16cid:commentId w16cid:paraId="405B7942" w16cid:durableId="213CDECE"/>
  <w16cid:commentId w16cid:paraId="235955F6" w16cid:durableId="213CDEDA"/>
  <w16cid:commentId w16cid:paraId="27F83585" w16cid:durableId="213CDEEC"/>
  <w16cid:commentId w16cid:paraId="061F4764" w16cid:durableId="213CE178"/>
  <w16cid:commentId w16cid:paraId="4E32E955" w16cid:durableId="213CE39B"/>
  <w16cid:commentId w16cid:paraId="1FD7EF42" w16cid:durableId="213CDEFD"/>
  <w16cid:commentId w16cid:paraId="0114653A" w16cid:durableId="213CDE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43022" w14:textId="77777777" w:rsidR="00AF64F4" w:rsidRDefault="00AF64F4" w:rsidP="001C2F6E">
      <w:r>
        <w:separator/>
      </w:r>
    </w:p>
  </w:endnote>
  <w:endnote w:type="continuationSeparator" w:id="0">
    <w:p w14:paraId="66EBF537" w14:textId="77777777" w:rsidR="00AF64F4" w:rsidRDefault="00AF64F4" w:rsidP="001C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94F73" w14:textId="77777777" w:rsidR="008476AD" w:rsidRDefault="008476AD">
    <w:pPr>
      <w:pStyle w:val="Piedepgina"/>
      <w:jc w:val="right"/>
      <w:rPr>
        <w:rFonts w:eastAsia="Roboto" w:cstheme="minorHAnsi"/>
        <w:b/>
        <w:szCs w:val="22"/>
      </w:rPr>
    </w:pPr>
    <w:r>
      <w:rPr>
        <w:rFonts w:eastAsia="Roboto" w:cstheme="minorHAnsi"/>
        <w:b/>
        <w:szCs w:val="22"/>
      </w:rPr>
      <w:t>__________________________________________________________________________________</w:t>
    </w:r>
  </w:p>
  <w:p w14:paraId="7F59C564" w14:textId="77777777" w:rsidR="008476AD" w:rsidRDefault="00404381" w:rsidP="00404381">
    <w:pPr>
      <w:pStyle w:val="Piedepgina"/>
    </w:pPr>
    <w:r>
      <w:rPr>
        <w:rFonts w:eastAsia="Roboto" w:cstheme="minorHAnsi"/>
        <w:szCs w:val="22"/>
      </w:rPr>
      <w:t xml:space="preserve">                                                              </w:t>
    </w:r>
    <w:r w:rsidR="00785A02">
      <w:rPr>
        <w:rFonts w:eastAsia="Roboto" w:cstheme="minorHAnsi"/>
        <w:szCs w:val="22"/>
      </w:rPr>
      <w:t xml:space="preserve">METODOLOGIA DE SISTEMAS </w:t>
    </w:r>
    <w:r>
      <w:rPr>
        <w:rFonts w:eastAsia="Roboto" w:cstheme="minorHAnsi"/>
        <w:szCs w:val="22"/>
      </w:rPr>
      <w:t xml:space="preserve">              </w:t>
    </w:r>
    <w:r w:rsidR="008476AD" w:rsidRPr="00943E12">
      <w:rPr>
        <w:color w:val="auto"/>
        <w:sz w:val="20"/>
        <w:lang w:val="es-ES"/>
      </w:rPr>
      <w:t xml:space="preserve"> </w:t>
    </w:r>
    <w:r>
      <w:rPr>
        <w:color w:val="auto"/>
        <w:sz w:val="20"/>
        <w:lang w:val="es-ES"/>
      </w:rPr>
      <w:t xml:space="preserve">                                                     </w:t>
    </w:r>
    <w:r w:rsidR="008476AD" w:rsidRPr="00943E12">
      <w:rPr>
        <w:color w:val="auto"/>
        <w:sz w:val="20"/>
      </w:rPr>
      <w:fldChar w:fldCharType="begin"/>
    </w:r>
    <w:r w:rsidR="008476AD" w:rsidRPr="00943E12">
      <w:rPr>
        <w:color w:val="auto"/>
        <w:sz w:val="20"/>
      </w:rPr>
      <w:instrText>PAGE  \* Arabic</w:instrText>
    </w:r>
    <w:r w:rsidR="008476AD" w:rsidRPr="00943E12">
      <w:rPr>
        <w:color w:val="auto"/>
        <w:sz w:val="20"/>
      </w:rPr>
      <w:fldChar w:fldCharType="separate"/>
    </w:r>
    <w:r w:rsidR="00DD00EF">
      <w:rPr>
        <w:noProof/>
        <w:color w:val="auto"/>
        <w:sz w:val="20"/>
      </w:rPr>
      <w:t>10</w:t>
    </w:r>
    <w:r w:rsidR="008476AD" w:rsidRPr="00943E12">
      <w:rPr>
        <w:color w:val="auto"/>
        <w:sz w:val="20"/>
      </w:rPr>
      <w:fldChar w:fldCharType="end"/>
    </w:r>
  </w:p>
  <w:p w14:paraId="31F68CA2" w14:textId="77777777" w:rsidR="008476AD" w:rsidRPr="00644792" w:rsidRDefault="008476AD" w:rsidP="009F0C61">
    <w:pPr>
      <w:pStyle w:val="Piedepgina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30D25" w14:textId="77777777" w:rsidR="00AF64F4" w:rsidRDefault="00AF64F4" w:rsidP="001C2F6E">
      <w:r>
        <w:separator/>
      </w:r>
    </w:p>
  </w:footnote>
  <w:footnote w:type="continuationSeparator" w:id="0">
    <w:p w14:paraId="23E41813" w14:textId="77777777" w:rsidR="00AF64F4" w:rsidRDefault="00AF64F4" w:rsidP="001C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7A901" w14:textId="77777777" w:rsidR="008476AD" w:rsidRDefault="00785A02" w:rsidP="004A5444">
    <w:pPr>
      <w:pStyle w:val="Encabezado"/>
      <w:ind w:right="-12"/>
      <w:jc w:val="center"/>
    </w:pPr>
    <w:r>
      <w:rPr>
        <w:rFonts w:ascii="Montserrat SemiBold" w:hAnsi="Montserrat SemiBold"/>
        <w:b/>
        <w:noProof/>
      </w:rPr>
      <w:drawing>
        <wp:anchor distT="0" distB="0" distL="114300" distR="114300" simplePos="0" relativeHeight="251665408" behindDoc="0" locked="0" layoutInCell="1" allowOverlap="1" wp14:anchorId="3C5AE6B7" wp14:editId="0651CA82">
          <wp:simplePos x="0" y="0"/>
          <wp:positionH relativeFrom="column">
            <wp:posOffset>-704850</wp:posOffset>
          </wp:positionH>
          <wp:positionV relativeFrom="paragraph">
            <wp:posOffset>-8255</wp:posOffset>
          </wp:positionV>
          <wp:extent cx="1179195" cy="448945"/>
          <wp:effectExtent l="0" t="0" r="1905" b="8255"/>
          <wp:wrapThrough wrapText="bothSides">
            <wp:wrapPolygon edited="0">
              <wp:start x="0" y="0"/>
              <wp:lineTo x="0" y="21081"/>
              <wp:lineTo x="21286" y="21081"/>
              <wp:lineTo x="21286" y="0"/>
              <wp:lineTo x="0" y="0"/>
            </wp:wrapPolygon>
          </wp:wrapThrough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TNLOGOAZULESTESI-V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195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0AD29068" wp14:editId="4AFA9B94">
          <wp:simplePos x="0" y="0"/>
          <wp:positionH relativeFrom="page">
            <wp:posOffset>6050915</wp:posOffset>
          </wp:positionH>
          <wp:positionV relativeFrom="paragraph">
            <wp:posOffset>-98425</wp:posOffset>
          </wp:positionV>
          <wp:extent cx="1309370" cy="535940"/>
          <wp:effectExtent l="0" t="0" r="5080" b="0"/>
          <wp:wrapThrough wrapText="bothSides">
            <wp:wrapPolygon edited="0">
              <wp:start x="0" y="0"/>
              <wp:lineTo x="0" y="20730"/>
              <wp:lineTo x="21370" y="20730"/>
              <wp:lineTo x="21370" y="0"/>
              <wp:lineTo x="0" y="0"/>
            </wp:wrapPolygon>
          </wp:wrapThrough>
          <wp:docPr id="6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ñlñlkñlkñ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370" cy="535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76A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2F66A5" wp14:editId="34816E4E">
              <wp:simplePos x="0" y="0"/>
              <wp:positionH relativeFrom="column">
                <wp:posOffset>973539</wp:posOffset>
              </wp:positionH>
              <wp:positionV relativeFrom="paragraph">
                <wp:posOffset>42297</wp:posOffset>
              </wp:positionV>
              <wp:extent cx="4412974" cy="498475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12974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891A43" w14:textId="77777777" w:rsidR="008476AD" w:rsidRDefault="008476AD" w:rsidP="009F0C61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Theme="minorHAnsi" w:eastAsia="Arial" w:hAnsiTheme="minorHAnsi" w:cstheme="minorHAnsi"/>
                              <w:bCs/>
                              <w:color w:val="FFFFFF" w:themeColor="background1"/>
                              <w:kern w:val="24"/>
                              <w:sz w:val="28"/>
                              <w:lang w:val="es-AR"/>
                            </w:rPr>
                          </w:pPr>
                        </w:p>
                        <w:p w14:paraId="21C13DE7" w14:textId="77777777" w:rsidR="008476AD" w:rsidRPr="00644792" w:rsidRDefault="008476AD" w:rsidP="009F0C61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Theme="minorHAnsi" w:hAnsiTheme="minorHAnsi" w:cstheme="minorHAnsi"/>
                              <w:sz w:val="28"/>
                              <w:lang w:val="es-A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F66A5" id="Rectangle 3" o:spid="_x0000_s1027" style="position:absolute;left:0;text-align:left;margin-left:76.65pt;margin-top:3.35pt;width:347.5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" filled="f" fillcolor="#4f81bd [3204]" stroked="f" strokecolor="black [3213]">
              <v:textbox>
                <w:txbxContent>
                  <w:p w14:paraId="37891A43" w14:textId="77777777" w:rsidR="008476AD" w:rsidRDefault="008476AD" w:rsidP="009F0C61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Theme="minorHAnsi" w:eastAsia="Arial" w:hAnsiTheme="minorHAnsi" w:cstheme="minorHAnsi"/>
                        <w:bCs/>
                        <w:color w:val="FFFFFF" w:themeColor="background1"/>
                        <w:kern w:val="24"/>
                        <w:sz w:val="28"/>
                        <w:lang w:val="es-AR"/>
                      </w:rPr>
                    </w:pPr>
                  </w:p>
                  <w:p w14:paraId="21C13DE7" w14:textId="77777777" w:rsidR="008476AD" w:rsidRPr="00644792" w:rsidRDefault="008476AD" w:rsidP="009F0C61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Theme="minorHAnsi" w:hAnsiTheme="minorHAnsi" w:cstheme="minorHAnsi"/>
                        <w:sz w:val="28"/>
                        <w:lang w:val="es-AR"/>
                      </w:rPr>
                    </w:pPr>
                  </w:p>
                </w:txbxContent>
              </v:textbox>
            </v:rect>
          </w:pict>
        </mc:Fallback>
      </mc:AlternateContent>
    </w:r>
    <w:r w:rsidR="008476A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71802C" wp14:editId="714F1004">
              <wp:simplePos x="0" y="0"/>
              <wp:positionH relativeFrom="page">
                <wp:align>left</wp:align>
              </wp:positionH>
              <wp:positionV relativeFrom="paragraph">
                <wp:posOffset>-212027</wp:posOffset>
              </wp:positionV>
              <wp:extent cx="7560310" cy="760491"/>
              <wp:effectExtent l="0" t="0" r="21590" b="20955"/>
              <wp:wrapNone/>
              <wp:docPr id="9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760491"/>
                      </a:xfrm>
                      <a:prstGeom prst="rect">
                        <a:avLst/>
                      </a:prstGeom>
                      <a:solidFill>
                        <a:srgbClr val="0071CE"/>
                      </a:solidFill>
                      <a:ln w="25400">
                        <a:solidFill>
                          <a:srgbClr val="0071C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A7F466" id="Rectángulo 2" o:spid="_x0000_s1026" style="position:absolute;margin-left:0;margin-top:-16.7pt;width:595.3pt;height:59.9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" fillcolor="#0071ce" strokecolor="#0071ce" strokeweight="2pt">
              <w10:wrap anchorx="page"/>
            </v:rect>
          </w:pict>
        </mc:Fallback>
      </mc:AlternateContent>
    </w:r>
    <w:r w:rsidR="008476A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266936" wp14:editId="399EE48E">
              <wp:simplePos x="0" y="0"/>
              <wp:positionH relativeFrom="column">
                <wp:posOffset>-78740</wp:posOffset>
              </wp:positionH>
              <wp:positionV relativeFrom="paragraph">
                <wp:posOffset>54610</wp:posOffset>
              </wp:positionV>
              <wp:extent cx="713740" cy="402590"/>
              <wp:effectExtent l="0" t="0" r="0" b="0"/>
              <wp:wrapNone/>
              <wp:docPr id="1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740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5286B" w14:textId="77777777" w:rsidR="008476AD" w:rsidRPr="009F0C61" w:rsidRDefault="008476AD" w:rsidP="009F0C6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Verdana" w:hAnsi="Verdana"/>
                              <w:b/>
                              <w:sz w:val="32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266936" id="Rectángulo 4" o:spid="_x0000_s1028" style="position:absolute;left:0;text-align:left;margin-left:-6.2pt;margin-top:4.3pt;width:56.2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" filled="f" stroked="f" strokeweight="2pt">
              <v:textbox>
                <w:txbxContent>
                  <w:p w14:paraId="3475286B" w14:textId="77777777" w:rsidR="008476AD" w:rsidRPr="009F0C61" w:rsidRDefault="008476AD" w:rsidP="009F0C61">
                    <w:pPr>
                      <w:pStyle w:val="NormalWeb"/>
                      <w:spacing w:before="0" w:beforeAutospacing="0" w:after="0" w:afterAutospacing="0"/>
                      <w:rPr>
                        <w:rFonts w:ascii="Verdana" w:hAnsi="Verdana"/>
                        <w:b/>
                        <w:sz w:val="32"/>
                        <w:szCs w:val="38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66B5F36" w14:textId="77777777" w:rsidR="008476AD" w:rsidRDefault="008476AD" w:rsidP="003B39A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80"/>
      </w:rPr>
    </w:lvl>
  </w:abstractNum>
  <w:abstractNum w:abstractNumId="2" w15:restartNumberingAfterBreak="0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397"/>
      </w:pPr>
      <w:rPr>
        <w:b/>
        <w:i w:val="0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8"/>
    <w:multiLevelType w:val="singleLevel"/>
    <w:tmpl w:val="00000008"/>
    <w:name w:val="WW8Num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A633B73"/>
    <w:multiLevelType w:val="hybridMultilevel"/>
    <w:tmpl w:val="C6845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341A2"/>
    <w:multiLevelType w:val="multilevel"/>
    <w:tmpl w:val="22EE7BEC"/>
    <w:lvl w:ilvl="0">
      <w:start w:val="1"/>
      <w:numFmt w:val="decimal"/>
      <w:pStyle w:val="ManualTi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9C83F85"/>
    <w:multiLevelType w:val="hybridMultilevel"/>
    <w:tmpl w:val="CB8A170E"/>
    <w:lvl w:ilvl="0" w:tplc="BF709BA6">
      <w:start w:val="1"/>
      <w:numFmt w:val="decimal"/>
      <w:pStyle w:val="Numeracion1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F6164"/>
    <w:multiLevelType w:val="hybridMultilevel"/>
    <w:tmpl w:val="11C03D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A4847"/>
    <w:multiLevelType w:val="multilevel"/>
    <w:tmpl w:val="32185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9281E1F"/>
    <w:multiLevelType w:val="multilevel"/>
    <w:tmpl w:val="9E4E8CD0"/>
    <w:lvl w:ilvl="0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9" w:hanging="1800"/>
      </w:pPr>
      <w:rPr>
        <w:rFonts w:hint="default"/>
      </w:rPr>
    </w:lvl>
  </w:abstractNum>
  <w:abstractNum w:abstractNumId="13" w15:restartNumberingAfterBreak="0">
    <w:nsid w:val="34561686"/>
    <w:multiLevelType w:val="multilevel"/>
    <w:tmpl w:val="B1AEE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FD3625"/>
    <w:multiLevelType w:val="hybridMultilevel"/>
    <w:tmpl w:val="B1488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D1C4F"/>
    <w:multiLevelType w:val="hybridMultilevel"/>
    <w:tmpl w:val="8AF448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C0DB7"/>
    <w:multiLevelType w:val="hybridMultilevel"/>
    <w:tmpl w:val="B2D2B1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70719"/>
    <w:multiLevelType w:val="hybridMultilevel"/>
    <w:tmpl w:val="1332D50C"/>
    <w:lvl w:ilvl="0" w:tplc="2C0A0001">
      <w:start w:val="1"/>
      <w:numFmt w:val="bullet"/>
      <w:lvlText w:val=""/>
      <w:lvlJc w:val="left"/>
      <w:pPr>
        <w:ind w:left="1348" w:hanging="360"/>
      </w:pPr>
      <w:rPr>
        <w:rFonts w:ascii="Symbol" w:hAnsi="Symbol" w:hint="default"/>
        <w:w w:val="99"/>
        <w:sz w:val="20"/>
        <w:szCs w:val="20"/>
      </w:rPr>
    </w:lvl>
    <w:lvl w:ilvl="1" w:tplc="066A4962">
      <w:numFmt w:val="bullet"/>
      <w:lvlText w:val="•"/>
      <w:lvlJc w:val="left"/>
      <w:pPr>
        <w:ind w:left="2290" w:hanging="360"/>
      </w:pPr>
      <w:rPr>
        <w:rFonts w:hint="default"/>
      </w:rPr>
    </w:lvl>
    <w:lvl w:ilvl="2" w:tplc="949006B0">
      <w:numFmt w:val="bullet"/>
      <w:lvlText w:val="•"/>
      <w:lvlJc w:val="left"/>
      <w:pPr>
        <w:ind w:left="3240" w:hanging="360"/>
      </w:pPr>
      <w:rPr>
        <w:rFonts w:hint="default"/>
      </w:rPr>
    </w:lvl>
    <w:lvl w:ilvl="3" w:tplc="065667D6">
      <w:numFmt w:val="bullet"/>
      <w:lvlText w:val="•"/>
      <w:lvlJc w:val="left"/>
      <w:pPr>
        <w:ind w:left="4190" w:hanging="360"/>
      </w:pPr>
      <w:rPr>
        <w:rFonts w:hint="default"/>
      </w:rPr>
    </w:lvl>
    <w:lvl w:ilvl="4" w:tplc="E95ADBE6"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C98CB976"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6AEEC93C">
      <w:numFmt w:val="bullet"/>
      <w:lvlText w:val="•"/>
      <w:lvlJc w:val="left"/>
      <w:pPr>
        <w:ind w:left="7040" w:hanging="360"/>
      </w:pPr>
      <w:rPr>
        <w:rFonts w:hint="default"/>
      </w:rPr>
    </w:lvl>
    <w:lvl w:ilvl="7" w:tplc="80E8D766">
      <w:numFmt w:val="bullet"/>
      <w:lvlText w:val="•"/>
      <w:lvlJc w:val="left"/>
      <w:pPr>
        <w:ind w:left="7990" w:hanging="360"/>
      </w:pPr>
      <w:rPr>
        <w:rFonts w:hint="default"/>
      </w:rPr>
    </w:lvl>
    <w:lvl w:ilvl="8" w:tplc="DEEEEF50">
      <w:numFmt w:val="bullet"/>
      <w:lvlText w:val="•"/>
      <w:lvlJc w:val="left"/>
      <w:pPr>
        <w:ind w:left="8940" w:hanging="360"/>
      </w:pPr>
      <w:rPr>
        <w:rFonts w:hint="default"/>
      </w:rPr>
    </w:lvl>
  </w:abstractNum>
  <w:abstractNum w:abstractNumId="18" w15:restartNumberingAfterBreak="0">
    <w:nsid w:val="50C670F1"/>
    <w:multiLevelType w:val="hybridMultilevel"/>
    <w:tmpl w:val="87543A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B4E10"/>
    <w:multiLevelType w:val="hybridMultilevel"/>
    <w:tmpl w:val="DF08DC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D0845"/>
    <w:multiLevelType w:val="hybridMultilevel"/>
    <w:tmpl w:val="02B4F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E30FC"/>
    <w:multiLevelType w:val="hybridMultilevel"/>
    <w:tmpl w:val="EAECFEEC"/>
    <w:lvl w:ilvl="0" w:tplc="D8303D6C">
      <w:start w:val="1"/>
      <w:numFmt w:val="bullet"/>
      <w:pStyle w:val="Vietas1"/>
      <w:lvlText w:val="•"/>
      <w:lvlJc w:val="left"/>
      <w:pPr>
        <w:ind w:left="717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71327"/>
    <w:multiLevelType w:val="multilevel"/>
    <w:tmpl w:val="F91C3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761E7E"/>
    <w:multiLevelType w:val="hybridMultilevel"/>
    <w:tmpl w:val="E0C213BA"/>
    <w:lvl w:ilvl="0" w:tplc="51F8EF7C">
      <w:start w:val="1"/>
      <w:numFmt w:val="decimal"/>
      <w:pStyle w:val="Estilo5"/>
      <w:lvlText w:val="%1.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8"/>
  </w:num>
  <w:num w:numId="4">
    <w:abstractNumId w:val="23"/>
  </w:num>
  <w:num w:numId="5">
    <w:abstractNumId w:val="13"/>
  </w:num>
  <w:num w:numId="6">
    <w:abstractNumId w:val="22"/>
  </w:num>
  <w:num w:numId="7">
    <w:abstractNumId w:val="11"/>
  </w:num>
  <w:num w:numId="8">
    <w:abstractNumId w:val="15"/>
  </w:num>
  <w:num w:numId="9">
    <w:abstractNumId w:val="18"/>
  </w:num>
  <w:num w:numId="10">
    <w:abstractNumId w:val="20"/>
  </w:num>
  <w:num w:numId="11">
    <w:abstractNumId w:val="10"/>
  </w:num>
  <w:num w:numId="12">
    <w:abstractNumId w:val="14"/>
  </w:num>
  <w:num w:numId="13">
    <w:abstractNumId w:val="16"/>
  </w:num>
  <w:num w:numId="14">
    <w:abstractNumId w:val="12"/>
  </w:num>
  <w:num w:numId="15">
    <w:abstractNumId w:val="7"/>
  </w:num>
  <w:num w:numId="16">
    <w:abstractNumId w:val="17"/>
  </w:num>
  <w:num w:numId="17">
    <w:abstractNumId w:val="19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xequiel Santoro">
    <w15:presenceInfo w15:providerId="AD" w15:userId="S::47940@sistemas.frc.utn.edu.ar::aed99d0e-7243-4e49-b829-c122f4daba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113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,white,#ebebeb,#171717,#0071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87"/>
    <w:rsid w:val="0001057B"/>
    <w:rsid w:val="00011942"/>
    <w:rsid w:val="00015A03"/>
    <w:rsid w:val="0002112A"/>
    <w:rsid w:val="000217BF"/>
    <w:rsid w:val="00021B96"/>
    <w:rsid w:val="0003073E"/>
    <w:rsid w:val="00030B6E"/>
    <w:rsid w:val="00031556"/>
    <w:rsid w:val="00032E0C"/>
    <w:rsid w:val="000330F7"/>
    <w:rsid w:val="000335A3"/>
    <w:rsid w:val="000336B3"/>
    <w:rsid w:val="00035F3E"/>
    <w:rsid w:val="00037EA0"/>
    <w:rsid w:val="0004017F"/>
    <w:rsid w:val="00044938"/>
    <w:rsid w:val="00047485"/>
    <w:rsid w:val="00052BEC"/>
    <w:rsid w:val="00056CFE"/>
    <w:rsid w:val="00062650"/>
    <w:rsid w:val="0006364D"/>
    <w:rsid w:val="000643F7"/>
    <w:rsid w:val="000647C6"/>
    <w:rsid w:val="00067D5C"/>
    <w:rsid w:val="00067E74"/>
    <w:rsid w:val="000713F2"/>
    <w:rsid w:val="0007390C"/>
    <w:rsid w:val="0007591B"/>
    <w:rsid w:val="000774DA"/>
    <w:rsid w:val="00077B35"/>
    <w:rsid w:val="000808CB"/>
    <w:rsid w:val="00081947"/>
    <w:rsid w:val="000904B9"/>
    <w:rsid w:val="00095799"/>
    <w:rsid w:val="000962E8"/>
    <w:rsid w:val="00097A72"/>
    <w:rsid w:val="00097D72"/>
    <w:rsid w:val="00097ED9"/>
    <w:rsid w:val="000A03C5"/>
    <w:rsid w:val="000A0696"/>
    <w:rsid w:val="000A3B53"/>
    <w:rsid w:val="000A5E5A"/>
    <w:rsid w:val="000A6B6C"/>
    <w:rsid w:val="000C19A8"/>
    <w:rsid w:val="000C33B8"/>
    <w:rsid w:val="000C4072"/>
    <w:rsid w:val="000C5F37"/>
    <w:rsid w:val="000C7B26"/>
    <w:rsid w:val="000C7F76"/>
    <w:rsid w:val="000D2540"/>
    <w:rsid w:val="000D5DEE"/>
    <w:rsid w:val="000E42E7"/>
    <w:rsid w:val="000E5933"/>
    <w:rsid w:val="000E5AC4"/>
    <w:rsid w:val="000E7D9D"/>
    <w:rsid w:val="000E7F97"/>
    <w:rsid w:val="000F6591"/>
    <w:rsid w:val="001020DE"/>
    <w:rsid w:val="00102435"/>
    <w:rsid w:val="00107874"/>
    <w:rsid w:val="00111113"/>
    <w:rsid w:val="0011311F"/>
    <w:rsid w:val="00115B28"/>
    <w:rsid w:val="001168C4"/>
    <w:rsid w:val="00117311"/>
    <w:rsid w:val="00117EFA"/>
    <w:rsid w:val="00124312"/>
    <w:rsid w:val="00130472"/>
    <w:rsid w:val="0013047B"/>
    <w:rsid w:val="00130A4B"/>
    <w:rsid w:val="00135AE0"/>
    <w:rsid w:val="00135DCF"/>
    <w:rsid w:val="00137BA4"/>
    <w:rsid w:val="001403B0"/>
    <w:rsid w:val="00141F9A"/>
    <w:rsid w:val="001426C6"/>
    <w:rsid w:val="00145F9D"/>
    <w:rsid w:val="00151760"/>
    <w:rsid w:val="0015578D"/>
    <w:rsid w:val="00155C1E"/>
    <w:rsid w:val="00155DAF"/>
    <w:rsid w:val="001564E9"/>
    <w:rsid w:val="001617AC"/>
    <w:rsid w:val="0016181A"/>
    <w:rsid w:val="00162340"/>
    <w:rsid w:val="0016314C"/>
    <w:rsid w:val="00164A25"/>
    <w:rsid w:val="00166653"/>
    <w:rsid w:val="00170BF2"/>
    <w:rsid w:val="00173B49"/>
    <w:rsid w:val="00173BEE"/>
    <w:rsid w:val="00174761"/>
    <w:rsid w:val="00174E61"/>
    <w:rsid w:val="00180730"/>
    <w:rsid w:val="0018387E"/>
    <w:rsid w:val="00190D03"/>
    <w:rsid w:val="00194383"/>
    <w:rsid w:val="001A1E1F"/>
    <w:rsid w:val="001A3D40"/>
    <w:rsid w:val="001A58DD"/>
    <w:rsid w:val="001A6FE6"/>
    <w:rsid w:val="001A7222"/>
    <w:rsid w:val="001A77CB"/>
    <w:rsid w:val="001B05F5"/>
    <w:rsid w:val="001B6CBA"/>
    <w:rsid w:val="001B6F8D"/>
    <w:rsid w:val="001C2B34"/>
    <w:rsid w:val="001C2DD6"/>
    <w:rsid w:val="001C2F6E"/>
    <w:rsid w:val="001C4859"/>
    <w:rsid w:val="001C5F7A"/>
    <w:rsid w:val="001C7462"/>
    <w:rsid w:val="001D611F"/>
    <w:rsid w:val="001E2BA9"/>
    <w:rsid w:val="001E3770"/>
    <w:rsid w:val="001E61B3"/>
    <w:rsid w:val="001E6A49"/>
    <w:rsid w:val="001E6B75"/>
    <w:rsid w:val="001F1EDD"/>
    <w:rsid w:val="001F2B6E"/>
    <w:rsid w:val="001F5AA6"/>
    <w:rsid w:val="001F5D76"/>
    <w:rsid w:val="00201DB8"/>
    <w:rsid w:val="0020220A"/>
    <w:rsid w:val="00207010"/>
    <w:rsid w:val="00212731"/>
    <w:rsid w:val="00216E6D"/>
    <w:rsid w:val="00221346"/>
    <w:rsid w:val="002239DF"/>
    <w:rsid w:val="0022468E"/>
    <w:rsid w:val="002258A3"/>
    <w:rsid w:val="00227990"/>
    <w:rsid w:val="002304A3"/>
    <w:rsid w:val="002324F6"/>
    <w:rsid w:val="002325B5"/>
    <w:rsid w:val="002344CD"/>
    <w:rsid w:val="0023701C"/>
    <w:rsid w:val="00237DC1"/>
    <w:rsid w:val="00244833"/>
    <w:rsid w:val="00250E11"/>
    <w:rsid w:val="00251FD0"/>
    <w:rsid w:val="002540AF"/>
    <w:rsid w:val="00254221"/>
    <w:rsid w:val="00265ABF"/>
    <w:rsid w:val="00267203"/>
    <w:rsid w:val="00281946"/>
    <w:rsid w:val="002901C8"/>
    <w:rsid w:val="002902CF"/>
    <w:rsid w:val="002923A3"/>
    <w:rsid w:val="0029377F"/>
    <w:rsid w:val="00295BF8"/>
    <w:rsid w:val="002A12D7"/>
    <w:rsid w:val="002A147C"/>
    <w:rsid w:val="002A2592"/>
    <w:rsid w:val="002A3B5F"/>
    <w:rsid w:val="002A55DC"/>
    <w:rsid w:val="002B1D26"/>
    <w:rsid w:val="002B1EB7"/>
    <w:rsid w:val="002B2822"/>
    <w:rsid w:val="002B35AA"/>
    <w:rsid w:val="002B4050"/>
    <w:rsid w:val="002B4339"/>
    <w:rsid w:val="002B561E"/>
    <w:rsid w:val="002C1E9E"/>
    <w:rsid w:val="002C2B31"/>
    <w:rsid w:val="002C426D"/>
    <w:rsid w:val="002C559F"/>
    <w:rsid w:val="002D7005"/>
    <w:rsid w:val="002E189C"/>
    <w:rsid w:val="002E4AF4"/>
    <w:rsid w:val="002E5BD5"/>
    <w:rsid w:val="002F03CF"/>
    <w:rsid w:val="002F0C8E"/>
    <w:rsid w:val="002F16E2"/>
    <w:rsid w:val="002F2F33"/>
    <w:rsid w:val="002F4471"/>
    <w:rsid w:val="002F62B6"/>
    <w:rsid w:val="0030712B"/>
    <w:rsid w:val="00315CB3"/>
    <w:rsid w:val="00315CB8"/>
    <w:rsid w:val="00320612"/>
    <w:rsid w:val="00323FAD"/>
    <w:rsid w:val="00325FEA"/>
    <w:rsid w:val="00326CC1"/>
    <w:rsid w:val="00326EF2"/>
    <w:rsid w:val="00327B33"/>
    <w:rsid w:val="00330289"/>
    <w:rsid w:val="00331E3F"/>
    <w:rsid w:val="00340C03"/>
    <w:rsid w:val="003417BA"/>
    <w:rsid w:val="003458D6"/>
    <w:rsid w:val="00346928"/>
    <w:rsid w:val="00346F76"/>
    <w:rsid w:val="003527B8"/>
    <w:rsid w:val="00355A0E"/>
    <w:rsid w:val="00362915"/>
    <w:rsid w:val="003637AB"/>
    <w:rsid w:val="003653BA"/>
    <w:rsid w:val="00366183"/>
    <w:rsid w:val="00366545"/>
    <w:rsid w:val="003701A7"/>
    <w:rsid w:val="0037504C"/>
    <w:rsid w:val="00380837"/>
    <w:rsid w:val="0038174A"/>
    <w:rsid w:val="00383BFB"/>
    <w:rsid w:val="00386BCA"/>
    <w:rsid w:val="00392B7E"/>
    <w:rsid w:val="00393F44"/>
    <w:rsid w:val="003A4B7B"/>
    <w:rsid w:val="003A535F"/>
    <w:rsid w:val="003B39A1"/>
    <w:rsid w:val="003B3E3E"/>
    <w:rsid w:val="003B4671"/>
    <w:rsid w:val="003C02FB"/>
    <w:rsid w:val="003C4D23"/>
    <w:rsid w:val="003C4D68"/>
    <w:rsid w:val="003C7B41"/>
    <w:rsid w:val="003C7CDC"/>
    <w:rsid w:val="003D0532"/>
    <w:rsid w:val="003D112F"/>
    <w:rsid w:val="003D478D"/>
    <w:rsid w:val="003D4804"/>
    <w:rsid w:val="003D5AC0"/>
    <w:rsid w:val="003D5BE4"/>
    <w:rsid w:val="003E2546"/>
    <w:rsid w:val="003F0309"/>
    <w:rsid w:val="003F3C74"/>
    <w:rsid w:val="004001F5"/>
    <w:rsid w:val="004015AB"/>
    <w:rsid w:val="0040418F"/>
    <w:rsid w:val="00404381"/>
    <w:rsid w:val="004075A3"/>
    <w:rsid w:val="00411562"/>
    <w:rsid w:val="00411F9F"/>
    <w:rsid w:val="00414035"/>
    <w:rsid w:val="004154DD"/>
    <w:rsid w:val="00421397"/>
    <w:rsid w:val="00421D38"/>
    <w:rsid w:val="0042208A"/>
    <w:rsid w:val="00423354"/>
    <w:rsid w:val="004245A6"/>
    <w:rsid w:val="00425E4B"/>
    <w:rsid w:val="004263E1"/>
    <w:rsid w:val="004321DF"/>
    <w:rsid w:val="004356AC"/>
    <w:rsid w:val="0043754F"/>
    <w:rsid w:val="004379A3"/>
    <w:rsid w:val="00441996"/>
    <w:rsid w:val="0046438B"/>
    <w:rsid w:val="00470EF3"/>
    <w:rsid w:val="00475BDE"/>
    <w:rsid w:val="00477A6F"/>
    <w:rsid w:val="00483976"/>
    <w:rsid w:val="00484A6A"/>
    <w:rsid w:val="00487876"/>
    <w:rsid w:val="0049052F"/>
    <w:rsid w:val="00491D1B"/>
    <w:rsid w:val="00492392"/>
    <w:rsid w:val="0049265F"/>
    <w:rsid w:val="00493220"/>
    <w:rsid w:val="004934E8"/>
    <w:rsid w:val="004A0869"/>
    <w:rsid w:val="004A1EA6"/>
    <w:rsid w:val="004A200E"/>
    <w:rsid w:val="004A2649"/>
    <w:rsid w:val="004A507B"/>
    <w:rsid w:val="004A5444"/>
    <w:rsid w:val="004A6BCD"/>
    <w:rsid w:val="004B1A5F"/>
    <w:rsid w:val="004B3469"/>
    <w:rsid w:val="004B63FE"/>
    <w:rsid w:val="004C40B9"/>
    <w:rsid w:val="004C7CB3"/>
    <w:rsid w:val="004D1D20"/>
    <w:rsid w:val="004D2B4C"/>
    <w:rsid w:val="004D5824"/>
    <w:rsid w:val="004D6655"/>
    <w:rsid w:val="004E0A2A"/>
    <w:rsid w:val="004F002B"/>
    <w:rsid w:val="004F0627"/>
    <w:rsid w:val="004F288F"/>
    <w:rsid w:val="004F4B16"/>
    <w:rsid w:val="004F5778"/>
    <w:rsid w:val="004F6CA5"/>
    <w:rsid w:val="00500847"/>
    <w:rsid w:val="00503781"/>
    <w:rsid w:val="0050653B"/>
    <w:rsid w:val="00507AF2"/>
    <w:rsid w:val="00507F57"/>
    <w:rsid w:val="005100C6"/>
    <w:rsid w:val="0051115A"/>
    <w:rsid w:val="005111A4"/>
    <w:rsid w:val="00511667"/>
    <w:rsid w:val="00514760"/>
    <w:rsid w:val="00522726"/>
    <w:rsid w:val="00524B7D"/>
    <w:rsid w:val="005251E4"/>
    <w:rsid w:val="00530C97"/>
    <w:rsid w:val="00534C28"/>
    <w:rsid w:val="00534FAC"/>
    <w:rsid w:val="005412E4"/>
    <w:rsid w:val="0054481C"/>
    <w:rsid w:val="005476DF"/>
    <w:rsid w:val="00550EFD"/>
    <w:rsid w:val="00551A8C"/>
    <w:rsid w:val="0055283E"/>
    <w:rsid w:val="00552B1C"/>
    <w:rsid w:val="00556287"/>
    <w:rsid w:val="005602AD"/>
    <w:rsid w:val="00560C8C"/>
    <w:rsid w:val="00565448"/>
    <w:rsid w:val="005741EF"/>
    <w:rsid w:val="00576291"/>
    <w:rsid w:val="0058555C"/>
    <w:rsid w:val="00593B51"/>
    <w:rsid w:val="005A0859"/>
    <w:rsid w:val="005A64A3"/>
    <w:rsid w:val="005B1748"/>
    <w:rsid w:val="005C0BFA"/>
    <w:rsid w:val="005C0EC9"/>
    <w:rsid w:val="005C29DF"/>
    <w:rsid w:val="005C5F8A"/>
    <w:rsid w:val="005C6E1C"/>
    <w:rsid w:val="005C7166"/>
    <w:rsid w:val="005D0E05"/>
    <w:rsid w:val="005E0127"/>
    <w:rsid w:val="005E0B1B"/>
    <w:rsid w:val="005E0FD9"/>
    <w:rsid w:val="005E2EFF"/>
    <w:rsid w:val="005E5242"/>
    <w:rsid w:val="005E6BB8"/>
    <w:rsid w:val="005F0DD9"/>
    <w:rsid w:val="005F18C8"/>
    <w:rsid w:val="005F1E76"/>
    <w:rsid w:val="005F275C"/>
    <w:rsid w:val="005F44B5"/>
    <w:rsid w:val="005F6E29"/>
    <w:rsid w:val="00600A3F"/>
    <w:rsid w:val="006027BC"/>
    <w:rsid w:val="006048D7"/>
    <w:rsid w:val="0061024F"/>
    <w:rsid w:val="00611893"/>
    <w:rsid w:val="00614465"/>
    <w:rsid w:val="00614513"/>
    <w:rsid w:val="00616603"/>
    <w:rsid w:val="00617DD8"/>
    <w:rsid w:val="00617EBB"/>
    <w:rsid w:val="00621EA2"/>
    <w:rsid w:val="006234CA"/>
    <w:rsid w:val="00634045"/>
    <w:rsid w:val="00640378"/>
    <w:rsid w:val="00641EFB"/>
    <w:rsid w:val="00644792"/>
    <w:rsid w:val="00647E43"/>
    <w:rsid w:val="00661D55"/>
    <w:rsid w:val="00662DCD"/>
    <w:rsid w:val="00663AD4"/>
    <w:rsid w:val="006730C9"/>
    <w:rsid w:val="00674B07"/>
    <w:rsid w:val="006752EF"/>
    <w:rsid w:val="00676C41"/>
    <w:rsid w:val="00683F0B"/>
    <w:rsid w:val="00691773"/>
    <w:rsid w:val="006919F8"/>
    <w:rsid w:val="00691E05"/>
    <w:rsid w:val="0069257A"/>
    <w:rsid w:val="0069460C"/>
    <w:rsid w:val="006A2803"/>
    <w:rsid w:val="006A2FA8"/>
    <w:rsid w:val="006A3DBF"/>
    <w:rsid w:val="006A7817"/>
    <w:rsid w:val="006A7A3A"/>
    <w:rsid w:val="006B3F43"/>
    <w:rsid w:val="006B425C"/>
    <w:rsid w:val="006C57EF"/>
    <w:rsid w:val="006C6623"/>
    <w:rsid w:val="006C6786"/>
    <w:rsid w:val="006D3465"/>
    <w:rsid w:val="006D34B7"/>
    <w:rsid w:val="006D518B"/>
    <w:rsid w:val="006D5B31"/>
    <w:rsid w:val="006E2E28"/>
    <w:rsid w:val="006E6576"/>
    <w:rsid w:val="006E796A"/>
    <w:rsid w:val="006F20BF"/>
    <w:rsid w:val="006F26FA"/>
    <w:rsid w:val="006F4930"/>
    <w:rsid w:val="00705F7C"/>
    <w:rsid w:val="00706A23"/>
    <w:rsid w:val="007108DF"/>
    <w:rsid w:val="007135F4"/>
    <w:rsid w:val="00714A8B"/>
    <w:rsid w:val="00716DB1"/>
    <w:rsid w:val="00716EED"/>
    <w:rsid w:val="00723050"/>
    <w:rsid w:val="00724453"/>
    <w:rsid w:val="00725119"/>
    <w:rsid w:val="00726EDF"/>
    <w:rsid w:val="007277F1"/>
    <w:rsid w:val="0072785A"/>
    <w:rsid w:val="00732DF6"/>
    <w:rsid w:val="00733406"/>
    <w:rsid w:val="00733F49"/>
    <w:rsid w:val="00743561"/>
    <w:rsid w:val="00747662"/>
    <w:rsid w:val="00750083"/>
    <w:rsid w:val="00754F7F"/>
    <w:rsid w:val="00755A1F"/>
    <w:rsid w:val="00763175"/>
    <w:rsid w:val="007635CE"/>
    <w:rsid w:val="00764C96"/>
    <w:rsid w:val="007657FC"/>
    <w:rsid w:val="00765C3B"/>
    <w:rsid w:val="00766AE0"/>
    <w:rsid w:val="0076794B"/>
    <w:rsid w:val="00770566"/>
    <w:rsid w:val="0077074D"/>
    <w:rsid w:val="00770A4C"/>
    <w:rsid w:val="007723B1"/>
    <w:rsid w:val="00772FAF"/>
    <w:rsid w:val="00777878"/>
    <w:rsid w:val="00777CD4"/>
    <w:rsid w:val="00785A02"/>
    <w:rsid w:val="00786317"/>
    <w:rsid w:val="00786389"/>
    <w:rsid w:val="00790CE9"/>
    <w:rsid w:val="0079738E"/>
    <w:rsid w:val="007975AC"/>
    <w:rsid w:val="007B2067"/>
    <w:rsid w:val="007B2B5D"/>
    <w:rsid w:val="007B4081"/>
    <w:rsid w:val="007B7033"/>
    <w:rsid w:val="007C41F7"/>
    <w:rsid w:val="007E02F3"/>
    <w:rsid w:val="007E7C93"/>
    <w:rsid w:val="007F1101"/>
    <w:rsid w:val="007F72E9"/>
    <w:rsid w:val="00802596"/>
    <w:rsid w:val="00810B4A"/>
    <w:rsid w:val="00811476"/>
    <w:rsid w:val="00812A25"/>
    <w:rsid w:val="00812B06"/>
    <w:rsid w:val="00816742"/>
    <w:rsid w:val="00816D6D"/>
    <w:rsid w:val="00822D87"/>
    <w:rsid w:val="00827455"/>
    <w:rsid w:val="0083372A"/>
    <w:rsid w:val="00841D7A"/>
    <w:rsid w:val="008432A8"/>
    <w:rsid w:val="00843509"/>
    <w:rsid w:val="00846C30"/>
    <w:rsid w:val="008476AD"/>
    <w:rsid w:val="00847C3B"/>
    <w:rsid w:val="008525AB"/>
    <w:rsid w:val="008539B9"/>
    <w:rsid w:val="0085466A"/>
    <w:rsid w:val="00855E20"/>
    <w:rsid w:val="00856C89"/>
    <w:rsid w:val="0085774A"/>
    <w:rsid w:val="0086172B"/>
    <w:rsid w:val="00861EC7"/>
    <w:rsid w:val="00873A5C"/>
    <w:rsid w:val="00875D2F"/>
    <w:rsid w:val="008841D6"/>
    <w:rsid w:val="00884315"/>
    <w:rsid w:val="00884BAC"/>
    <w:rsid w:val="0089256B"/>
    <w:rsid w:val="00893208"/>
    <w:rsid w:val="00894DB2"/>
    <w:rsid w:val="0089530A"/>
    <w:rsid w:val="00895D96"/>
    <w:rsid w:val="008A11CA"/>
    <w:rsid w:val="008A1E29"/>
    <w:rsid w:val="008A546A"/>
    <w:rsid w:val="008A6737"/>
    <w:rsid w:val="008B1E44"/>
    <w:rsid w:val="008C368E"/>
    <w:rsid w:val="008C4393"/>
    <w:rsid w:val="008C53E2"/>
    <w:rsid w:val="008C5597"/>
    <w:rsid w:val="008C5617"/>
    <w:rsid w:val="008D2916"/>
    <w:rsid w:val="008E03FF"/>
    <w:rsid w:val="008E56BD"/>
    <w:rsid w:val="008E6629"/>
    <w:rsid w:val="008E6796"/>
    <w:rsid w:val="008F33CA"/>
    <w:rsid w:val="008F57AF"/>
    <w:rsid w:val="008F598B"/>
    <w:rsid w:val="008F6A85"/>
    <w:rsid w:val="00902817"/>
    <w:rsid w:val="00902AF3"/>
    <w:rsid w:val="00902E62"/>
    <w:rsid w:val="00905547"/>
    <w:rsid w:val="0091418F"/>
    <w:rsid w:val="00914BB2"/>
    <w:rsid w:val="00914C8A"/>
    <w:rsid w:val="00914E87"/>
    <w:rsid w:val="0092403C"/>
    <w:rsid w:val="00924B05"/>
    <w:rsid w:val="00924D62"/>
    <w:rsid w:val="00927B57"/>
    <w:rsid w:val="009306FF"/>
    <w:rsid w:val="0093228A"/>
    <w:rsid w:val="00935896"/>
    <w:rsid w:val="00936187"/>
    <w:rsid w:val="009369CF"/>
    <w:rsid w:val="009403D4"/>
    <w:rsid w:val="00941D97"/>
    <w:rsid w:val="009434B0"/>
    <w:rsid w:val="00943E12"/>
    <w:rsid w:val="0094634A"/>
    <w:rsid w:val="00946C48"/>
    <w:rsid w:val="00947394"/>
    <w:rsid w:val="00950E3D"/>
    <w:rsid w:val="0095421B"/>
    <w:rsid w:val="00954CF7"/>
    <w:rsid w:val="00955174"/>
    <w:rsid w:val="009612D1"/>
    <w:rsid w:val="0096180D"/>
    <w:rsid w:val="00961FD8"/>
    <w:rsid w:val="00965474"/>
    <w:rsid w:val="0096661A"/>
    <w:rsid w:val="00971E2A"/>
    <w:rsid w:val="009723F3"/>
    <w:rsid w:val="00974723"/>
    <w:rsid w:val="009766A0"/>
    <w:rsid w:val="009812B6"/>
    <w:rsid w:val="00995C48"/>
    <w:rsid w:val="009A112B"/>
    <w:rsid w:val="009A2E52"/>
    <w:rsid w:val="009A2FC7"/>
    <w:rsid w:val="009B149F"/>
    <w:rsid w:val="009B3BB9"/>
    <w:rsid w:val="009B4A6E"/>
    <w:rsid w:val="009B77F9"/>
    <w:rsid w:val="009C6871"/>
    <w:rsid w:val="009D3939"/>
    <w:rsid w:val="009D3D71"/>
    <w:rsid w:val="009D4C03"/>
    <w:rsid w:val="009D7C0F"/>
    <w:rsid w:val="009E5DA8"/>
    <w:rsid w:val="009E61D0"/>
    <w:rsid w:val="009F0C61"/>
    <w:rsid w:val="009F0D5C"/>
    <w:rsid w:val="009F3655"/>
    <w:rsid w:val="009F7659"/>
    <w:rsid w:val="00A00210"/>
    <w:rsid w:val="00A0090C"/>
    <w:rsid w:val="00A0240F"/>
    <w:rsid w:val="00A02C26"/>
    <w:rsid w:val="00A03DE5"/>
    <w:rsid w:val="00A04982"/>
    <w:rsid w:val="00A0647D"/>
    <w:rsid w:val="00A1044B"/>
    <w:rsid w:val="00A107D8"/>
    <w:rsid w:val="00A16AF5"/>
    <w:rsid w:val="00A170D4"/>
    <w:rsid w:val="00A17F40"/>
    <w:rsid w:val="00A21CF8"/>
    <w:rsid w:val="00A21F2F"/>
    <w:rsid w:val="00A21F39"/>
    <w:rsid w:val="00A26C04"/>
    <w:rsid w:val="00A33004"/>
    <w:rsid w:val="00A36DAF"/>
    <w:rsid w:val="00A36FDB"/>
    <w:rsid w:val="00A4033C"/>
    <w:rsid w:val="00A40BA6"/>
    <w:rsid w:val="00A418AA"/>
    <w:rsid w:val="00A42EEE"/>
    <w:rsid w:val="00A515E5"/>
    <w:rsid w:val="00A56347"/>
    <w:rsid w:val="00A568B2"/>
    <w:rsid w:val="00A6169C"/>
    <w:rsid w:val="00A621B3"/>
    <w:rsid w:val="00A6602B"/>
    <w:rsid w:val="00A719AE"/>
    <w:rsid w:val="00A77107"/>
    <w:rsid w:val="00A77DE0"/>
    <w:rsid w:val="00A802F3"/>
    <w:rsid w:val="00A81901"/>
    <w:rsid w:val="00A82032"/>
    <w:rsid w:val="00A83498"/>
    <w:rsid w:val="00A83D42"/>
    <w:rsid w:val="00A8501B"/>
    <w:rsid w:val="00A861B3"/>
    <w:rsid w:val="00A864A2"/>
    <w:rsid w:val="00A870E9"/>
    <w:rsid w:val="00A9174A"/>
    <w:rsid w:val="00A9789E"/>
    <w:rsid w:val="00AA46DE"/>
    <w:rsid w:val="00AA61BD"/>
    <w:rsid w:val="00AB5733"/>
    <w:rsid w:val="00AB722E"/>
    <w:rsid w:val="00AB7BC2"/>
    <w:rsid w:val="00AB7D72"/>
    <w:rsid w:val="00AC22A9"/>
    <w:rsid w:val="00AC257D"/>
    <w:rsid w:val="00AC41CC"/>
    <w:rsid w:val="00AC4DF4"/>
    <w:rsid w:val="00AD3802"/>
    <w:rsid w:val="00AD4761"/>
    <w:rsid w:val="00AD7BD7"/>
    <w:rsid w:val="00AE5FE8"/>
    <w:rsid w:val="00AF2C17"/>
    <w:rsid w:val="00AF487F"/>
    <w:rsid w:val="00AF4AB9"/>
    <w:rsid w:val="00AF4C02"/>
    <w:rsid w:val="00AF64F4"/>
    <w:rsid w:val="00B041E6"/>
    <w:rsid w:val="00B04959"/>
    <w:rsid w:val="00B04F61"/>
    <w:rsid w:val="00B04FEB"/>
    <w:rsid w:val="00B05CA0"/>
    <w:rsid w:val="00B06D6D"/>
    <w:rsid w:val="00B075A1"/>
    <w:rsid w:val="00B12146"/>
    <w:rsid w:val="00B122DF"/>
    <w:rsid w:val="00B2134B"/>
    <w:rsid w:val="00B21C60"/>
    <w:rsid w:val="00B22DA4"/>
    <w:rsid w:val="00B3127A"/>
    <w:rsid w:val="00B33F8E"/>
    <w:rsid w:val="00B3475B"/>
    <w:rsid w:val="00B3529D"/>
    <w:rsid w:val="00B47C2F"/>
    <w:rsid w:val="00B50680"/>
    <w:rsid w:val="00B51D96"/>
    <w:rsid w:val="00B5383A"/>
    <w:rsid w:val="00B54298"/>
    <w:rsid w:val="00B54334"/>
    <w:rsid w:val="00B549E2"/>
    <w:rsid w:val="00B54ED4"/>
    <w:rsid w:val="00B7541F"/>
    <w:rsid w:val="00B75492"/>
    <w:rsid w:val="00B7683E"/>
    <w:rsid w:val="00B76FBE"/>
    <w:rsid w:val="00B77764"/>
    <w:rsid w:val="00B804CD"/>
    <w:rsid w:val="00B8175E"/>
    <w:rsid w:val="00B83773"/>
    <w:rsid w:val="00B85785"/>
    <w:rsid w:val="00B85B09"/>
    <w:rsid w:val="00B864D6"/>
    <w:rsid w:val="00B87418"/>
    <w:rsid w:val="00B900A9"/>
    <w:rsid w:val="00B90BFC"/>
    <w:rsid w:val="00B926BA"/>
    <w:rsid w:val="00B9551A"/>
    <w:rsid w:val="00BA02CB"/>
    <w:rsid w:val="00BA6868"/>
    <w:rsid w:val="00BA7214"/>
    <w:rsid w:val="00BB035A"/>
    <w:rsid w:val="00BB6AA2"/>
    <w:rsid w:val="00BB6B32"/>
    <w:rsid w:val="00BB7949"/>
    <w:rsid w:val="00BC073C"/>
    <w:rsid w:val="00BC3333"/>
    <w:rsid w:val="00BC4B3F"/>
    <w:rsid w:val="00BC5177"/>
    <w:rsid w:val="00BC59D8"/>
    <w:rsid w:val="00BC6A65"/>
    <w:rsid w:val="00BC75DD"/>
    <w:rsid w:val="00BC7C4A"/>
    <w:rsid w:val="00BD2AF4"/>
    <w:rsid w:val="00BD6718"/>
    <w:rsid w:val="00BE1CE9"/>
    <w:rsid w:val="00BE4BCC"/>
    <w:rsid w:val="00BF0188"/>
    <w:rsid w:val="00BF4599"/>
    <w:rsid w:val="00BF6EB3"/>
    <w:rsid w:val="00C00B6E"/>
    <w:rsid w:val="00C01371"/>
    <w:rsid w:val="00C018D2"/>
    <w:rsid w:val="00C035CA"/>
    <w:rsid w:val="00C07FE9"/>
    <w:rsid w:val="00C11F0A"/>
    <w:rsid w:val="00C1533B"/>
    <w:rsid w:val="00C161E1"/>
    <w:rsid w:val="00C172D2"/>
    <w:rsid w:val="00C20C17"/>
    <w:rsid w:val="00C23887"/>
    <w:rsid w:val="00C255FD"/>
    <w:rsid w:val="00C2563B"/>
    <w:rsid w:val="00C26154"/>
    <w:rsid w:val="00C27891"/>
    <w:rsid w:val="00C33C7B"/>
    <w:rsid w:val="00C33C93"/>
    <w:rsid w:val="00C35D27"/>
    <w:rsid w:val="00C40139"/>
    <w:rsid w:val="00C428FD"/>
    <w:rsid w:val="00C440E3"/>
    <w:rsid w:val="00C44293"/>
    <w:rsid w:val="00C45C1C"/>
    <w:rsid w:val="00C47133"/>
    <w:rsid w:val="00C537E6"/>
    <w:rsid w:val="00C53C2C"/>
    <w:rsid w:val="00C551C0"/>
    <w:rsid w:val="00C554C0"/>
    <w:rsid w:val="00C566F2"/>
    <w:rsid w:val="00C56CDF"/>
    <w:rsid w:val="00C607CB"/>
    <w:rsid w:val="00C614F3"/>
    <w:rsid w:val="00C61960"/>
    <w:rsid w:val="00C63604"/>
    <w:rsid w:val="00C64A29"/>
    <w:rsid w:val="00C64C0C"/>
    <w:rsid w:val="00C64D25"/>
    <w:rsid w:val="00C664BF"/>
    <w:rsid w:val="00C673FC"/>
    <w:rsid w:val="00C700A6"/>
    <w:rsid w:val="00C72315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75CB"/>
    <w:rsid w:val="00CA7E17"/>
    <w:rsid w:val="00CB0F04"/>
    <w:rsid w:val="00CB5C39"/>
    <w:rsid w:val="00CB5CB0"/>
    <w:rsid w:val="00CB60F1"/>
    <w:rsid w:val="00CB68BE"/>
    <w:rsid w:val="00CC346F"/>
    <w:rsid w:val="00CC7657"/>
    <w:rsid w:val="00CD1490"/>
    <w:rsid w:val="00CD4174"/>
    <w:rsid w:val="00CE07D5"/>
    <w:rsid w:val="00CE1908"/>
    <w:rsid w:val="00CE4124"/>
    <w:rsid w:val="00CF200D"/>
    <w:rsid w:val="00CF3033"/>
    <w:rsid w:val="00CF5F6F"/>
    <w:rsid w:val="00D04E02"/>
    <w:rsid w:val="00D05690"/>
    <w:rsid w:val="00D06197"/>
    <w:rsid w:val="00D06A2E"/>
    <w:rsid w:val="00D10105"/>
    <w:rsid w:val="00D105E9"/>
    <w:rsid w:val="00D12AD9"/>
    <w:rsid w:val="00D14F1D"/>
    <w:rsid w:val="00D157E5"/>
    <w:rsid w:val="00D251B0"/>
    <w:rsid w:val="00D26897"/>
    <w:rsid w:val="00D27623"/>
    <w:rsid w:val="00D278E9"/>
    <w:rsid w:val="00D32270"/>
    <w:rsid w:val="00D32AB8"/>
    <w:rsid w:val="00D33175"/>
    <w:rsid w:val="00D33522"/>
    <w:rsid w:val="00D34BA4"/>
    <w:rsid w:val="00D34BF9"/>
    <w:rsid w:val="00D3601E"/>
    <w:rsid w:val="00D36410"/>
    <w:rsid w:val="00D41C76"/>
    <w:rsid w:val="00D4343F"/>
    <w:rsid w:val="00D43C94"/>
    <w:rsid w:val="00D517D2"/>
    <w:rsid w:val="00D5505E"/>
    <w:rsid w:val="00D55589"/>
    <w:rsid w:val="00D56963"/>
    <w:rsid w:val="00D56A29"/>
    <w:rsid w:val="00D62419"/>
    <w:rsid w:val="00D62DB7"/>
    <w:rsid w:val="00D63832"/>
    <w:rsid w:val="00D64C3A"/>
    <w:rsid w:val="00D669D9"/>
    <w:rsid w:val="00D7068B"/>
    <w:rsid w:val="00D7101A"/>
    <w:rsid w:val="00D7119F"/>
    <w:rsid w:val="00D7123C"/>
    <w:rsid w:val="00D718BE"/>
    <w:rsid w:val="00D719FB"/>
    <w:rsid w:val="00D72290"/>
    <w:rsid w:val="00D73DB1"/>
    <w:rsid w:val="00D76379"/>
    <w:rsid w:val="00D862A2"/>
    <w:rsid w:val="00D87536"/>
    <w:rsid w:val="00D92569"/>
    <w:rsid w:val="00D9318A"/>
    <w:rsid w:val="00DA2045"/>
    <w:rsid w:val="00DA2D21"/>
    <w:rsid w:val="00DA3889"/>
    <w:rsid w:val="00DA52EB"/>
    <w:rsid w:val="00DA619B"/>
    <w:rsid w:val="00DA6AE3"/>
    <w:rsid w:val="00DA7159"/>
    <w:rsid w:val="00DC1BC6"/>
    <w:rsid w:val="00DC2095"/>
    <w:rsid w:val="00DC3B95"/>
    <w:rsid w:val="00DC7465"/>
    <w:rsid w:val="00DD00EF"/>
    <w:rsid w:val="00DD49BB"/>
    <w:rsid w:val="00DE1968"/>
    <w:rsid w:val="00DE45E9"/>
    <w:rsid w:val="00DE5053"/>
    <w:rsid w:val="00DE75DD"/>
    <w:rsid w:val="00DF13F2"/>
    <w:rsid w:val="00DF1867"/>
    <w:rsid w:val="00DF2F6C"/>
    <w:rsid w:val="00DF325C"/>
    <w:rsid w:val="00DF4A56"/>
    <w:rsid w:val="00DF58B7"/>
    <w:rsid w:val="00E00332"/>
    <w:rsid w:val="00E052F6"/>
    <w:rsid w:val="00E0709B"/>
    <w:rsid w:val="00E07363"/>
    <w:rsid w:val="00E104B2"/>
    <w:rsid w:val="00E114D5"/>
    <w:rsid w:val="00E141E0"/>
    <w:rsid w:val="00E245BB"/>
    <w:rsid w:val="00E24A74"/>
    <w:rsid w:val="00E34EBE"/>
    <w:rsid w:val="00E36438"/>
    <w:rsid w:val="00E37076"/>
    <w:rsid w:val="00E376FE"/>
    <w:rsid w:val="00E42657"/>
    <w:rsid w:val="00E4556F"/>
    <w:rsid w:val="00E51084"/>
    <w:rsid w:val="00E51B0B"/>
    <w:rsid w:val="00E60BBD"/>
    <w:rsid w:val="00E61180"/>
    <w:rsid w:val="00E62A4A"/>
    <w:rsid w:val="00E64DD9"/>
    <w:rsid w:val="00E65C61"/>
    <w:rsid w:val="00E70088"/>
    <w:rsid w:val="00E74CA2"/>
    <w:rsid w:val="00E75002"/>
    <w:rsid w:val="00E85C0A"/>
    <w:rsid w:val="00E85C66"/>
    <w:rsid w:val="00E863AB"/>
    <w:rsid w:val="00E8684D"/>
    <w:rsid w:val="00E95B76"/>
    <w:rsid w:val="00E96D3B"/>
    <w:rsid w:val="00E978EC"/>
    <w:rsid w:val="00EA651C"/>
    <w:rsid w:val="00EA6E8A"/>
    <w:rsid w:val="00EB1113"/>
    <w:rsid w:val="00EB53C2"/>
    <w:rsid w:val="00EB7486"/>
    <w:rsid w:val="00EC3199"/>
    <w:rsid w:val="00EC6839"/>
    <w:rsid w:val="00EC6E9D"/>
    <w:rsid w:val="00ED2A91"/>
    <w:rsid w:val="00ED7FB6"/>
    <w:rsid w:val="00EE01FB"/>
    <w:rsid w:val="00EE15BC"/>
    <w:rsid w:val="00EE25F3"/>
    <w:rsid w:val="00EE4F35"/>
    <w:rsid w:val="00EE5CFA"/>
    <w:rsid w:val="00EF1AAD"/>
    <w:rsid w:val="00EF1BCE"/>
    <w:rsid w:val="00F01B22"/>
    <w:rsid w:val="00F04D5E"/>
    <w:rsid w:val="00F06357"/>
    <w:rsid w:val="00F07F1B"/>
    <w:rsid w:val="00F11939"/>
    <w:rsid w:val="00F15B6A"/>
    <w:rsid w:val="00F22AD1"/>
    <w:rsid w:val="00F255C9"/>
    <w:rsid w:val="00F30207"/>
    <w:rsid w:val="00F30232"/>
    <w:rsid w:val="00F30C64"/>
    <w:rsid w:val="00F312A5"/>
    <w:rsid w:val="00F3764B"/>
    <w:rsid w:val="00F40AF5"/>
    <w:rsid w:val="00F44E49"/>
    <w:rsid w:val="00F45017"/>
    <w:rsid w:val="00F46455"/>
    <w:rsid w:val="00F50EAC"/>
    <w:rsid w:val="00F51ADA"/>
    <w:rsid w:val="00F51F4E"/>
    <w:rsid w:val="00F53EE5"/>
    <w:rsid w:val="00F5470D"/>
    <w:rsid w:val="00F63C2E"/>
    <w:rsid w:val="00F64AB6"/>
    <w:rsid w:val="00F65787"/>
    <w:rsid w:val="00F66F1E"/>
    <w:rsid w:val="00F70018"/>
    <w:rsid w:val="00F709F0"/>
    <w:rsid w:val="00F70BD1"/>
    <w:rsid w:val="00F7136C"/>
    <w:rsid w:val="00F71BB3"/>
    <w:rsid w:val="00F80470"/>
    <w:rsid w:val="00F81377"/>
    <w:rsid w:val="00F82F2B"/>
    <w:rsid w:val="00F84307"/>
    <w:rsid w:val="00F8527B"/>
    <w:rsid w:val="00F92FD5"/>
    <w:rsid w:val="00F96B03"/>
    <w:rsid w:val="00F979B6"/>
    <w:rsid w:val="00FA5CBB"/>
    <w:rsid w:val="00FA6052"/>
    <w:rsid w:val="00FA72CB"/>
    <w:rsid w:val="00FB1E89"/>
    <w:rsid w:val="00FB243A"/>
    <w:rsid w:val="00FB3DF0"/>
    <w:rsid w:val="00FB4C47"/>
    <w:rsid w:val="00FB57FC"/>
    <w:rsid w:val="00FB632D"/>
    <w:rsid w:val="00FC20CE"/>
    <w:rsid w:val="00FC5EC4"/>
    <w:rsid w:val="00FC5F9D"/>
    <w:rsid w:val="00FC6A3B"/>
    <w:rsid w:val="00FD27BA"/>
    <w:rsid w:val="00FD687C"/>
    <w:rsid w:val="00FD748F"/>
    <w:rsid w:val="00FD7EE8"/>
    <w:rsid w:val="00FE0004"/>
    <w:rsid w:val="00FE4ABE"/>
    <w:rsid w:val="00FE4FBC"/>
    <w:rsid w:val="00FE7672"/>
    <w:rsid w:val="00FF02D6"/>
    <w:rsid w:val="00FF0A56"/>
    <w:rsid w:val="00FF53B3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,#ebebeb,#171717,#0071ce"/>
    </o:shapedefaults>
    <o:shapelayout v:ext="edit">
      <o:idmap v:ext="edit" data="1"/>
    </o:shapelayout>
  </w:shapeDefaults>
  <w:decimalSymbol w:val=","/>
  <w:listSeparator w:val=";"/>
  <w14:docId w14:val="355CA0B2"/>
  <w15:docId w15:val="{BA2E3E48-EA73-43AC-8F8B-7B4CEDB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Ttulo1">
    <w:name w:val="heading 1"/>
    <w:basedOn w:val="Normal1"/>
    <w:next w:val="Normal1"/>
    <w:link w:val="Ttulo1Car"/>
    <w:autoRedefine/>
    <w:qFormat/>
    <w:rsid w:val="00095799"/>
    <w:pPr>
      <w:keepNext/>
      <w:keepLines/>
      <w:spacing w:line="342" w:lineRule="auto"/>
      <w:ind w:left="142" w:hanging="142"/>
      <w:contextualSpacing/>
      <w:jc w:val="both"/>
      <w:outlineLvl w:val="0"/>
    </w:pPr>
    <w:rPr>
      <w:rFonts w:ascii="Times New Roman" w:eastAsia="Trebuchet MS" w:hAnsi="Times New Roman" w:cs="Times New Roman"/>
      <w:color w:val="auto"/>
      <w:sz w:val="28"/>
    </w:rPr>
  </w:style>
  <w:style w:type="paragraph" w:styleId="Ttulo2">
    <w:name w:val="heading 2"/>
    <w:basedOn w:val="Normal1"/>
    <w:next w:val="Normal1"/>
    <w:link w:val="Ttulo2Car"/>
    <w:qFormat/>
    <w:rsid w:val="006C6623"/>
    <w:pPr>
      <w:keepNext/>
      <w:keepLines/>
      <w:spacing w:before="120" w:after="120"/>
      <w:contextualSpacing/>
      <w:outlineLvl w:val="1"/>
    </w:pPr>
    <w:rPr>
      <w:rFonts w:ascii="Montserrat" w:eastAsia="Trebuchet MS" w:hAnsi="Montserrat" w:cs="Trebuchet MS"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link w:val="Ttulo4Car"/>
    <w:rsid w:val="00914E8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Ttulo1Car">
    <w:name w:val="Título 1 Car"/>
    <w:basedOn w:val="Fuentedeprrafopredeter"/>
    <w:link w:val="Ttulo1"/>
    <w:rsid w:val="00095799"/>
    <w:rPr>
      <w:rFonts w:ascii="Times New Roman" w:eastAsia="Trebuchet MS" w:hAnsi="Times New Roman" w:cs="Times New Roman"/>
      <w:color w:val="auto"/>
      <w:sz w:val="28"/>
    </w:rPr>
  </w:style>
  <w:style w:type="character" w:customStyle="1" w:styleId="Ttulo2Car">
    <w:name w:val="Título 2 Car"/>
    <w:basedOn w:val="Fuentedeprrafopredeter"/>
    <w:link w:val="Ttulo2"/>
    <w:rsid w:val="006C6623"/>
    <w:rPr>
      <w:rFonts w:ascii="Montserrat" w:eastAsia="Trebuchet MS" w:hAnsi="Montserrat" w:cs="Trebuchet MS"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725119"/>
    <w:rPr>
      <w:rFonts w:ascii="Trebuchet MS" w:eastAsia="Trebuchet MS" w:hAnsi="Trebuchet MS" w:cs="Trebuchet MS"/>
      <w:color w:val="666666"/>
      <w:u w:val="single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Título Principal"/>
    <w:basedOn w:val="Normal1"/>
    <w:next w:val="Normal1"/>
    <w:link w:val="TtuloCar"/>
    <w:qFormat/>
    <w:rsid w:val="00C64C0C"/>
    <w:pPr>
      <w:keepNext/>
      <w:keepLines/>
      <w:spacing w:line="240" w:lineRule="auto"/>
      <w:contextualSpacing/>
      <w:jc w:val="center"/>
    </w:pPr>
    <w:rPr>
      <w:rFonts w:ascii="Montserrat" w:eastAsia="Trebuchet MS" w:hAnsi="Montserrat" w:cs="Trebuchet MS"/>
      <w:color w:val="0071CE"/>
      <w:sz w:val="32"/>
    </w:rPr>
  </w:style>
  <w:style w:type="character" w:customStyle="1" w:styleId="TtuloCar">
    <w:name w:val="Título Car"/>
    <w:aliases w:val="Título Principal Car"/>
    <w:basedOn w:val="Fuentedeprrafopredeter"/>
    <w:link w:val="Ttulo"/>
    <w:rsid w:val="00C64C0C"/>
    <w:rPr>
      <w:rFonts w:ascii="Montserrat" w:eastAsia="Trebuchet MS" w:hAnsi="Montserrat" w:cs="Trebuchet MS"/>
      <w:color w:val="0071CE"/>
      <w:sz w:val="32"/>
    </w:rPr>
  </w:style>
  <w:style w:type="paragraph" w:styleId="Subttulo">
    <w:name w:val="Subtitle"/>
    <w:basedOn w:val="Normal1"/>
    <w:next w:val="Normal1"/>
    <w:link w:val="SubttuloC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C2F6E"/>
  </w:style>
  <w:style w:type="paragraph" w:styleId="Piedepgina">
    <w:name w:val="footer"/>
    <w:basedOn w:val="Normal"/>
    <w:link w:val="PiedepginaCar"/>
    <w:uiPriority w:val="99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047485"/>
    <w:pPr>
      <w:overflowPunct w:val="0"/>
      <w:autoSpaceDE w:val="0"/>
      <w:autoSpaceDN w:val="0"/>
      <w:adjustRightInd w:val="0"/>
      <w:textAlignment w:val="baseline"/>
    </w:pPr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47485"/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1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1">
    <w:name w:val="Normal1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C6623"/>
    <w:pPr>
      <w:tabs>
        <w:tab w:val="right" w:leader="dot" w:pos="10468"/>
      </w:tabs>
      <w:spacing w:before="0" w:after="100" w:line="259" w:lineRule="auto"/>
      <w:ind w:left="220"/>
      <w:jc w:val="left"/>
    </w:pPr>
    <w:rPr>
      <w:rFonts w:eastAsiaTheme="minorEastAsia" w:cs="Times New Roman"/>
      <w:noProof/>
      <w:color w:val="auto"/>
      <w:szCs w:val="22"/>
      <w:lang w:val="en-US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styleId="Cita">
    <w:name w:val="Quote"/>
    <w:basedOn w:val="Normal"/>
    <w:next w:val="Normal"/>
    <w:link w:val="CitaCar"/>
    <w:uiPriority w:val="29"/>
    <w:qFormat/>
    <w:rsid w:val="00A719AE"/>
    <w:pPr>
      <w:spacing w:before="80" w:after="80"/>
      <w:ind w:left="720" w:right="862"/>
    </w:pPr>
    <w:rPr>
      <w:i/>
      <w:iCs/>
      <w:color w:val="404040" w:themeColor="text1" w:themeTint="BF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A719AE"/>
    <w:rPr>
      <w:rFonts w:asciiTheme="minorHAnsi" w:hAnsiTheme="minorHAnsi"/>
      <w:i/>
      <w:iCs/>
      <w:color w:val="404040" w:themeColor="text1" w:themeTint="BF"/>
      <w:sz w:val="20"/>
    </w:rPr>
  </w:style>
  <w:style w:type="paragraph" w:customStyle="1" w:styleId="ParrafoNomal">
    <w:name w:val="Parrafo Nomal"/>
    <w:basedOn w:val="Normal"/>
    <w:link w:val="ParrafoNomalCar"/>
    <w:qFormat/>
    <w:rsid w:val="00A719AE"/>
    <w:pPr>
      <w:spacing w:before="40" w:after="40"/>
      <w:ind w:firstLine="284"/>
    </w:pPr>
    <w:rPr>
      <w:color w:val="0D0D0D" w:themeColor="text1" w:themeTint="F2"/>
      <w:sz w:val="20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character" w:customStyle="1" w:styleId="ParrafoNomalCar">
    <w:name w:val="Parrafo Nomal Car"/>
    <w:basedOn w:val="Fuentedeprrafopredeter"/>
    <w:link w:val="ParrafoNomal"/>
    <w:rsid w:val="00A719AE"/>
    <w:rPr>
      <w:rFonts w:asciiTheme="minorHAnsi" w:hAnsiTheme="minorHAnsi"/>
      <w:color w:val="0D0D0D" w:themeColor="text1" w:themeTint="F2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ParrafoNomal"/>
    <w:link w:val="HipervinculoCar"/>
    <w:qFormat/>
    <w:rsid w:val="00B3127A"/>
    <w:rPr>
      <w:i/>
      <w:color w:val="0071CE"/>
      <w:u w:val="single"/>
    </w:rPr>
  </w:style>
  <w:style w:type="character" w:customStyle="1" w:styleId="HipervinculoCar">
    <w:name w:val="Hipervinculo Car"/>
    <w:basedOn w:val="ParrafoNomalCar"/>
    <w:link w:val="Hipervinculo"/>
    <w:rsid w:val="00B3127A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ParrafoNomal"/>
    <w:link w:val="Subtitulo1Car"/>
    <w:qFormat/>
    <w:rsid w:val="00A719AE"/>
    <w:pPr>
      <w:spacing w:before="120" w:after="120"/>
      <w:ind w:firstLine="0"/>
    </w:pPr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ParrafoNomalCar"/>
    <w:link w:val="Subtitulo1"/>
    <w:rsid w:val="00A719A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B7D72"/>
    <w:pPr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B7D72"/>
    <w:pPr>
      <w:spacing w:after="100"/>
    </w:p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9306FF"/>
    <w:pPr>
      <w:spacing w:before="0" w:after="100" w:line="259" w:lineRule="auto"/>
      <w:ind w:left="440"/>
      <w:jc w:val="left"/>
    </w:pPr>
    <w:rPr>
      <w:rFonts w:eastAsiaTheme="minorEastAsia" w:cs="Times New Roman"/>
      <w:color w:val="auto"/>
      <w:szCs w:val="22"/>
      <w:lang w:val="en-US" w:eastAsia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  <w:style w:type="paragraph" w:customStyle="1" w:styleId="ManualTitulo1">
    <w:name w:val="Manual Titulo 1"/>
    <w:basedOn w:val="Ttulodendice"/>
    <w:rsid w:val="000774DA"/>
    <w:pPr>
      <w:numPr>
        <w:numId w:val="3"/>
      </w:numPr>
      <w:spacing w:before="240" w:after="240" w:line="36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ManualParrafo">
    <w:name w:val="Manual Parrafo"/>
    <w:basedOn w:val="Normal"/>
    <w:link w:val="ManualParrafoCar"/>
    <w:rsid w:val="00802596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customStyle="1" w:styleId="Manualgrficos">
    <w:name w:val="Manual gráficos"/>
    <w:basedOn w:val="Normal"/>
    <w:link w:val="ManualgrficosCar"/>
    <w:qFormat/>
    <w:rsid w:val="009434B0"/>
    <w:pPr>
      <w:spacing w:before="0"/>
      <w:jc w:val="center"/>
    </w:pPr>
    <w:rPr>
      <w:rFonts w:ascii="Times New Roman" w:hAnsi="Times New Roman"/>
      <w:sz w:val="20"/>
    </w:rPr>
  </w:style>
  <w:style w:type="paragraph" w:customStyle="1" w:styleId="Estilo2">
    <w:name w:val="Estilo2"/>
    <w:basedOn w:val="ManualParrafo"/>
    <w:link w:val="Estilo2Car"/>
    <w:qFormat/>
    <w:rsid w:val="00B87418"/>
    <w:pPr>
      <w:spacing w:after="240" w:line="360" w:lineRule="auto"/>
      <w:ind w:left="454" w:firstLine="0"/>
    </w:pPr>
    <w:rPr>
      <w:b/>
    </w:rPr>
  </w:style>
  <w:style w:type="character" w:customStyle="1" w:styleId="ManualgrficosCar">
    <w:name w:val="Manual gráficos Car"/>
    <w:basedOn w:val="Fuentedeprrafopredeter"/>
    <w:link w:val="Manualgrficos"/>
    <w:rsid w:val="009434B0"/>
    <w:rPr>
      <w:rFonts w:ascii="Times New Roman" w:hAnsi="Times New Roman"/>
      <w:sz w:val="20"/>
    </w:rPr>
  </w:style>
  <w:style w:type="paragraph" w:customStyle="1" w:styleId="ManualTitulo3">
    <w:name w:val="Manual Titulo 3"/>
    <w:basedOn w:val="Estilo2"/>
    <w:rsid w:val="00614465"/>
    <w:pPr>
      <w:jc w:val="left"/>
    </w:pPr>
    <w:rPr>
      <w:sz w:val="28"/>
    </w:rPr>
  </w:style>
  <w:style w:type="character" w:customStyle="1" w:styleId="ManualParrafoCar">
    <w:name w:val="Manual Parrafo Car"/>
    <w:basedOn w:val="Fuentedeprrafopredeter"/>
    <w:link w:val="ManualParrafo"/>
    <w:rsid w:val="00802596"/>
    <w:rPr>
      <w:rFonts w:ascii="Times New Roman" w:hAnsi="Times New Roman" w:cs="Times New Roman"/>
      <w:sz w:val="24"/>
      <w:szCs w:val="24"/>
    </w:rPr>
  </w:style>
  <w:style w:type="character" w:customStyle="1" w:styleId="Estilo2Car">
    <w:name w:val="Estilo2 Car"/>
    <w:basedOn w:val="ManualParrafoCar"/>
    <w:link w:val="Estilo2"/>
    <w:rsid w:val="00B87418"/>
    <w:rPr>
      <w:rFonts w:ascii="Times New Roman" w:hAnsi="Times New Roman" w:cs="Times New Roman"/>
      <w:b/>
      <w:sz w:val="24"/>
      <w:szCs w:val="24"/>
    </w:rPr>
  </w:style>
  <w:style w:type="paragraph" w:customStyle="1" w:styleId="Estilo4">
    <w:name w:val="Estilo4"/>
    <w:basedOn w:val="ManualParrafo"/>
    <w:link w:val="Estilo4Car"/>
    <w:qFormat/>
    <w:rsid w:val="007B4081"/>
    <w:pPr>
      <w:spacing w:before="0"/>
      <w:jc w:val="center"/>
    </w:pPr>
    <w:rPr>
      <w:noProof/>
      <w:lang w:val="es-ES" w:eastAsia="es-ES"/>
    </w:rPr>
  </w:style>
  <w:style w:type="paragraph" w:customStyle="1" w:styleId="Manual4">
    <w:name w:val="Manual 4"/>
    <w:basedOn w:val="Normal"/>
    <w:link w:val="Manual4Car"/>
    <w:rsid w:val="008A11CA"/>
    <w:pPr>
      <w:spacing w:before="240" w:after="240" w:line="36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Estilo4Car">
    <w:name w:val="Estilo4 Car"/>
    <w:basedOn w:val="ManualParrafoCar"/>
    <w:link w:val="Estilo4"/>
    <w:rsid w:val="007B4081"/>
    <w:rPr>
      <w:rFonts w:ascii="Times New Roman" w:hAnsi="Times New Roman" w:cs="Times New Roman"/>
      <w:noProof/>
      <w:sz w:val="24"/>
      <w:szCs w:val="24"/>
      <w:lang w:val="es-ES" w:eastAsia="es-ES"/>
    </w:rPr>
  </w:style>
  <w:style w:type="paragraph" w:customStyle="1" w:styleId="Estilo5">
    <w:name w:val="Estilo5"/>
    <w:basedOn w:val="Normal"/>
    <w:rsid w:val="008A11CA"/>
    <w:pPr>
      <w:numPr>
        <w:numId w:val="4"/>
      </w:numPr>
      <w:spacing w:before="240" w:after="240" w:line="360" w:lineRule="auto"/>
      <w:ind w:left="360"/>
    </w:pPr>
    <w:rPr>
      <w:rFonts w:ascii="Times New Roman" w:hAnsi="Times New Roman"/>
      <w:b/>
      <w:sz w:val="24"/>
    </w:rPr>
  </w:style>
  <w:style w:type="character" w:customStyle="1" w:styleId="Manual4Car">
    <w:name w:val="Manual 4 Car"/>
    <w:basedOn w:val="Fuentedeprrafopredeter"/>
    <w:link w:val="Manual4"/>
    <w:rsid w:val="008A11CA"/>
    <w:rPr>
      <w:rFonts w:ascii="Times New Roman" w:hAnsi="Times New Roman" w:cs="Times New Roman"/>
      <w:b/>
      <w:sz w:val="24"/>
      <w:szCs w:val="24"/>
    </w:rPr>
  </w:style>
  <w:style w:type="paragraph" w:customStyle="1" w:styleId="ManualTitulo2">
    <w:name w:val="Manual Titulo 2"/>
    <w:basedOn w:val="Ttulo2"/>
    <w:rsid w:val="000774DA"/>
    <w:pPr>
      <w:spacing w:line="480" w:lineRule="auto"/>
    </w:pPr>
    <w:rPr>
      <w:rFonts w:ascii="Times New Roman" w:hAnsi="Times New Roman" w:cs="Times New Roman"/>
      <w:b/>
      <w:color w:val="auto"/>
      <w:sz w:val="28"/>
      <w:szCs w:val="24"/>
    </w:rPr>
  </w:style>
  <w:style w:type="character" w:customStyle="1" w:styleId="instancename">
    <w:name w:val="instancename"/>
    <w:basedOn w:val="Fuentedeprrafopredeter"/>
    <w:rsid w:val="0083372A"/>
  </w:style>
  <w:style w:type="character" w:customStyle="1" w:styleId="accesshide">
    <w:name w:val="accesshide"/>
    <w:basedOn w:val="Fuentedeprrafopredeter"/>
    <w:rsid w:val="0083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uv.frc.utn.edu.ar/mod/resource/view.php?id=77727" TargetMode="External"/><Relationship Id="rId1" Type="http://schemas.openxmlformats.org/officeDocument/2006/relationships/hyperlink" Target="https://uv.frc.utn.edu.ar/mod/resource/view.php?id=6644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8DB88-10EB-42D2-808D-70D55F94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1507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HOJA PS</vt:lpstr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HOJA PS</dc:title>
  <dc:subject/>
  <dc:creator>Admin</dc:creator>
  <cp:keywords/>
  <dc:description/>
  <cp:lastModifiedBy>Exequiel Santoro</cp:lastModifiedBy>
  <cp:revision>5</cp:revision>
  <cp:lastPrinted>2019-03-14T02:04:00Z</cp:lastPrinted>
  <dcterms:created xsi:type="dcterms:W3CDTF">2019-09-12T02:17:00Z</dcterms:created>
  <dcterms:modified xsi:type="dcterms:W3CDTF">2019-10-01T00:22:00Z</dcterms:modified>
</cp:coreProperties>
</file>